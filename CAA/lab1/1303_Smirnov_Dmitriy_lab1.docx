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footer+xml" PartName="/word/footer4.xml"/>
  <Override ContentType="application/vnd.openxmlformats-officedocument.wordprocessingml.header+xml" PartName="/word/header1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6000000">
      <w:pPr>
        <w:spacing w:line="360" w:lineRule="auto"/>
        <w:ind w:firstLine="709"/>
        <w:jc w:val="center"/>
        <w:rPr>
          <w:b w:val="1"/>
          <w:sz w:val="28"/>
        </w:rPr>
      </w:pPr>
      <w:r>
        <w:rPr>
          <w:b w:val="1"/>
          <w:color w:val="000000"/>
          <w:sz w:val="28"/>
        </w:rPr>
        <w:t>МИНОБРНАУКИ РОССИИ</w:t>
      </w:r>
    </w:p>
    <w:p w14:paraId="07000000">
      <w:pPr>
        <w:spacing w:line="360" w:lineRule="auto"/>
        <w:ind w:firstLine="709"/>
        <w:jc w:val="center"/>
        <w:rPr>
          <w:b w:val="1"/>
          <w:sz w:val="28"/>
        </w:rPr>
      </w:pPr>
      <w:r>
        <w:rPr>
          <w:b w:val="1"/>
          <w:color w:val="000000"/>
          <w:sz w:val="28"/>
        </w:rPr>
        <w:t>САНКТ-ПЕТЕРБУРГСКИЙ ГОСУДАРСТВЕННЫЙ</w:t>
      </w:r>
    </w:p>
    <w:p w14:paraId="08000000">
      <w:pPr>
        <w:spacing w:line="360" w:lineRule="auto"/>
        <w:ind w:firstLine="709"/>
        <w:jc w:val="center"/>
        <w:rPr>
          <w:b w:val="1"/>
          <w:sz w:val="28"/>
        </w:rPr>
      </w:pPr>
      <w:r>
        <w:rPr>
          <w:b w:val="1"/>
          <w:color w:val="000000"/>
          <w:sz w:val="28"/>
        </w:rPr>
        <w:t>ЭЛЕКТРОТЕХНИЧЕСКИЙ УНИВЕРСИТЕТ</w:t>
      </w:r>
    </w:p>
    <w:p w14:paraId="09000000">
      <w:pPr>
        <w:spacing w:line="360" w:lineRule="auto"/>
        <w:ind w:firstLine="709"/>
        <w:jc w:val="center"/>
        <w:rPr>
          <w:b w:val="1"/>
          <w:sz w:val="28"/>
        </w:rPr>
      </w:pPr>
      <w:r>
        <w:rPr>
          <w:b w:val="1"/>
          <w:color w:val="000000"/>
          <w:sz w:val="28"/>
        </w:rPr>
        <w:t>«ЛЭТИ» ИМ. В.И. УЛЬЯНОВА (ЛЕНИНА)</w:t>
      </w:r>
    </w:p>
    <w:p w14:paraId="0A000000">
      <w:pPr>
        <w:spacing w:line="360" w:lineRule="auto"/>
        <w:ind w:firstLine="709"/>
        <w:jc w:val="center"/>
        <w:rPr>
          <w:b w:val="1"/>
          <w:sz w:val="28"/>
        </w:rPr>
      </w:pPr>
      <w:r>
        <w:rPr>
          <w:b w:val="1"/>
          <w:color w:val="000000"/>
          <w:sz w:val="28"/>
        </w:rPr>
        <w:t>КАФЕДРА   МО ЭВМ</w:t>
      </w:r>
    </w:p>
    <w:p w14:paraId="0B000000">
      <w:pPr>
        <w:spacing w:line="360" w:lineRule="auto"/>
        <w:ind w:firstLine="709"/>
        <w:jc w:val="center"/>
        <w:rPr>
          <w:color w:val="000000"/>
          <w:sz w:val="28"/>
        </w:rPr>
      </w:pPr>
    </w:p>
    <w:p w14:paraId="0C000000">
      <w:pPr>
        <w:spacing w:line="360" w:lineRule="auto"/>
        <w:ind w:firstLine="709"/>
        <w:jc w:val="center"/>
        <w:rPr>
          <w:color w:val="000000"/>
          <w:sz w:val="28"/>
        </w:rPr>
      </w:pPr>
    </w:p>
    <w:p w14:paraId="0D000000">
      <w:pPr>
        <w:spacing w:line="360" w:lineRule="auto"/>
        <w:ind w:firstLine="709"/>
        <w:jc w:val="center"/>
        <w:rPr>
          <w:color w:val="000000"/>
          <w:sz w:val="28"/>
        </w:rPr>
      </w:pPr>
    </w:p>
    <w:p w14:paraId="0E000000">
      <w:pPr>
        <w:spacing w:line="360" w:lineRule="auto"/>
        <w:ind w:firstLine="709"/>
        <w:jc w:val="center"/>
        <w:rPr>
          <w:color w:val="000000"/>
          <w:sz w:val="28"/>
        </w:rPr>
      </w:pPr>
    </w:p>
    <w:p w14:paraId="0F000000">
      <w:pPr>
        <w:spacing w:line="360" w:lineRule="auto"/>
        <w:ind w:firstLine="709"/>
        <w:jc w:val="center"/>
        <w:rPr>
          <w:color w:val="000000"/>
          <w:sz w:val="28"/>
        </w:rPr>
      </w:pPr>
    </w:p>
    <w:p w14:paraId="10000000">
      <w:pPr>
        <w:spacing w:line="360" w:lineRule="auto"/>
        <w:ind w:firstLine="709"/>
        <w:jc w:val="center"/>
        <w:rPr>
          <w:color w:val="000000"/>
          <w:sz w:val="28"/>
        </w:rPr>
      </w:pPr>
    </w:p>
    <w:p w14:paraId="11000000">
      <w:pPr>
        <w:spacing w:line="360" w:lineRule="auto"/>
        <w:ind w:firstLine="709"/>
        <w:jc w:val="center"/>
        <w:rPr>
          <w:color w:val="000000"/>
          <w:sz w:val="28"/>
        </w:rPr>
      </w:pPr>
    </w:p>
    <w:p w14:paraId="12000000">
      <w:pPr>
        <w:spacing w:line="360" w:lineRule="auto"/>
        <w:ind w:firstLine="709"/>
        <w:jc w:val="center"/>
        <w:rPr>
          <w:b w:val="1"/>
          <w:sz w:val="28"/>
        </w:rPr>
      </w:pPr>
      <w:r>
        <w:rPr>
          <w:b w:val="1"/>
          <w:color w:val="000000"/>
          <w:sz w:val="28"/>
        </w:rPr>
        <w:t>ОТЧЕТ</w:t>
      </w:r>
    </w:p>
    <w:p w14:paraId="13000000">
      <w:pPr>
        <w:spacing w:line="360" w:lineRule="auto"/>
        <w:ind w:firstLine="709"/>
        <w:jc w:val="center"/>
        <w:rPr>
          <w:b w:val="1"/>
          <w:sz w:val="28"/>
        </w:rPr>
      </w:pPr>
      <w:r>
        <w:rPr>
          <w:b w:val="1"/>
          <w:color w:val="000000"/>
          <w:sz w:val="28"/>
        </w:rPr>
        <w:t>по лабораторной работе №</w:t>
      </w:r>
      <w:r>
        <w:rPr>
          <w:b w:val="1"/>
          <w:color w:val="000000"/>
          <w:sz w:val="28"/>
        </w:rPr>
        <w:t>1</w:t>
      </w:r>
    </w:p>
    <w:p w14:paraId="14000000">
      <w:pPr>
        <w:spacing w:line="360" w:lineRule="auto"/>
        <w:ind w:firstLine="709"/>
        <w:jc w:val="center"/>
        <w:rPr>
          <w:b w:val="1"/>
          <w:sz w:val="28"/>
        </w:rPr>
      </w:pPr>
      <w:r>
        <w:rPr>
          <w:b w:val="1"/>
          <w:color w:val="000000"/>
          <w:sz w:val="28"/>
        </w:rPr>
        <w:t>по дисциплине «</w:t>
      </w:r>
      <w:r>
        <w:rPr>
          <w:b w:val="1"/>
          <w:sz w:val="28"/>
        </w:rPr>
        <w:t>Построение и Анализ Алгоритмов</w:t>
      </w:r>
      <w:r>
        <w:rPr>
          <w:b w:val="1"/>
          <w:sz w:val="28"/>
        </w:rPr>
        <w:t xml:space="preserve">» </w:t>
      </w:r>
    </w:p>
    <w:p w14:paraId="15000000">
      <w:pPr>
        <w:spacing w:line="360" w:lineRule="auto"/>
        <w:ind w:firstLine="709"/>
        <w:jc w:val="center"/>
        <w:rPr>
          <w:b w:val="1"/>
          <w:color w:val="000000"/>
          <w:sz w:val="28"/>
        </w:rPr>
      </w:pPr>
      <w:r>
        <w:rPr>
          <w:b w:val="1"/>
          <w:sz w:val="28"/>
        </w:rPr>
        <w:t xml:space="preserve">Тема: </w:t>
      </w:r>
      <w:r>
        <w:rPr>
          <w:b w:val="1"/>
          <w:sz w:val="28"/>
        </w:rPr>
        <w:t>Поиск с возвратом</w:t>
      </w:r>
    </w:p>
    <w:p w14:paraId="16000000">
      <w:pPr>
        <w:spacing w:line="360" w:lineRule="auto"/>
        <w:ind w:firstLine="709"/>
        <w:jc w:val="center"/>
        <w:rPr>
          <w:color w:val="000000"/>
          <w:sz w:val="28"/>
        </w:rPr>
      </w:pPr>
    </w:p>
    <w:p w14:paraId="17000000">
      <w:pPr>
        <w:spacing w:line="360" w:lineRule="auto"/>
        <w:ind w:firstLine="709"/>
        <w:jc w:val="center"/>
        <w:rPr>
          <w:color w:val="000000"/>
          <w:sz w:val="28"/>
        </w:rPr>
      </w:pPr>
    </w:p>
    <w:p w14:paraId="18000000">
      <w:pPr>
        <w:spacing w:line="360" w:lineRule="auto"/>
        <w:ind w:firstLine="709"/>
        <w:jc w:val="center"/>
        <w:rPr>
          <w:color w:val="000000"/>
          <w:sz w:val="28"/>
        </w:rPr>
      </w:pPr>
    </w:p>
    <w:p w14:paraId="19000000">
      <w:pPr>
        <w:spacing w:line="360" w:lineRule="auto"/>
        <w:ind w:firstLine="709"/>
        <w:jc w:val="center"/>
        <w:rPr>
          <w:color w:val="000000"/>
          <w:sz w:val="28"/>
        </w:rPr>
      </w:pPr>
    </w:p>
    <w:p w14:paraId="1A000000">
      <w:pPr>
        <w:spacing w:line="360" w:lineRule="auto"/>
        <w:ind w:firstLine="709"/>
        <w:jc w:val="center"/>
        <w:rPr>
          <w:color w:val="000000"/>
          <w:sz w:val="28"/>
        </w:rPr>
      </w:pPr>
    </w:p>
    <w:tbl>
      <w:tblPr>
        <w:tblStyle w:val="Style_3"/>
        <w:tblLayout w:type="fixed"/>
      </w:tblPr>
      <w:tblGrid>
        <w:gridCol w:w="4003"/>
        <w:gridCol w:w="2402"/>
        <w:gridCol w:w="2667"/>
      </w:tblGrid>
      <w:tr>
        <w:trPr>
          <w:trHeight w:hRule="atLeast" w:val="614"/>
        </w:trPr>
        <w:tc>
          <w:tcPr>
            <w:tcW w:type="dxa" w:w="4003"/>
            <w:vAlign w:val="bottom"/>
          </w:tcPr>
          <w:p w14:paraId="1B000000">
            <w:pPr>
              <w:rPr>
                <w:sz w:val="28"/>
              </w:rPr>
            </w:pPr>
            <w:r>
              <w:rPr>
                <w:sz w:val="28"/>
              </w:rPr>
              <w:t xml:space="preserve">Студент гр. </w:t>
            </w:r>
            <w:r>
              <w:rPr>
                <w:sz w:val="28"/>
              </w:rPr>
              <w:t>1</w:t>
            </w:r>
            <w:r>
              <w:rPr>
                <w:sz w:val="28"/>
              </w:rPr>
              <w:t>303</w:t>
            </w:r>
          </w:p>
        </w:tc>
        <w:tc>
          <w:tcPr>
            <w:tcW w:type="dxa" w:w="2402"/>
            <w:tcBorders>
              <w:bottom w:color="000000" w:sz="4" w:val="single"/>
            </w:tcBorders>
            <w:vAlign w:val="bottom"/>
          </w:tcPr>
          <w:p w14:paraId="1C000000">
            <w:pPr>
              <w:rPr>
                <w:sz w:val="28"/>
              </w:rPr>
            </w:pPr>
          </w:p>
        </w:tc>
        <w:tc>
          <w:tcPr>
            <w:tcW w:type="dxa" w:w="2667"/>
            <w:vAlign w:val="bottom"/>
          </w:tcPr>
          <w:p w14:paraId="1D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Смирнов Д. Ю.</w:t>
            </w:r>
          </w:p>
        </w:tc>
      </w:tr>
      <w:tr>
        <w:trPr>
          <w:trHeight w:hRule="atLeast" w:val="614"/>
        </w:trPr>
        <w:tc>
          <w:tcPr>
            <w:tcW w:type="dxa" w:w="4003"/>
            <w:vAlign w:val="bottom"/>
          </w:tcPr>
          <w:p w14:paraId="1E000000">
            <w:pPr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type="dxa" w:w="2402"/>
            <w:tcBorders>
              <w:top w:color="000000" w:sz="4" w:val="single"/>
              <w:bottom w:color="000000" w:sz="4" w:val="single"/>
            </w:tcBorders>
            <w:vAlign w:val="bottom"/>
          </w:tcPr>
          <w:p w14:paraId="1F000000">
            <w:pPr>
              <w:rPr>
                <w:sz w:val="28"/>
              </w:rPr>
            </w:pPr>
          </w:p>
        </w:tc>
        <w:tc>
          <w:tcPr>
            <w:tcW w:type="dxa" w:w="2667"/>
            <w:vAlign w:val="bottom"/>
          </w:tcPr>
          <w:p w14:paraId="20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Фирсов М</w:t>
            </w:r>
            <w:r>
              <w:rPr>
                <w:sz w:val="28"/>
              </w:rPr>
              <w:t>.</w:t>
            </w:r>
            <w:r>
              <w:rPr>
                <w:sz w:val="28"/>
              </w:rPr>
              <w:t xml:space="preserve"> А.</w:t>
            </w:r>
          </w:p>
        </w:tc>
      </w:tr>
    </w:tbl>
    <w:p w14:paraId="21000000">
      <w:pPr>
        <w:spacing w:line="360" w:lineRule="auto"/>
        <w:ind w:firstLine="709"/>
        <w:jc w:val="center"/>
        <w:rPr>
          <w:color w:val="000000"/>
          <w:sz w:val="28"/>
        </w:rPr>
      </w:pPr>
    </w:p>
    <w:p w14:paraId="22000000">
      <w:pPr>
        <w:spacing w:line="360" w:lineRule="auto"/>
        <w:ind w:firstLine="709"/>
        <w:jc w:val="center"/>
        <w:rPr>
          <w:color w:val="000000"/>
          <w:sz w:val="28"/>
        </w:rPr>
      </w:pPr>
    </w:p>
    <w:p w14:paraId="23000000">
      <w:pPr>
        <w:spacing w:line="360" w:lineRule="auto"/>
        <w:ind w:firstLine="709"/>
        <w:jc w:val="center"/>
        <w:rPr>
          <w:color w:val="000000"/>
          <w:sz w:val="28"/>
        </w:rPr>
      </w:pPr>
    </w:p>
    <w:p w14:paraId="24000000">
      <w:pPr>
        <w:spacing w:line="360" w:lineRule="auto"/>
        <w:ind w:firstLine="709"/>
        <w:jc w:val="center"/>
        <w:rPr>
          <w:color w:val="000000"/>
          <w:sz w:val="28"/>
        </w:rPr>
      </w:pPr>
    </w:p>
    <w:p w14:paraId="25000000">
      <w:pPr>
        <w:spacing w:line="360" w:lineRule="auto"/>
        <w:ind w:firstLine="709"/>
        <w:jc w:val="center"/>
        <w:rPr>
          <w:sz w:val="28"/>
        </w:rPr>
      </w:pPr>
      <w:r>
        <w:rPr>
          <w:color w:val="000000"/>
          <w:sz w:val="28"/>
        </w:rPr>
        <w:t>Санкт-Петербург</w:t>
      </w:r>
    </w:p>
    <w:p w14:paraId="26000000">
      <w:pPr>
        <w:spacing w:line="360" w:lineRule="auto"/>
        <w:ind w:firstLine="709"/>
        <w:jc w:val="center"/>
        <w:rPr>
          <w:color w:val="000000"/>
          <w:sz w:val="28"/>
        </w:rPr>
      </w:pPr>
      <w:r>
        <w:rPr>
          <w:color w:val="000000"/>
          <w:sz w:val="28"/>
        </w:rPr>
        <w:t>202</w:t>
      </w:r>
      <w:r>
        <w:rPr>
          <w:color w:val="000000"/>
          <w:sz w:val="28"/>
        </w:rPr>
        <w:t>3</w:t>
      </w:r>
    </w:p>
    <w:p w14:paraId="27000000">
      <w:pPr>
        <w:spacing w:line="360" w:lineRule="auto"/>
        <w:ind w:firstLine="709"/>
        <w:jc w:val="both"/>
        <w:rPr>
          <w:b w:val="1"/>
          <w:color w:val="000000"/>
          <w:sz w:val="28"/>
        </w:rPr>
      </w:pPr>
      <w:r>
        <w:rPr>
          <w:color w:val="000000"/>
          <w:sz w:val="28"/>
        </w:rPr>
        <w:br w:type="page"/>
      </w:r>
      <w:r>
        <w:rPr>
          <w:b w:val="1"/>
          <w:color w:val="000000"/>
          <w:sz w:val="28"/>
        </w:rPr>
        <w:t>Цель работы.</w:t>
      </w:r>
    </w:p>
    <w:p w14:paraId="28000000">
      <w:pPr>
        <w:spacing w:line="360" w:lineRule="auto"/>
        <w:ind w:firstLine="709"/>
        <w:jc w:val="both"/>
        <w:rPr>
          <w:b w:val="1"/>
          <w:sz w:val="28"/>
        </w:rPr>
      </w:pPr>
      <w:r>
        <w:rPr>
          <w:sz w:val="28"/>
        </w:rPr>
        <w:t>Изуч</w:t>
      </w:r>
      <w:r>
        <w:rPr>
          <w:sz w:val="28"/>
        </w:rPr>
        <w:t>ить принцип работы бэктрекинга, выполнить задание основываясь на этом алгоритме.</w:t>
      </w:r>
    </w:p>
    <w:p w14:paraId="29000000">
      <w:pPr>
        <w:spacing w:line="360" w:lineRule="auto"/>
        <w:ind w:firstLine="709" w:right="-1"/>
        <w:jc w:val="both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Задание.</w:t>
      </w:r>
    </w:p>
    <w:p w14:paraId="2A000000">
      <w:pPr>
        <w:spacing w:line="360" w:lineRule="auto"/>
        <w:ind w:firstLine="709" w:right="-1"/>
        <w:jc w:val="both"/>
        <w:rPr>
          <w:color w:val="222222"/>
          <w:sz w:val="28"/>
        </w:rPr>
      </w:pPr>
      <w:r>
        <w:rPr>
          <w:color w:val="222222"/>
          <w:sz w:val="28"/>
          <w:highlight w:val="white"/>
        </w:rPr>
        <w:t>У Вовы много квадратных обрезков доски. Их стороны (размер) изменяются от </w:t>
      </w:r>
      <w:r>
        <w:rPr>
          <w:rStyle w:val="Style_4_ch"/>
          <w:color w:val="222222"/>
          <w:sz w:val="28"/>
          <w:highlight w:val="white"/>
        </w:rPr>
        <w:t>1</w:t>
      </w:r>
      <w:r>
        <w:rPr>
          <w:color w:val="222222"/>
          <w:sz w:val="28"/>
          <w:highlight w:val="white"/>
        </w:rPr>
        <w:t> до </w:t>
      </w:r>
      <w:r>
        <w:rPr>
          <w:rStyle w:val="Style_5_ch"/>
          <w:i w:val="1"/>
          <w:color w:val="222222"/>
          <w:sz w:val="28"/>
          <w:highlight w:val="white"/>
        </w:rPr>
        <w:t>N</w:t>
      </w:r>
      <w:r>
        <w:rPr>
          <w:rStyle w:val="Style_6_ch"/>
          <w:color w:val="222222"/>
          <w:sz w:val="28"/>
          <w:highlight w:val="white"/>
        </w:rPr>
        <w:t>−</w:t>
      </w:r>
      <w:r>
        <w:rPr>
          <w:rStyle w:val="Style_5_ch"/>
          <w:color w:val="222222"/>
          <w:sz w:val="28"/>
          <w:highlight w:val="white"/>
        </w:rPr>
        <w:t>1</w:t>
      </w:r>
      <w:r>
        <w:rPr>
          <w:color w:val="222222"/>
          <w:sz w:val="28"/>
          <w:highlight w:val="white"/>
        </w:rPr>
        <w:t>, и у него есть неограниченное число обрезков любого размера. Но ему очень хочется получить большую столешницу - квадрат размера </w:t>
      </w:r>
      <w:r>
        <w:rPr>
          <w:rStyle w:val="Style_5_ch"/>
          <w:i w:val="1"/>
          <w:color w:val="222222"/>
          <w:sz w:val="28"/>
          <w:highlight w:val="white"/>
        </w:rPr>
        <w:t>N</w:t>
      </w:r>
      <w:r>
        <w:rPr>
          <w:color w:val="222222"/>
          <w:sz w:val="28"/>
          <w:highlight w:val="white"/>
        </w:rPr>
        <w:t>. Он может получить ее, собрав из уже имеющихся обрезков(квадратов).</w:t>
      </w:r>
    </w:p>
    <w:p w14:paraId="2B000000">
      <w:pPr>
        <w:spacing w:line="360" w:lineRule="auto"/>
        <w:ind w:firstLine="709" w:right="-1"/>
        <w:jc w:val="both"/>
        <w:rPr>
          <w:color w:val="222222"/>
          <w:sz w:val="28"/>
          <w:highlight w:val="white"/>
        </w:rPr>
      </w:pPr>
      <w:r>
        <w:rPr>
          <w:color w:val="222222"/>
          <w:sz w:val="28"/>
          <w:highlight w:val="white"/>
        </w:rPr>
        <w:t>Например, столешница размера </w:t>
      </w:r>
      <w:r>
        <w:rPr>
          <w:rStyle w:val="Style_5_ch"/>
          <w:color w:val="222222"/>
          <w:sz w:val="28"/>
          <w:highlight w:val="white"/>
        </w:rPr>
        <w:t>7</w:t>
      </w:r>
      <w:r>
        <w:rPr>
          <w:rStyle w:val="Style_6_ch"/>
          <w:color w:val="222222"/>
          <w:sz w:val="28"/>
          <w:highlight w:val="white"/>
        </w:rPr>
        <w:t>×</w:t>
      </w:r>
      <w:r>
        <w:rPr>
          <w:rStyle w:val="Style_5_ch"/>
          <w:color w:val="222222"/>
          <w:sz w:val="28"/>
          <w:highlight w:val="white"/>
        </w:rPr>
        <w:t>7</w:t>
      </w:r>
      <w:r>
        <w:rPr>
          <w:color w:val="222222"/>
          <w:sz w:val="28"/>
          <w:highlight w:val="white"/>
        </w:rPr>
        <w:t> может быть построена из 9 обрезков. Представлена на рисунке 1.</w:t>
      </w:r>
    </w:p>
    <w:p w14:paraId="2C000000">
      <w:pPr>
        <w:keepNext w:val="1"/>
        <w:spacing w:line="360" w:lineRule="auto"/>
        <w:ind w:firstLine="709" w:right="-1"/>
        <w:jc w:val="center"/>
        <w:rPr>
          <w:sz w:val="28"/>
        </w:rPr>
      </w:pPr>
      <w:r>
        <w:rPr>
          <w:sz w:val="28"/>
        </w:rPr>
        <w:drawing>
          <wp:inline>
            <wp:extent cx="4445000" cy="4413250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5"/>
                    <a:srcRect b="0" l="0" r="0" t="0"/>
                    <a:stretch/>
                  </pic:blipFill>
                  <pic:spPr>
                    <a:xfrm flipH="false" flipV="false" rot="0">
                      <a:ext cx="4445000" cy="44132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D000000">
      <w:pPr>
        <w:pStyle w:val="Style_7"/>
        <w:spacing w:line="360" w:lineRule="auto"/>
        <w:ind/>
        <w:jc w:val="center"/>
        <w:rPr>
          <w:i w:val="0"/>
        </w:rPr>
      </w:pPr>
      <w:r>
        <w:rPr>
          <w:i w:val="0"/>
        </w:rPr>
        <w:t xml:space="preserve">Рисунок </w:t>
      </w:r>
      <w:r>
        <w:rPr>
          <w:i w:val="0"/>
        </w:rPr>
        <w:t>1</w:t>
      </w:r>
      <w:r>
        <w:rPr>
          <w:i w:val="0"/>
        </w:rPr>
        <w:t xml:space="preserve"> - Пример столешницы 7х7</w:t>
      </w:r>
    </w:p>
    <w:p w14:paraId="2E000000">
      <w:pPr>
        <w:pStyle w:val="Style_7"/>
        <w:spacing w:line="360" w:lineRule="auto"/>
        <w:ind w:firstLine="709"/>
        <w:jc w:val="both"/>
        <w:rPr>
          <w:i w:val="0"/>
          <w:color w:val="222222"/>
          <w:sz w:val="28"/>
          <w:highlight w:val="white"/>
        </w:rPr>
      </w:pPr>
      <w:r>
        <w:rPr>
          <w:i w:val="0"/>
          <w:color w:val="222222"/>
          <w:sz w:val="28"/>
          <w:highlight w:val="white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 w14:paraId="2F000000">
      <w:pPr>
        <w:spacing w:line="360" w:lineRule="auto"/>
        <w:ind w:firstLine="709"/>
        <w:jc w:val="both"/>
        <w:rPr>
          <w:b w:val="1"/>
          <w:sz w:val="28"/>
        </w:rPr>
      </w:pPr>
      <w:r>
        <w:rPr>
          <w:b w:val="1"/>
          <w:sz w:val="28"/>
        </w:rPr>
        <w:t>Входные данные</w:t>
      </w:r>
    </w:p>
    <w:p w14:paraId="30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Размер столешницы - одно целое число</w:t>
      </w:r>
      <w:r>
        <w:rPr>
          <w:sz w:val="28"/>
        </w:rPr>
        <w:t xml:space="preserve"> </w:t>
      </w:r>
      <w:r>
        <w:rPr>
          <w:i w:val="1"/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(2</w:t>
      </w:r>
      <w:r>
        <w:rPr>
          <w:i w:val="1"/>
          <w:sz w:val="28"/>
        </w:rPr>
        <w:t xml:space="preserve"> </w:t>
      </w:r>
      <w:r>
        <w:rPr>
          <w:i w:val="1"/>
          <w:sz w:val="28"/>
        </w:rPr>
        <w:t>≤</w:t>
      </w:r>
      <w:r>
        <w:rPr>
          <w:i w:val="1"/>
          <w:sz w:val="28"/>
        </w:rPr>
        <w:t xml:space="preserve"> </w:t>
      </w:r>
      <w:r>
        <w:rPr>
          <w:i w:val="1"/>
          <w:sz w:val="28"/>
        </w:rPr>
        <w:t>N</w:t>
      </w:r>
      <w:r>
        <w:rPr>
          <w:i w:val="1"/>
          <w:sz w:val="28"/>
        </w:rPr>
        <w:t xml:space="preserve"> </w:t>
      </w:r>
      <w:r>
        <w:rPr>
          <w:i w:val="1"/>
          <w:sz w:val="28"/>
        </w:rPr>
        <w:t>≤</w:t>
      </w:r>
      <w:r>
        <w:rPr>
          <w:i w:val="1"/>
          <w:sz w:val="28"/>
        </w:rPr>
        <w:t xml:space="preserve"> </w:t>
      </w:r>
      <w:r>
        <w:rPr>
          <w:sz w:val="28"/>
        </w:rPr>
        <w:t>20).</w:t>
      </w:r>
    </w:p>
    <w:p w14:paraId="31000000">
      <w:pPr>
        <w:spacing w:line="360" w:lineRule="auto"/>
        <w:ind w:firstLine="709"/>
        <w:jc w:val="both"/>
        <w:rPr>
          <w:b w:val="1"/>
          <w:sz w:val="28"/>
        </w:rPr>
      </w:pPr>
      <w:r>
        <w:rPr>
          <w:b w:val="1"/>
          <w:sz w:val="28"/>
        </w:rPr>
        <w:t>Выходные данные</w:t>
      </w:r>
    </w:p>
    <w:p w14:paraId="32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Одно число</w:t>
      </w:r>
      <w:r>
        <w:rPr>
          <w:sz w:val="28"/>
        </w:rPr>
        <w:t xml:space="preserve"> </w:t>
      </w:r>
      <w:r>
        <w:rPr>
          <w:i w:val="1"/>
          <w:sz w:val="28"/>
        </w:rPr>
        <w:t>K</w:t>
      </w:r>
      <w:r>
        <w:rPr>
          <w:sz w:val="28"/>
        </w:rPr>
        <w:t>,</w:t>
      </w:r>
      <w:r>
        <w:rPr>
          <w:sz w:val="28"/>
        </w:rPr>
        <w:t xml:space="preserve"> задающее минимальное количество обрезков</w:t>
      </w:r>
      <w:r>
        <w:rPr>
          <w:sz w:val="28"/>
        </w:rPr>
        <w:t xml:space="preserve"> </w:t>
      </w:r>
      <w:r>
        <w:rPr>
          <w:sz w:val="28"/>
        </w:rPr>
        <w:t>(квадратов), из которых можно построить</w:t>
      </w:r>
      <w:r>
        <w:rPr>
          <w:sz w:val="28"/>
        </w:rPr>
        <w:t xml:space="preserve"> </w:t>
      </w:r>
      <w:r>
        <w:rPr>
          <w:sz w:val="28"/>
        </w:rPr>
        <w:t>столешницу</w:t>
      </w:r>
      <w:r>
        <w:rPr>
          <w:sz w:val="28"/>
        </w:rPr>
        <w:t xml:space="preserve"> </w:t>
      </w:r>
      <w:r>
        <w:rPr>
          <w:sz w:val="28"/>
        </w:rPr>
        <w:t>(квадрат) заданного размера</w:t>
      </w:r>
      <w:r>
        <w:rPr>
          <w:sz w:val="28"/>
        </w:rPr>
        <w:t xml:space="preserve"> </w:t>
      </w:r>
      <w:r>
        <w:rPr>
          <w:i w:val="1"/>
          <w:sz w:val="28"/>
        </w:rPr>
        <w:t>N</w:t>
      </w:r>
      <w:r>
        <w:rPr>
          <w:sz w:val="28"/>
        </w:rPr>
        <w:t>. Далее должны идти</w:t>
      </w:r>
      <w:r>
        <w:rPr>
          <w:sz w:val="28"/>
        </w:rPr>
        <w:t xml:space="preserve"> </w:t>
      </w:r>
      <w:r>
        <w:rPr>
          <w:i w:val="1"/>
          <w:sz w:val="28"/>
        </w:rPr>
        <w:t>K</w:t>
      </w:r>
      <w:r>
        <w:rPr>
          <w:sz w:val="28"/>
        </w:rPr>
        <w:t xml:space="preserve"> </w:t>
      </w:r>
      <w:r>
        <w:rPr>
          <w:sz w:val="28"/>
        </w:rPr>
        <w:t>строк, каждая из которых должна содержать три целых числа</w:t>
      </w:r>
      <w:r>
        <w:rPr>
          <w:sz w:val="28"/>
        </w:rPr>
        <w:t xml:space="preserve"> </w:t>
      </w:r>
      <w:r>
        <w:rPr>
          <w:i w:val="1"/>
          <w:sz w:val="28"/>
        </w:rPr>
        <w:t>x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i w:val="1"/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и</w:t>
      </w:r>
      <w:r>
        <w:rPr>
          <w:sz w:val="28"/>
        </w:rPr>
        <w:t xml:space="preserve"> </w:t>
      </w:r>
      <w:r>
        <w:rPr>
          <w:i w:val="1"/>
          <w:sz w:val="28"/>
        </w:rPr>
        <w:t>w</w:t>
      </w:r>
      <w:r>
        <w:rPr>
          <w:sz w:val="28"/>
        </w:rPr>
        <w:t xml:space="preserve">, задающие координаты левого верхнего угла </w:t>
      </w:r>
      <w:r>
        <w:rPr>
          <w:sz w:val="28"/>
        </w:rPr>
        <w:t>(1</w:t>
      </w:r>
      <w:r>
        <w:rPr>
          <w:i w:val="1"/>
          <w:sz w:val="28"/>
        </w:rPr>
        <w:t xml:space="preserve"> </w:t>
      </w:r>
      <w:r>
        <w:rPr>
          <w:i w:val="1"/>
          <w:sz w:val="28"/>
        </w:rPr>
        <w:t>≤</w:t>
      </w:r>
      <w:r>
        <w:rPr>
          <w:i w:val="1"/>
          <w:sz w:val="28"/>
        </w:rPr>
        <w:t xml:space="preserve"> </w:t>
      </w:r>
      <w:r>
        <w:rPr>
          <w:i w:val="1"/>
          <w:sz w:val="28"/>
        </w:rPr>
        <w:t>x,</w:t>
      </w:r>
      <w:r>
        <w:rPr>
          <w:i w:val="1"/>
          <w:sz w:val="28"/>
        </w:rPr>
        <w:t xml:space="preserve"> </w:t>
      </w:r>
      <w:r>
        <w:rPr>
          <w:i w:val="1"/>
          <w:sz w:val="28"/>
        </w:rPr>
        <w:t>y</w:t>
      </w:r>
      <w:r>
        <w:rPr>
          <w:i w:val="1"/>
          <w:sz w:val="28"/>
        </w:rPr>
        <w:t xml:space="preserve"> </w:t>
      </w:r>
      <w:r>
        <w:rPr>
          <w:i w:val="1"/>
          <w:sz w:val="28"/>
        </w:rPr>
        <w:t>≤</w:t>
      </w:r>
      <w:r>
        <w:rPr>
          <w:i w:val="1"/>
          <w:sz w:val="28"/>
        </w:rPr>
        <w:t xml:space="preserve"> </w:t>
      </w:r>
      <w:r>
        <w:rPr>
          <w:i w:val="1"/>
          <w:sz w:val="28"/>
        </w:rPr>
        <w:t>N</w:t>
      </w:r>
      <w:r>
        <w:rPr>
          <w:sz w:val="28"/>
        </w:rPr>
        <w:t>)</w:t>
      </w:r>
      <w:r>
        <w:rPr>
          <w:sz w:val="28"/>
        </w:rPr>
        <w:t xml:space="preserve"> и длину стороны соответствующего обрезка(квадрата).</w:t>
      </w:r>
    </w:p>
    <w:p w14:paraId="33000000">
      <w:pPr>
        <w:spacing w:line="360" w:lineRule="auto"/>
        <w:ind w:firstLine="709"/>
        <w:jc w:val="both"/>
        <w:rPr>
          <w:b w:val="1"/>
          <w:color w:val="222222"/>
          <w:sz w:val="28"/>
          <w:highlight w:val="white"/>
        </w:rPr>
      </w:pPr>
      <w:r>
        <w:rPr>
          <w:rFonts w:ascii="Tahoma" w:hAnsi="Tahoma"/>
          <w:b w:val="1"/>
          <w:color w:val="222222"/>
          <w:highlight w:val="white"/>
        </w:rPr>
        <w:t>﻿</w:t>
      </w:r>
      <w:r>
        <w:rPr>
          <w:b w:val="1"/>
          <w:color w:val="222222"/>
          <w:sz w:val="28"/>
          <w:highlight w:val="white"/>
        </w:rPr>
        <w:t>Пример входных данных</w:t>
      </w:r>
    </w:p>
    <w:p w14:paraId="34000000">
      <w:pPr>
        <w:spacing w:line="360" w:lineRule="auto"/>
        <w:ind w:firstLine="709"/>
        <w:jc w:val="both"/>
        <w:rPr>
          <w:b w:val="1"/>
          <w:color w:val="222222"/>
          <w:sz w:val="28"/>
          <w:highlight w:val="white"/>
        </w:rPr>
      </w:pPr>
      <w:r>
        <w:rPr>
          <w:color w:val="222222"/>
          <w:sz w:val="28"/>
          <w:highlight w:val="white"/>
        </w:rPr>
        <w:t>7</w:t>
      </w:r>
    </w:p>
    <w:p w14:paraId="35000000">
      <w:pPr>
        <w:spacing w:line="360" w:lineRule="auto"/>
        <w:ind w:firstLine="709"/>
        <w:jc w:val="both"/>
        <w:rPr>
          <w:b w:val="1"/>
          <w:color w:val="222222"/>
          <w:sz w:val="28"/>
          <w:highlight w:val="white"/>
        </w:rPr>
      </w:pPr>
      <w:r>
        <w:rPr>
          <w:b w:val="1"/>
          <w:color w:val="222222"/>
          <w:sz w:val="28"/>
          <w:highlight w:val="white"/>
        </w:rPr>
        <w:t>Соответствующие выходные данные</w:t>
      </w:r>
    </w:p>
    <w:p w14:paraId="36000000">
      <w:pPr>
        <w:spacing w:line="360" w:lineRule="auto"/>
        <w:ind w:firstLine="709"/>
        <w:jc w:val="both"/>
        <w:rPr>
          <w:color w:val="222222"/>
          <w:sz w:val="28"/>
        </w:rPr>
      </w:pPr>
      <w:r>
        <w:rPr>
          <w:color w:val="222222"/>
          <w:sz w:val="28"/>
          <w:highlight w:val="white"/>
        </w:rPr>
        <w:t>9</w:t>
      </w:r>
    </w:p>
    <w:p w14:paraId="37000000">
      <w:pPr>
        <w:spacing w:line="360" w:lineRule="auto"/>
        <w:ind w:firstLine="709"/>
        <w:jc w:val="both"/>
        <w:rPr>
          <w:color w:val="222222"/>
          <w:sz w:val="28"/>
        </w:rPr>
      </w:pPr>
      <w:r>
        <w:rPr>
          <w:color w:val="222222"/>
          <w:sz w:val="28"/>
          <w:highlight w:val="white"/>
        </w:rPr>
        <w:t>1 1 2</w:t>
      </w:r>
    </w:p>
    <w:p w14:paraId="38000000">
      <w:pPr>
        <w:spacing w:line="360" w:lineRule="auto"/>
        <w:ind w:firstLine="709"/>
        <w:jc w:val="both"/>
        <w:rPr>
          <w:color w:val="222222"/>
          <w:sz w:val="28"/>
        </w:rPr>
      </w:pPr>
      <w:r>
        <w:rPr>
          <w:color w:val="222222"/>
          <w:sz w:val="28"/>
          <w:highlight w:val="white"/>
        </w:rPr>
        <w:t>1 3 2</w:t>
      </w:r>
    </w:p>
    <w:p w14:paraId="39000000">
      <w:pPr>
        <w:spacing w:line="360" w:lineRule="auto"/>
        <w:ind w:firstLine="709"/>
        <w:jc w:val="both"/>
        <w:rPr>
          <w:color w:val="222222"/>
          <w:sz w:val="28"/>
        </w:rPr>
      </w:pPr>
      <w:r>
        <w:rPr>
          <w:color w:val="222222"/>
          <w:sz w:val="28"/>
          <w:highlight w:val="white"/>
        </w:rPr>
        <w:t>3 1 1</w:t>
      </w:r>
    </w:p>
    <w:p w14:paraId="3A000000">
      <w:pPr>
        <w:spacing w:line="360" w:lineRule="auto"/>
        <w:ind w:firstLine="709"/>
        <w:jc w:val="both"/>
        <w:rPr>
          <w:color w:val="222222"/>
          <w:sz w:val="28"/>
        </w:rPr>
      </w:pPr>
      <w:r>
        <w:rPr>
          <w:color w:val="222222"/>
          <w:sz w:val="28"/>
          <w:highlight w:val="white"/>
        </w:rPr>
        <w:t>4 1 1</w:t>
      </w:r>
    </w:p>
    <w:p w14:paraId="3B000000">
      <w:pPr>
        <w:spacing w:line="360" w:lineRule="auto"/>
        <w:ind w:firstLine="709"/>
        <w:jc w:val="both"/>
        <w:rPr>
          <w:color w:val="222222"/>
          <w:sz w:val="28"/>
        </w:rPr>
      </w:pPr>
      <w:r>
        <w:rPr>
          <w:color w:val="222222"/>
          <w:sz w:val="28"/>
          <w:highlight w:val="white"/>
        </w:rPr>
        <w:t>3 2 2</w:t>
      </w:r>
    </w:p>
    <w:p w14:paraId="3C000000">
      <w:pPr>
        <w:spacing w:line="360" w:lineRule="auto"/>
        <w:ind w:firstLine="709"/>
        <w:jc w:val="both"/>
        <w:rPr>
          <w:color w:val="222222"/>
          <w:sz w:val="28"/>
        </w:rPr>
      </w:pPr>
      <w:r>
        <w:rPr>
          <w:color w:val="222222"/>
          <w:sz w:val="28"/>
          <w:highlight w:val="white"/>
        </w:rPr>
        <w:t>5 1 3</w:t>
      </w:r>
    </w:p>
    <w:p w14:paraId="3D000000">
      <w:pPr>
        <w:spacing w:line="360" w:lineRule="auto"/>
        <w:ind w:firstLine="709"/>
        <w:jc w:val="both"/>
        <w:rPr>
          <w:color w:val="222222"/>
          <w:sz w:val="28"/>
        </w:rPr>
      </w:pPr>
      <w:r>
        <w:rPr>
          <w:color w:val="222222"/>
          <w:sz w:val="28"/>
          <w:highlight w:val="white"/>
        </w:rPr>
        <w:t>4 4 4</w:t>
      </w:r>
    </w:p>
    <w:p w14:paraId="3E000000">
      <w:pPr>
        <w:spacing w:line="360" w:lineRule="auto"/>
        <w:ind w:firstLine="709"/>
        <w:jc w:val="both"/>
        <w:rPr>
          <w:color w:val="222222"/>
          <w:sz w:val="28"/>
        </w:rPr>
      </w:pPr>
      <w:r>
        <w:rPr>
          <w:color w:val="222222"/>
          <w:sz w:val="28"/>
          <w:highlight w:val="white"/>
        </w:rPr>
        <w:t>1 5 3</w:t>
      </w:r>
    </w:p>
    <w:p w14:paraId="3F000000">
      <w:pPr>
        <w:spacing w:line="360" w:lineRule="auto"/>
        <w:ind w:firstLine="709"/>
        <w:jc w:val="both"/>
        <w:rPr>
          <w:color w:val="222222"/>
          <w:sz w:val="28"/>
          <w:highlight w:val="white"/>
        </w:rPr>
      </w:pPr>
      <w:r>
        <w:rPr>
          <w:color w:val="222222"/>
          <w:sz w:val="28"/>
          <w:highlight w:val="white"/>
        </w:rPr>
        <w:t>3 4 1</w:t>
      </w:r>
    </w:p>
    <w:p w14:paraId="40000000">
      <w:pPr>
        <w:spacing w:line="360" w:lineRule="auto"/>
        <w:ind w:firstLine="709"/>
        <w:jc w:val="both"/>
        <w:rPr>
          <w:color w:val="222222"/>
          <w:sz w:val="28"/>
          <w:highlight w:val="white"/>
        </w:rPr>
      </w:pPr>
      <w:r>
        <w:rPr>
          <w:color w:val="222222"/>
          <w:sz w:val="28"/>
          <w:highlight w:val="white"/>
        </w:rPr>
        <w:t>В</w:t>
      </w:r>
      <w:r>
        <w:rPr>
          <w:color w:val="222222"/>
          <w:sz w:val="28"/>
          <w:highlight w:val="white"/>
        </w:rPr>
        <w:t xml:space="preserve">ариант </w:t>
      </w:r>
      <w:r>
        <w:rPr>
          <w:b w:val="1"/>
          <w:sz w:val="28"/>
        </w:rPr>
        <w:t>3р</w:t>
      </w:r>
      <w:r>
        <w:rPr>
          <w:sz w:val="28"/>
        </w:rPr>
        <w:t>. Рекурсивный бэктрекинг. Исследование кол-ва операций от размера квадрата.</w:t>
      </w:r>
    </w:p>
    <w:p w14:paraId="41000000">
      <w:pPr>
        <w:spacing w:line="360" w:lineRule="auto"/>
        <w:ind w:firstLine="709"/>
        <w:jc w:val="both"/>
        <w:rPr>
          <w:sz w:val="28"/>
        </w:rPr>
      </w:pPr>
    </w:p>
    <w:p w14:paraId="42000000">
      <w:pPr>
        <w:spacing w:line="360" w:lineRule="auto"/>
        <w:ind w:firstLine="709"/>
        <w:jc w:val="both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Выполнение работы.</w:t>
      </w:r>
    </w:p>
    <w:p w14:paraId="43000000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Весь код программы представлен в приложении А</w:t>
      </w:r>
      <w:r>
        <w:rPr>
          <w:color w:val="000000"/>
          <w:sz w:val="28"/>
        </w:rPr>
        <w:t>.</w:t>
      </w:r>
    </w:p>
    <w:p w14:paraId="44000000">
      <w:pPr>
        <w:spacing w:line="360" w:lineRule="auto"/>
        <w:ind w:firstLine="709"/>
        <w:jc w:val="both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Оптимизация</w:t>
      </w:r>
      <w:r>
        <w:rPr>
          <w:b w:val="1"/>
          <w:color w:val="000000"/>
          <w:sz w:val="28"/>
        </w:rPr>
        <w:t xml:space="preserve"> алгоритма</w:t>
      </w:r>
      <w:r>
        <w:rPr>
          <w:b w:val="1"/>
          <w:color w:val="000000"/>
          <w:sz w:val="28"/>
        </w:rPr>
        <w:t>.</w:t>
      </w:r>
    </w:p>
    <w:p w14:paraId="45000000">
      <w:pPr>
        <w:numPr>
          <w:ilvl w:val="0"/>
          <w:numId w:val="1"/>
        </w:numPr>
        <w:spacing w:line="360" w:lineRule="auto"/>
        <w:ind w:firstLine="720" w:left="0"/>
        <w:jc w:val="both"/>
        <w:rPr>
          <w:color w:val="000000"/>
          <w:sz w:val="28"/>
        </w:rPr>
      </w:pPr>
      <w:r>
        <w:rPr>
          <w:color w:val="000000"/>
          <w:sz w:val="28"/>
        </w:rPr>
        <w:t>Будем сохранять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количество цветов в</w:t>
      </w:r>
      <w:r>
        <w:rPr>
          <w:color w:val="000000"/>
          <w:sz w:val="28"/>
        </w:rPr>
        <w:t xml:space="preserve"> минимальной раскраске, то </w:t>
      </w:r>
      <w:r>
        <w:rPr>
          <w:color w:val="000000"/>
          <w:sz w:val="28"/>
        </w:rPr>
        <w:t>при переборе вариантов можно будет</w:t>
      </w:r>
      <w:r>
        <w:rPr>
          <w:color w:val="000000"/>
          <w:sz w:val="28"/>
        </w:rPr>
        <w:t xml:space="preserve"> прерывать обход тех ветвей</w:t>
      </w:r>
      <w:r>
        <w:rPr>
          <w:color w:val="000000"/>
          <w:sz w:val="28"/>
        </w:rPr>
        <w:t xml:space="preserve"> (решений)</w:t>
      </w:r>
      <w:r>
        <w:rPr>
          <w:color w:val="000000"/>
          <w:sz w:val="28"/>
        </w:rPr>
        <w:t xml:space="preserve">, где количество цветов это значение превосходит. </w:t>
      </w:r>
    </w:p>
    <w:p w14:paraId="46000000">
      <w:pPr>
        <w:numPr>
          <w:ilvl w:val="0"/>
          <w:numId w:val="1"/>
        </w:numPr>
        <w:spacing w:line="360" w:lineRule="auto"/>
        <w:ind w:firstLine="720" w:left="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Так как </w:t>
      </w:r>
      <w:r>
        <w:rPr>
          <w:color w:val="000000"/>
          <w:sz w:val="28"/>
        </w:rPr>
        <w:t xml:space="preserve">необходимо </w:t>
      </w:r>
      <w:r>
        <w:rPr>
          <w:color w:val="000000"/>
          <w:sz w:val="28"/>
        </w:rPr>
        <w:t>получать минимальную</w:t>
      </w:r>
      <w:r>
        <w:rPr>
          <w:color w:val="000000"/>
          <w:sz w:val="28"/>
        </w:rPr>
        <w:t xml:space="preserve"> раскраску</w:t>
      </w:r>
      <w:r>
        <w:rPr>
          <w:color w:val="000000"/>
          <w:sz w:val="28"/>
        </w:rPr>
        <w:t>, то</w:t>
      </w:r>
      <w:r>
        <w:rPr>
          <w:color w:val="000000"/>
          <w:sz w:val="28"/>
        </w:rPr>
        <w:t xml:space="preserve"> лучше на каждом шаге сначала ставить квадраты</w:t>
      </w:r>
      <w:r>
        <w:rPr>
          <w:color w:val="000000"/>
          <w:sz w:val="28"/>
        </w:rPr>
        <w:t xml:space="preserve"> с максимальной стороной</w:t>
      </w:r>
      <w:r>
        <w:rPr>
          <w:color w:val="000000"/>
          <w:sz w:val="28"/>
        </w:rPr>
        <w:t xml:space="preserve"> и только потом переходить к м</w:t>
      </w:r>
      <w:r>
        <w:rPr>
          <w:color w:val="000000"/>
          <w:sz w:val="28"/>
        </w:rPr>
        <w:t>еньшим квадратам</w:t>
      </w:r>
      <w:r>
        <w:rPr>
          <w:color w:val="000000"/>
          <w:sz w:val="28"/>
        </w:rPr>
        <w:t>.</w:t>
      </w:r>
    </w:p>
    <w:p w14:paraId="47000000">
      <w:pPr>
        <w:numPr>
          <w:ilvl w:val="0"/>
          <w:numId w:val="1"/>
        </w:numPr>
        <w:spacing w:line="360" w:lineRule="auto"/>
        <w:ind w:firstLine="720" w:left="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Каждый раз ставить, а потом стирать целые квадраты неэффективно. Так как мы решили переходить от больших квадратов к маленьким, то вместо всего квадрата можно стирать лишь </w:t>
      </w:r>
      <w:r>
        <w:rPr>
          <w:color w:val="000000"/>
          <w:sz w:val="28"/>
        </w:rPr>
        <w:t>некоторую его часть, пример постепенного уменьшения квадрата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со стороной 5 представлен на рисунке 2</w:t>
      </w:r>
      <w:r>
        <w:rPr>
          <w:color w:val="000000"/>
          <w:sz w:val="28"/>
        </w:rPr>
        <w:t>.</w:t>
      </w:r>
    </w:p>
    <w:p w14:paraId="48000000">
      <w:pPr>
        <w:keepNext w:val="1"/>
        <w:spacing w:line="360" w:lineRule="auto"/>
        <w:ind w:firstLine="709"/>
        <w:jc w:val="center"/>
      </w:pPr>
      <w:r>
        <w:rPr>
          <w:b w:val="1"/>
          <w:color w:val="000000"/>
          <w:sz w:val="28"/>
        </w:rPr>
        <w:drawing>
          <wp:inline>
            <wp:extent cx="3928109" cy="1017905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6"/>
                    <a:srcRect b="0" l="0" r="0" t="0"/>
                    <a:stretch/>
                  </pic:blipFill>
                  <pic:spPr>
                    <a:xfrm flipH="false" flipV="false" rot="0">
                      <a:ext cx="3928109" cy="101790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9000000">
      <w:pPr>
        <w:pStyle w:val="Style_7"/>
        <w:spacing w:line="360" w:lineRule="auto"/>
        <w:ind/>
        <w:jc w:val="center"/>
        <w:rPr>
          <w:i w:val="0"/>
        </w:rPr>
      </w:pPr>
      <w:r>
        <w:rPr>
          <w:i w:val="0"/>
        </w:rPr>
        <w:t>Рисунок</w:t>
      </w:r>
      <w:r>
        <w:rPr>
          <w:i w:val="0"/>
        </w:rPr>
        <w:t xml:space="preserve"> </w:t>
      </w:r>
      <w:r>
        <w:rPr>
          <w:i w:val="0"/>
        </w:rPr>
        <w:t>2</w:t>
      </w:r>
      <w:r>
        <w:rPr>
          <w:i w:val="0"/>
        </w:rPr>
        <w:t xml:space="preserve"> </w:t>
      </w:r>
      <w:r>
        <w:rPr>
          <w:i w:val="0"/>
        </w:rPr>
        <w:t>- постепенное уменьшение квадрата со стороной 5 (красным обозначены области под удаление)</w:t>
      </w:r>
    </w:p>
    <w:p w14:paraId="4A000000">
      <w:pPr>
        <w:pStyle w:val="Style_7"/>
        <w:numPr>
          <w:ilvl w:val="0"/>
          <w:numId w:val="1"/>
        </w:numPr>
        <w:spacing w:line="360" w:lineRule="auto"/>
        <w:ind w:firstLine="720" w:left="0"/>
        <w:jc w:val="both"/>
        <w:rPr>
          <w:i w:val="0"/>
          <w:sz w:val="28"/>
        </w:rPr>
      </w:pPr>
      <w:r>
        <w:rPr>
          <w:i w:val="0"/>
          <w:sz w:val="28"/>
        </w:rPr>
        <w:t>Д</w:t>
      </w:r>
      <w:r>
        <w:rPr>
          <w:i w:val="0"/>
          <w:sz w:val="28"/>
        </w:rPr>
        <w:t xml:space="preserve">ля четных </w:t>
      </w:r>
      <w:r>
        <w:rPr>
          <w:sz w:val="28"/>
        </w:rPr>
        <w:t>N</w:t>
      </w:r>
      <w:r>
        <w:rPr>
          <w:i w:val="0"/>
          <w:sz w:val="28"/>
        </w:rPr>
        <w:t>, минимальное разбиение стола - 4 равных квадрата.</w:t>
      </w:r>
    </w:p>
    <w:p w14:paraId="4B000000">
      <w:pPr>
        <w:pStyle w:val="Style_7"/>
        <w:numPr>
          <w:ilvl w:val="0"/>
          <w:numId w:val="1"/>
        </w:numPr>
        <w:spacing w:line="360" w:lineRule="auto"/>
        <w:ind w:firstLine="720" w:left="0"/>
        <w:jc w:val="both"/>
        <w:rPr>
          <w:i w:val="0"/>
          <w:sz w:val="28"/>
        </w:rPr>
      </w:pPr>
      <w:r>
        <w:rPr>
          <w:i w:val="0"/>
          <w:sz w:val="28"/>
        </w:rPr>
        <w:t>Д</w:t>
      </w:r>
      <w:r>
        <w:rPr>
          <w:i w:val="0"/>
          <w:sz w:val="28"/>
        </w:rPr>
        <w:t xml:space="preserve">ля </w:t>
      </w:r>
      <w:r>
        <w:rPr>
          <w:sz w:val="28"/>
        </w:rPr>
        <w:t>N</w:t>
      </w:r>
      <w:r>
        <w:rPr>
          <w:i w:val="0"/>
          <w:sz w:val="28"/>
        </w:rPr>
        <w:t xml:space="preserve">, кратных простому числу </w:t>
      </w:r>
      <w:r>
        <w:rPr>
          <w:sz w:val="28"/>
        </w:rPr>
        <w:t>p</w:t>
      </w:r>
      <w:r>
        <w:rPr>
          <w:i w:val="0"/>
          <w:sz w:val="28"/>
        </w:rPr>
        <w:t>, задачу можно свести к заполнению квадрата</w:t>
      </w:r>
      <w:r>
        <w:rPr>
          <w:i w:val="0"/>
          <w:sz w:val="28"/>
        </w:rPr>
        <w:t xml:space="preserve"> со стороной </w:t>
      </w:r>
      <w:r>
        <w:rPr>
          <w:sz w:val="28"/>
        </w:rPr>
        <w:t>p</w:t>
      </w:r>
      <w:r>
        <w:rPr>
          <w:i w:val="0"/>
          <w:sz w:val="28"/>
        </w:rPr>
        <w:t xml:space="preserve">. </w:t>
      </w:r>
      <w:r>
        <w:rPr>
          <w:i w:val="0"/>
          <w:sz w:val="28"/>
        </w:rPr>
        <w:t>В конце каждый элемент решения</w:t>
      </w:r>
      <w:r>
        <w:rPr>
          <w:i w:val="0"/>
          <w:sz w:val="28"/>
        </w:rPr>
        <w:t xml:space="preserve"> </w:t>
      </w:r>
      <w:r>
        <w:rPr>
          <w:i w:val="0"/>
          <w:sz w:val="28"/>
        </w:rPr>
        <w:t>(</w:t>
      </w:r>
      <w:r>
        <w:rPr>
          <w:i w:val="0"/>
          <w:sz w:val="28"/>
        </w:rPr>
        <w:t>координат</w:t>
      </w:r>
      <w:r>
        <w:rPr>
          <w:i w:val="0"/>
          <w:sz w:val="28"/>
        </w:rPr>
        <w:t>а</w:t>
      </w:r>
      <w:r>
        <w:rPr>
          <w:i w:val="0"/>
          <w:sz w:val="28"/>
        </w:rPr>
        <w:t xml:space="preserve"> и длина стороны каждого</w:t>
      </w:r>
      <w:r>
        <w:rPr>
          <w:i w:val="0"/>
          <w:sz w:val="28"/>
        </w:rPr>
        <w:t xml:space="preserve"> квадрата на столе)</w:t>
      </w:r>
      <w:r>
        <w:rPr>
          <w:i w:val="0"/>
          <w:sz w:val="28"/>
        </w:rPr>
        <w:t xml:space="preserve"> на коэффициент </w:t>
      </w:r>
      <w:r>
        <w:rPr>
          <w:sz w:val="28"/>
        </w:rPr>
        <w:t>N/p</w:t>
      </w:r>
      <w:r>
        <w:rPr>
          <w:i w:val="0"/>
          <w:sz w:val="28"/>
        </w:rPr>
        <w:t>.</w:t>
      </w:r>
    </w:p>
    <w:p w14:paraId="4C000000">
      <w:pPr>
        <w:pStyle w:val="Style_7"/>
        <w:numPr>
          <w:ilvl w:val="0"/>
          <w:numId w:val="1"/>
        </w:numPr>
        <w:spacing w:line="360" w:lineRule="auto"/>
        <w:ind w:firstLine="720" w:left="0"/>
        <w:jc w:val="both"/>
        <w:rPr>
          <w:i w:val="0"/>
          <w:sz w:val="28"/>
        </w:rPr>
      </w:pPr>
      <w:r>
        <w:rPr>
          <w:i w:val="0"/>
          <w:sz w:val="28"/>
        </w:rPr>
        <w:t>Замечено</w:t>
      </w:r>
      <w:r>
        <w:rPr>
          <w:i w:val="0"/>
          <w:sz w:val="28"/>
        </w:rPr>
        <w:t xml:space="preserve">, что во всех раскрасках (для простых </w:t>
      </w:r>
      <w:r>
        <w:rPr>
          <w:sz w:val="28"/>
        </w:rPr>
        <w:t>N</w:t>
      </w:r>
      <w:r>
        <w:rPr>
          <w:i w:val="0"/>
          <w:sz w:val="28"/>
        </w:rPr>
        <w:t xml:space="preserve">) присутствует один большой квадрат размера </w:t>
      </w:r>
      <w:r>
        <w:rPr>
          <w:sz w:val="28"/>
        </w:rPr>
        <w:t>(N+1)//2</w:t>
      </w:r>
      <w:r>
        <w:rPr>
          <w:i w:val="0"/>
          <w:sz w:val="28"/>
        </w:rPr>
        <w:t xml:space="preserve"> и два смежных ему квадрата размера </w:t>
      </w:r>
      <w:r>
        <w:rPr>
          <w:sz w:val="28"/>
        </w:rPr>
        <w:t>N</w:t>
      </w:r>
      <w:r>
        <w:rPr>
          <w:sz w:val="28"/>
        </w:rPr>
        <w:t>//2</w:t>
      </w:r>
      <w:r>
        <w:rPr>
          <w:i w:val="0"/>
          <w:sz w:val="28"/>
        </w:rPr>
        <w:t xml:space="preserve">, </w:t>
      </w:r>
      <w:r>
        <w:rPr>
          <w:i w:val="0"/>
          <w:sz w:val="28"/>
        </w:rPr>
        <w:t>пример для квадратов со сторонами 3</w:t>
      </w:r>
      <w:r>
        <w:rPr>
          <w:i w:val="0"/>
          <w:sz w:val="28"/>
        </w:rPr>
        <w:t>, 5</w:t>
      </w:r>
      <w:r>
        <w:rPr>
          <w:i w:val="0"/>
          <w:sz w:val="28"/>
        </w:rPr>
        <w:t xml:space="preserve"> и 7 представлен на рисунке 3</w:t>
      </w:r>
      <w:r>
        <w:rPr>
          <w:i w:val="0"/>
          <w:sz w:val="28"/>
        </w:rPr>
        <w:t>.</w:t>
      </w:r>
    </w:p>
    <w:p w14:paraId="4D000000">
      <w:pPr>
        <w:pStyle w:val="Style_7"/>
        <w:keepNext w:val="1"/>
        <w:spacing w:line="360" w:lineRule="auto"/>
        <w:ind w:firstLine="0" w:left="720"/>
        <w:jc w:val="center"/>
      </w:pPr>
      <w:r>
        <w:rPr>
          <w:i w:val="0"/>
          <w:sz w:val="28"/>
        </w:rPr>
        <w:drawing>
          <wp:inline>
            <wp:extent cx="3569970" cy="1693545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7"/>
                    <a:srcRect b="0" l="0" r="0" t="0"/>
                    <a:stretch/>
                  </pic:blipFill>
                  <pic:spPr>
                    <a:xfrm flipH="false" flipV="false" rot="0">
                      <a:ext cx="3569970" cy="169354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E000000">
      <w:pPr>
        <w:pStyle w:val="Style_7"/>
        <w:spacing w:line="360" w:lineRule="auto"/>
        <w:ind/>
        <w:jc w:val="center"/>
        <w:rPr>
          <w:i w:val="0"/>
          <w:sz w:val="28"/>
        </w:rPr>
      </w:pPr>
      <w:r>
        <w:rPr>
          <w:i w:val="0"/>
        </w:rPr>
        <w:t xml:space="preserve">Рисунок 3 - пример </w:t>
      </w:r>
      <w:r>
        <w:rPr>
          <w:i w:val="0"/>
        </w:rPr>
        <w:t>вставки</w:t>
      </w:r>
      <w:r>
        <w:rPr>
          <w:i w:val="0"/>
        </w:rPr>
        <w:t xml:space="preserve"> первых 3-х квадратов для стола со стороной 3, 5 и 7</w:t>
      </w:r>
    </w:p>
    <w:p w14:paraId="4F000000">
      <w:pPr>
        <w:spacing w:line="360" w:lineRule="auto"/>
        <w:ind w:firstLine="709"/>
        <w:jc w:val="both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Описание алгоритма.</w:t>
      </w:r>
    </w:p>
    <w:p w14:paraId="50000000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Алгоритм рекурсивного поиска с возвратом для данной задачи реализован следующим образом: </w:t>
      </w:r>
      <w:r>
        <w:rPr>
          <w:color w:val="000000"/>
          <w:sz w:val="28"/>
        </w:rPr>
        <w:t>находим максимальный размер квадрата который можем вставить и вставляем его. Затем в цикле постепенно перебираем от данного размера до 1го</w:t>
      </w:r>
      <w:r>
        <w:rPr>
          <w:color w:val="000000"/>
          <w:sz w:val="28"/>
        </w:rPr>
        <w:t xml:space="preserve"> и и</w:t>
      </w:r>
      <w:r>
        <w:rPr>
          <w:color w:val="000000"/>
          <w:sz w:val="28"/>
        </w:rPr>
        <w:t>щем новую координату для вставки.</w:t>
      </w:r>
      <w:r>
        <w:rPr>
          <w:color w:val="000000"/>
          <w:sz w:val="28"/>
        </w:rPr>
        <w:t xml:space="preserve"> Если </w:t>
      </w:r>
      <w:r>
        <w:rPr>
          <w:color w:val="000000"/>
          <w:sz w:val="28"/>
        </w:rPr>
        <w:t>такая есть</w:t>
      </w:r>
      <w:r>
        <w:rPr>
          <w:color w:val="000000"/>
          <w:sz w:val="28"/>
        </w:rPr>
        <w:t xml:space="preserve">, </w:t>
      </w:r>
      <w:r>
        <w:rPr>
          <w:color w:val="000000"/>
          <w:sz w:val="28"/>
        </w:rPr>
        <w:t xml:space="preserve">то для полученной координаты запускается эта </w:t>
      </w:r>
      <w:r>
        <w:rPr>
          <w:color w:val="000000"/>
          <w:sz w:val="28"/>
        </w:rPr>
        <w:t>же функция, таким образом развива</w:t>
      </w:r>
      <w:r>
        <w:rPr>
          <w:color w:val="000000"/>
          <w:sz w:val="28"/>
        </w:rPr>
        <w:t>ется</w:t>
      </w:r>
      <w:r>
        <w:rPr>
          <w:color w:val="000000"/>
          <w:sz w:val="28"/>
        </w:rPr>
        <w:t xml:space="preserve"> это частичное решение.</w:t>
      </w:r>
      <w:r>
        <w:rPr>
          <w:color w:val="000000"/>
          <w:sz w:val="28"/>
        </w:rPr>
        <w:t xml:space="preserve"> Если вставить нельзя, то проверяем </w:t>
      </w:r>
      <w:r>
        <w:rPr>
          <w:color w:val="000000"/>
          <w:sz w:val="28"/>
        </w:rPr>
        <w:t xml:space="preserve">количество </w:t>
      </w:r>
      <w:r>
        <w:rPr>
          <w:color w:val="000000"/>
          <w:sz w:val="28"/>
        </w:rPr>
        <w:t xml:space="preserve">цветов </w:t>
      </w:r>
      <w:r>
        <w:rPr>
          <w:color w:val="000000"/>
          <w:sz w:val="28"/>
        </w:rPr>
        <w:t xml:space="preserve">в </w:t>
      </w:r>
      <w:r>
        <w:rPr>
          <w:color w:val="000000"/>
          <w:sz w:val="28"/>
        </w:rPr>
        <w:t>раскраске</w:t>
      </w:r>
      <w:r>
        <w:rPr>
          <w:color w:val="000000"/>
          <w:sz w:val="28"/>
        </w:rPr>
        <w:t xml:space="preserve"> частично</w:t>
      </w:r>
      <w:r>
        <w:rPr>
          <w:color w:val="000000"/>
          <w:sz w:val="28"/>
        </w:rPr>
        <w:t>го</w:t>
      </w:r>
      <w:r>
        <w:rPr>
          <w:color w:val="000000"/>
          <w:sz w:val="28"/>
        </w:rPr>
        <w:t xml:space="preserve"> решени</w:t>
      </w:r>
      <w:r>
        <w:rPr>
          <w:color w:val="000000"/>
          <w:sz w:val="28"/>
        </w:rPr>
        <w:t>я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если оно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меньше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минимальной раскраски</w:t>
      </w:r>
      <w:r>
        <w:rPr>
          <w:color w:val="000000"/>
          <w:sz w:val="28"/>
        </w:rPr>
        <w:t xml:space="preserve">, </w:t>
      </w:r>
      <w:r>
        <w:rPr>
          <w:color w:val="000000"/>
          <w:sz w:val="28"/>
        </w:rPr>
        <w:t>то сохраняем решение и заменяем минимальную раскраску</w:t>
      </w:r>
      <w:r>
        <w:rPr>
          <w:color w:val="000000"/>
          <w:sz w:val="28"/>
        </w:rPr>
        <w:t>.</w:t>
      </w:r>
      <w:r>
        <w:rPr>
          <w:color w:val="000000"/>
          <w:sz w:val="28"/>
        </w:rPr>
        <w:t xml:space="preserve"> В конце цикла уменьшаем первый квадрат, который мы вставили. Рекурсия завершается когда дошли до квадрата в одну клетку.</w:t>
      </w:r>
    </w:p>
    <w:p w14:paraId="51000000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Таким образом перебираются все возможные варианты разбиений, находится минимальное, заведомо неудачные варианты отбрасываются.</w:t>
      </w:r>
    </w:p>
    <w:p w14:paraId="52000000">
      <w:pPr>
        <w:spacing w:line="360" w:lineRule="auto"/>
        <w:ind w:firstLine="709"/>
        <w:jc w:val="both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Описание переменных и функций.</w:t>
      </w:r>
    </w:p>
    <w:p w14:paraId="53000000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Глобальные переменные:</w:t>
      </w:r>
    </w:p>
    <w:p w14:paraId="54000000">
      <w:pPr>
        <w:pStyle w:val="Style_8"/>
        <w:numPr>
          <w:ilvl w:val="0"/>
          <w:numId w:val="2"/>
        </w:numPr>
        <w:spacing w:line="360" w:lineRule="auto"/>
        <w:ind w:firstLine="270" w:left="810"/>
        <w:jc w:val="both"/>
        <w:rPr>
          <w:color w:val="000000"/>
          <w:sz w:val="28"/>
        </w:rPr>
      </w:pPr>
      <w:r>
        <w:rPr>
          <w:i w:val="1"/>
          <w:color w:val="000000"/>
          <w:sz w:val="28"/>
        </w:rPr>
        <w:t>DEBUG</w:t>
      </w:r>
      <w:r>
        <w:rPr>
          <w:color w:val="000000"/>
          <w:sz w:val="28"/>
        </w:rPr>
        <w:t xml:space="preserve"> – Флаг отвечающий за вывод дополнительной информации.</w:t>
      </w:r>
    </w:p>
    <w:p w14:paraId="55000000">
      <w:pPr>
        <w:pStyle w:val="Style_8"/>
        <w:numPr>
          <w:ilvl w:val="0"/>
          <w:numId w:val="2"/>
        </w:numPr>
        <w:spacing w:line="360" w:lineRule="auto"/>
        <w:ind w:firstLine="270" w:left="810"/>
        <w:jc w:val="both"/>
        <w:rPr>
          <w:color w:val="000000"/>
          <w:sz w:val="28"/>
        </w:rPr>
      </w:pPr>
      <w:r>
        <w:rPr>
          <w:i w:val="1"/>
          <w:color w:val="000000"/>
          <w:sz w:val="28"/>
        </w:rPr>
        <w:t>minColor</w:t>
      </w:r>
      <w:r>
        <w:rPr>
          <w:color w:val="000000"/>
          <w:sz w:val="28"/>
        </w:rPr>
        <w:t xml:space="preserve"> – Количество цветов в минимальной раскраске.</w:t>
      </w:r>
    </w:p>
    <w:p w14:paraId="56000000">
      <w:pPr>
        <w:pStyle w:val="Style_8"/>
        <w:numPr>
          <w:ilvl w:val="0"/>
          <w:numId w:val="2"/>
        </w:numPr>
        <w:spacing w:line="360" w:lineRule="auto"/>
        <w:ind w:firstLine="270" w:left="810"/>
        <w:jc w:val="both"/>
        <w:rPr>
          <w:color w:val="000000"/>
          <w:sz w:val="28"/>
        </w:rPr>
      </w:pPr>
      <w:r>
        <w:rPr>
          <w:i w:val="1"/>
          <w:color w:val="000000"/>
          <w:sz w:val="28"/>
        </w:rPr>
        <w:t>minBoard</w:t>
      </w:r>
      <w:r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>Столешница</w:t>
      </w:r>
      <w:r>
        <w:rPr>
          <w:color w:val="000000"/>
          <w:sz w:val="28"/>
        </w:rPr>
        <w:t xml:space="preserve"> с минимальной раскраской.</w:t>
      </w:r>
    </w:p>
    <w:p w14:paraId="57000000">
      <w:pPr>
        <w:pStyle w:val="Style_8"/>
        <w:numPr>
          <w:ilvl w:val="0"/>
          <w:numId w:val="2"/>
        </w:numPr>
        <w:spacing w:line="360" w:lineRule="auto"/>
        <w:ind w:firstLine="270" w:left="810"/>
        <w:jc w:val="both"/>
        <w:rPr>
          <w:color w:val="000000"/>
          <w:sz w:val="28"/>
        </w:rPr>
      </w:pPr>
      <w:r>
        <w:rPr>
          <w:i w:val="1"/>
          <w:color w:val="000000"/>
          <w:sz w:val="28"/>
        </w:rPr>
        <w:t>minSquares</w:t>
      </w:r>
      <w:r>
        <w:rPr>
          <w:color w:val="000000"/>
          <w:sz w:val="28"/>
        </w:rPr>
        <w:t xml:space="preserve"> – Квадраты на </w:t>
      </w:r>
      <w:r>
        <w:rPr>
          <w:color w:val="000000"/>
          <w:sz w:val="28"/>
        </w:rPr>
        <w:t>столешнице</w:t>
      </w:r>
      <w:r>
        <w:rPr>
          <w:color w:val="000000"/>
          <w:sz w:val="28"/>
        </w:rPr>
        <w:t xml:space="preserve"> с минимальной раскраской.</w:t>
      </w:r>
    </w:p>
    <w:p w14:paraId="58000000">
      <w:pPr>
        <w:pStyle w:val="Style_8"/>
        <w:numPr>
          <w:ilvl w:val="0"/>
          <w:numId w:val="2"/>
        </w:numPr>
        <w:spacing w:line="360" w:lineRule="auto"/>
        <w:ind w:firstLine="360" w:left="720"/>
        <w:jc w:val="both"/>
        <w:rPr>
          <w:color w:val="000000"/>
          <w:sz w:val="28"/>
        </w:rPr>
      </w:pPr>
      <w:r>
        <w:rPr>
          <w:i w:val="1"/>
          <w:color w:val="000000"/>
          <w:sz w:val="28"/>
        </w:rPr>
        <w:t>operationCounter</w:t>
      </w:r>
      <w:r>
        <w:rPr>
          <w:color w:val="000000"/>
          <w:sz w:val="28"/>
        </w:rPr>
        <w:t xml:space="preserve"> – Переменная, в которой подсчитывается количество операций, нужна для выполнения условия варианта</w:t>
      </w:r>
      <w:r>
        <w:rPr>
          <w:color w:val="000000"/>
          <w:sz w:val="28"/>
        </w:rPr>
        <w:t>.</w:t>
      </w:r>
    </w:p>
    <w:p w14:paraId="59000000">
      <w:pPr>
        <w:pStyle w:val="Style_8"/>
        <w:spacing w:line="360" w:lineRule="auto"/>
        <w:ind w:firstLine="720" w:left="0"/>
        <w:jc w:val="both"/>
        <w:rPr>
          <w:color w:val="000000"/>
          <w:sz w:val="28"/>
        </w:rPr>
      </w:pPr>
      <w:r>
        <w:rPr>
          <w:color w:val="000000"/>
          <w:sz w:val="28"/>
        </w:rPr>
        <w:t>Частичные решения хранятся в виде списка квадратов, участвующих в разбиении стола</w:t>
      </w:r>
      <w:r>
        <w:rPr>
          <w:color w:val="000000"/>
          <w:sz w:val="28"/>
        </w:rPr>
        <w:t>. Каждый квадрат представлен в этом списке, как список из 3-х элементов ["абсцисса левого верхнего угла квадрата", "ордината левого верхнего угла квадрата", "сторона квадрата"].</w:t>
      </w:r>
    </w:p>
    <w:p w14:paraId="5A000000">
      <w:pPr>
        <w:pStyle w:val="Style_8"/>
        <w:spacing w:line="360" w:lineRule="auto"/>
        <w:ind w:firstLine="810" w:left="-90"/>
        <w:jc w:val="both"/>
        <w:rPr>
          <w:color w:val="000000"/>
          <w:sz w:val="28"/>
        </w:rPr>
      </w:pPr>
      <w:r>
        <w:rPr>
          <w:color w:val="000000"/>
          <w:sz w:val="28"/>
        </w:rPr>
        <w:t>Функци</w:t>
      </w:r>
      <w:r>
        <w:rPr>
          <w:color w:val="000000"/>
          <w:sz w:val="28"/>
        </w:rPr>
        <w:t>и</w:t>
      </w:r>
      <w:r>
        <w:rPr>
          <w:color w:val="000000"/>
          <w:sz w:val="28"/>
        </w:rPr>
        <w:t>:</w:t>
      </w:r>
    </w:p>
    <w:p w14:paraId="5B000000">
      <w:pPr>
        <w:pStyle w:val="Style_8"/>
        <w:spacing w:line="360" w:lineRule="auto"/>
        <w:ind w:firstLine="810" w:left="-9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В описанных ниже функциях аргумент </w:t>
      </w:r>
      <w:r>
        <w:rPr>
          <w:i w:val="1"/>
          <w:color w:val="000000"/>
          <w:sz w:val="28"/>
        </w:rPr>
        <w:t>board</w:t>
      </w:r>
      <w:r>
        <w:rPr>
          <w:color w:val="000000"/>
          <w:sz w:val="28"/>
        </w:rPr>
        <w:t xml:space="preserve"> – является двумерным списком состоящим из целых чисел. </w:t>
      </w:r>
      <w:r>
        <w:rPr>
          <w:i w:val="1"/>
          <w:color w:val="000000"/>
          <w:sz w:val="28"/>
        </w:rPr>
        <w:t>squares</w:t>
      </w:r>
      <w:r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>является частичным решением на данном шаге работы алгоритма. xStart и yStart – задают координату области.</w:t>
      </w:r>
    </w:p>
    <w:p w14:paraId="5C000000">
      <w:pPr>
        <w:pStyle w:val="Style_8"/>
        <w:numPr>
          <w:ilvl w:val="0"/>
          <w:numId w:val="3"/>
        </w:numPr>
        <w:spacing w:line="360" w:lineRule="auto"/>
        <w:ind w:firstLine="270" w:left="810"/>
        <w:jc w:val="both"/>
        <w:rPr>
          <w:color w:val="000000"/>
          <w:sz w:val="28"/>
        </w:rPr>
      </w:pPr>
      <w:r>
        <w:rPr>
          <w:i w:val="1"/>
          <w:color w:val="000000"/>
          <w:sz w:val="28"/>
        </w:rPr>
        <w:t>printBoard</w:t>
      </w:r>
      <w:r>
        <w:rPr>
          <w:i w:val="1"/>
          <w:color w:val="000000"/>
          <w:sz w:val="28"/>
        </w:rPr>
        <w:t>(</w:t>
      </w:r>
      <w:r>
        <w:rPr>
          <w:i w:val="1"/>
          <w:color w:val="000000"/>
          <w:sz w:val="28"/>
        </w:rPr>
        <w:t>board</w:t>
      </w:r>
      <w:r>
        <w:rPr>
          <w:i w:val="1"/>
          <w:color w:val="000000"/>
          <w:sz w:val="28"/>
        </w:rPr>
        <w:t>)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–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Функция отвечает за вывод двумерного массива, </w:t>
      </w:r>
      <w:r>
        <w:rPr>
          <w:color w:val="000000"/>
          <w:sz w:val="28"/>
        </w:rPr>
        <w:t>соответствующего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столешнице</w:t>
      </w:r>
      <w:r>
        <w:rPr>
          <w:color w:val="000000"/>
          <w:sz w:val="28"/>
        </w:rPr>
        <w:t>.</w:t>
      </w:r>
      <w:r>
        <w:rPr>
          <w:color w:val="000000"/>
          <w:sz w:val="28"/>
        </w:rPr>
        <w:t xml:space="preserve"> Аргументы функции: </w:t>
      </w:r>
      <w:r>
        <w:rPr>
          <w:i w:val="1"/>
          <w:color w:val="000000"/>
          <w:sz w:val="28"/>
        </w:rPr>
        <w:t>board</w:t>
      </w:r>
      <w:r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 xml:space="preserve">двумерный массив, соответствует столешнице, которую хотят вывести на экран. </w:t>
      </w:r>
      <w:r>
        <w:rPr>
          <w:color w:val="000000"/>
          <w:sz w:val="28"/>
        </w:rPr>
        <w:t>Возвращаемого значения нет.</w:t>
      </w:r>
    </w:p>
    <w:p w14:paraId="5D000000">
      <w:pPr>
        <w:pStyle w:val="Style_8"/>
        <w:numPr>
          <w:ilvl w:val="0"/>
          <w:numId w:val="3"/>
        </w:numPr>
        <w:spacing w:line="360" w:lineRule="auto"/>
        <w:ind w:firstLine="270" w:left="810"/>
        <w:jc w:val="both"/>
        <w:rPr>
          <w:color w:val="000000"/>
          <w:sz w:val="28"/>
        </w:rPr>
      </w:pPr>
      <w:r>
        <w:rPr>
          <w:i w:val="1"/>
          <w:color w:val="000000"/>
          <w:sz w:val="28"/>
        </w:rPr>
        <w:t>placeSquare</w:t>
      </w:r>
      <w:r>
        <w:rPr>
          <w:i w:val="1"/>
          <w:color w:val="000000"/>
          <w:sz w:val="28"/>
        </w:rPr>
        <w:t>(</w:t>
      </w:r>
      <w:r>
        <w:rPr>
          <w:i w:val="1"/>
          <w:color w:val="000000"/>
          <w:sz w:val="28"/>
        </w:rPr>
        <w:t>board</w:t>
      </w:r>
      <w:r>
        <w:rPr>
          <w:i w:val="1"/>
          <w:color w:val="000000"/>
          <w:sz w:val="28"/>
        </w:rPr>
        <w:t xml:space="preserve">, </w:t>
      </w:r>
      <w:r>
        <w:rPr>
          <w:i w:val="1"/>
          <w:color w:val="000000"/>
          <w:sz w:val="28"/>
        </w:rPr>
        <w:t>xStart</w:t>
      </w:r>
      <w:r>
        <w:rPr>
          <w:i w:val="1"/>
          <w:color w:val="000000"/>
          <w:sz w:val="28"/>
        </w:rPr>
        <w:t xml:space="preserve">, </w:t>
      </w:r>
      <w:r>
        <w:rPr>
          <w:i w:val="1"/>
          <w:color w:val="000000"/>
          <w:sz w:val="28"/>
        </w:rPr>
        <w:t>yStart</w:t>
      </w:r>
      <w:r>
        <w:rPr>
          <w:i w:val="1"/>
          <w:color w:val="000000"/>
          <w:sz w:val="28"/>
        </w:rPr>
        <w:t xml:space="preserve">, </w:t>
      </w:r>
      <w:r>
        <w:rPr>
          <w:i w:val="1"/>
          <w:color w:val="000000"/>
          <w:sz w:val="28"/>
        </w:rPr>
        <w:t>width</w:t>
      </w:r>
      <w:r>
        <w:rPr>
          <w:i w:val="1"/>
          <w:color w:val="000000"/>
          <w:sz w:val="28"/>
        </w:rPr>
        <w:t xml:space="preserve">, </w:t>
      </w:r>
      <w:r>
        <w:rPr>
          <w:i w:val="1"/>
          <w:color w:val="000000"/>
          <w:sz w:val="28"/>
        </w:rPr>
        <w:t>color</w:t>
      </w:r>
      <w:r>
        <w:rPr>
          <w:i w:val="1"/>
          <w:color w:val="000000"/>
          <w:sz w:val="28"/>
        </w:rPr>
        <w:t xml:space="preserve">, </w:t>
      </w:r>
      <w:r>
        <w:rPr>
          <w:i w:val="1"/>
          <w:color w:val="000000"/>
          <w:sz w:val="28"/>
        </w:rPr>
        <w:t>squares</w:t>
      </w:r>
      <w:r>
        <w:rPr>
          <w:i w:val="1"/>
          <w:color w:val="000000"/>
          <w:sz w:val="28"/>
        </w:rPr>
        <w:t>)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–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Функция отвевает за установку квадрата на </w:t>
      </w:r>
      <w:r>
        <w:rPr>
          <w:color w:val="000000"/>
          <w:sz w:val="28"/>
        </w:rPr>
        <w:t>столешницу</w:t>
      </w:r>
      <w:r>
        <w:rPr>
          <w:color w:val="000000"/>
          <w:sz w:val="28"/>
        </w:rPr>
        <w:t>, кроме того</w:t>
      </w:r>
      <w:r>
        <w:rPr>
          <w:color w:val="000000"/>
          <w:sz w:val="28"/>
        </w:rPr>
        <w:t xml:space="preserve"> добавляет квадрат в частичное решение.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Аргументы функции: </w:t>
      </w:r>
      <w:r>
        <w:rPr>
          <w:i w:val="1"/>
          <w:color w:val="000000"/>
          <w:sz w:val="28"/>
        </w:rPr>
        <w:t>board</w:t>
      </w:r>
      <w:r>
        <w:rPr>
          <w:color w:val="000000"/>
          <w:sz w:val="28"/>
        </w:rPr>
        <w:t xml:space="preserve"> -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двумерный массив, соответствует столешнице,</w:t>
      </w:r>
      <w:r>
        <w:rPr>
          <w:color w:val="000000"/>
          <w:sz w:val="28"/>
        </w:rPr>
        <w:t xml:space="preserve"> на которую ставят квадрат, </w:t>
      </w:r>
      <w:r>
        <w:rPr>
          <w:i w:val="1"/>
          <w:color w:val="000000"/>
          <w:sz w:val="28"/>
        </w:rPr>
        <w:t>xStart</w:t>
      </w:r>
      <w:r>
        <w:rPr>
          <w:color w:val="000000"/>
          <w:sz w:val="28"/>
        </w:rPr>
        <w:t xml:space="preserve"> – абсцисса левого верхнего угла квадрата, </w:t>
      </w:r>
      <w:r>
        <w:rPr>
          <w:i w:val="1"/>
          <w:color w:val="000000"/>
          <w:sz w:val="28"/>
        </w:rPr>
        <w:t>yStart</w:t>
      </w:r>
      <w:r>
        <w:rPr>
          <w:color w:val="000000"/>
          <w:sz w:val="28"/>
        </w:rPr>
        <w:t xml:space="preserve"> - </w:t>
      </w:r>
      <w:r>
        <w:rPr>
          <w:color w:val="000000"/>
          <w:sz w:val="28"/>
        </w:rPr>
        <w:t>ордината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левого верхнего угла квадрата</w:t>
      </w:r>
      <w:r>
        <w:rPr>
          <w:color w:val="000000"/>
          <w:sz w:val="28"/>
        </w:rPr>
        <w:t xml:space="preserve">, </w:t>
      </w:r>
      <w:r>
        <w:rPr>
          <w:i w:val="1"/>
          <w:color w:val="000000"/>
          <w:sz w:val="28"/>
        </w:rPr>
        <w:t>width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– сторона квадрата, </w:t>
      </w:r>
      <w:r>
        <w:rPr>
          <w:i w:val="1"/>
          <w:color w:val="000000"/>
          <w:sz w:val="28"/>
        </w:rPr>
        <w:t>color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–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цвет квадрата, </w:t>
      </w:r>
      <w:r>
        <w:rPr>
          <w:i w:val="1"/>
          <w:color w:val="000000"/>
          <w:sz w:val="28"/>
        </w:rPr>
        <w:t>squares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–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массив квадратов (</w:t>
      </w:r>
      <w:r>
        <w:rPr>
          <w:color w:val="000000"/>
          <w:sz w:val="28"/>
        </w:rPr>
        <w:t>частичное решение задачи</w:t>
      </w:r>
      <w:r>
        <w:rPr>
          <w:color w:val="000000"/>
          <w:sz w:val="28"/>
        </w:rPr>
        <w:t>)</w:t>
      </w:r>
      <w:r>
        <w:rPr>
          <w:color w:val="000000"/>
          <w:sz w:val="28"/>
        </w:rPr>
        <w:t xml:space="preserve">. </w:t>
      </w:r>
      <w:r>
        <w:rPr>
          <w:color w:val="000000"/>
          <w:sz w:val="28"/>
        </w:rPr>
        <w:t>Возвращаемого значения нет.</w:t>
      </w:r>
    </w:p>
    <w:p w14:paraId="5E000000">
      <w:pPr>
        <w:pStyle w:val="Style_8"/>
        <w:numPr>
          <w:ilvl w:val="0"/>
          <w:numId w:val="3"/>
        </w:numPr>
        <w:spacing w:line="360" w:lineRule="auto"/>
        <w:ind w:firstLine="270" w:left="810"/>
        <w:jc w:val="both"/>
        <w:rPr>
          <w:color w:val="000000"/>
          <w:sz w:val="28"/>
        </w:rPr>
      </w:pPr>
      <w:r>
        <w:rPr>
          <w:i w:val="1"/>
          <w:color w:val="000000"/>
          <w:sz w:val="28"/>
        </w:rPr>
        <w:t>sliceSquare</w:t>
      </w:r>
      <w:r>
        <w:rPr>
          <w:i w:val="1"/>
          <w:color w:val="000000"/>
          <w:sz w:val="28"/>
        </w:rPr>
        <w:t>(</w:t>
      </w:r>
      <w:r>
        <w:rPr>
          <w:i w:val="1"/>
          <w:color w:val="000000"/>
          <w:sz w:val="28"/>
        </w:rPr>
        <w:t>board</w:t>
      </w:r>
      <w:r>
        <w:rPr>
          <w:i w:val="1"/>
          <w:color w:val="000000"/>
          <w:sz w:val="28"/>
        </w:rPr>
        <w:t xml:space="preserve">, </w:t>
      </w:r>
      <w:r>
        <w:rPr>
          <w:i w:val="1"/>
          <w:color w:val="000000"/>
          <w:sz w:val="28"/>
        </w:rPr>
        <w:t>xStart</w:t>
      </w:r>
      <w:r>
        <w:rPr>
          <w:i w:val="1"/>
          <w:color w:val="000000"/>
          <w:sz w:val="28"/>
        </w:rPr>
        <w:t xml:space="preserve">, </w:t>
      </w:r>
      <w:r>
        <w:rPr>
          <w:i w:val="1"/>
          <w:color w:val="000000"/>
          <w:sz w:val="28"/>
        </w:rPr>
        <w:t>yStart</w:t>
      </w:r>
      <w:r>
        <w:rPr>
          <w:i w:val="1"/>
          <w:color w:val="000000"/>
          <w:sz w:val="28"/>
        </w:rPr>
        <w:t xml:space="preserve">, </w:t>
      </w:r>
      <w:r>
        <w:rPr>
          <w:i w:val="1"/>
          <w:color w:val="000000"/>
          <w:sz w:val="28"/>
        </w:rPr>
        <w:t>width</w:t>
      </w:r>
      <w:r>
        <w:rPr>
          <w:i w:val="1"/>
          <w:color w:val="000000"/>
          <w:sz w:val="28"/>
        </w:rPr>
        <w:t xml:space="preserve">, </w:t>
      </w:r>
      <w:r>
        <w:rPr>
          <w:i w:val="1"/>
          <w:color w:val="000000"/>
          <w:sz w:val="28"/>
        </w:rPr>
        <w:t>squares</w:t>
      </w:r>
      <w:r>
        <w:rPr>
          <w:i w:val="1"/>
          <w:color w:val="000000"/>
          <w:sz w:val="28"/>
        </w:rPr>
        <w:t>)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–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Функция отвечает за срез нижней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и правой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стороны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квадрата на полоску с шириной в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одну</w:t>
      </w:r>
      <w:r>
        <w:rPr>
          <w:color w:val="000000"/>
          <w:sz w:val="28"/>
        </w:rPr>
        <w:t xml:space="preserve"> клетку</w:t>
      </w:r>
      <w:r>
        <w:rPr>
          <w:color w:val="000000"/>
          <w:sz w:val="28"/>
        </w:rPr>
        <w:t xml:space="preserve">, кроме того </w:t>
      </w:r>
      <w:r>
        <w:rPr>
          <w:color w:val="000000"/>
          <w:sz w:val="28"/>
        </w:rPr>
        <w:t>уменьшает сторону последнего квадрата в частичном решении на единицу.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Аргументы функции: </w:t>
      </w:r>
      <w:r>
        <w:rPr>
          <w:i w:val="1"/>
          <w:color w:val="000000"/>
          <w:sz w:val="28"/>
        </w:rPr>
        <w:t>board</w:t>
      </w:r>
      <w:r>
        <w:rPr>
          <w:color w:val="000000"/>
          <w:sz w:val="28"/>
        </w:rPr>
        <w:t xml:space="preserve"> -</w:t>
      </w:r>
      <w:r>
        <w:rPr>
          <w:color w:val="000000"/>
          <w:sz w:val="28"/>
        </w:rPr>
        <w:t xml:space="preserve"> двумерный массив, соответствует столешнице, на котор</w:t>
      </w:r>
      <w:r>
        <w:rPr>
          <w:color w:val="000000"/>
          <w:sz w:val="28"/>
        </w:rPr>
        <w:t>ой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уменьшают</w:t>
      </w:r>
      <w:r>
        <w:rPr>
          <w:color w:val="000000"/>
          <w:sz w:val="28"/>
        </w:rPr>
        <w:t xml:space="preserve"> квадрат,</w:t>
      </w:r>
      <w:r>
        <w:rPr>
          <w:color w:val="000000"/>
          <w:sz w:val="28"/>
        </w:rPr>
        <w:t xml:space="preserve"> </w:t>
      </w:r>
      <w:r>
        <w:rPr>
          <w:i w:val="1"/>
          <w:color w:val="000000"/>
          <w:sz w:val="28"/>
        </w:rPr>
        <w:t>xStart</w:t>
      </w:r>
      <w:r>
        <w:rPr>
          <w:color w:val="000000"/>
          <w:sz w:val="28"/>
        </w:rPr>
        <w:t xml:space="preserve"> – абсцисса левого верхнего угла квадрата, </w:t>
      </w:r>
      <w:r>
        <w:rPr>
          <w:i w:val="1"/>
          <w:color w:val="000000"/>
          <w:sz w:val="28"/>
        </w:rPr>
        <w:t>yStart</w:t>
      </w:r>
      <w:r>
        <w:rPr>
          <w:color w:val="000000"/>
          <w:sz w:val="28"/>
        </w:rPr>
        <w:t xml:space="preserve"> - </w:t>
      </w:r>
      <w:r>
        <w:rPr>
          <w:color w:val="000000"/>
          <w:sz w:val="28"/>
        </w:rPr>
        <w:t>ордината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левого верхнего угла квадрата, </w:t>
      </w:r>
      <w:r>
        <w:rPr>
          <w:i w:val="1"/>
          <w:color w:val="000000"/>
          <w:sz w:val="28"/>
        </w:rPr>
        <w:t>width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– сторона квадрата</w:t>
      </w:r>
      <w:r>
        <w:rPr>
          <w:color w:val="000000"/>
          <w:sz w:val="28"/>
        </w:rPr>
        <w:t xml:space="preserve">, </w:t>
      </w:r>
      <w:r>
        <w:rPr>
          <w:i w:val="1"/>
          <w:color w:val="000000"/>
          <w:sz w:val="28"/>
        </w:rPr>
        <w:t>squares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–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массив квадратов (частичное решение задачи).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Возвращаемого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значения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нет</w:t>
      </w:r>
      <w:r>
        <w:rPr>
          <w:color w:val="000000"/>
          <w:sz w:val="28"/>
        </w:rPr>
        <w:t>.</w:t>
      </w:r>
    </w:p>
    <w:p w14:paraId="5F000000">
      <w:pPr>
        <w:pStyle w:val="Style_8"/>
        <w:numPr>
          <w:ilvl w:val="0"/>
          <w:numId w:val="3"/>
        </w:numPr>
        <w:spacing w:line="360" w:lineRule="auto"/>
        <w:ind w:firstLine="270" w:left="810"/>
        <w:jc w:val="both"/>
        <w:rPr>
          <w:color w:val="000000"/>
          <w:sz w:val="28"/>
        </w:rPr>
      </w:pPr>
      <w:r>
        <w:rPr>
          <w:i w:val="1"/>
          <w:color w:val="000000"/>
          <w:sz w:val="28"/>
        </w:rPr>
        <w:t>backTracking</w:t>
      </w:r>
      <w:r>
        <w:rPr>
          <w:i w:val="1"/>
          <w:color w:val="000000"/>
          <w:sz w:val="28"/>
        </w:rPr>
        <w:t>(</w:t>
      </w:r>
      <w:r>
        <w:rPr>
          <w:i w:val="1"/>
          <w:color w:val="000000"/>
          <w:sz w:val="28"/>
        </w:rPr>
        <w:t>board</w:t>
      </w:r>
      <w:r>
        <w:rPr>
          <w:i w:val="1"/>
          <w:color w:val="000000"/>
          <w:sz w:val="28"/>
        </w:rPr>
        <w:t xml:space="preserve">, </w:t>
      </w:r>
      <w:r>
        <w:rPr>
          <w:i w:val="1"/>
          <w:color w:val="000000"/>
          <w:sz w:val="28"/>
        </w:rPr>
        <w:t>xStart</w:t>
      </w:r>
      <w:r>
        <w:rPr>
          <w:i w:val="1"/>
          <w:color w:val="000000"/>
          <w:sz w:val="28"/>
        </w:rPr>
        <w:t xml:space="preserve">, </w:t>
      </w:r>
      <w:r>
        <w:rPr>
          <w:i w:val="1"/>
          <w:color w:val="000000"/>
          <w:sz w:val="28"/>
        </w:rPr>
        <w:t>yStart</w:t>
      </w:r>
      <w:r>
        <w:rPr>
          <w:i w:val="1"/>
          <w:color w:val="000000"/>
          <w:sz w:val="28"/>
        </w:rPr>
        <w:t xml:space="preserve">, </w:t>
      </w:r>
      <w:r>
        <w:rPr>
          <w:i w:val="1"/>
          <w:color w:val="000000"/>
          <w:sz w:val="28"/>
        </w:rPr>
        <w:t>color</w:t>
      </w:r>
      <w:r>
        <w:rPr>
          <w:i w:val="1"/>
          <w:color w:val="000000"/>
          <w:sz w:val="28"/>
        </w:rPr>
        <w:t xml:space="preserve">, </w:t>
      </w:r>
      <w:r>
        <w:rPr>
          <w:i w:val="1"/>
          <w:color w:val="000000"/>
          <w:sz w:val="28"/>
        </w:rPr>
        <w:t>squares</w:t>
      </w:r>
      <w:r>
        <w:rPr>
          <w:i w:val="1"/>
          <w:color w:val="000000"/>
          <w:sz w:val="28"/>
        </w:rPr>
        <w:t>)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–</w:t>
      </w:r>
      <w:r>
        <w:rPr>
          <w:color w:val="000000"/>
          <w:sz w:val="28"/>
        </w:rPr>
        <w:t xml:space="preserve">  </w:t>
      </w:r>
      <w:r>
        <w:rPr>
          <w:color w:val="000000"/>
          <w:sz w:val="28"/>
        </w:rPr>
        <w:t>Функция</w:t>
      </w:r>
      <w:r>
        <w:rPr>
          <w:color w:val="000000"/>
          <w:sz w:val="28"/>
        </w:rPr>
        <w:t xml:space="preserve">, </w:t>
      </w:r>
      <w:r>
        <w:rPr>
          <w:color w:val="000000"/>
          <w:sz w:val="28"/>
        </w:rPr>
        <w:t>в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которой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реализован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поиск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с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возвратом</w:t>
      </w:r>
      <w:r>
        <w:rPr>
          <w:color w:val="000000"/>
          <w:sz w:val="28"/>
        </w:rPr>
        <w:t xml:space="preserve">. </w:t>
      </w:r>
      <w:r>
        <w:rPr>
          <w:color w:val="000000"/>
          <w:sz w:val="28"/>
        </w:rPr>
        <w:t>Принцип ее работы описан в разделе «Описание алгоритма».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Аргументы функции: </w:t>
      </w:r>
      <w:r>
        <w:rPr>
          <w:i w:val="1"/>
          <w:color w:val="000000"/>
          <w:sz w:val="28"/>
        </w:rPr>
        <w:t>board</w:t>
      </w:r>
      <w:r>
        <w:rPr>
          <w:color w:val="000000"/>
          <w:sz w:val="28"/>
        </w:rPr>
        <w:t xml:space="preserve"> -</w:t>
      </w:r>
      <w:r>
        <w:rPr>
          <w:color w:val="000000"/>
          <w:sz w:val="28"/>
        </w:rPr>
        <w:t xml:space="preserve"> двумерный массив, соответствует столешнице, котор</w:t>
      </w:r>
      <w:r>
        <w:rPr>
          <w:color w:val="000000"/>
          <w:sz w:val="28"/>
        </w:rPr>
        <w:t>ую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собираются </w:t>
      </w:r>
      <w:r>
        <w:rPr>
          <w:color w:val="000000"/>
          <w:sz w:val="28"/>
        </w:rPr>
        <w:t>заполнять,</w:t>
      </w:r>
      <w:r>
        <w:rPr>
          <w:color w:val="000000"/>
          <w:sz w:val="28"/>
        </w:rPr>
        <w:t xml:space="preserve"> </w:t>
      </w:r>
      <w:r>
        <w:rPr>
          <w:i w:val="1"/>
          <w:color w:val="000000"/>
          <w:sz w:val="28"/>
        </w:rPr>
        <w:t>xStart</w:t>
      </w:r>
      <w:r>
        <w:rPr>
          <w:color w:val="000000"/>
          <w:sz w:val="28"/>
        </w:rPr>
        <w:t xml:space="preserve"> – абсцисса левого верхнего угла </w:t>
      </w:r>
      <w:r>
        <w:rPr>
          <w:color w:val="000000"/>
          <w:sz w:val="28"/>
        </w:rPr>
        <w:t>ещё не заполненной области</w:t>
      </w:r>
      <w:r>
        <w:rPr>
          <w:color w:val="000000"/>
          <w:sz w:val="28"/>
        </w:rPr>
        <w:t xml:space="preserve">, </w:t>
      </w:r>
      <w:r>
        <w:rPr>
          <w:i w:val="1"/>
          <w:color w:val="000000"/>
          <w:sz w:val="28"/>
        </w:rPr>
        <w:t>yStart</w:t>
      </w:r>
      <w:r>
        <w:rPr>
          <w:color w:val="000000"/>
          <w:sz w:val="28"/>
        </w:rPr>
        <w:t xml:space="preserve"> - </w:t>
      </w:r>
      <w:r>
        <w:rPr>
          <w:color w:val="000000"/>
          <w:sz w:val="28"/>
        </w:rPr>
        <w:t>ордината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левого верхнего угла ещё не заполненной области, </w:t>
      </w:r>
      <w:r>
        <w:rPr>
          <w:i w:val="1"/>
          <w:color w:val="000000"/>
          <w:sz w:val="28"/>
        </w:rPr>
        <w:t>color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– </w:t>
      </w:r>
      <w:r>
        <w:rPr>
          <w:color w:val="000000"/>
          <w:sz w:val="28"/>
        </w:rPr>
        <w:t>цвет квадрата на текущем шаге</w:t>
      </w:r>
      <w:r>
        <w:rPr>
          <w:color w:val="000000"/>
          <w:sz w:val="28"/>
        </w:rPr>
        <w:t xml:space="preserve">, </w:t>
      </w:r>
      <w:r>
        <w:rPr>
          <w:i w:val="1"/>
          <w:color w:val="000000"/>
          <w:sz w:val="28"/>
        </w:rPr>
        <w:t>squares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–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массив квадратов (частичное решение задачи). 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Возвращаемого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значения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нет</w:t>
      </w:r>
      <w:r>
        <w:rPr>
          <w:color w:val="000000"/>
          <w:sz w:val="28"/>
        </w:rPr>
        <w:t>.</w:t>
      </w:r>
    </w:p>
    <w:p w14:paraId="60000000">
      <w:pPr>
        <w:spacing w:line="360" w:lineRule="auto"/>
        <w:ind w:firstLine="709"/>
        <w:jc w:val="both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Оценка сложности алгоритма.</w:t>
      </w:r>
    </w:p>
    <w:p w14:paraId="61000000">
      <w:pPr>
        <w:pStyle w:val="Style_7"/>
        <w:spacing w:line="360" w:lineRule="auto"/>
        <w:ind w:firstLine="709"/>
        <w:jc w:val="both"/>
        <w:rPr>
          <w:i w:val="0"/>
          <w:sz w:val="28"/>
        </w:rPr>
      </w:pPr>
      <w:r>
        <w:rPr>
          <w:i w:val="0"/>
          <w:sz w:val="28"/>
        </w:rPr>
        <w:t>Для теоретической оценки скорости алгоритма, надо проанализировать функцию.</w:t>
      </w:r>
      <w:r>
        <w:rPr>
          <w:i w:val="0"/>
          <w:sz w:val="28"/>
        </w:rPr>
        <w:t xml:space="preserve"> И</w:t>
      </w:r>
      <w:r>
        <w:rPr>
          <w:i w:val="0"/>
          <w:sz w:val="28"/>
        </w:rPr>
        <w:t xml:space="preserve">дет перебор по всем координатам, то есть </w:t>
      </w:r>
      <w:r>
        <w:rPr>
          <w:i w:val="0"/>
          <w:sz w:val="28"/>
        </w:rPr>
        <w:t>O</w:t>
      </w:r>
      <w:r>
        <w:rPr>
          <w:i w:val="0"/>
          <w:sz w:val="28"/>
        </w:rPr>
        <w:t>(</w:t>
      </w:r>
      <w:r>
        <w:rPr>
          <w:i w:val="1"/>
          <w:sz w:val="28"/>
        </w:rPr>
        <w:t>N</w:t>
      </w:r>
      <w:r>
        <w:rPr>
          <w:i w:val="0"/>
          <w:sz w:val="28"/>
        </w:rPr>
        <w:t>^2</w:t>
      </w:r>
      <w:r>
        <w:rPr>
          <w:i w:val="0"/>
          <w:sz w:val="28"/>
        </w:rPr>
        <w:t xml:space="preserve">) (где </w:t>
      </w:r>
      <w:r>
        <w:rPr>
          <w:sz w:val="28"/>
        </w:rPr>
        <w:t>N</w:t>
      </w:r>
      <w:r>
        <w:rPr>
          <w:i w:val="0"/>
          <w:sz w:val="28"/>
        </w:rPr>
        <w:t xml:space="preserve"> – размер столешницы). </w:t>
      </w:r>
      <w:r>
        <w:rPr>
          <w:i w:val="0"/>
          <w:sz w:val="28"/>
        </w:rPr>
        <w:t>Также</w:t>
      </w:r>
      <w:r>
        <w:rPr>
          <w:i w:val="0"/>
          <w:sz w:val="28"/>
        </w:rPr>
        <w:t xml:space="preserve"> для каждой координаты рассматриваются возможные размеры квадрата, который можно вставить – выполняется за </w:t>
      </w:r>
      <w:r>
        <w:rPr>
          <w:sz w:val="28"/>
        </w:rPr>
        <w:t>A</w:t>
      </w:r>
      <w:r>
        <w:rPr>
          <w:i w:val="0"/>
          <w:sz w:val="28"/>
        </w:rPr>
        <w:t xml:space="preserve"> операций</w:t>
      </w:r>
      <w:r>
        <w:rPr>
          <w:i w:val="0"/>
          <w:sz w:val="28"/>
        </w:rPr>
        <w:t xml:space="preserve">. </w:t>
      </w:r>
      <w:r>
        <w:rPr>
          <w:i w:val="0"/>
          <w:sz w:val="28"/>
        </w:rPr>
        <w:t xml:space="preserve">Таким образом получаем оценку скорости работы как </w:t>
      </w:r>
      <w:r>
        <w:rPr>
          <w:i w:val="0"/>
          <w:sz w:val="28"/>
        </w:rPr>
        <w:t>О(</w:t>
      </w:r>
      <w:r>
        <w:rPr>
          <w:i w:val="1"/>
          <w:sz w:val="28"/>
        </w:rPr>
        <w:t>A</w:t>
      </w:r>
      <w:r>
        <w:rPr>
          <w:i w:val="0"/>
          <w:sz w:val="28"/>
        </w:rPr>
        <w:t>^(</w:t>
      </w:r>
      <w:r>
        <w:rPr>
          <w:i w:val="1"/>
          <w:sz w:val="28"/>
        </w:rPr>
        <w:t>N</w:t>
      </w:r>
      <w:r>
        <w:rPr>
          <w:i w:val="0"/>
          <w:sz w:val="28"/>
        </w:rPr>
        <w:t>^2)</w:t>
      </w:r>
      <w:r>
        <w:rPr>
          <w:i w:val="0"/>
          <w:sz w:val="28"/>
        </w:rPr>
        <w:t xml:space="preserve">), где </w:t>
      </w:r>
      <w:r>
        <w:rPr>
          <w:sz w:val="28"/>
        </w:rPr>
        <w:t>A</w:t>
      </w:r>
      <w:r>
        <w:rPr>
          <w:i w:val="0"/>
          <w:sz w:val="28"/>
        </w:rPr>
        <w:t xml:space="preserve"> – некоторая константа.</w:t>
      </w:r>
    </w:p>
    <w:p w14:paraId="62000000">
      <w:pPr>
        <w:pStyle w:val="Style_7"/>
        <w:spacing w:line="360" w:lineRule="auto"/>
        <w:ind w:firstLine="709"/>
        <w:jc w:val="both"/>
        <w:rPr>
          <w:i w:val="0"/>
          <w:sz w:val="28"/>
        </w:rPr>
      </w:pPr>
      <w:r>
        <w:rPr>
          <w:i w:val="0"/>
          <w:sz w:val="28"/>
        </w:rPr>
        <w:t xml:space="preserve">Для оценки памяти следует рассмотреть худший случай: столешница заполнена единичными квадратами, для этого необходимо проверить все координаты, и зайти каждый раз в рекурсию при установки квадрата. От сюда следует оценка </w:t>
      </w:r>
      <w:r>
        <w:rPr>
          <w:i w:val="0"/>
          <w:sz w:val="28"/>
        </w:rPr>
        <w:t>О(</w:t>
      </w:r>
      <w:r>
        <w:rPr>
          <w:i w:val="1"/>
          <w:sz w:val="28"/>
        </w:rPr>
        <w:t>N</w:t>
      </w:r>
      <w:r>
        <w:rPr>
          <w:i w:val="0"/>
          <w:sz w:val="28"/>
        </w:rPr>
        <w:t>^4</w:t>
      </w:r>
      <w:r>
        <w:rPr>
          <w:i w:val="0"/>
          <w:sz w:val="28"/>
        </w:rPr>
        <w:t>)</w:t>
      </w:r>
      <w:r>
        <w:rPr>
          <w:i w:val="0"/>
          <w:sz w:val="28"/>
        </w:rPr>
        <w:t xml:space="preserve">, где </w:t>
      </w:r>
      <w:r>
        <w:rPr>
          <w:sz w:val="28"/>
        </w:rPr>
        <w:t>N</w:t>
      </w:r>
      <w:r>
        <w:rPr>
          <w:i w:val="0"/>
          <w:sz w:val="28"/>
        </w:rPr>
        <w:t xml:space="preserve"> – размер столешницы.</w:t>
      </w:r>
    </w:p>
    <w:p w14:paraId="63000000">
      <w:pPr>
        <w:pStyle w:val="Style_7"/>
        <w:spacing w:line="360" w:lineRule="auto"/>
        <w:ind w:firstLine="709"/>
        <w:jc w:val="both"/>
        <w:rPr>
          <w:i w:val="0"/>
          <w:sz w:val="28"/>
        </w:rPr>
      </w:pPr>
    </w:p>
    <w:p w14:paraId="64000000">
      <w:pPr>
        <w:spacing w:line="360" w:lineRule="auto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Тестирование.</w:t>
      </w:r>
    </w:p>
    <w:tbl>
      <w:tblPr>
        <w:tblStyle w:val="Style_3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09"/>
        <w:gridCol w:w="2410"/>
        <w:gridCol w:w="2747"/>
        <w:gridCol w:w="2322"/>
      </w:tblGrid>
      <w:tr>
        <w:tc>
          <w:tcPr>
            <w:tcW w:type="dxa" w:w="18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65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№ п/п</w:t>
            </w:r>
          </w:p>
        </w:tc>
        <w:tc>
          <w:tcPr>
            <w:tcW w:type="dxa" w:w="24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66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Входные данные</w:t>
            </w:r>
          </w:p>
        </w:tc>
        <w:tc>
          <w:tcPr>
            <w:tcW w:type="dxa" w:w="27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67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Выходные данные </w:t>
            </w:r>
          </w:p>
        </w:tc>
        <w:tc>
          <w:tcPr>
            <w:tcW w:type="dxa" w:w="23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68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Комментарий</w:t>
            </w:r>
          </w:p>
        </w:tc>
      </w:tr>
      <w:tr>
        <w:tc>
          <w:tcPr>
            <w:tcW w:type="dxa" w:w="18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69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</w:t>
            </w:r>
          </w:p>
        </w:tc>
        <w:tc>
          <w:tcPr>
            <w:tcW w:type="dxa" w:w="24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6A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</w:t>
            </w:r>
          </w:p>
        </w:tc>
        <w:tc>
          <w:tcPr>
            <w:tcW w:type="dxa" w:w="27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6B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4</w:t>
            </w:r>
          </w:p>
          <w:p w14:paraId="6C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1 1 1</w:t>
            </w:r>
          </w:p>
          <w:p w14:paraId="6D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2 1 1</w:t>
            </w:r>
          </w:p>
          <w:p w14:paraId="6E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1 2 1</w:t>
            </w:r>
          </w:p>
          <w:p w14:paraId="6F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2 2 1</w:t>
            </w:r>
          </w:p>
        </w:tc>
        <w:tc>
          <w:tcPr>
            <w:tcW w:type="dxa" w:w="23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70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Верно.</w:t>
            </w:r>
          </w:p>
        </w:tc>
      </w:tr>
      <w:tr>
        <w:tc>
          <w:tcPr>
            <w:tcW w:type="dxa" w:w="18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71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</w:t>
            </w:r>
          </w:p>
        </w:tc>
        <w:tc>
          <w:tcPr>
            <w:tcW w:type="dxa" w:w="24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72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3</w:t>
            </w:r>
          </w:p>
        </w:tc>
        <w:tc>
          <w:tcPr>
            <w:tcW w:type="dxa" w:w="27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73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6</w:t>
            </w:r>
          </w:p>
          <w:p w14:paraId="74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1 1 2</w:t>
            </w:r>
          </w:p>
          <w:p w14:paraId="75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3 1 1</w:t>
            </w:r>
          </w:p>
          <w:p w14:paraId="76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1 3 1</w:t>
            </w:r>
          </w:p>
          <w:p w14:paraId="77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3 2 1</w:t>
            </w:r>
          </w:p>
          <w:p w14:paraId="78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2 3 1</w:t>
            </w:r>
          </w:p>
          <w:p w14:paraId="79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3 3 1</w:t>
            </w:r>
          </w:p>
        </w:tc>
        <w:tc>
          <w:tcPr>
            <w:tcW w:type="dxa" w:w="23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7A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Верно.</w:t>
            </w:r>
          </w:p>
        </w:tc>
      </w:tr>
      <w:tr>
        <w:tc>
          <w:tcPr>
            <w:tcW w:type="dxa" w:w="18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7B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3</w:t>
            </w:r>
          </w:p>
        </w:tc>
        <w:tc>
          <w:tcPr>
            <w:tcW w:type="dxa" w:w="24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7C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7</w:t>
            </w:r>
          </w:p>
        </w:tc>
        <w:tc>
          <w:tcPr>
            <w:tcW w:type="dxa" w:w="27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7D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9</w:t>
            </w:r>
          </w:p>
          <w:p w14:paraId="7E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1 1 4</w:t>
            </w:r>
          </w:p>
          <w:p w14:paraId="7F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5 1 3</w:t>
            </w:r>
          </w:p>
          <w:p w14:paraId="80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1 5 3</w:t>
            </w:r>
          </w:p>
          <w:p w14:paraId="81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5 4 2</w:t>
            </w:r>
          </w:p>
          <w:p w14:paraId="82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7 4 1</w:t>
            </w:r>
          </w:p>
          <w:p w14:paraId="83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4 5 1</w:t>
            </w:r>
          </w:p>
          <w:p w14:paraId="84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7 5 1</w:t>
            </w:r>
          </w:p>
          <w:p w14:paraId="85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4 6 2</w:t>
            </w:r>
          </w:p>
          <w:p w14:paraId="86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6 6 2</w:t>
            </w:r>
          </w:p>
        </w:tc>
        <w:tc>
          <w:tcPr>
            <w:tcW w:type="dxa" w:w="23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87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Верно.</w:t>
            </w:r>
          </w:p>
        </w:tc>
      </w:tr>
      <w:tr>
        <w:tc>
          <w:tcPr>
            <w:tcW w:type="dxa" w:w="18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88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4</w:t>
            </w:r>
          </w:p>
        </w:tc>
        <w:tc>
          <w:tcPr>
            <w:tcW w:type="dxa" w:w="24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89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10</w:t>
            </w:r>
          </w:p>
        </w:tc>
        <w:tc>
          <w:tcPr>
            <w:tcW w:type="dxa" w:w="27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8A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4</w:t>
            </w:r>
          </w:p>
          <w:p w14:paraId="8B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1 1 5</w:t>
            </w:r>
          </w:p>
          <w:p w14:paraId="8C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6 1 5</w:t>
            </w:r>
          </w:p>
          <w:p w14:paraId="8D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1 6 5</w:t>
            </w:r>
          </w:p>
          <w:p w14:paraId="8E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6 6 5</w:t>
            </w:r>
          </w:p>
        </w:tc>
        <w:tc>
          <w:tcPr>
            <w:tcW w:type="dxa" w:w="23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8F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Верно.</w:t>
            </w:r>
          </w:p>
        </w:tc>
      </w:tr>
      <w:tr>
        <w:tc>
          <w:tcPr>
            <w:tcW w:type="dxa" w:w="18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90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5</w:t>
            </w:r>
          </w:p>
        </w:tc>
        <w:tc>
          <w:tcPr>
            <w:tcW w:type="dxa" w:w="24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91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17</w:t>
            </w:r>
          </w:p>
        </w:tc>
        <w:tc>
          <w:tcPr>
            <w:tcW w:type="dxa" w:w="27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92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12</w:t>
            </w:r>
          </w:p>
          <w:p w14:paraId="93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1 1 9</w:t>
            </w:r>
          </w:p>
          <w:p w14:paraId="94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10 1 8</w:t>
            </w:r>
          </w:p>
          <w:p w14:paraId="95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1 10 8</w:t>
            </w:r>
          </w:p>
          <w:p w14:paraId="96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10 9 2</w:t>
            </w:r>
          </w:p>
          <w:p w14:paraId="97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12 9 4</w:t>
            </w:r>
          </w:p>
          <w:p w14:paraId="98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16 9 2</w:t>
            </w:r>
          </w:p>
          <w:p w14:paraId="99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9 10 1</w:t>
            </w:r>
          </w:p>
          <w:p w14:paraId="9A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9 11 3</w:t>
            </w:r>
          </w:p>
          <w:p w14:paraId="9B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16 11 2</w:t>
            </w:r>
          </w:p>
          <w:p w14:paraId="9C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12 13 1</w:t>
            </w:r>
          </w:p>
          <w:p w14:paraId="9D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13 13 5</w:t>
            </w:r>
          </w:p>
          <w:p w14:paraId="9E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9 14 4</w:t>
            </w:r>
          </w:p>
        </w:tc>
        <w:tc>
          <w:tcPr>
            <w:tcW w:type="dxa" w:w="23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9F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Верно.</w:t>
            </w:r>
          </w:p>
        </w:tc>
      </w:tr>
      <w:tr>
        <w:tc>
          <w:tcPr>
            <w:tcW w:type="dxa" w:w="18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A0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6</w:t>
            </w:r>
          </w:p>
        </w:tc>
        <w:tc>
          <w:tcPr>
            <w:tcW w:type="dxa" w:w="24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A1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18</w:t>
            </w:r>
          </w:p>
        </w:tc>
        <w:tc>
          <w:tcPr>
            <w:tcW w:type="dxa" w:w="27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A2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4</w:t>
            </w:r>
          </w:p>
          <w:p w14:paraId="A3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1 1 9</w:t>
            </w:r>
          </w:p>
          <w:p w14:paraId="A4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10 1 9</w:t>
            </w:r>
          </w:p>
          <w:p w14:paraId="A5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1 10 9</w:t>
            </w:r>
          </w:p>
          <w:p w14:paraId="A6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10 10 9</w:t>
            </w:r>
          </w:p>
        </w:tc>
        <w:tc>
          <w:tcPr>
            <w:tcW w:type="dxa" w:w="23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A7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Верно.</w:t>
            </w:r>
          </w:p>
        </w:tc>
      </w:tr>
      <w:tr>
        <w:tc>
          <w:tcPr>
            <w:tcW w:type="dxa" w:w="18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A8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7</w:t>
            </w:r>
          </w:p>
        </w:tc>
        <w:tc>
          <w:tcPr>
            <w:tcW w:type="dxa" w:w="24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A9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20</w:t>
            </w:r>
          </w:p>
        </w:tc>
        <w:tc>
          <w:tcPr>
            <w:tcW w:type="dxa" w:w="27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AA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4</w:t>
            </w:r>
          </w:p>
          <w:p w14:paraId="AB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1 1 10</w:t>
            </w:r>
          </w:p>
          <w:p w14:paraId="AC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11 1 10</w:t>
            </w:r>
          </w:p>
          <w:p w14:paraId="AD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1 11 10</w:t>
            </w:r>
          </w:p>
          <w:p w14:paraId="AE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11 11 10</w:t>
            </w:r>
          </w:p>
        </w:tc>
        <w:tc>
          <w:tcPr>
            <w:tcW w:type="dxa" w:w="23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AF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Верно.</w:t>
            </w:r>
          </w:p>
        </w:tc>
      </w:tr>
    </w:tbl>
    <w:p w14:paraId="B0000000">
      <w:pPr>
        <w:spacing w:line="360" w:lineRule="auto"/>
        <w:ind/>
        <w:rPr>
          <w:b w:val="1"/>
          <w:color w:val="000000"/>
          <w:sz w:val="28"/>
        </w:rPr>
      </w:pPr>
    </w:p>
    <w:p w14:paraId="B1000000">
      <w:pPr>
        <w:spacing w:line="360" w:lineRule="auto"/>
        <w:ind/>
        <w:jc w:val="both"/>
        <w:rPr>
          <w:color w:val="000000"/>
          <w:sz w:val="28"/>
        </w:rPr>
      </w:pPr>
      <w:r>
        <w:rPr>
          <w:b w:val="1"/>
          <w:color w:val="000000"/>
          <w:sz w:val="28"/>
        </w:rPr>
        <w:tab/>
      </w:r>
      <w:r>
        <w:rPr>
          <w:color w:val="000000"/>
          <w:sz w:val="28"/>
        </w:rPr>
        <w:t>Пример вывода</w:t>
      </w:r>
      <w:r>
        <w:rPr>
          <w:color w:val="000000"/>
          <w:sz w:val="28"/>
        </w:rPr>
        <w:t xml:space="preserve"> дополнительной информации</w:t>
      </w:r>
      <w:r>
        <w:rPr>
          <w:color w:val="000000"/>
          <w:sz w:val="28"/>
        </w:rPr>
        <w:t xml:space="preserve"> на примере столешницы со стороной 3, представлен на рисунке 4</w:t>
      </w:r>
      <w:r>
        <w:rPr>
          <w:color w:val="000000"/>
          <w:sz w:val="28"/>
        </w:rPr>
        <w:t>.</w:t>
      </w:r>
    </w:p>
    <w:p w14:paraId="B2000000">
      <w:pPr>
        <w:keepNext w:val="1"/>
        <w:spacing w:line="360" w:lineRule="auto"/>
        <w:ind/>
        <w:jc w:val="center"/>
      </w:pPr>
      <w:r>
        <w:drawing>
          <wp:inline>
            <wp:extent cx="3419501" cy="5010189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3419501" cy="501018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3143274" cy="2447944"/>
            <wp:docPr id="10" name="Picture 10"/>
            <a:graphic>
              <a:graphicData uri="http://schemas.openxmlformats.org/drawingml/2006/picture">
                <pic:pic>
                  <pic:nvPicPr>
                    <pic:cNvPr id="9" name="Picture 9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3143274" cy="244794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3000000">
      <w:pPr>
        <w:pStyle w:val="Style_7"/>
        <w:ind/>
        <w:jc w:val="center"/>
        <w:rPr>
          <w:i w:val="0"/>
        </w:rPr>
      </w:pPr>
      <w:r>
        <w:rPr>
          <w:i w:val="0"/>
        </w:rPr>
        <w:t xml:space="preserve">Рисунок </w:t>
      </w:r>
      <w:r>
        <w:rPr>
          <w:i w:val="0"/>
        </w:rPr>
        <w:t>4</w:t>
      </w:r>
      <w:r>
        <w:rPr>
          <w:i w:val="0"/>
        </w:rPr>
        <w:t xml:space="preserve"> - Вывод дополнительной информации на примере столешницы со стороной 3</w:t>
      </w:r>
    </w:p>
    <w:p w14:paraId="B4000000">
      <w:r>
        <w:rPr>
          <w:i w:val="1"/>
        </w:rPr>
        <w:br w:type="page"/>
      </w:r>
    </w:p>
    <w:p w14:paraId="B5000000">
      <w:pPr>
        <w:pStyle w:val="Style_7"/>
        <w:ind/>
        <w:jc w:val="center"/>
        <w:rPr>
          <w:b w:val="1"/>
          <w:i w:val="0"/>
          <w:color w:val="000000"/>
          <w:sz w:val="28"/>
        </w:rPr>
      </w:pPr>
    </w:p>
    <w:p w14:paraId="B6000000">
      <w:pPr>
        <w:spacing w:line="360" w:lineRule="auto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Исследование.</w:t>
      </w:r>
    </w:p>
    <w:p w14:paraId="B7000000">
      <w:pPr>
        <w:spacing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 xml:space="preserve">Исследование количества операций в зависимости от размера столешницы. </w:t>
      </w:r>
      <w:r>
        <w:rPr>
          <w:color w:val="000000"/>
          <w:sz w:val="28"/>
        </w:rPr>
        <w:t>За одну операцию примем вставку одного квадрата</w:t>
      </w:r>
      <w:r>
        <w:rPr>
          <w:color w:val="000000"/>
          <w:sz w:val="28"/>
        </w:rPr>
        <w:t>.</w:t>
      </w:r>
    </w:p>
    <w:p w14:paraId="B8000000">
      <w:pPr>
        <w:spacing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Так как для всех столешниц четного размера единственное решение: 4 квадрата одинакового размера, то исследовать стоит квадраты с нечетной длинной стороны</w:t>
      </w:r>
      <w:r>
        <w:rPr>
          <w:color w:val="000000"/>
          <w:sz w:val="28"/>
        </w:rPr>
        <w:t xml:space="preserve">, </w:t>
      </w:r>
      <w:r>
        <w:rPr>
          <w:color w:val="000000"/>
          <w:sz w:val="28"/>
        </w:rPr>
        <w:t>кроме того,</w:t>
      </w:r>
      <w:r>
        <w:rPr>
          <w:color w:val="000000"/>
          <w:sz w:val="28"/>
        </w:rPr>
        <w:t xml:space="preserve"> стоит рассматривать столешницы с простой стороной</w:t>
      </w:r>
      <w:r>
        <w:rPr>
          <w:color w:val="000000"/>
          <w:sz w:val="28"/>
        </w:rPr>
        <w:t xml:space="preserve"> из-за того, что остальные нечетные можно свести к меньшему простому числу.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Рассмотрим график, </w:t>
      </w:r>
      <w:r>
        <w:rPr>
          <w:color w:val="000000"/>
          <w:sz w:val="28"/>
        </w:rPr>
        <w:t>в построении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которого участвуют только </w:t>
      </w:r>
      <w:r>
        <w:rPr>
          <w:color w:val="000000"/>
          <w:sz w:val="28"/>
        </w:rPr>
        <w:t xml:space="preserve">столешницы со стороной </w:t>
      </w:r>
      <w:r>
        <w:rPr>
          <w:color w:val="000000"/>
          <w:sz w:val="28"/>
        </w:rPr>
        <w:t>прост</w:t>
      </w:r>
      <w:r>
        <w:rPr>
          <w:color w:val="000000"/>
          <w:sz w:val="28"/>
        </w:rPr>
        <w:t>ого числа</w:t>
      </w:r>
      <w:r>
        <w:rPr>
          <w:color w:val="000000"/>
          <w:sz w:val="28"/>
        </w:rPr>
        <w:t>, представлен на рисунке 5.</w:t>
      </w:r>
    </w:p>
    <w:p w14:paraId="B9000000">
      <w:pPr>
        <w:keepNext w:val="1"/>
        <w:spacing w:line="360" w:lineRule="auto"/>
        <w:ind/>
        <w:jc w:val="center"/>
      </w:pPr>
      <w:r>
        <w:drawing>
          <wp:inline>
            <wp:extent cx="5760720" cy="3479800"/>
            <wp:docPr id="12" name="Picture 12"/>
            <a:graphic>
              <a:graphicData uri="http://schemas.openxmlformats.org/drawingml/2006/picture">
                <pic:pic>
                  <pic:nvPicPr>
                    <pic:cNvPr id="11" name="Picture 11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5760720" cy="3479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A000000">
      <w:pPr>
        <w:pStyle w:val="Style_7"/>
        <w:spacing w:line="360" w:lineRule="auto"/>
        <w:ind/>
        <w:jc w:val="center"/>
        <w:rPr>
          <w:i w:val="0"/>
          <w:color w:val="000000"/>
          <w:sz w:val="28"/>
        </w:rPr>
      </w:pPr>
      <w:r>
        <w:rPr>
          <w:i w:val="0"/>
          <w:sz w:val="28"/>
        </w:rPr>
        <w:t xml:space="preserve">Рисунок </w:t>
      </w:r>
      <w:r>
        <w:rPr>
          <w:i w:val="0"/>
          <w:sz w:val="28"/>
        </w:rPr>
        <w:t>3</w:t>
      </w:r>
      <w:r>
        <w:rPr>
          <w:i w:val="0"/>
          <w:sz w:val="28"/>
        </w:rPr>
        <w:t xml:space="preserve"> -</w:t>
      </w:r>
      <w:r>
        <w:rPr>
          <w:i w:val="0"/>
          <w:sz w:val="28"/>
        </w:rPr>
        <w:t xml:space="preserve"> зависимость количества </w:t>
      </w:r>
      <w:r>
        <w:rPr>
          <w:i w:val="0"/>
          <w:sz w:val="28"/>
        </w:rPr>
        <w:t xml:space="preserve">операций </w:t>
      </w:r>
      <w:r>
        <w:rPr>
          <w:i w:val="0"/>
          <w:sz w:val="28"/>
        </w:rPr>
        <w:t>от размера столешницы</w:t>
      </w:r>
      <w:r>
        <w:rPr>
          <w:i w:val="0"/>
          <w:sz w:val="28"/>
        </w:rPr>
        <w:t xml:space="preserve"> (простые числа)</w:t>
      </w:r>
    </w:p>
    <w:p w14:paraId="BB000000">
      <w:pPr>
        <w:spacing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Данные, по которым строился данный график:</w:t>
      </w:r>
    </w:p>
    <w:tbl>
      <w:tblPr>
        <w:tblStyle w:val="Style_3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419"/>
        <w:gridCol w:w="496"/>
        <w:gridCol w:w="496"/>
        <w:gridCol w:w="496"/>
        <w:gridCol w:w="496"/>
        <w:gridCol w:w="776"/>
        <w:gridCol w:w="916"/>
        <w:gridCol w:w="916"/>
        <w:gridCol w:w="916"/>
      </w:tblGrid>
      <w:tr>
        <w:tc>
          <w:tcPr>
            <w:tcW w:type="dxa" w:w="4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BC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X</w:t>
            </w:r>
          </w:p>
        </w:tc>
        <w:tc>
          <w:tcPr>
            <w:tcW w:type="dxa" w:w="4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D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</w:t>
            </w:r>
          </w:p>
        </w:tc>
        <w:tc>
          <w:tcPr>
            <w:tcW w:type="dxa" w:w="4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E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3</w:t>
            </w:r>
          </w:p>
        </w:tc>
        <w:tc>
          <w:tcPr>
            <w:tcW w:type="dxa" w:w="4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BF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5</w:t>
            </w:r>
          </w:p>
        </w:tc>
        <w:tc>
          <w:tcPr>
            <w:tcW w:type="dxa" w:w="4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C0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7</w:t>
            </w:r>
          </w:p>
        </w:tc>
        <w:tc>
          <w:tcPr>
            <w:tcW w:type="dxa" w:w="7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C1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</w:t>
            </w:r>
            <w:r>
              <w:rPr>
                <w:color w:val="000000"/>
                <w:sz w:val="28"/>
              </w:rPr>
              <w:t>1</w:t>
            </w:r>
          </w:p>
        </w:tc>
        <w:tc>
          <w:tcPr>
            <w:tcW w:type="dxa" w:w="9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C2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</w:t>
            </w:r>
            <w:r>
              <w:rPr>
                <w:color w:val="000000"/>
                <w:sz w:val="28"/>
              </w:rPr>
              <w:t>3</w:t>
            </w:r>
          </w:p>
        </w:tc>
        <w:tc>
          <w:tcPr>
            <w:tcW w:type="dxa" w:w="9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C3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</w:t>
            </w:r>
            <w:r>
              <w:rPr>
                <w:color w:val="000000"/>
                <w:sz w:val="28"/>
              </w:rPr>
              <w:t>7</w:t>
            </w:r>
          </w:p>
        </w:tc>
        <w:tc>
          <w:tcPr>
            <w:tcW w:type="dxa" w:w="9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C4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19</w:t>
            </w:r>
          </w:p>
        </w:tc>
      </w:tr>
      <w:tr>
        <w:tc>
          <w:tcPr>
            <w:tcW w:type="dxa" w:w="4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C5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Y</w:t>
            </w:r>
          </w:p>
        </w:tc>
        <w:tc>
          <w:tcPr>
            <w:tcW w:type="dxa" w:w="4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bottom"/>
          </w:tcPr>
          <w:p w14:paraId="C6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4</w:t>
            </w:r>
          </w:p>
        </w:tc>
        <w:tc>
          <w:tcPr>
            <w:tcW w:type="dxa" w:w="4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bottom"/>
          </w:tcPr>
          <w:p w14:paraId="C7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6</w:t>
            </w:r>
          </w:p>
        </w:tc>
        <w:tc>
          <w:tcPr>
            <w:tcW w:type="dxa" w:w="4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bottom"/>
          </w:tcPr>
          <w:p w14:paraId="C8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12</w:t>
            </w:r>
          </w:p>
        </w:tc>
        <w:tc>
          <w:tcPr>
            <w:tcW w:type="dxa" w:w="4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bottom"/>
          </w:tcPr>
          <w:p w14:paraId="C9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27</w:t>
            </w:r>
          </w:p>
        </w:tc>
        <w:tc>
          <w:tcPr>
            <w:tcW w:type="dxa" w:w="7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bottom"/>
          </w:tcPr>
          <w:p w14:paraId="CA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207</w:t>
            </w:r>
          </w:p>
        </w:tc>
        <w:tc>
          <w:tcPr>
            <w:tcW w:type="dxa" w:w="9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bottom"/>
          </w:tcPr>
          <w:p w14:paraId="CB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427</w:t>
            </w:r>
          </w:p>
        </w:tc>
        <w:tc>
          <w:tcPr>
            <w:tcW w:type="dxa" w:w="9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bottom"/>
          </w:tcPr>
          <w:p w14:paraId="CC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2202</w:t>
            </w:r>
          </w:p>
        </w:tc>
        <w:tc>
          <w:tcPr>
            <w:tcW w:type="dxa" w:w="9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bottom"/>
          </w:tcPr>
          <w:p w14:paraId="CD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5449</w:t>
            </w:r>
          </w:p>
        </w:tc>
      </w:tr>
    </w:tbl>
    <w:p w14:paraId="CE000000">
      <w:pPr>
        <w:spacing w:line="360" w:lineRule="auto"/>
        <w:ind w:firstLine="709"/>
        <w:jc w:val="both"/>
        <w:rPr>
          <w:sz w:val="28"/>
        </w:rPr>
      </w:pPr>
      <w:r>
        <w:rPr>
          <w:color w:val="000000"/>
          <w:sz w:val="28"/>
        </w:rPr>
        <w:t xml:space="preserve">Анализируя данные, видно, что рост количества операций экспоненциальный. То есть </w:t>
      </w:r>
      <w:r>
        <w:rPr>
          <w:sz w:val="28"/>
        </w:rPr>
        <w:t xml:space="preserve">сложность алгоритма </w:t>
      </w:r>
      <w:r>
        <w:rPr>
          <w:i w:val="1"/>
          <w:sz w:val="28"/>
        </w:rPr>
        <w:t>backtracking</w:t>
      </w:r>
      <w:r>
        <w:rPr>
          <w:sz w:val="28"/>
        </w:rPr>
        <w:t xml:space="preserve"> может быть оценена как </w:t>
      </w:r>
      <w:r>
        <w:rPr>
          <w:sz w:val="28"/>
        </w:rPr>
        <w:t>O</w:t>
      </w:r>
      <w:r>
        <w:rPr>
          <w:sz w:val="28"/>
        </w:rPr>
        <w:t>(</w:t>
      </w:r>
      <w:r>
        <w:rPr>
          <w:i w:val="1"/>
          <w:sz w:val="28"/>
        </w:rPr>
        <w:t>C</w:t>
      </w:r>
      <w:r>
        <w:rPr>
          <w:sz w:val="28"/>
        </w:rPr>
        <w:t>^</w:t>
      </w:r>
      <w:r>
        <w:rPr>
          <w:i w:val="1"/>
          <w:sz w:val="28"/>
        </w:rPr>
        <w:t>N</w:t>
      </w:r>
      <w:r>
        <w:rPr>
          <w:sz w:val="28"/>
        </w:rPr>
        <w:t xml:space="preserve">), где </w:t>
      </w:r>
      <w:r>
        <w:rPr>
          <w:i w:val="1"/>
          <w:sz w:val="28"/>
        </w:rPr>
        <w:t>C</w:t>
      </w:r>
      <w:r>
        <w:rPr>
          <w:sz w:val="28"/>
        </w:rPr>
        <w:t xml:space="preserve"> </w:t>
      </w:r>
      <w:r>
        <w:rPr>
          <w:sz w:val="28"/>
        </w:rPr>
        <w:t>–</w:t>
      </w:r>
      <w:r>
        <w:rPr>
          <w:sz w:val="28"/>
        </w:rPr>
        <w:t xml:space="preserve"> константа, </w:t>
      </w:r>
      <w:r>
        <w:rPr>
          <w:i w:val="1"/>
          <w:sz w:val="28"/>
        </w:rPr>
        <w:t>N</w:t>
      </w:r>
      <w:r>
        <w:rPr>
          <w:sz w:val="28"/>
        </w:rPr>
        <w:t xml:space="preserve"> – размер столешницы.</w:t>
      </w:r>
      <w:r>
        <w:rPr>
          <w:sz w:val="28"/>
        </w:rPr>
        <w:t xml:space="preserve"> </w:t>
      </w:r>
      <w:r>
        <w:rPr>
          <w:sz w:val="28"/>
        </w:rPr>
        <w:t xml:space="preserve">Оценка </w:t>
      </w:r>
      <w:r>
        <w:rPr>
          <w:sz w:val="28"/>
        </w:rPr>
        <w:t xml:space="preserve">несколько отличается от аналитической оценки, это происходит </w:t>
      </w:r>
      <w:r>
        <w:rPr>
          <w:sz w:val="28"/>
        </w:rPr>
        <w:t>из-за того, что</w:t>
      </w:r>
      <w:r>
        <w:rPr>
          <w:sz w:val="28"/>
        </w:rPr>
        <w:t xml:space="preserve"> в функции применены методы оптимизации, значительно</w:t>
      </w:r>
      <w:r>
        <w:rPr>
          <w:sz w:val="28"/>
        </w:rPr>
        <w:t xml:space="preserve"> </w:t>
      </w:r>
      <w:r>
        <w:rPr>
          <w:sz w:val="28"/>
        </w:rPr>
        <w:t xml:space="preserve">уменьшающие глубину рекурсии, и, как следствие, </w:t>
      </w:r>
      <w:r>
        <w:rPr>
          <w:sz w:val="28"/>
        </w:rPr>
        <w:t>ресурс</w:t>
      </w:r>
      <w:r>
        <w:rPr>
          <w:sz w:val="28"/>
        </w:rPr>
        <w:t>о</w:t>
      </w:r>
      <w:r>
        <w:rPr>
          <w:sz w:val="28"/>
        </w:rPr>
        <w:t>затратность</w:t>
      </w:r>
      <w:r>
        <w:rPr>
          <w:sz w:val="28"/>
        </w:rPr>
        <w:t xml:space="preserve"> алгоритма.</w:t>
      </w:r>
    </w:p>
    <w:p w14:paraId="CF000000">
      <w:pPr>
        <w:spacing w:line="360" w:lineRule="auto"/>
        <w:ind w:firstLine="709"/>
        <w:rPr>
          <w:b w:val="1"/>
          <w:color w:val="000000"/>
          <w:sz w:val="28"/>
        </w:rPr>
      </w:pPr>
    </w:p>
    <w:p w14:paraId="D0000000">
      <w:pPr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br w:type="page"/>
      </w:r>
    </w:p>
    <w:p w14:paraId="D1000000">
      <w:pPr>
        <w:spacing w:line="360" w:lineRule="auto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Вывод.</w:t>
      </w:r>
    </w:p>
    <w:p w14:paraId="D2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результате работы был изучен принцип работы алгоритма поиска с возвратом. С его помощью решена задача. Программа было протестирована, результаты тестов корректны. По результатам исследования выяснено, что время выполнения алгоритма экспоненциально, что подтверждает теоретические данные.</w:t>
      </w:r>
    </w:p>
    <w:p w14:paraId="D3000000">
      <w:pPr>
        <w:rPr>
          <w:sz w:val="28"/>
        </w:rPr>
      </w:pPr>
      <w:r>
        <w:rPr>
          <w:sz w:val="28"/>
        </w:rPr>
        <w:br w:type="page"/>
      </w:r>
    </w:p>
    <w:p w14:paraId="D4000000">
      <w:pPr>
        <w:spacing w:line="360" w:lineRule="auto"/>
        <w:ind w:firstLine="709"/>
        <w:jc w:val="center"/>
        <w:rPr>
          <w:b w:val="1"/>
          <w:sz w:val="28"/>
        </w:rPr>
      </w:pPr>
      <w:r>
        <w:rPr>
          <w:b w:val="1"/>
          <w:sz w:val="28"/>
        </w:rPr>
        <w:t>ПРИЛОЖЕНИЕ А</w:t>
      </w:r>
    </w:p>
    <w:p w14:paraId="D5000000">
      <w:pPr>
        <w:spacing w:line="360" w:lineRule="auto"/>
        <w:ind w:firstLine="709"/>
        <w:jc w:val="center"/>
        <w:rPr>
          <w:b w:val="1"/>
          <w:sz w:val="28"/>
        </w:rPr>
      </w:pPr>
      <w:r>
        <w:rPr>
          <w:b w:val="1"/>
          <w:sz w:val="28"/>
        </w:rPr>
        <w:t>ИСХОДНЫЙ КОД ПРОГРАММЫ</w:t>
      </w:r>
    </w:p>
    <w:p w14:paraId="D6000000">
      <w:pPr>
        <w:rPr>
          <w:color w:val="000000"/>
          <w:sz w:val="28"/>
        </w:rPr>
      </w:pPr>
      <w:r>
        <w:rPr>
          <w:color w:val="000000"/>
          <w:sz w:val="28"/>
        </w:rPr>
        <w:t>Название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файла</w:t>
      </w:r>
      <w:r>
        <w:rPr>
          <w:color w:val="000000"/>
          <w:sz w:val="28"/>
        </w:rPr>
        <w:t xml:space="preserve">: </w:t>
      </w:r>
      <w:r>
        <w:rPr>
          <w:color w:val="000000"/>
          <w:sz w:val="28"/>
        </w:rPr>
        <w:t>main</w:t>
      </w:r>
      <w:r>
        <w:rPr>
          <w:color w:val="000000"/>
          <w:sz w:val="28"/>
        </w:rPr>
        <w:t>.</w:t>
      </w:r>
      <w:r>
        <w:rPr>
          <w:color w:val="000000"/>
          <w:sz w:val="28"/>
        </w:rPr>
        <w:t>py</w:t>
      </w:r>
    </w:p>
    <w:p w14:paraId="D7000000">
      <w:pPr>
        <w:spacing w:line="240" w:lineRule="auto"/>
        <w:ind/>
        <w:jc w:val="left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sz w:val="22"/>
        </w:rPr>
        <w:t xml:space="preserve">from </w:t>
      </w:r>
      <w:r>
        <w:rPr>
          <w:rFonts w:ascii="Courier New" w:hAnsi="Courier New"/>
          <w:sz w:val="22"/>
        </w:rPr>
        <w:t xml:space="preserve">copy </w:t>
      </w:r>
      <w:r>
        <w:rPr>
          <w:rFonts w:ascii="Courier New" w:hAnsi="Courier New"/>
          <w:sz w:val="22"/>
        </w:rPr>
        <w:t xml:space="preserve">import </w:t>
      </w:r>
      <w:r>
        <w:rPr>
          <w:rFonts w:ascii="Courier New" w:hAnsi="Courier New"/>
          <w:sz w:val="22"/>
        </w:rPr>
        <w:t>deepcopy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DEBUG </w:t>
      </w:r>
      <w:r>
        <w:rPr>
          <w:rFonts w:ascii="Courier New" w:hAnsi="Courier New"/>
          <w:sz w:val="22"/>
        </w:rPr>
        <w:t>= False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boardSize </w:t>
      </w:r>
      <w:r>
        <w:rPr>
          <w:rFonts w:ascii="Courier New" w:hAnsi="Courier New"/>
          <w:sz w:val="22"/>
        </w:rPr>
        <w:t xml:space="preserve">= </w:t>
      </w:r>
      <w:r>
        <w:rPr>
          <w:rFonts w:ascii="Courier New" w:hAnsi="Courier New"/>
          <w:sz w:val="22"/>
        </w:rPr>
        <w:t>0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minColor </w:t>
      </w:r>
      <w:r>
        <w:rPr>
          <w:rFonts w:ascii="Courier New" w:hAnsi="Courier New"/>
          <w:sz w:val="22"/>
        </w:rPr>
        <w:t xml:space="preserve">= </w:t>
      </w:r>
      <w:r>
        <w:rPr>
          <w:rFonts w:ascii="Courier New" w:hAnsi="Courier New"/>
          <w:sz w:val="22"/>
        </w:rPr>
        <w:t>0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minBoard </w:t>
      </w:r>
      <w:r>
        <w:rPr>
          <w:rFonts w:ascii="Courier New" w:hAnsi="Courier New"/>
          <w:sz w:val="22"/>
        </w:rPr>
        <w:t xml:space="preserve">= </w:t>
      </w:r>
      <w:r>
        <w:rPr>
          <w:rFonts w:ascii="Courier New" w:hAnsi="Courier New"/>
          <w:sz w:val="22"/>
        </w:rPr>
        <w:t>[]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minSquares </w:t>
      </w:r>
      <w:r>
        <w:rPr>
          <w:rFonts w:ascii="Courier New" w:hAnsi="Courier New"/>
          <w:sz w:val="22"/>
        </w:rPr>
        <w:t xml:space="preserve">= </w:t>
      </w:r>
      <w:r>
        <w:rPr>
          <w:rFonts w:ascii="Courier New" w:hAnsi="Courier New"/>
          <w:sz w:val="22"/>
        </w:rPr>
        <w:t>[]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operationCounter </w:t>
      </w:r>
      <w:r>
        <w:rPr>
          <w:rFonts w:ascii="Courier New" w:hAnsi="Courier New"/>
          <w:sz w:val="22"/>
        </w:rPr>
        <w:t xml:space="preserve">= </w:t>
      </w:r>
      <w:r>
        <w:rPr>
          <w:rFonts w:ascii="Courier New" w:hAnsi="Courier New"/>
          <w:sz w:val="22"/>
        </w:rPr>
        <w:t>0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def </w:t>
      </w:r>
      <w:r>
        <w:rPr>
          <w:rFonts w:ascii="Courier New" w:hAnsi="Courier New"/>
          <w:sz w:val="22"/>
        </w:rPr>
        <w:t>printBoard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>board</w:t>
      </w:r>
      <w:r>
        <w:rPr>
          <w:rFonts w:ascii="Courier New" w:hAnsi="Courier New"/>
          <w:sz w:val="22"/>
        </w:rPr>
        <w:t>)</w:t>
      </w:r>
      <w:r>
        <w:rPr>
          <w:rFonts w:ascii="Courier New" w:hAnsi="Courier New"/>
          <w:sz w:val="22"/>
        </w:rPr>
        <w:t>: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>"""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Функция отвечает за вывод дву мерного массива, соответствуещего столешницу.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>:param</w:t>
      </w:r>
      <w:r>
        <w:rPr>
          <w:rFonts w:ascii="Courier New" w:hAnsi="Courier New"/>
          <w:sz w:val="22"/>
        </w:rPr>
        <w:t xml:space="preserve"> board: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>:return</w:t>
      </w:r>
      <w:r>
        <w:rPr>
          <w:rFonts w:ascii="Courier New" w:hAnsi="Courier New"/>
          <w:sz w:val="22"/>
        </w:rPr>
        <w:t>: Ничего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"""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 xml:space="preserve">for </w:t>
      </w:r>
      <w:r>
        <w:rPr>
          <w:rFonts w:ascii="Courier New" w:hAnsi="Courier New"/>
          <w:sz w:val="22"/>
        </w:rPr>
        <w:t xml:space="preserve">row </w:t>
      </w:r>
      <w:r>
        <w:rPr>
          <w:rFonts w:ascii="Courier New" w:hAnsi="Courier New"/>
          <w:sz w:val="22"/>
        </w:rPr>
        <w:t xml:space="preserve">in </w:t>
      </w:r>
      <w:r>
        <w:rPr>
          <w:rFonts w:ascii="Courier New" w:hAnsi="Courier New"/>
          <w:sz w:val="22"/>
        </w:rPr>
        <w:t>board</w:t>
      </w:r>
      <w:r>
        <w:rPr>
          <w:rFonts w:ascii="Courier New" w:hAnsi="Courier New"/>
          <w:sz w:val="22"/>
        </w:rPr>
        <w:t>: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print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>*</w:t>
      </w:r>
      <w:r>
        <w:rPr>
          <w:rFonts w:ascii="Courier New" w:hAnsi="Courier New"/>
          <w:sz w:val="22"/>
        </w:rPr>
        <w:t>row</w:t>
      </w:r>
      <w:r>
        <w:rPr>
          <w:rFonts w:ascii="Courier New" w:hAnsi="Courier New"/>
          <w:sz w:val="22"/>
        </w:rPr>
        <w:t>)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def </w:t>
      </w:r>
      <w:r>
        <w:rPr>
          <w:rFonts w:ascii="Courier New" w:hAnsi="Courier New"/>
          <w:sz w:val="22"/>
        </w:rPr>
        <w:t>placeSquare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>board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xStart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yStart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width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color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squares</w:t>
      </w:r>
      <w:r>
        <w:rPr>
          <w:rFonts w:ascii="Courier New" w:hAnsi="Courier New"/>
          <w:sz w:val="22"/>
        </w:rPr>
        <w:t>)</w:t>
      </w:r>
      <w:r>
        <w:rPr>
          <w:rFonts w:ascii="Courier New" w:hAnsi="Courier New"/>
          <w:sz w:val="22"/>
        </w:rPr>
        <w:t>: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>"""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Функция отвевает за установку квадрата на столещницу.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Функция добавляет квадрат в частичное решение.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>:param</w:t>
      </w:r>
      <w:r>
        <w:rPr>
          <w:rFonts w:ascii="Courier New" w:hAnsi="Courier New"/>
          <w:sz w:val="22"/>
        </w:rPr>
        <w:t xml:space="preserve"> board: двумерный массив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>:param</w:t>
      </w:r>
      <w:r>
        <w:rPr>
          <w:rFonts w:ascii="Courier New" w:hAnsi="Courier New"/>
          <w:sz w:val="22"/>
        </w:rPr>
        <w:t xml:space="preserve"> xStart: Абсцисса левого верхнего угла квадрата для вставки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>:param</w:t>
      </w:r>
      <w:r>
        <w:rPr>
          <w:rFonts w:ascii="Courier New" w:hAnsi="Courier New"/>
          <w:sz w:val="22"/>
        </w:rPr>
        <w:t xml:space="preserve"> yStart: Ордината левого верхнего угла квадрата для вставки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>:param</w:t>
      </w:r>
      <w:r>
        <w:rPr>
          <w:rFonts w:ascii="Courier New" w:hAnsi="Courier New"/>
          <w:sz w:val="22"/>
        </w:rPr>
        <w:t xml:space="preserve"> width: Сторона вставляемого квадрата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>:param</w:t>
      </w:r>
      <w:r>
        <w:rPr>
          <w:rFonts w:ascii="Courier New" w:hAnsi="Courier New"/>
          <w:sz w:val="22"/>
        </w:rPr>
        <w:t xml:space="preserve"> color: Цвет квадрата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>:param</w:t>
      </w:r>
      <w:r>
        <w:rPr>
          <w:rFonts w:ascii="Courier New" w:hAnsi="Courier New"/>
          <w:sz w:val="22"/>
        </w:rPr>
        <w:t xml:space="preserve"> squares: Массив частичных решений, содержащий квадраты решения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>:return</w:t>
      </w:r>
      <w:r>
        <w:rPr>
          <w:rFonts w:ascii="Courier New" w:hAnsi="Courier New"/>
          <w:sz w:val="22"/>
        </w:rPr>
        <w:t>: Ничего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"""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 xml:space="preserve">global </w:t>
      </w:r>
      <w:r>
        <w:rPr>
          <w:rFonts w:ascii="Courier New" w:hAnsi="Courier New"/>
          <w:sz w:val="22"/>
        </w:rPr>
        <w:t>operationCounter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DEBUG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operationCounter </w:t>
      </w:r>
      <w:r>
        <w:rPr>
          <w:rFonts w:ascii="Courier New" w:hAnsi="Courier New"/>
          <w:sz w:val="22"/>
        </w:rPr>
        <w:t xml:space="preserve">+= </w:t>
      </w:r>
      <w:r>
        <w:rPr>
          <w:rFonts w:ascii="Courier New" w:hAnsi="Courier New"/>
          <w:sz w:val="22"/>
        </w:rPr>
        <w:t>1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 xml:space="preserve">for </w:t>
      </w:r>
      <w:r>
        <w:rPr>
          <w:rFonts w:ascii="Courier New" w:hAnsi="Courier New"/>
          <w:sz w:val="22"/>
        </w:rPr>
        <w:t xml:space="preserve">x </w:t>
      </w:r>
      <w:r>
        <w:rPr>
          <w:rFonts w:ascii="Courier New" w:hAnsi="Courier New"/>
          <w:sz w:val="22"/>
        </w:rPr>
        <w:t>in range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>xStart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 xml:space="preserve">xStart </w:t>
      </w:r>
      <w:r>
        <w:rPr>
          <w:rFonts w:ascii="Courier New" w:hAnsi="Courier New"/>
          <w:sz w:val="22"/>
        </w:rPr>
        <w:t xml:space="preserve">+ </w:t>
      </w:r>
      <w:r>
        <w:rPr>
          <w:rFonts w:ascii="Courier New" w:hAnsi="Courier New"/>
          <w:sz w:val="22"/>
        </w:rPr>
        <w:t>width</w:t>
      </w:r>
      <w:r>
        <w:rPr>
          <w:rFonts w:ascii="Courier New" w:hAnsi="Courier New"/>
          <w:sz w:val="22"/>
        </w:rPr>
        <w:t>)</w:t>
      </w:r>
      <w:r>
        <w:rPr>
          <w:rFonts w:ascii="Courier New" w:hAnsi="Courier New"/>
          <w:sz w:val="22"/>
        </w:rPr>
        <w:t>: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for </w:t>
      </w:r>
      <w:r>
        <w:rPr>
          <w:rFonts w:ascii="Courier New" w:hAnsi="Courier New"/>
          <w:sz w:val="22"/>
        </w:rPr>
        <w:t xml:space="preserve">y </w:t>
      </w:r>
      <w:r>
        <w:rPr>
          <w:rFonts w:ascii="Courier New" w:hAnsi="Courier New"/>
          <w:sz w:val="22"/>
        </w:rPr>
        <w:t>in range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>yStart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 xml:space="preserve">yStart </w:t>
      </w:r>
      <w:r>
        <w:rPr>
          <w:rFonts w:ascii="Courier New" w:hAnsi="Courier New"/>
          <w:sz w:val="22"/>
        </w:rPr>
        <w:t xml:space="preserve">+ </w:t>
      </w:r>
      <w:r>
        <w:rPr>
          <w:rFonts w:ascii="Courier New" w:hAnsi="Courier New"/>
          <w:sz w:val="22"/>
        </w:rPr>
        <w:t>width</w:t>
      </w:r>
      <w:r>
        <w:rPr>
          <w:rFonts w:ascii="Courier New" w:hAnsi="Courier New"/>
          <w:sz w:val="22"/>
        </w:rPr>
        <w:t>)</w:t>
      </w:r>
      <w:r>
        <w:rPr>
          <w:rFonts w:ascii="Courier New" w:hAnsi="Courier New"/>
          <w:sz w:val="22"/>
        </w:rPr>
        <w:t>: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    </w:t>
      </w:r>
      <w:r>
        <w:rPr>
          <w:rFonts w:ascii="Courier New" w:hAnsi="Courier New"/>
          <w:sz w:val="22"/>
        </w:rPr>
        <w:t>board</w:t>
      </w:r>
      <w:r>
        <w:rPr>
          <w:rFonts w:ascii="Courier New" w:hAnsi="Courier New"/>
          <w:sz w:val="22"/>
        </w:rPr>
        <w:t>[</w:t>
      </w:r>
      <w:r>
        <w:rPr>
          <w:rFonts w:ascii="Courier New" w:hAnsi="Courier New"/>
          <w:sz w:val="22"/>
        </w:rPr>
        <w:t>y</w:t>
      </w:r>
      <w:r>
        <w:rPr>
          <w:rFonts w:ascii="Courier New" w:hAnsi="Courier New"/>
          <w:sz w:val="22"/>
        </w:rPr>
        <w:t>][</w:t>
      </w:r>
      <w:r>
        <w:rPr>
          <w:rFonts w:ascii="Courier New" w:hAnsi="Courier New"/>
          <w:sz w:val="22"/>
        </w:rPr>
        <w:t>x</w:t>
      </w:r>
      <w:r>
        <w:rPr>
          <w:rFonts w:ascii="Courier New" w:hAnsi="Courier New"/>
          <w:sz w:val="22"/>
        </w:rPr>
        <w:t xml:space="preserve">] </w:t>
      </w:r>
      <w:r>
        <w:rPr>
          <w:rFonts w:ascii="Courier New" w:hAnsi="Courier New"/>
          <w:sz w:val="22"/>
        </w:rPr>
        <w:t xml:space="preserve">= </w:t>
      </w:r>
      <w:r>
        <w:rPr>
          <w:rFonts w:ascii="Courier New" w:hAnsi="Courier New"/>
          <w:sz w:val="22"/>
        </w:rPr>
        <w:t>color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 xml:space="preserve">if </w:t>
      </w:r>
      <w:r>
        <w:rPr>
          <w:rFonts w:ascii="Courier New" w:hAnsi="Courier New"/>
          <w:sz w:val="22"/>
        </w:rPr>
        <w:t>DEBUG</w:t>
      </w:r>
      <w:r>
        <w:rPr>
          <w:rFonts w:ascii="Courier New" w:hAnsi="Courier New"/>
          <w:sz w:val="22"/>
        </w:rPr>
        <w:t>: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print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 xml:space="preserve">f"Квадрат со стороной </w:t>
      </w:r>
      <w:r>
        <w:rPr>
          <w:rFonts w:ascii="Courier New" w:hAnsi="Courier New"/>
          <w:sz w:val="22"/>
        </w:rPr>
        <w:t>{</w:t>
      </w:r>
      <w:r>
        <w:rPr>
          <w:rFonts w:ascii="Courier New" w:hAnsi="Courier New"/>
          <w:sz w:val="22"/>
        </w:rPr>
        <w:t>width</w:t>
      </w:r>
      <w:r>
        <w:rPr>
          <w:rFonts w:ascii="Courier New" w:hAnsi="Courier New"/>
          <w:sz w:val="22"/>
        </w:rPr>
        <w:t>}</w:t>
      </w:r>
      <w:r>
        <w:rPr>
          <w:rFonts w:ascii="Courier New" w:hAnsi="Courier New"/>
          <w:sz w:val="22"/>
        </w:rPr>
        <w:t xml:space="preserve"> ставят, координаты его левого угла (</w:t>
      </w:r>
      <w:r>
        <w:rPr>
          <w:rFonts w:ascii="Courier New" w:hAnsi="Courier New"/>
          <w:sz w:val="22"/>
        </w:rPr>
        <w:t>{</w:t>
      </w:r>
      <w:r>
        <w:rPr>
          <w:rFonts w:ascii="Courier New" w:hAnsi="Courier New"/>
          <w:sz w:val="22"/>
        </w:rPr>
        <w:t>xStart</w:t>
      </w:r>
      <w:r>
        <w:rPr>
          <w:rFonts w:ascii="Courier New" w:hAnsi="Courier New"/>
          <w:sz w:val="22"/>
        </w:rPr>
        <w:t>}</w:t>
      </w:r>
      <w:r>
        <w:rPr>
          <w:rFonts w:ascii="Courier New" w:hAnsi="Courier New"/>
          <w:sz w:val="22"/>
        </w:rPr>
        <w:t>:</w:t>
      </w:r>
      <w:r>
        <w:rPr>
          <w:rFonts w:ascii="Courier New" w:hAnsi="Courier New"/>
          <w:sz w:val="22"/>
        </w:rPr>
        <w:t>{</w:t>
      </w:r>
      <w:r>
        <w:rPr>
          <w:rFonts w:ascii="Courier New" w:hAnsi="Courier New"/>
          <w:sz w:val="22"/>
        </w:rPr>
        <w:t>yStart</w:t>
      </w:r>
      <w:r>
        <w:rPr>
          <w:rFonts w:ascii="Courier New" w:hAnsi="Courier New"/>
          <w:sz w:val="22"/>
        </w:rPr>
        <w:t>}</w:t>
      </w:r>
      <w:r>
        <w:rPr>
          <w:rFonts w:ascii="Courier New" w:hAnsi="Courier New"/>
          <w:sz w:val="22"/>
        </w:rPr>
        <w:t>)"</w:t>
      </w:r>
      <w:r>
        <w:rPr>
          <w:rFonts w:ascii="Courier New" w:hAnsi="Courier New"/>
          <w:sz w:val="22"/>
        </w:rPr>
        <w:t>)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</w:t>
      </w:r>
      <w:r>
        <w:rPr>
          <w:rFonts w:ascii="Courier New" w:hAnsi="Courier New"/>
          <w:sz w:val="22"/>
        </w:rPr>
        <w:t>printBoard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>board</w:t>
      </w:r>
      <w:r>
        <w:rPr>
          <w:rFonts w:ascii="Courier New" w:hAnsi="Courier New"/>
          <w:sz w:val="22"/>
        </w:rPr>
        <w:t>)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>squares</w:t>
      </w:r>
      <w:r>
        <w:rPr>
          <w:rFonts w:ascii="Courier New" w:hAnsi="Courier New"/>
          <w:sz w:val="22"/>
        </w:rPr>
        <w:t>.</w:t>
      </w:r>
      <w:r>
        <w:rPr>
          <w:rFonts w:ascii="Courier New" w:hAnsi="Courier New"/>
          <w:sz w:val="22"/>
        </w:rPr>
        <w:t>append</w:t>
      </w:r>
      <w:r>
        <w:rPr>
          <w:rFonts w:ascii="Courier New" w:hAnsi="Courier New"/>
          <w:sz w:val="22"/>
        </w:rPr>
        <w:t>([</w:t>
      </w:r>
      <w:r>
        <w:rPr>
          <w:rFonts w:ascii="Courier New" w:hAnsi="Courier New"/>
          <w:sz w:val="22"/>
        </w:rPr>
        <w:t>xStart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yStart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width</w:t>
      </w:r>
      <w:r>
        <w:rPr>
          <w:rFonts w:ascii="Courier New" w:hAnsi="Courier New"/>
          <w:sz w:val="22"/>
        </w:rPr>
        <w:t>])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def </w:t>
      </w:r>
      <w:r>
        <w:rPr>
          <w:rFonts w:ascii="Courier New" w:hAnsi="Courier New"/>
          <w:sz w:val="22"/>
        </w:rPr>
        <w:t>sliceSquare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>board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xStart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yStart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width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squares</w:t>
      </w:r>
      <w:r>
        <w:rPr>
          <w:rFonts w:ascii="Courier New" w:hAnsi="Courier New"/>
          <w:sz w:val="22"/>
        </w:rPr>
        <w:t>)</w:t>
      </w:r>
      <w:r>
        <w:rPr>
          <w:rFonts w:ascii="Courier New" w:hAnsi="Courier New"/>
          <w:sz w:val="22"/>
        </w:rPr>
        <w:t>: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>"""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Функция отвечает за срез нижней стороны и правой в 1 клетку.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Функция также уменьшает сторону последнего квадрата в частичном решении на единицу.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>:param</w:t>
      </w:r>
      <w:r>
        <w:rPr>
          <w:rFonts w:ascii="Courier New" w:hAnsi="Courier New"/>
          <w:sz w:val="22"/>
        </w:rPr>
        <w:t xml:space="preserve"> board: двумерный массив.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>:param</w:t>
      </w:r>
      <w:r>
        <w:rPr>
          <w:rFonts w:ascii="Courier New" w:hAnsi="Courier New"/>
          <w:sz w:val="22"/>
        </w:rPr>
        <w:t xml:space="preserve"> xStart: Абсцисса левого верхнего угла квадрата для среза.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>:param</w:t>
      </w:r>
      <w:r>
        <w:rPr>
          <w:rFonts w:ascii="Courier New" w:hAnsi="Courier New"/>
          <w:sz w:val="22"/>
        </w:rPr>
        <w:t xml:space="preserve"> yStart: Ордината левого верхнего угла квадрата для среза.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>:param</w:t>
      </w:r>
      <w:r>
        <w:rPr>
          <w:rFonts w:ascii="Courier New" w:hAnsi="Courier New"/>
          <w:sz w:val="22"/>
        </w:rPr>
        <w:t xml:space="preserve"> width: Сторона квадрата для среза.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>:param</w:t>
      </w:r>
      <w:r>
        <w:rPr>
          <w:rFonts w:ascii="Courier New" w:hAnsi="Courier New"/>
          <w:sz w:val="22"/>
        </w:rPr>
        <w:t xml:space="preserve"> squares: Массив частичных решений, содержащий квадраты решения.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>:return</w:t>
      </w:r>
      <w:r>
        <w:rPr>
          <w:rFonts w:ascii="Courier New" w:hAnsi="Courier New"/>
          <w:sz w:val="22"/>
        </w:rPr>
        <w:t>: Ничего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"""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 xml:space="preserve">global </w:t>
      </w:r>
      <w:r>
        <w:rPr>
          <w:rFonts w:ascii="Courier New" w:hAnsi="Courier New"/>
          <w:sz w:val="22"/>
        </w:rPr>
        <w:t>DEBUG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 xml:space="preserve">for </w:t>
      </w:r>
      <w:r>
        <w:rPr>
          <w:rFonts w:ascii="Courier New" w:hAnsi="Courier New"/>
          <w:sz w:val="22"/>
        </w:rPr>
        <w:t xml:space="preserve">y </w:t>
      </w:r>
      <w:r>
        <w:rPr>
          <w:rFonts w:ascii="Courier New" w:hAnsi="Courier New"/>
          <w:sz w:val="22"/>
        </w:rPr>
        <w:t>in range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>yStart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 xml:space="preserve">yStart </w:t>
      </w:r>
      <w:r>
        <w:rPr>
          <w:rFonts w:ascii="Courier New" w:hAnsi="Courier New"/>
          <w:sz w:val="22"/>
        </w:rPr>
        <w:t xml:space="preserve">+ </w:t>
      </w:r>
      <w:r>
        <w:rPr>
          <w:rFonts w:ascii="Courier New" w:hAnsi="Courier New"/>
          <w:sz w:val="22"/>
        </w:rPr>
        <w:t>width</w:t>
      </w:r>
      <w:r>
        <w:rPr>
          <w:rFonts w:ascii="Courier New" w:hAnsi="Courier New"/>
          <w:sz w:val="22"/>
        </w:rPr>
        <w:t>)</w:t>
      </w:r>
      <w:r>
        <w:rPr>
          <w:rFonts w:ascii="Courier New" w:hAnsi="Courier New"/>
          <w:sz w:val="22"/>
        </w:rPr>
        <w:t>: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</w:t>
      </w:r>
      <w:r>
        <w:rPr>
          <w:rFonts w:ascii="Courier New" w:hAnsi="Courier New"/>
          <w:sz w:val="22"/>
        </w:rPr>
        <w:t>board</w:t>
      </w:r>
      <w:r>
        <w:rPr>
          <w:rFonts w:ascii="Courier New" w:hAnsi="Courier New"/>
          <w:sz w:val="22"/>
        </w:rPr>
        <w:t>[</w:t>
      </w:r>
      <w:r>
        <w:rPr>
          <w:rFonts w:ascii="Courier New" w:hAnsi="Courier New"/>
          <w:sz w:val="22"/>
        </w:rPr>
        <w:t>y</w:t>
      </w:r>
      <w:r>
        <w:rPr>
          <w:rFonts w:ascii="Courier New" w:hAnsi="Courier New"/>
          <w:sz w:val="22"/>
        </w:rPr>
        <w:t>][</w:t>
      </w:r>
      <w:r>
        <w:rPr>
          <w:rFonts w:ascii="Courier New" w:hAnsi="Courier New"/>
          <w:sz w:val="22"/>
        </w:rPr>
        <w:t xml:space="preserve">xStart </w:t>
      </w:r>
      <w:r>
        <w:rPr>
          <w:rFonts w:ascii="Courier New" w:hAnsi="Courier New"/>
          <w:sz w:val="22"/>
        </w:rPr>
        <w:t xml:space="preserve">+ </w:t>
      </w:r>
      <w:r>
        <w:rPr>
          <w:rFonts w:ascii="Courier New" w:hAnsi="Courier New"/>
          <w:sz w:val="22"/>
        </w:rPr>
        <w:t xml:space="preserve">width </w:t>
      </w:r>
      <w:r>
        <w:rPr>
          <w:rFonts w:ascii="Courier New" w:hAnsi="Courier New"/>
          <w:sz w:val="22"/>
        </w:rPr>
        <w:t xml:space="preserve">- </w:t>
      </w:r>
      <w:r>
        <w:rPr>
          <w:rFonts w:ascii="Courier New" w:hAnsi="Courier New"/>
          <w:sz w:val="22"/>
        </w:rPr>
        <w:t>1</w:t>
      </w:r>
      <w:r>
        <w:rPr>
          <w:rFonts w:ascii="Courier New" w:hAnsi="Courier New"/>
          <w:sz w:val="22"/>
        </w:rPr>
        <w:t xml:space="preserve">] </w:t>
      </w:r>
      <w:r>
        <w:rPr>
          <w:rFonts w:ascii="Courier New" w:hAnsi="Courier New"/>
          <w:sz w:val="22"/>
        </w:rPr>
        <w:t xml:space="preserve">= </w:t>
      </w:r>
      <w:r>
        <w:rPr>
          <w:rFonts w:ascii="Courier New" w:hAnsi="Courier New"/>
          <w:sz w:val="22"/>
        </w:rPr>
        <w:t>0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 xml:space="preserve">for </w:t>
      </w:r>
      <w:r>
        <w:rPr>
          <w:rFonts w:ascii="Courier New" w:hAnsi="Courier New"/>
          <w:sz w:val="22"/>
        </w:rPr>
        <w:t xml:space="preserve">x </w:t>
      </w:r>
      <w:r>
        <w:rPr>
          <w:rFonts w:ascii="Courier New" w:hAnsi="Courier New"/>
          <w:sz w:val="22"/>
        </w:rPr>
        <w:t>in range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>xStart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 xml:space="preserve">xStart </w:t>
      </w:r>
      <w:r>
        <w:rPr>
          <w:rFonts w:ascii="Courier New" w:hAnsi="Courier New"/>
          <w:sz w:val="22"/>
        </w:rPr>
        <w:t xml:space="preserve">+ </w:t>
      </w:r>
      <w:r>
        <w:rPr>
          <w:rFonts w:ascii="Courier New" w:hAnsi="Courier New"/>
          <w:sz w:val="22"/>
        </w:rPr>
        <w:t xml:space="preserve">width </w:t>
      </w:r>
      <w:r>
        <w:rPr>
          <w:rFonts w:ascii="Courier New" w:hAnsi="Courier New"/>
          <w:sz w:val="22"/>
        </w:rPr>
        <w:t xml:space="preserve">- </w:t>
      </w:r>
      <w:r>
        <w:rPr>
          <w:rFonts w:ascii="Courier New" w:hAnsi="Courier New"/>
          <w:sz w:val="22"/>
        </w:rPr>
        <w:t>1</w:t>
      </w:r>
      <w:r>
        <w:rPr>
          <w:rFonts w:ascii="Courier New" w:hAnsi="Courier New"/>
          <w:sz w:val="22"/>
        </w:rPr>
        <w:t>)</w:t>
      </w:r>
      <w:r>
        <w:rPr>
          <w:rFonts w:ascii="Courier New" w:hAnsi="Courier New"/>
          <w:sz w:val="22"/>
        </w:rPr>
        <w:t>: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</w:t>
      </w:r>
      <w:r>
        <w:rPr>
          <w:rFonts w:ascii="Courier New" w:hAnsi="Courier New"/>
          <w:sz w:val="22"/>
        </w:rPr>
        <w:t>board</w:t>
      </w:r>
      <w:r>
        <w:rPr>
          <w:rFonts w:ascii="Courier New" w:hAnsi="Courier New"/>
          <w:sz w:val="22"/>
        </w:rPr>
        <w:t>[</w:t>
      </w:r>
      <w:r>
        <w:rPr>
          <w:rFonts w:ascii="Courier New" w:hAnsi="Courier New"/>
          <w:sz w:val="22"/>
        </w:rPr>
        <w:t xml:space="preserve">yStart </w:t>
      </w:r>
      <w:r>
        <w:rPr>
          <w:rFonts w:ascii="Courier New" w:hAnsi="Courier New"/>
          <w:sz w:val="22"/>
        </w:rPr>
        <w:t xml:space="preserve">+ </w:t>
      </w:r>
      <w:r>
        <w:rPr>
          <w:rFonts w:ascii="Courier New" w:hAnsi="Courier New"/>
          <w:sz w:val="22"/>
        </w:rPr>
        <w:t xml:space="preserve">width </w:t>
      </w:r>
      <w:r>
        <w:rPr>
          <w:rFonts w:ascii="Courier New" w:hAnsi="Courier New"/>
          <w:sz w:val="22"/>
        </w:rPr>
        <w:t xml:space="preserve">- </w:t>
      </w:r>
      <w:r>
        <w:rPr>
          <w:rFonts w:ascii="Courier New" w:hAnsi="Courier New"/>
          <w:sz w:val="22"/>
        </w:rPr>
        <w:t>1</w:t>
      </w:r>
      <w:r>
        <w:rPr>
          <w:rFonts w:ascii="Courier New" w:hAnsi="Courier New"/>
          <w:sz w:val="22"/>
        </w:rPr>
        <w:t>][</w:t>
      </w:r>
      <w:r>
        <w:rPr>
          <w:rFonts w:ascii="Courier New" w:hAnsi="Courier New"/>
          <w:sz w:val="22"/>
        </w:rPr>
        <w:t>x</w:t>
      </w:r>
      <w:r>
        <w:rPr>
          <w:rFonts w:ascii="Courier New" w:hAnsi="Courier New"/>
          <w:sz w:val="22"/>
        </w:rPr>
        <w:t xml:space="preserve">] </w:t>
      </w:r>
      <w:r>
        <w:rPr>
          <w:rFonts w:ascii="Courier New" w:hAnsi="Courier New"/>
          <w:sz w:val="22"/>
        </w:rPr>
        <w:t xml:space="preserve">= </w:t>
      </w:r>
      <w:r>
        <w:rPr>
          <w:rFonts w:ascii="Courier New" w:hAnsi="Courier New"/>
          <w:sz w:val="22"/>
        </w:rPr>
        <w:t>0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 xml:space="preserve">if </w:t>
      </w:r>
      <w:r>
        <w:rPr>
          <w:rFonts w:ascii="Courier New" w:hAnsi="Courier New"/>
          <w:sz w:val="22"/>
        </w:rPr>
        <w:t>DEBUG</w:t>
      </w:r>
      <w:r>
        <w:rPr>
          <w:rFonts w:ascii="Courier New" w:hAnsi="Courier New"/>
          <w:sz w:val="22"/>
        </w:rPr>
        <w:t>: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print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 xml:space="preserve">f"Квадрат со стороной </w:t>
      </w:r>
      <w:r>
        <w:rPr>
          <w:rFonts w:ascii="Courier New" w:hAnsi="Courier New"/>
          <w:sz w:val="22"/>
        </w:rPr>
        <w:t>{</w:t>
      </w:r>
      <w:r>
        <w:rPr>
          <w:rFonts w:ascii="Courier New" w:hAnsi="Courier New"/>
          <w:sz w:val="22"/>
        </w:rPr>
        <w:t>width</w:t>
      </w:r>
      <w:r>
        <w:rPr>
          <w:rFonts w:ascii="Courier New" w:hAnsi="Courier New"/>
          <w:sz w:val="22"/>
        </w:rPr>
        <w:t>}</w:t>
      </w:r>
      <w:r>
        <w:rPr>
          <w:rFonts w:ascii="Courier New" w:hAnsi="Courier New"/>
          <w:sz w:val="22"/>
        </w:rPr>
        <w:t xml:space="preserve"> уменьшают, координаты его левого угла (</w:t>
      </w:r>
      <w:r>
        <w:rPr>
          <w:rFonts w:ascii="Courier New" w:hAnsi="Courier New"/>
          <w:sz w:val="22"/>
        </w:rPr>
        <w:t>{</w:t>
      </w:r>
      <w:r>
        <w:rPr>
          <w:rFonts w:ascii="Courier New" w:hAnsi="Courier New"/>
          <w:sz w:val="22"/>
        </w:rPr>
        <w:t>xStart</w:t>
      </w:r>
      <w:r>
        <w:rPr>
          <w:rFonts w:ascii="Courier New" w:hAnsi="Courier New"/>
          <w:sz w:val="22"/>
        </w:rPr>
        <w:t>}</w:t>
      </w:r>
      <w:r>
        <w:rPr>
          <w:rFonts w:ascii="Courier New" w:hAnsi="Courier New"/>
          <w:sz w:val="22"/>
        </w:rPr>
        <w:t>:</w:t>
      </w:r>
      <w:r>
        <w:rPr>
          <w:rFonts w:ascii="Courier New" w:hAnsi="Courier New"/>
          <w:sz w:val="22"/>
        </w:rPr>
        <w:t>{</w:t>
      </w:r>
      <w:r>
        <w:rPr>
          <w:rFonts w:ascii="Courier New" w:hAnsi="Courier New"/>
          <w:sz w:val="22"/>
        </w:rPr>
        <w:t>yStart</w:t>
      </w:r>
      <w:r>
        <w:rPr>
          <w:rFonts w:ascii="Courier New" w:hAnsi="Courier New"/>
          <w:sz w:val="22"/>
        </w:rPr>
        <w:t>}</w:t>
      </w:r>
      <w:r>
        <w:rPr>
          <w:rFonts w:ascii="Courier New" w:hAnsi="Courier New"/>
          <w:sz w:val="22"/>
        </w:rPr>
        <w:t>)"</w:t>
      </w:r>
      <w:r>
        <w:rPr>
          <w:rFonts w:ascii="Courier New" w:hAnsi="Courier New"/>
          <w:sz w:val="22"/>
        </w:rPr>
        <w:t>)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</w:t>
      </w:r>
      <w:r>
        <w:rPr>
          <w:rFonts w:ascii="Courier New" w:hAnsi="Courier New"/>
          <w:sz w:val="22"/>
        </w:rPr>
        <w:t>printBoard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>board</w:t>
      </w:r>
      <w:r>
        <w:rPr>
          <w:rFonts w:ascii="Courier New" w:hAnsi="Courier New"/>
          <w:sz w:val="22"/>
        </w:rPr>
        <w:t>)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>squares</w:t>
      </w:r>
      <w:r>
        <w:rPr>
          <w:rFonts w:ascii="Courier New" w:hAnsi="Courier New"/>
          <w:sz w:val="22"/>
        </w:rPr>
        <w:t>[</w:t>
      </w:r>
      <w:r>
        <w:rPr>
          <w:rFonts w:ascii="Courier New" w:hAnsi="Courier New"/>
          <w:sz w:val="22"/>
        </w:rPr>
        <w:t>-</w:t>
      </w:r>
      <w:r>
        <w:rPr>
          <w:rFonts w:ascii="Courier New" w:hAnsi="Courier New"/>
          <w:sz w:val="22"/>
        </w:rPr>
        <w:t>1</w:t>
      </w:r>
      <w:r>
        <w:rPr>
          <w:rFonts w:ascii="Courier New" w:hAnsi="Courier New"/>
          <w:sz w:val="22"/>
        </w:rPr>
        <w:t>][</w:t>
      </w:r>
      <w:r>
        <w:rPr>
          <w:rFonts w:ascii="Courier New" w:hAnsi="Courier New"/>
          <w:sz w:val="22"/>
        </w:rPr>
        <w:t>2</w:t>
      </w:r>
      <w:r>
        <w:rPr>
          <w:rFonts w:ascii="Courier New" w:hAnsi="Courier New"/>
          <w:sz w:val="22"/>
        </w:rPr>
        <w:t xml:space="preserve">] </w:t>
      </w:r>
      <w:r>
        <w:rPr>
          <w:rFonts w:ascii="Courier New" w:hAnsi="Courier New"/>
          <w:sz w:val="22"/>
        </w:rPr>
        <w:t xml:space="preserve">-= </w:t>
      </w:r>
      <w:r>
        <w:rPr>
          <w:rFonts w:ascii="Courier New" w:hAnsi="Courier New"/>
          <w:sz w:val="22"/>
        </w:rPr>
        <w:t>1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 xml:space="preserve">if </w:t>
      </w:r>
      <w:r>
        <w:rPr>
          <w:rFonts w:ascii="Courier New" w:hAnsi="Courier New"/>
          <w:sz w:val="22"/>
        </w:rPr>
        <w:t>squares</w:t>
      </w:r>
      <w:r>
        <w:rPr>
          <w:rFonts w:ascii="Courier New" w:hAnsi="Courier New"/>
          <w:sz w:val="22"/>
        </w:rPr>
        <w:t>[</w:t>
      </w:r>
      <w:r>
        <w:rPr>
          <w:rFonts w:ascii="Courier New" w:hAnsi="Courier New"/>
          <w:sz w:val="22"/>
        </w:rPr>
        <w:t>-</w:t>
      </w:r>
      <w:r>
        <w:rPr>
          <w:rFonts w:ascii="Courier New" w:hAnsi="Courier New"/>
          <w:sz w:val="22"/>
        </w:rPr>
        <w:t>1</w:t>
      </w:r>
      <w:r>
        <w:rPr>
          <w:rFonts w:ascii="Courier New" w:hAnsi="Courier New"/>
          <w:sz w:val="22"/>
        </w:rPr>
        <w:t>][</w:t>
      </w:r>
      <w:r>
        <w:rPr>
          <w:rFonts w:ascii="Courier New" w:hAnsi="Courier New"/>
          <w:sz w:val="22"/>
        </w:rPr>
        <w:t>2</w:t>
      </w:r>
      <w:r>
        <w:rPr>
          <w:rFonts w:ascii="Courier New" w:hAnsi="Courier New"/>
          <w:sz w:val="22"/>
        </w:rPr>
        <w:t xml:space="preserve">] </w:t>
      </w:r>
      <w:r>
        <w:rPr>
          <w:rFonts w:ascii="Courier New" w:hAnsi="Courier New"/>
          <w:sz w:val="22"/>
        </w:rPr>
        <w:t xml:space="preserve">== </w:t>
      </w:r>
      <w:r>
        <w:rPr>
          <w:rFonts w:ascii="Courier New" w:hAnsi="Courier New"/>
          <w:sz w:val="22"/>
        </w:rPr>
        <w:t>0</w:t>
      </w:r>
      <w:r>
        <w:rPr>
          <w:rFonts w:ascii="Courier New" w:hAnsi="Courier New"/>
          <w:sz w:val="22"/>
        </w:rPr>
        <w:t>: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</w:t>
      </w:r>
      <w:r>
        <w:rPr>
          <w:rFonts w:ascii="Courier New" w:hAnsi="Courier New"/>
          <w:sz w:val="22"/>
        </w:rPr>
        <w:t>squares</w:t>
      </w:r>
      <w:r>
        <w:rPr>
          <w:rFonts w:ascii="Courier New" w:hAnsi="Courier New"/>
          <w:sz w:val="22"/>
        </w:rPr>
        <w:t>.</w:t>
      </w:r>
      <w:r>
        <w:rPr>
          <w:rFonts w:ascii="Courier New" w:hAnsi="Courier New"/>
          <w:sz w:val="22"/>
        </w:rPr>
        <w:t>pop</w:t>
      </w:r>
      <w:r>
        <w:rPr>
          <w:rFonts w:ascii="Courier New" w:hAnsi="Courier New"/>
          <w:sz w:val="22"/>
        </w:rPr>
        <w:t>()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def </w:t>
      </w:r>
      <w:r>
        <w:rPr>
          <w:rFonts w:ascii="Courier New" w:hAnsi="Courier New"/>
          <w:sz w:val="22"/>
        </w:rPr>
        <w:t>backTracking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>board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xStart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yStart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color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squares</w:t>
      </w:r>
      <w:r>
        <w:rPr>
          <w:rFonts w:ascii="Courier New" w:hAnsi="Courier New"/>
          <w:sz w:val="22"/>
        </w:rPr>
        <w:t>)</w:t>
      </w:r>
      <w:r>
        <w:rPr>
          <w:rFonts w:ascii="Courier New" w:hAnsi="Courier New"/>
          <w:sz w:val="22"/>
        </w:rPr>
        <w:t>: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>"""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Функция бэктрэкинга. Находим максимальный размер квадрата который можем вставить и вставляем его.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Затем в цикле постепенно перебираем от найденого размера до квадрата в одну клетку и ищем новую координату для вставки.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Если такая есть, то для полученной координаты запускается эта же функция,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таким образом развивается это частичное решение. Если вставить нельзя,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то проверяем количество цветов в раскраске частичного решения если оно меньше минимальной раскраски,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то сохраняем решение и заменяем минимальную раскраску. В конце цикла уменьшаем первый квадрат,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который мы вставили. Рекурсия завершается когда дошли до квадрата в одну клетку.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>:param</w:t>
      </w:r>
      <w:r>
        <w:rPr>
          <w:rFonts w:ascii="Courier New" w:hAnsi="Courier New"/>
          <w:sz w:val="22"/>
        </w:rPr>
        <w:t xml:space="preserve"> board: Двумерный массив.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>:param</w:t>
      </w:r>
      <w:r>
        <w:rPr>
          <w:rFonts w:ascii="Courier New" w:hAnsi="Courier New"/>
          <w:sz w:val="22"/>
        </w:rPr>
        <w:t xml:space="preserve"> xStart: Абсцисса ещё не занятой области на столешницу.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>:param</w:t>
      </w:r>
      <w:r>
        <w:rPr>
          <w:rFonts w:ascii="Courier New" w:hAnsi="Courier New"/>
          <w:sz w:val="22"/>
        </w:rPr>
        <w:t xml:space="preserve"> yStart: Ордината ещё не занятой области на столешницу.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>:param</w:t>
      </w:r>
      <w:r>
        <w:rPr>
          <w:rFonts w:ascii="Courier New" w:hAnsi="Courier New"/>
          <w:sz w:val="22"/>
        </w:rPr>
        <w:t xml:space="preserve"> color: Текущий цвет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>:param</w:t>
      </w:r>
      <w:r>
        <w:rPr>
          <w:rFonts w:ascii="Courier New" w:hAnsi="Courier New"/>
          <w:sz w:val="22"/>
        </w:rPr>
        <w:t xml:space="preserve"> squares: Массив частичных решений.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>:return</w:t>
      </w:r>
      <w:r>
        <w:rPr>
          <w:rFonts w:ascii="Courier New" w:hAnsi="Courier New"/>
          <w:sz w:val="22"/>
        </w:rPr>
        <w:t>: Ничего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"""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 xml:space="preserve">global </w:t>
      </w:r>
      <w:r>
        <w:rPr>
          <w:rFonts w:ascii="Courier New" w:hAnsi="Courier New"/>
          <w:sz w:val="22"/>
        </w:rPr>
        <w:t>minColor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minBoard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minSquares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># Поиск максимального размера квадрата для вставки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 xml:space="preserve">maxSide </w:t>
      </w:r>
      <w:r>
        <w:rPr>
          <w:rFonts w:ascii="Courier New" w:hAnsi="Courier New"/>
          <w:sz w:val="22"/>
        </w:rPr>
        <w:t>= min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 xml:space="preserve">boardSize </w:t>
      </w:r>
      <w:r>
        <w:rPr>
          <w:rFonts w:ascii="Courier New" w:hAnsi="Courier New"/>
          <w:sz w:val="22"/>
        </w:rPr>
        <w:t xml:space="preserve">- </w:t>
      </w:r>
      <w:r>
        <w:rPr>
          <w:rFonts w:ascii="Courier New" w:hAnsi="Courier New"/>
          <w:sz w:val="22"/>
        </w:rPr>
        <w:t>yStart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 xml:space="preserve">boardSize </w:t>
      </w:r>
      <w:r>
        <w:rPr>
          <w:rFonts w:ascii="Courier New" w:hAnsi="Courier New"/>
          <w:sz w:val="22"/>
        </w:rPr>
        <w:t xml:space="preserve">- </w:t>
      </w:r>
      <w:r>
        <w:rPr>
          <w:rFonts w:ascii="Courier New" w:hAnsi="Courier New"/>
          <w:sz w:val="22"/>
        </w:rPr>
        <w:t>xStart</w:t>
      </w:r>
      <w:r>
        <w:rPr>
          <w:rFonts w:ascii="Courier New" w:hAnsi="Courier New"/>
          <w:sz w:val="22"/>
        </w:rPr>
        <w:t>)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 xml:space="preserve">for </w:t>
      </w:r>
      <w:r>
        <w:rPr>
          <w:rFonts w:ascii="Courier New" w:hAnsi="Courier New"/>
          <w:sz w:val="22"/>
        </w:rPr>
        <w:t xml:space="preserve">x </w:t>
      </w:r>
      <w:r>
        <w:rPr>
          <w:rFonts w:ascii="Courier New" w:hAnsi="Courier New"/>
          <w:sz w:val="22"/>
        </w:rPr>
        <w:t>in range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 xml:space="preserve">xStart </w:t>
      </w:r>
      <w:r>
        <w:rPr>
          <w:rFonts w:ascii="Courier New" w:hAnsi="Courier New"/>
          <w:sz w:val="22"/>
        </w:rPr>
        <w:t xml:space="preserve">+ </w:t>
      </w:r>
      <w:r>
        <w:rPr>
          <w:rFonts w:ascii="Courier New" w:hAnsi="Courier New"/>
          <w:sz w:val="22"/>
        </w:rPr>
        <w:t>1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 xml:space="preserve">xStart </w:t>
      </w:r>
      <w:r>
        <w:rPr>
          <w:rFonts w:ascii="Courier New" w:hAnsi="Courier New"/>
          <w:sz w:val="22"/>
        </w:rPr>
        <w:t xml:space="preserve">+ </w:t>
      </w:r>
      <w:r>
        <w:rPr>
          <w:rFonts w:ascii="Courier New" w:hAnsi="Courier New"/>
          <w:sz w:val="22"/>
        </w:rPr>
        <w:t>maxSide</w:t>
      </w:r>
      <w:r>
        <w:rPr>
          <w:rFonts w:ascii="Courier New" w:hAnsi="Courier New"/>
          <w:sz w:val="22"/>
        </w:rPr>
        <w:t>)</w:t>
      </w:r>
      <w:r>
        <w:rPr>
          <w:rFonts w:ascii="Courier New" w:hAnsi="Courier New"/>
          <w:sz w:val="22"/>
        </w:rPr>
        <w:t>: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if </w:t>
      </w:r>
      <w:r>
        <w:rPr>
          <w:rFonts w:ascii="Courier New" w:hAnsi="Courier New"/>
          <w:sz w:val="22"/>
        </w:rPr>
        <w:t>board</w:t>
      </w:r>
      <w:r>
        <w:rPr>
          <w:rFonts w:ascii="Courier New" w:hAnsi="Courier New"/>
          <w:sz w:val="22"/>
        </w:rPr>
        <w:t>[</w:t>
      </w:r>
      <w:r>
        <w:rPr>
          <w:rFonts w:ascii="Courier New" w:hAnsi="Courier New"/>
          <w:sz w:val="22"/>
        </w:rPr>
        <w:t>yStart</w:t>
      </w:r>
      <w:r>
        <w:rPr>
          <w:rFonts w:ascii="Courier New" w:hAnsi="Courier New"/>
          <w:sz w:val="22"/>
        </w:rPr>
        <w:t>][</w:t>
      </w:r>
      <w:r>
        <w:rPr>
          <w:rFonts w:ascii="Courier New" w:hAnsi="Courier New"/>
          <w:sz w:val="22"/>
        </w:rPr>
        <w:t>x</w:t>
      </w:r>
      <w:r>
        <w:rPr>
          <w:rFonts w:ascii="Courier New" w:hAnsi="Courier New"/>
          <w:sz w:val="22"/>
        </w:rPr>
        <w:t>]</w:t>
      </w:r>
      <w:r>
        <w:rPr>
          <w:rFonts w:ascii="Courier New" w:hAnsi="Courier New"/>
          <w:sz w:val="22"/>
        </w:rPr>
        <w:t>: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    </w:t>
      </w:r>
      <w:r>
        <w:rPr>
          <w:rFonts w:ascii="Courier New" w:hAnsi="Courier New"/>
          <w:sz w:val="22"/>
        </w:rPr>
        <w:t xml:space="preserve">maxSide </w:t>
      </w:r>
      <w:r>
        <w:rPr>
          <w:rFonts w:ascii="Courier New" w:hAnsi="Courier New"/>
          <w:sz w:val="22"/>
        </w:rPr>
        <w:t xml:space="preserve">= </w:t>
      </w:r>
      <w:r>
        <w:rPr>
          <w:rFonts w:ascii="Courier New" w:hAnsi="Courier New"/>
          <w:sz w:val="22"/>
        </w:rPr>
        <w:t xml:space="preserve">x </w:t>
      </w:r>
      <w:r>
        <w:rPr>
          <w:rFonts w:ascii="Courier New" w:hAnsi="Courier New"/>
          <w:sz w:val="22"/>
        </w:rPr>
        <w:t xml:space="preserve">- </w:t>
      </w:r>
      <w:r>
        <w:rPr>
          <w:rFonts w:ascii="Courier New" w:hAnsi="Courier New"/>
          <w:sz w:val="22"/>
        </w:rPr>
        <w:t>xStart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    </w:t>
      </w:r>
      <w:r>
        <w:rPr>
          <w:rFonts w:ascii="Courier New" w:hAnsi="Courier New"/>
          <w:sz w:val="22"/>
        </w:rPr>
        <w:t>break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># Устанавливаем квадрат с найденным размером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>placeSquare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>board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xStart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yStart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maxSide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color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squares</w:t>
      </w:r>
      <w:r>
        <w:rPr>
          <w:rFonts w:ascii="Courier New" w:hAnsi="Courier New"/>
          <w:sz w:val="22"/>
        </w:rPr>
        <w:t>)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># Постепенно пребираем квадраты с меньшей стороной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 xml:space="preserve">for </w:t>
      </w:r>
      <w:r>
        <w:rPr>
          <w:rFonts w:ascii="Courier New" w:hAnsi="Courier New"/>
          <w:sz w:val="22"/>
        </w:rPr>
        <w:t xml:space="preserve">n </w:t>
      </w:r>
      <w:r>
        <w:rPr>
          <w:rFonts w:ascii="Courier New" w:hAnsi="Courier New"/>
          <w:sz w:val="22"/>
        </w:rPr>
        <w:t>in range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>maxSide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0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-</w:t>
      </w:r>
      <w:r>
        <w:rPr>
          <w:rFonts w:ascii="Courier New" w:hAnsi="Courier New"/>
          <w:sz w:val="22"/>
        </w:rPr>
        <w:t>1</w:t>
      </w:r>
      <w:r>
        <w:rPr>
          <w:rFonts w:ascii="Courier New" w:hAnsi="Courier New"/>
          <w:sz w:val="22"/>
        </w:rPr>
        <w:t>)</w:t>
      </w:r>
      <w:r>
        <w:rPr>
          <w:rFonts w:ascii="Courier New" w:hAnsi="Courier New"/>
          <w:sz w:val="22"/>
        </w:rPr>
        <w:t>: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</w:t>
      </w:r>
      <w:r>
        <w:rPr>
          <w:rFonts w:ascii="Courier New" w:hAnsi="Courier New"/>
          <w:sz w:val="22"/>
        </w:rPr>
        <w:t># Поиск новой координаты для вставки, ищем ещё не занятое место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</w:t>
      </w:r>
      <w:r>
        <w:rPr>
          <w:rFonts w:ascii="Courier New" w:hAnsi="Courier New"/>
          <w:sz w:val="22"/>
        </w:rPr>
        <w:t xml:space="preserve">flagFound </w:t>
      </w:r>
      <w:r>
        <w:rPr>
          <w:rFonts w:ascii="Courier New" w:hAnsi="Courier New"/>
          <w:sz w:val="22"/>
        </w:rPr>
        <w:t>= False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for </w:t>
      </w:r>
      <w:r>
        <w:rPr>
          <w:rFonts w:ascii="Courier New" w:hAnsi="Courier New"/>
          <w:sz w:val="22"/>
        </w:rPr>
        <w:t xml:space="preserve">y </w:t>
      </w:r>
      <w:r>
        <w:rPr>
          <w:rFonts w:ascii="Courier New" w:hAnsi="Courier New"/>
          <w:sz w:val="22"/>
        </w:rPr>
        <w:t>in range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>yStart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boardSize</w:t>
      </w:r>
      <w:r>
        <w:rPr>
          <w:rFonts w:ascii="Courier New" w:hAnsi="Courier New"/>
          <w:sz w:val="22"/>
        </w:rPr>
        <w:t>)</w:t>
      </w:r>
      <w:r>
        <w:rPr>
          <w:rFonts w:ascii="Courier New" w:hAnsi="Courier New"/>
          <w:sz w:val="22"/>
        </w:rPr>
        <w:t>: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    if </w:t>
      </w:r>
      <w:r>
        <w:rPr>
          <w:rFonts w:ascii="Courier New" w:hAnsi="Courier New"/>
          <w:sz w:val="22"/>
        </w:rPr>
        <w:t>flagFound</w:t>
      </w:r>
      <w:r>
        <w:rPr>
          <w:rFonts w:ascii="Courier New" w:hAnsi="Courier New"/>
          <w:sz w:val="22"/>
        </w:rPr>
        <w:t>: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        </w:t>
      </w:r>
      <w:r>
        <w:rPr>
          <w:rFonts w:ascii="Courier New" w:hAnsi="Courier New"/>
          <w:sz w:val="22"/>
        </w:rPr>
        <w:t xml:space="preserve">y </w:t>
      </w:r>
      <w:r>
        <w:rPr>
          <w:rFonts w:ascii="Courier New" w:hAnsi="Courier New"/>
          <w:sz w:val="22"/>
        </w:rPr>
        <w:t xml:space="preserve">-= </w:t>
      </w:r>
      <w:r>
        <w:rPr>
          <w:rFonts w:ascii="Courier New" w:hAnsi="Courier New"/>
          <w:sz w:val="22"/>
        </w:rPr>
        <w:t>1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        </w:t>
      </w:r>
      <w:r>
        <w:rPr>
          <w:rFonts w:ascii="Courier New" w:hAnsi="Courier New"/>
          <w:sz w:val="22"/>
        </w:rPr>
        <w:t>break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    for </w:t>
      </w:r>
      <w:r>
        <w:rPr>
          <w:rFonts w:ascii="Courier New" w:hAnsi="Courier New"/>
          <w:sz w:val="22"/>
        </w:rPr>
        <w:t xml:space="preserve">x </w:t>
      </w:r>
      <w:r>
        <w:rPr>
          <w:rFonts w:ascii="Courier New" w:hAnsi="Courier New"/>
          <w:sz w:val="22"/>
        </w:rPr>
        <w:t>in range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 xml:space="preserve">boardSize </w:t>
      </w:r>
      <w:r>
        <w:rPr>
          <w:rFonts w:ascii="Courier New" w:hAnsi="Courier New"/>
          <w:sz w:val="22"/>
        </w:rPr>
        <w:t xml:space="preserve">// </w:t>
      </w:r>
      <w:r>
        <w:rPr>
          <w:rFonts w:ascii="Courier New" w:hAnsi="Courier New"/>
          <w:sz w:val="22"/>
        </w:rPr>
        <w:t>2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boardSize</w:t>
      </w:r>
      <w:r>
        <w:rPr>
          <w:rFonts w:ascii="Courier New" w:hAnsi="Courier New"/>
          <w:sz w:val="22"/>
        </w:rPr>
        <w:t>)</w:t>
      </w:r>
      <w:r>
        <w:rPr>
          <w:rFonts w:ascii="Courier New" w:hAnsi="Courier New"/>
          <w:sz w:val="22"/>
        </w:rPr>
        <w:t>: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        if </w:t>
      </w:r>
      <w:r>
        <w:rPr>
          <w:rFonts w:ascii="Courier New" w:hAnsi="Courier New"/>
          <w:sz w:val="22"/>
        </w:rPr>
        <w:t>board</w:t>
      </w:r>
      <w:r>
        <w:rPr>
          <w:rFonts w:ascii="Courier New" w:hAnsi="Courier New"/>
          <w:sz w:val="22"/>
        </w:rPr>
        <w:t>[</w:t>
      </w:r>
      <w:r>
        <w:rPr>
          <w:rFonts w:ascii="Courier New" w:hAnsi="Courier New"/>
          <w:sz w:val="22"/>
        </w:rPr>
        <w:t>y</w:t>
      </w:r>
      <w:r>
        <w:rPr>
          <w:rFonts w:ascii="Courier New" w:hAnsi="Courier New"/>
          <w:sz w:val="22"/>
        </w:rPr>
        <w:t>][</w:t>
      </w:r>
      <w:r>
        <w:rPr>
          <w:rFonts w:ascii="Courier New" w:hAnsi="Courier New"/>
          <w:sz w:val="22"/>
        </w:rPr>
        <w:t>x</w:t>
      </w:r>
      <w:r>
        <w:rPr>
          <w:rFonts w:ascii="Courier New" w:hAnsi="Courier New"/>
          <w:sz w:val="22"/>
        </w:rPr>
        <w:t xml:space="preserve">] </w:t>
      </w:r>
      <w:r>
        <w:rPr>
          <w:rFonts w:ascii="Courier New" w:hAnsi="Courier New"/>
          <w:sz w:val="22"/>
        </w:rPr>
        <w:t xml:space="preserve">== </w:t>
      </w:r>
      <w:r>
        <w:rPr>
          <w:rFonts w:ascii="Courier New" w:hAnsi="Courier New"/>
          <w:sz w:val="22"/>
        </w:rPr>
        <w:t>0</w:t>
      </w:r>
      <w:r>
        <w:rPr>
          <w:rFonts w:ascii="Courier New" w:hAnsi="Courier New"/>
          <w:sz w:val="22"/>
        </w:rPr>
        <w:t>: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            </w:t>
      </w:r>
      <w:r>
        <w:rPr>
          <w:rFonts w:ascii="Courier New" w:hAnsi="Courier New"/>
          <w:sz w:val="22"/>
        </w:rPr>
        <w:t xml:space="preserve">flagFound </w:t>
      </w:r>
      <w:r>
        <w:rPr>
          <w:rFonts w:ascii="Courier New" w:hAnsi="Courier New"/>
          <w:sz w:val="22"/>
        </w:rPr>
        <w:t>= True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            break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</w:t>
      </w:r>
      <w:r>
        <w:rPr>
          <w:rFonts w:ascii="Courier New" w:hAnsi="Courier New"/>
          <w:sz w:val="22"/>
        </w:rPr>
        <w:t># Если нашли снова запускаем бэктрэкинг, но уже с новой координатой и увеличеным на единицу цветом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</w:t>
      </w:r>
      <w:r>
        <w:rPr>
          <w:rFonts w:ascii="Courier New" w:hAnsi="Courier New"/>
          <w:sz w:val="22"/>
        </w:rPr>
        <w:t xml:space="preserve">if </w:t>
      </w:r>
      <w:r>
        <w:rPr>
          <w:rFonts w:ascii="Courier New" w:hAnsi="Courier New"/>
          <w:sz w:val="22"/>
        </w:rPr>
        <w:t>flagFound</w:t>
      </w:r>
      <w:r>
        <w:rPr>
          <w:rFonts w:ascii="Courier New" w:hAnsi="Courier New"/>
          <w:sz w:val="22"/>
        </w:rPr>
        <w:t>: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    if </w:t>
      </w:r>
      <w:r>
        <w:rPr>
          <w:rFonts w:ascii="Courier New" w:hAnsi="Courier New"/>
          <w:sz w:val="22"/>
        </w:rPr>
        <w:t xml:space="preserve">color </w:t>
      </w:r>
      <w:r>
        <w:rPr>
          <w:rFonts w:ascii="Courier New" w:hAnsi="Courier New"/>
          <w:sz w:val="22"/>
        </w:rPr>
        <w:t xml:space="preserve">+ </w:t>
      </w:r>
      <w:r>
        <w:rPr>
          <w:rFonts w:ascii="Courier New" w:hAnsi="Courier New"/>
          <w:sz w:val="22"/>
        </w:rPr>
        <w:t xml:space="preserve">1 </w:t>
      </w:r>
      <w:r>
        <w:rPr>
          <w:rFonts w:ascii="Courier New" w:hAnsi="Courier New"/>
          <w:sz w:val="22"/>
        </w:rPr>
        <w:t xml:space="preserve">&lt; </w:t>
      </w:r>
      <w:r>
        <w:rPr>
          <w:rFonts w:ascii="Courier New" w:hAnsi="Courier New"/>
          <w:sz w:val="22"/>
        </w:rPr>
        <w:t>minColor</w:t>
      </w:r>
      <w:r>
        <w:rPr>
          <w:rFonts w:ascii="Courier New" w:hAnsi="Courier New"/>
          <w:sz w:val="22"/>
        </w:rPr>
        <w:t>: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        </w:t>
      </w:r>
      <w:r>
        <w:rPr>
          <w:rFonts w:ascii="Courier New" w:hAnsi="Courier New"/>
          <w:sz w:val="22"/>
        </w:rPr>
        <w:t>backTracking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>board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x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y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 xml:space="preserve">color </w:t>
      </w:r>
      <w:r>
        <w:rPr>
          <w:rFonts w:ascii="Courier New" w:hAnsi="Courier New"/>
          <w:sz w:val="22"/>
        </w:rPr>
        <w:t xml:space="preserve">+ </w:t>
      </w:r>
      <w:r>
        <w:rPr>
          <w:rFonts w:ascii="Courier New" w:hAnsi="Courier New"/>
          <w:sz w:val="22"/>
        </w:rPr>
        <w:t>1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squares</w:t>
      </w:r>
      <w:r>
        <w:rPr>
          <w:rFonts w:ascii="Courier New" w:hAnsi="Courier New"/>
          <w:sz w:val="22"/>
        </w:rPr>
        <w:t>)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    </w:t>
      </w:r>
      <w:r>
        <w:rPr>
          <w:rFonts w:ascii="Courier New" w:hAnsi="Courier New"/>
          <w:sz w:val="22"/>
        </w:rPr>
        <w:t xml:space="preserve">elif </w:t>
      </w:r>
      <w:r>
        <w:rPr>
          <w:rFonts w:ascii="Courier New" w:hAnsi="Courier New"/>
          <w:sz w:val="22"/>
        </w:rPr>
        <w:t>DEBUG</w:t>
      </w:r>
      <w:r>
        <w:rPr>
          <w:rFonts w:ascii="Courier New" w:hAnsi="Courier New"/>
          <w:sz w:val="22"/>
        </w:rPr>
        <w:t>: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        print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>"Метод ветвей и границ прервал решение:"</w:t>
      </w:r>
      <w:r>
        <w:rPr>
          <w:rFonts w:ascii="Courier New" w:hAnsi="Courier New"/>
          <w:sz w:val="22"/>
        </w:rPr>
        <w:t>)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        </w:t>
      </w:r>
      <w:r>
        <w:rPr>
          <w:rFonts w:ascii="Courier New" w:hAnsi="Courier New"/>
          <w:sz w:val="22"/>
        </w:rPr>
        <w:t>print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>f"Текущий minColor:</w:t>
      </w:r>
      <w:r>
        <w:rPr>
          <w:rFonts w:ascii="Courier New" w:hAnsi="Courier New"/>
          <w:sz w:val="22"/>
        </w:rPr>
        <w:t>{</w:t>
      </w:r>
      <w:r>
        <w:rPr>
          <w:rFonts w:ascii="Courier New" w:hAnsi="Courier New"/>
          <w:sz w:val="22"/>
        </w:rPr>
        <w:t>minColor</w:t>
      </w:r>
      <w:r>
        <w:rPr>
          <w:rFonts w:ascii="Courier New" w:hAnsi="Courier New"/>
          <w:sz w:val="22"/>
        </w:rPr>
        <w:t>}</w:t>
      </w:r>
      <w:r>
        <w:rPr>
          <w:rFonts w:ascii="Courier New" w:hAnsi="Courier New"/>
          <w:sz w:val="22"/>
        </w:rPr>
        <w:t xml:space="preserve">, прерваный: </w:t>
      </w:r>
      <w:r>
        <w:rPr>
          <w:rFonts w:ascii="Courier New" w:hAnsi="Courier New"/>
          <w:sz w:val="22"/>
        </w:rPr>
        <w:t>{</w:t>
      </w:r>
      <w:r>
        <w:rPr>
          <w:rFonts w:ascii="Courier New" w:hAnsi="Courier New"/>
          <w:sz w:val="22"/>
        </w:rPr>
        <w:t>color</w:t>
      </w:r>
      <w:r>
        <w:rPr>
          <w:rFonts w:ascii="Courier New" w:hAnsi="Courier New"/>
          <w:sz w:val="22"/>
        </w:rPr>
        <w:t>+</w:t>
      </w:r>
      <w:r>
        <w:rPr>
          <w:rFonts w:ascii="Courier New" w:hAnsi="Courier New"/>
          <w:sz w:val="22"/>
        </w:rPr>
        <w:t>1</w:t>
      </w:r>
      <w:r>
        <w:rPr>
          <w:rFonts w:ascii="Courier New" w:hAnsi="Courier New"/>
          <w:sz w:val="22"/>
        </w:rPr>
        <w:t>}</w:t>
      </w:r>
      <w:r>
        <w:rPr>
          <w:rFonts w:ascii="Courier New" w:hAnsi="Courier New"/>
          <w:sz w:val="22"/>
        </w:rPr>
        <w:t>"</w:t>
      </w:r>
      <w:r>
        <w:rPr>
          <w:rFonts w:ascii="Courier New" w:hAnsi="Courier New"/>
          <w:sz w:val="22"/>
        </w:rPr>
        <w:t>)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        </w:t>
      </w:r>
      <w:r>
        <w:rPr>
          <w:rFonts w:ascii="Courier New" w:hAnsi="Courier New"/>
          <w:sz w:val="22"/>
        </w:rPr>
        <w:t>print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>squares</w:t>
      </w:r>
      <w:r>
        <w:rPr>
          <w:rFonts w:ascii="Courier New" w:hAnsi="Courier New"/>
          <w:sz w:val="22"/>
        </w:rPr>
        <w:t>)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</w:t>
      </w:r>
      <w:r>
        <w:rPr>
          <w:rFonts w:ascii="Courier New" w:hAnsi="Courier New"/>
          <w:sz w:val="22"/>
        </w:rPr>
        <w:t>else: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    </w:t>
      </w:r>
      <w:r>
        <w:rPr>
          <w:rFonts w:ascii="Courier New" w:hAnsi="Courier New"/>
          <w:sz w:val="22"/>
        </w:rPr>
        <w:t># Найдено решение, если оно имеет раскраску меньше текущей минимальной,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    # то сохраняем решение в глобальные переменные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    </w:t>
      </w:r>
      <w:r>
        <w:rPr>
          <w:rFonts w:ascii="Courier New" w:hAnsi="Courier New"/>
          <w:sz w:val="22"/>
        </w:rPr>
        <w:t xml:space="preserve">if </w:t>
      </w:r>
      <w:r>
        <w:rPr>
          <w:rFonts w:ascii="Courier New" w:hAnsi="Courier New"/>
          <w:sz w:val="22"/>
        </w:rPr>
        <w:t xml:space="preserve">color </w:t>
      </w:r>
      <w:r>
        <w:rPr>
          <w:rFonts w:ascii="Courier New" w:hAnsi="Courier New"/>
          <w:sz w:val="22"/>
        </w:rPr>
        <w:t xml:space="preserve">&lt; </w:t>
      </w:r>
      <w:r>
        <w:rPr>
          <w:rFonts w:ascii="Courier New" w:hAnsi="Courier New"/>
          <w:sz w:val="22"/>
        </w:rPr>
        <w:t>minColor</w:t>
      </w:r>
      <w:r>
        <w:rPr>
          <w:rFonts w:ascii="Courier New" w:hAnsi="Courier New"/>
          <w:sz w:val="22"/>
        </w:rPr>
        <w:t>: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        if </w:t>
      </w:r>
      <w:r>
        <w:rPr>
          <w:rFonts w:ascii="Courier New" w:hAnsi="Courier New"/>
          <w:sz w:val="22"/>
        </w:rPr>
        <w:t>DEBUG</w:t>
      </w:r>
      <w:r>
        <w:rPr>
          <w:rFonts w:ascii="Courier New" w:hAnsi="Courier New"/>
          <w:sz w:val="22"/>
        </w:rPr>
        <w:t>: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            print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>"Произошло обновление оптимального решения"</w:t>
      </w:r>
      <w:r>
        <w:rPr>
          <w:rFonts w:ascii="Courier New" w:hAnsi="Courier New"/>
          <w:sz w:val="22"/>
        </w:rPr>
        <w:t>)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            </w:t>
      </w:r>
      <w:r>
        <w:rPr>
          <w:rFonts w:ascii="Courier New" w:hAnsi="Courier New"/>
          <w:sz w:val="22"/>
        </w:rPr>
        <w:t>print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>f"Прошлый minColor:</w:t>
      </w:r>
      <w:r>
        <w:rPr>
          <w:rFonts w:ascii="Courier New" w:hAnsi="Courier New"/>
          <w:sz w:val="22"/>
        </w:rPr>
        <w:t>{</w:t>
      </w:r>
      <w:r>
        <w:rPr>
          <w:rFonts w:ascii="Courier New" w:hAnsi="Courier New"/>
          <w:sz w:val="22"/>
        </w:rPr>
        <w:t>minColor</w:t>
      </w:r>
      <w:r>
        <w:rPr>
          <w:rFonts w:ascii="Courier New" w:hAnsi="Courier New"/>
          <w:sz w:val="22"/>
        </w:rPr>
        <w:t>}</w:t>
      </w:r>
      <w:r>
        <w:rPr>
          <w:rFonts w:ascii="Courier New" w:hAnsi="Courier New"/>
          <w:sz w:val="22"/>
        </w:rPr>
        <w:t xml:space="preserve">, новый: </w:t>
      </w:r>
      <w:r>
        <w:rPr>
          <w:rFonts w:ascii="Courier New" w:hAnsi="Courier New"/>
          <w:sz w:val="22"/>
        </w:rPr>
        <w:t>{</w:t>
      </w:r>
      <w:r>
        <w:rPr>
          <w:rFonts w:ascii="Courier New" w:hAnsi="Courier New"/>
          <w:sz w:val="22"/>
        </w:rPr>
        <w:t>color</w:t>
      </w:r>
      <w:r>
        <w:rPr>
          <w:rFonts w:ascii="Courier New" w:hAnsi="Courier New"/>
          <w:sz w:val="22"/>
        </w:rPr>
        <w:t>}</w:t>
      </w:r>
      <w:r>
        <w:rPr>
          <w:rFonts w:ascii="Courier New" w:hAnsi="Courier New"/>
          <w:sz w:val="22"/>
        </w:rPr>
        <w:t>"</w:t>
      </w:r>
      <w:r>
        <w:rPr>
          <w:rFonts w:ascii="Courier New" w:hAnsi="Courier New"/>
          <w:sz w:val="22"/>
        </w:rPr>
        <w:t>)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            </w:t>
      </w:r>
      <w:r>
        <w:rPr>
          <w:rFonts w:ascii="Courier New" w:hAnsi="Courier New"/>
          <w:sz w:val="22"/>
        </w:rPr>
        <w:t>print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>"Квадраты решения"</w:t>
      </w:r>
      <w:r>
        <w:rPr>
          <w:rFonts w:ascii="Courier New" w:hAnsi="Courier New"/>
          <w:sz w:val="22"/>
        </w:rPr>
        <w:t>)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            </w:t>
      </w:r>
      <w:r>
        <w:rPr>
          <w:rFonts w:ascii="Courier New" w:hAnsi="Courier New"/>
          <w:sz w:val="22"/>
        </w:rPr>
        <w:t>print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>squares</w:t>
      </w:r>
      <w:r>
        <w:rPr>
          <w:rFonts w:ascii="Courier New" w:hAnsi="Courier New"/>
          <w:sz w:val="22"/>
        </w:rPr>
        <w:t>)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        </w:t>
      </w:r>
      <w:r>
        <w:rPr>
          <w:rFonts w:ascii="Courier New" w:hAnsi="Courier New"/>
          <w:sz w:val="22"/>
        </w:rPr>
        <w:t xml:space="preserve">minColor </w:t>
      </w:r>
      <w:r>
        <w:rPr>
          <w:rFonts w:ascii="Courier New" w:hAnsi="Courier New"/>
          <w:sz w:val="22"/>
        </w:rPr>
        <w:t xml:space="preserve">= </w:t>
      </w:r>
      <w:r>
        <w:rPr>
          <w:rFonts w:ascii="Courier New" w:hAnsi="Courier New"/>
          <w:sz w:val="22"/>
        </w:rPr>
        <w:t>color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        minBoard </w:t>
      </w:r>
      <w:r>
        <w:rPr>
          <w:rFonts w:ascii="Courier New" w:hAnsi="Courier New"/>
          <w:sz w:val="22"/>
        </w:rPr>
        <w:t xml:space="preserve">= </w:t>
      </w:r>
      <w:r>
        <w:rPr>
          <w:rFonts w:ascii="Courier New" w:hAnsi="Courier New"/>
          <w:sz w:val="22"/>
        </w:rPr>
        <w:t>deepcopy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>board</w:t>
      </w:r>
      <w:r>
        <w:rPr>
          <w:rFonts w:ascii="Courier New" w:hAnsi="Courier New"/>
          <w:sz w:val="22"/>
        </w:rPr>
        <w:t>)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        </w:t>
      </w:r>
      <w:r>
        <w:rPr>
          <w:rFonts w:ascii="Courier New" w:hAnsi="Courier New"/>
          <w:sz w:val="22"/>
        </w:rPr>
        <w:t xml:space="preserve">minSquares </w:t>
      </w:r>
      <w:r>
        <w:rPr>
          <w:rFonts w:ascii="Courier New" w:hAnsi="Courier New"/>
          <w:sz w:val="22"/>
        </w:rPr>
        <w:t xml:space="preserve">= </w:t>
      </w:r>
      <w:r>
        <w:rPr>
          <w:rFonts w:ascii="Courier New" w:hAnsi="Courier New"/>
          <w:sz w:val="22"/>
        </w:rPr>
        <w:t>deepcopy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>squares</w:t>
      </w:r>
      <w:r>
        <w:rPr>
          <w:rFonts w:ascii="Courier New" w:hAnsi="Courier New"/>
          <w:sz w:val="22"/>
        </w:rPr>
        <w:t>)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</w:t>
      </w:r>
      <w:r>
        <w:rPr>
          <w:rFonts w:ascii="Courier New" w:hAnsi="Courier New"/>
          <w:sz w:val="22"/>
        </w:rPr>
        <w:t># Уменьшаем вставленный квадрат, чтобы проверить остальные варианты расстановки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</w:t>
      </w:r>
      <w:r>
        <w:rPr>
          <w:rFonts w:ascii="Courier New" w:hAnsi="Courier New"/>
          <w:sz w:val="22"/>
        </w:rPr>
        <w:t>sliceSquare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>board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xStart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yStart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n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squares</w:t>
      </w:r>
      <w:r>
        <w:rPr>
          <w:rFonts w:ascii="Courier New" w:hAnsi="Courier New"/>
          <w:sz w:val="22"/>
        </w:rPr>
        <w:t>)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if </w:t>
      </w:r>
      <w:r>
        <w:rPr>
          <w:rFonts w:ascii="Courier New" w:hAnsi="Courier New"/>
          <w:sz w:val="22"/>
        </w:rPr>
        <w:t xml:space="preserve">__name__ </w:t>
      </w:r>
      <w:r>
        <w:rPr>
          <w:rFonts w:ascii="Courier New" w:hAnsi="Courier New"/>
          <w:sz w:val="22"/>
        </w:rPr>
        <w:t xml:space="preserve">== </w:t>
      </w:r>
      <w:r>
        <w:rPr>
          <w:rFonts w:ascii="Courier New" w:hAnsi="Courier New"/>
          <w:sz w:val="22"/>
        </w:rPr>
        <w:t>"__main__"</w:t>
      </w:r>
      <w:r>
        <w:rPr>
          <w:rFonts w:ascii="Courier New" w:hAnsi="Courier New"/>
          <w:sz w:val="22"/>
        </w:rPr>
        <w:t>: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># Точка входа в программу.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 xml:space="preserve">boardSize </w:t>
      </w:r>
      <w:r>
        <w:rPr>
          <w:rFonts w:ascii="Courier New" w:hAnsi="Courier New"/>
          <w:sz w:val="22"/>
        </w:rPr>
        <w:t>= int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>input</w:t>
      </w:r>
      <w:r>
        <w:rPr>
          <w:rFonts w:ascii="Courier New" w:hAnsi="Courier New"/>
          <w:sz w:val="22"/>
        </w:rPr>
        <w:t xml:space="preserve">())  </w:t>
      </w:r>
      <w:r>
        <w:rPr>
          <w:rFonts w:ascii="Courier New" w:hAnsi="Courier New"/>
          <w:sz w:val="22"/>
        </w:rPr>
        <w:t># Считывает входные данные.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# Находит маштаб, если можно маштабировать задачу.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 xml:space="preserve">factor </w:t>
      </w:r>
      <w:r>
        <w:rPr>
          <w:rFonts w:ascii="Courier New" w:hAnsi="Courier New"/>
          <w:sz w:val="22"/>
        </w:rPr>
        <w:t xml:space="preserve">= </w:t>
      </w:r>
      <w:r>
        <w:rPr>
          <w:rFonts w:ascii="Courier New" w:hAnsi="Courier New"/>
          <w:sz w:val="22"/>
        </w:rPr>
        <w:t>1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 xml:space="preserve">for </w:t>
      </w:r>
      <w:r>
        <w:rPr>
          <w:rFonts w:ascii="Courier New" w:hAnsi="Courier New"/>
          <w:sz w:val="22"/>
        </w:rPr>
        <w:t xml:space="preserve">i </w:t>
      </w:r>
      <w:r>
        <w:rPr>
          <w:rFonts w:ascii="Courier New" w:hAnsi="Courier New"/>
          <w:sz w:val="22"/>
        </w:rPr>
        <w:t>in range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>2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 xml:space="preserve">boardSize </w:t>
      </w:r>
      <w:r>
        <w:rPr>
          <w:rFonts w:ascii="Courier New" w:hAnsi="Courier New"/>
          <w:sz w:val="22"/>
        </w:rPr>
        <w:t xml:space="preserve">+ </w:t>
      </w:r>
      <w:r>
        <w:rPr>
          <w:rFonts w:ascii="Courier New" w:hAnsi="Courier New"/>
          <w:sz w:val="22"/>
        </w:rPr>
        <w:t>1</w:t>
      </w:r>
      <w:r>
        <w:rPr>
          <w:rFonts w:ascii="Courier New" w:hAnsi="Courier New"/>
          <w:sz w:val="22"/>
        </w:rPr>
        <w:t>)</w:t>
      </w:r>
      <w:r>
        <w:rPr>
          <w:rFonts w:ascii="Courier New" w:hAnsi="Courier New"/>
          <w:sz w:val="22"/>
        </w:rPr>
        <w:t>: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if </w:t>
      </w:r>
      <w:r>
        <w:rPr>
          <w:rFonts w:ascii="Courier New" w:hAnsi="Courier New"/>
          <w:sz w:val="22"/>
        </w:rPr>
        <w:t xml:space="preserve">boardSize </w:t>
      </w:r>
      <w:r>
        <w:rPr>
          <w:rFonts w:ascii="Courier New" w:hAnsi="Courier New"/>
          <w:sz w:val="22"/>
        </w:rPr>
        <w:t xml:space="preserve">% </w:t>
      </w:r>
      <w:r>
        <w:rPr>
          <w:rFonts w:ascii="Courier New" w:hAnsi="Courier New"/>
          <w:sz w:val="22"/>
        </w:rPr>
        <w:t xml:space="preserve">i </w:t>
      </w:r>
      <w:r>
        <w:rPr>
          <w:rFonts w:ascii="Courier New" w:hAnsi="Courier New"/>
          <w:sz w:val="22"/>
        </w:rPr>
        <w:t xml:space="preserve">== </w:t>
      </w:r>
      <w:r>
        <w:rPr>
          <w:rFonts w:ascii="Courier New" w:hAnsi="Courier New"/>
          <w:sz w:val="22"/>
        </w:rPr>
        <w:t>0</w:t>
      </w:r>
      <w:r>
        <w:rPr>
          <w:rFonts w:ascii="Courier New" w:hAnsi="Courier New"/>
          <w:sz w:val="22"/>
        </w:rPr>
        <w:t>: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    </w:t>
      </w:r>
      <w:r>
        <w:rPr>
          <w:rFonts w:ascii="Courier New" w:hAnsi="Courier New"/>
          <w:sz w:val="22"/>
        </w:rPr>
        <w:t xml:space="preserve">factor </w:t>
      </w:r>
      <w:r>
        <w:rPr>
          <w:rFonts w:ascii="Courier New" w:hAnsi="Courier New"/>
          <w:sz w:val="22"/>
        </w:rPr>
        <w:t xml:space="preserve">= </w:t>
      </w:r>
      <w:r>
        <w:rPr>
          <w:rFonts w:ascii="Courier New" w:hAnsi="Courier New"/>
          <w:sz w:val="22"/>
        </w:rPr>
        <w:t xml:space="preserve">boardSize </w:t>
      </w:r>
      <w:r>
        <w:rPr>
          <w:rFonts w:ascii="Courier New" w:hAnsi="Courier New"/>
          <w:sz w:val="22"/>
        </w:rPr>
        <w:t xml:space="preserve">// </w:t>
      </w:r>
      <w:r>
        <w:rPr>
          <w:rFonts w:ascii="Courier New" w:hAnsi="Courier New"/>
          <w:sz w:val="22"/>
        </w:rPr>
        <w:t>i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    boardSize </w:t>
      </w:r>
      <w:r>
        <w:rPr>
          <w:rFonts w:ascii="Courier New" w:hAnsi="Courier New"/>
          <w:sz w:val="22"/>
        </w:rPr>
        <w:t xml:space="preserve">= </w:t>
      </w:r>
      <w:r>
        <w:rPr>
          <w:rFonts w:ascii="Courier New" w:hAnsi="Courier New"/>
          <w:sz w:val="22"/>
        </w:rPr>
        <w:t>i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    </w:t>
      </w:r>
      <w:r>
        <w:rPr>
          <w:rFonts w:ascii="Courier New" w:hAnsi="Courier New"/>
          <w:sz w:val="22"/>
        </w:rPr>
        <w:t>break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># Заводим первоначальный размер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 xml:space="preserve">minColor </w:t>
      </w:r>
      <w:r>
        <w:rPr>
          <w:rFonts w:ascii="Courier New" w:hAnsi="Courier New"/>
          <w:sz w:val="22"/>
        </w:rPr>
        <w:t xml:space="preserve">= </w:t>
      </w:r>
      <w:r>
        <w:rPr>
          <w:rFonts w:ascii="Courier New" w:hAnsi="Courier New"/>
          <w:sz w:val="22"/>
        </w:rPr>
        <w:t xml:space="preserve">boardSize </w:t>
      </w:r>
      <w:r>
        <w:rPr>
          <w:rFonts w:ascii="Courier New" w:hAnsi="Courier New"/>
          <w:sz w:val="22"/>
        </w:rPr>
        <w:t xml:space="preserve">* </w:t>
      </w:r>
      <w:r>
        <w:rPr>
          <w:rFonts w:ascii="Courier New" w:hAnsi="Courier New"/>
          <w:sz w:val="22"/>
        </w:rPr>
        <w:t xml:space="preserve">boardSize </w:t>
      </w:r>
      <w:r>
        <w:rPr>
          <w:rFonts w:ascii="Courier New" w:hAnsi="Courier New"/>
          <w:sz w:val="22"/>
        </w:rPr>
        <w:t xml:space="preserve">+ </w:t>
      </w:r>
      <w:r>
        <w:rPr>
          <w:rFonts w:ascii="Courier New" w:hAnsi="Courier New"/>
          <w:sz w:val="22"/>
        </w:rPr>
        <w:t>1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># Создаем двумерный массив столещницы в заданом маштабе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 xml:space="preserve">board </w:t>
      </w:r>
      <w:r>
        <w:rPr>
          <w:rFonts w:ascii="Courier New" w:hAnsi="Courier New"/>
          <w:sz w:val="22"/>
        </w:rPr>
        <w:t xml:space="preserve">= </w:t>
      </w:r>
      <w:r>
        <w:rPr>
          <w:rFonts w:ascii="Courier New" w:hAnsi="Courier New"/>
          <w:sz w:val="22"/>
        </w:rPr>
        <w:t>[[</w:t>
      </w:r>
      <w:r>
        <w:rPr>
          <w:rFonts w:ascii="Courier New" w:hAnsi="Courier New"/>
          <w:sz w:val="22"/>
        </w:rPr>
        <w:t xml:space="preserve">0 </w:t>
      </w:r>
      <w:r>
        <w:rPr>
          <w:rFonts w:ascii="Courier New" w:hAnsi="Courier New"/>
          <w:sz w:val="22"/>
        </w:rPr>
        <w:t xml:space="preserve">for </w:t>
      </w:r>
      <w:r>
        <w:rPr>
          <w:rFonts w:ascii="Courier New" w:hAnsi="Courier New"/>
          <w:sz w:val="22"/>
        </w:rPr>
        <w:t xml:space="preserve">_ </w:t>
      </w:r>
      <w:r>
        <w:rPr>
          <w:rFonts w:ascii="Courier New" w:hAnsi="Courier New"/>
          <w:sz w:val="22"/>
        </w:rPr>
        <w:t>in range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>boardSize</w:t>
      </w:r>
      <w:r>
        <w:rPr>
          <w:rFonts w:ascii="Courier New" w:hAnsi="Courier New"/>
          <w:sz w:val="22"/>
        </w:rPr>
        <w:t xml:space="preserve">)] </w:t>
      </w:r>
      <w:r>
        <w:rPr>
          <w:rFonts w:ascii="Courier New" w:hAnsi="Courier New"/>
          <w:sz w:val="22"/>
        </w:rPr>
        <w:t xml:space="preserve">for </w:t>
      </w:r>
      <w:r>
        <w:rPr>
          <w:rFonts w:ascii="Courier New" w:hAnsi="Courier New"/>
          <w:sz w:val="22"/>
        </w:rPr>
        <w:t xml:space="preserve">_ </w:t>
      </w:r>
      <w:r>
        <w:rPr>
          <w:rFonts w:ascii="Courier New" w:hAnsi="Courier New"/>
          <w:sz w:val="22"/>
        </w:rPr>
        <w:t>in range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>boardSize</w:t>
      </w:r>
      <w:r>
        <w:rPr>
          <w:rFonts w:ascii="Courier New" w:hAnsi="Courier New"/>
          <w:sz w:val="22"/>
        </w:rPr>
        <w:t>)]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># Находим сторону максимального квадрата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 xml:space="preserve">bigSquare </w:t>
      </w:r>
      <w:r>
        <w:rPr>
          <w:rFonts w:ascii="Courier New" w:hAnsi="Courier New"/>
          <w:sz w:val="22"/>
        </w:rPr>
        <w:t xml:space="preserve">= 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 xml:space="preserve">boardSize </w:t>
      </w:r>
      <w:r>
        <w:rPr>
          <w:rFonts w:ascii="Courier New" w:hAnsi="Courier New"/>
          <w:sz w:val="22"/>
        </w:rPr>
        <w:t xml:space="preserve">+ </w:t>
      </w:r>
      <w:r>
        <w:rPr>
          <w:rFonts w:ascii="Courier New" w:hAnsi="Courier New"/>
          <w:sz w:val="22"/>
        </w:rPr>
        <w:t>1</w:t>
      </w:r>
      <w:r>
        <w:rPr>
          <w:rFonts w:ascii="Courier New" w:hAnsi="Courier New"/>
          <w:sz w:val="22"/>
        </w:rPr>
        <w:t xml:space="preserve">) </w:t>
      </w:r>
      <w:r>
        <w:rPr>
          <w:rFonts w:ascii="Courier New" w:hAnsi="Courier New"/>
          <w:sz w:val="22"/>
        </w:rPr>
        <w:t xml:space="preserve">// </w:t>
      </w:r>
      <w:r>
        <w:rPr>
          <w:rFonts w:ascii="Courier New" w:hAnsi="Courier New"/>
          <w:sz w:val="22"/>
        </w:rPr>
        <w:t>2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># Находим сторону двух смежных квадратов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 xml:space="preserve">remainingSquare </w:t>
      </w:r>
      <w:r>
        <w:rPr>
          <w:rFonts w:ascii="Courier New" w:hAnsi="Courier New"/>
          <w:sz w:val="22"/>
        </w:rPr>
        <w:t xml:space="preserve">= </w:t>
      </w:r>
      <w:r>
        <w:rPr>
          <w:rFonts w:ascii="Courier New" w:hAnsi="Courier New"/>
          <w:sz w:val="22"/>
        </w:rPr>
        <w:t xml:space="preserve">boardSize </w:t>
      </w:r>
      <w:r>
        <w:rPr>
          <w:rFonts w:ascii="Courier New" w:hAnsi="Courier New"/>
          <w:sz w:val="22"/>
        </w:rPr>
        <w:t xml:space="preserve">// </w:t>
      </w:r>
      <w:r>
        <w:rPr>
          <w:rFonts w:ascii="Courier New" w:hAnsi="Courier New"/>
          <w:sz w:val="22"/>
        </w:rPr>
        <w:t>2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># Создаем массив квадратов частичного решения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 xml:space="preserve">squares </w:t>
      </w:r>
      <w:r>
        <w:rPr>
          <w:rFonts w:ascii="Courier New" w:hAnsi="Courier New"/>
          <w:sz w:val="22"/>
        </w:rPr>
        <w:t xml:space="preserve">= </w:t>
      </w:r>
      <w:r>
        <w:rPr>
          <w:rFonts w:ascii="Courier New" w:hAnsi="Courier New"/>
          <w:sz w:val="22"/>
        </w:rPr>
        <w:t>[]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>placeSquare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>board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0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0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bigSquare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1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squares</w:t>
      </w:r>
      <w:r>
        <w:rPr>
          <w:rFonts w:ascii="Courier New" w:hAnsi="Courier New"/>
          <w:sz w:val="22"/>
        </w:rPr>
        <w:t xml:space="preserve">)  </w:t>
      </w:r>
      <w:r>
        <w:rPr>
          <w:rFonts w:ascii="Courier New" w:hAnsi="Courier New"/>
          <w:sz w:val="22"/>
        </w:rPr>
        <w:t># Устанавливаем максимальный квадрат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# Устанавливаем два квадрата смежных с максимальным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>placeSquare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>board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bigSquare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0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remainingSquare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2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squares</w:t>
      </w:r>
      <w:r>
        <w:rPr>
          <w:rFonts w:ascii="Courier New" w:hAnsi="Courier New"/>
          <w:sz w:val="22"/>
        </w:rPr>
        <w:t>)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>placeSquare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>board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0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bigSquare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remainingSquare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3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squares</w:t>
      </w:r>
      <w:r>
        <w:rPr>
          <w:rFonts w:ascii="Courier New" w:hAnsi="Courier New"/>
          <w:sz w:val="22"/>
        </w:rPr>
        <w:t>)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># Запускаем рекурсивный бэктрэкинг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>backTracking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>board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 xml:space="preserve">remainingSquare </w:t>
      </w:r>
      <w:r>
        <w:rPr>
          <w:rFonts w:ascii="Courier New" w:hAnsi="Courier New"/>
          <w:sz w:val="22"/>
        </w:rPr>
        <w:t xml:space="preserve">+ 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 xml:space="preserve">boardSize </w:t>
      </w:r>
      <w:r>
        <w:rPr>
          <w:rFonts w:ascii="Courier New" w:hAnsi="Courier New"/>
          <w:sz w:val="22"/>
        </w:rPr>
        <w:t xml:space="preserve">% </w:t>
      </w:r>
      <w:r>
        <w:rPr>
          <w:rFonts w:ascii="Courier New" w:hAnsi="Courier New"/>
          <w:sz w:val="22"/>
        </w:rPr>
        <w:t>2</w:t>
      </w:r>
      <w:r>
        <w:rPr>
          <w:rFonts w:ascii="Courier New" w:hAnsi="Courier New"/>
          <w:sz w:val="22"/>
        </w:rPr>
        <w:t xml:space="preserve">), </w:t>
      </w:r>
      <w:r>
        <w:rPr>
          <w:rFonts w:ascii="Courier New" w:hAnsi="Courier New"/>
          <w:sz w:val="22"/>
        </w:rPr>
        <w:t>remainingSquare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4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squares</w:t>
      </w:r>
      <w:r>
        <w:rPr>
          <w:rFonts w:ascii="Courier New" w:hAnsi="Courier New"/>
          <w:sz w:val="22"/>
        </w:rPr>
        <w:t>)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># Вывод дополнительной информации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 xml:space="preserve">if </w:t>
      </w:r>
      <w:r>
        <w:rPr>
          <w:rFonts w:ascii="Courier New" w:hAnsi="Courier New"/>
          <w:sz w:val="22"/>
        </w:rPr>
        <w:t>DEBUG</w:t>
      </w:r>
      <w:r>
        <w:rPr>
          <w:rFonts w:ascii="Courier New" w:hAnsi="Courier New"/>
          <w:sz w:val="22"/>
        </w:rPr>
        <w:t>: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print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 xml:space="preserve">f"Количество операций: </w:t>
      </w:r>
      <w:r>
        <w:rPr>
          <w:rFonts w:ascii="Courier New" w:hAnsi="Courier New"/>
          <w:sz w:val="22"/>
        </w:rPr>
        <w:t>{</w:t>
      </w:r>
      <w:r>
        <w:rPr>
          <w:rFonts w:ascii="Courier New" w:hAnsi="Courier New"/>
          <w:sz w:val="22"/>
        </w:rPr>
        <w:t>operationCounter</w:t>
      </w:r>
      <w:r>
        <w:rPr>
          <w:rFonts w:ascii="Courier New" w:hAnsi="Courier New"/>
          <w:sz w:val="22"/>
        </w:rPr>
        <w:t>}</w:t>
      </w:r>
      <w:r>
        <w:rPr>
          <w:rFonts w:ascii="Courier New" w:hAnsi="Courier New"/>
          <w:sz w:val="22"/>
        </w:rPr>
        <w:t>"</w:t>
      </w:r>
      <w:r>
        <w:rPr>
          <w:rFonts w:ascii="Courier New" w:hAnsi="Courier New"/>
          <w:sz w:val="22"/>
        </w:rPr>
        <w:t>)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</w:t>
      </w:r>
      <w:r>
        <w:rPr>
          <w:rFonts w:ascii="Courier New" w:hAnsi="Courier New"/>
          <w:sz w:val="22"/>
        </w:rPr>
        <w:t>print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>"Столещница с минимальным количество квадратов:"</w:t>
      </w:r>
      <w:r>
        <w:rPr>
          <w:rFonts w:ascii="Courier New" w:hAnsi="Courier New"/>
          <w:sz w:val="22"/>
        </w:rPr>
        <w:t>)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</w:t>
      </w:r>
      <w:r>
        <w:rPr>
          <w:rFonts w:ascii="Courier New" w:hAnsi="Courier New"/>
          <w:sz w:val="22"/>
        </w:rPr>
        <w:t>printBoard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>minBoard</w:t>
      </w:r>
      <w:r>
        <w:rPr>
          <w:rFonts w:ascii="Courier New" w:hAnsi="Courier New"/>
          <w:sz w:val="22"/>
        </w:rPr>
        <w:t>)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</w:t>
      </w:r>
      <w:r>
        <w:rPr>
          <w:rFonts w:ascii="Courier New" w:hAnsi="Courier New"/>
          <w:sz w:val="22"/>
        </w:rPr>
        <w:t>print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>"Основной ответ на поставленную задачу:"</w:t>
      </w:r>
      <w:r>
        <w:rPr>
          <w:rFonts w:ascii="Courier New" w:hAnsi="Courier New"/>
          <w:sz w:val="22"/>
        </w:rPr>
        <w:t>)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># Вывод результата работы программы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>print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>minColor</w:t>
      </w:r>
      <w:r>
        <w:rPr>
          <w:rFonts w:ascii="Courier New" w:hAnsi="Courier New"/>
          <w:sz w:val="22"/>
        </w:rPr>
        <w:t>)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 xml:space="preserve">for </w:t>
      </w:r>
      <w:r>
        <w:rPr>
          <w:rFonts w:ascii="Courier New" w:hAnsi="Courier New"/>
          <w:sz w:val="22"/>
        </w:rPr>
        <w:t xml:space="preserve">square </w:t>
      </w:r>
      <w:r>
        <w:rPr>
          <w:rFonts w:ascii="Courier New" w:hAnsi="Courier New"/>
          <w:sz w:val="22"/>
        </w:rPr>
        <w:t xml:space="preserve">in </w:t>
      </w:r>
      <w:r>
        <w:rPr>
          <w:rFonts w:ascii="Courier New" w:hAnsi="Courier New"/>
          <w:sz w:val="22"/>
        </w:rPr>
        <w:t>minSquares</w:t>
      </w:r>
      <w:r>
        <w:rPr>
          <w:rFonts w:ascii="Courier New" w:hAnsi="Courier New"/>
          <w:sz w:val="22"/>
        </w:rPr>
        <w:t>:</w:t>
      </w:r>
      <w:r>
        <w:rPr>
          <w:rFonts w:ascii="Courier New" w:hAnsi="Courier New"/>
          <w:sz w:val="22"/>
        </w:rPr>
        <w:br/>
      </w:r>
      <w:r>
        <w:rPr>
          <w:rFonts w:ascii="Courier New" w:hAnsi="Courier New"/>
          <w:sz w:val="22"/>
        </w:rPr>
        <w:t xml:space="preserve">        print</w:t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>square</w:t>
      </w:r>
      <w:r>
        <w:rPr>
          <w:rFonts w:ascii="Courier New" w:hAnsi="Courier New"/>
          <w:sz w:val="22"/>
        </w:rPr>
        <w:t>[</w:t>
      </w:r>
      <w:r>
        <w:rPr>
          <w:rFonts w:ascii="Courier New" w:hAnsi="Courier New"/>
          <w:sz w:val="22"/>
        </w:rPr>
        <w:t>0</w:t>
      </w:r>
      <w:r>
        <w:rPr>
          <w:rFonts w:ascii="Courier New" w:hAnsi="Courier New"/>
          <w:sz w:val="22"/>
        </w:rPr>
        <w:t xml:space="preserve">] </w:t>
      </w:r>
      <w:r>
        <w:rPr>
          <w:rFonts w:ascii="Courier New" w:hAnsi="Courier New"/>
          <w:sz w:val="22"/>
        </w:rPr>
        <w:t xml:space="preserve">* </w:t>
      </w:r>
      <w:r>
        <w:rPr>
          <w:rFonts w:ascii="Courier New" w:hAnsi="Courier New"/>
          <w:sz w:val="22"/>
        </w:rPr>
        <w:t xml:space="preserve">factor </w:t>
      </w:r>
      <w:r>
        <w:rPr>
          <w:rFonts w:ascii="Courier New" w:hAnsi="Courier New"/>
          <w:sz w:val="22"/>
        </w:rPr>
        <w:t xml:space="preserve">+ </w:t>
      </w:r>
      <w:r>
        <w:rPr>
          <w:rFonts w:ascii="Courier New" w:hAnsi="Courier New"/>
          <w:sz w:val="22"/>
        </w:rPr>
        <w:t>1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square</w:t>
      </w:r>
      <w:r>
        <w:rPr>
          <w:rFonts w:ascii="Courier New" w:hAnsi="Courier New"/>
          <w:sz w:val="22"/>
        </w:rPr>
        <w:t>[</w:t>
      </w:r>
      <w:r>
        <w:rPr>
          <w:rFonts w:ascii="Courier New" w:hAnsi="Courier New"/>
          <w:sz w:val="22"/>
        </w:rPr>
        <w:t>1</w:t>
      </w:r>
      <w:r>
        <w:rPr>
          <w:rFonts w:ascii="Courier New" w:hAnsi="Courier New"/>
          <w:sz w:val="22"/>
        </w:rPr>
        <w:t xml:space="preserve">] </w:t>
      </w:r>
      <w:r>
        <w:rPr>
          <w:rFonts w:ascii="Courier New" w:hAnsi="Courier New"/>
          <w:sz w:val="22"/>
        </w:rPr>
        <w:t xml:space="preserve">* </w:t>
      </w:r>
      <w:r>
        <w:rPr>
          <w:rFonts w:ascii="Courier New" w:hAnsi="Courier New"/>
          <w:sz w:val="22"/>
        </w:rPr>
        <w:t xml:space="preserve">factor </w:t>
      </w:r>
      <w:r>
        <w:rPr>
          <w:rFonts w:ascii="Courier New" w:hAnsi="Courier New"/>
          <w:sz w:val="22"/>
        </w:rPr>
        <w:t xml:space="preserve">+ </w:t>
      </w:r>
      <w:r>
        <w:rPr>
          <w:rFonts w:ascii="Courier New" w:hAnsi="Courier New"/>
          <w:sz w:val="22"/>
        </w:rPr>
        <w:t>1</w:t>
      </w:r>
      <w:r>
        <w:rPr>
          <w:rFonts w:ascii="Courier New" w:hAnsi="Courier New"/>
          <w:sz w:val="22"/>
        </w:rPr>
        <w:t xml:space="preserve">, </w:t>
      </w:r>
      <w:r>
        <w:rPr>
          <w:rFonts w:ascii="Courier New" w:hAnsi="Courier New"/>
          <w:sz w:val="22"/>
        </w:rPr>
        <w:t>square</w:t>
      </w:r>
      <w:r>
        <w:rPr>
          <w:rFonts w:ascii="Courier New" w:hAnsi="Courier New"/>
          <w:sz w:val="22"/>
        </w:rPr>
        <w:t>[</w:t>
      </w:r>
      <w:r>
        <w:rPr>
          <w:rFonts w:ascii="Courier New" w:hAnsi="Courier New"/>
          <w:sz w:val="22"/>
        </w:rPr>
        <w:t>2</w:t>
      </w:r>
      <w:r>
        <w:rPr>
          <w:rFonts w:ascii="Courier New" w:hAnsi="Courier New"/>
          <w:sz w:val="22"/>
        </w:rPr>
        <w:t xml:space="preserve">] </w:t>
      </w:r>
      <w:r>
        <w:rPr>
          <w:rFonts w:ascii="Courier New" w:hAnsi="Courier New"/>
          <w:sz w:val="22"/>
        </w:rPr>
        <w:t xml:space="preserve">* </w:t>
      </w:r>
      <w:r>
        <w:rPr>
          <w:rFonts w:ascii="Courier New" w:hAnsi="Courier New"/>
          <w:sz w:val="22"/>
        </w:rPr>
        <w:t>factor</w:t>
      </w:r>
      <w:r>
        <w:rPr>
          <w:rFonts w:ascii="Courier New" w:hAnsi="Courier New"/>
          <w:sz w:val="22"/>
        </w:rPr>
        <w:t>)</w:t>
      </w:r>
      <w:r>
        <w:br/>
      </w:r>
      <w:r>
        <w:br/>
      </w:r>
    </w:p>
    <w:sectPr>
      <w:headerReference r:id="rId3" w:type="first"/>
      <w:headerReference r:id="rId1" w:type="default"/>
      <w:footerReference r:id="rId4" w:type="first"/>
      <w:footerReference r:id="rId2" w:type="default"/>
      <w:pgSz w:h="16838" w:w="11906"/>
      <w:pgMar w:bottom="1134" w:footer="709" w:gutter="0" w:header="425" w:left="1701" w:right="1133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2000000">
    <w:pPr>
      <w:pStyle w:val="Style_2"/>
      <w:tabs>
        <w:tab w:leader="none" w:pos="9639" w:val="right"/>
      </w:tabs>
      <w:ind/>
      <w:jc w:val="center"/>
    </w:pPr>
  </w:p>
  <w:p w14:paraId="03000000">
    <w:pPr>
      <w:pStyle w:val="Style_2"/>
    </w:pPr>
  </w:p>
</w:ftr>
</file>

<file path=word/footer4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5000000">
    <w:pPr>
      <w:pStyle w:val="Style_2"/>
    </w:pPr>
  </w:p>
</w:ftr>
</file>

<file path=word/header1.xml><?xml version="1.0" encoding="utf-8"?>
<w:hd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1000000">
    <w:pPr>
      <w:pStyle w:val="Style_1"/>
      <w:ind w:right="-1"/>
      <w:jc w:val="right"/>
    </w:pPr>
    <w:r>
      <w:t xml:space="preserve">     </w:t>
    </w:r>
  </w:p>
</w:hdr>
</file>

<file path=word/header3.xml><?xml version="1.0" encoding="utf-8"?>
<w:hd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4000000">
    <w:pPr>
      <w:pStyle w:val="Style_1"/>
    </w:pPr>
  </w:p>
</w:hdr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lvlJc w:val="left"/>
      <w:pPr>
        <w:ind w:hanging="360" w:left="1429"/>
      </w:pPr>
    </w:lvl>
    <w:lvl w:ilvl="1">
      <w:start w:val="1"/>
      <w:numFmt w:val="lowerLetter"/>
      <w:lvlText w:val="%2."/>
      <w:lvlJc w:val="left"/>
      <w:pPr>
        <w:ind w:hanging="360" w:left="2149"/>
      </w:pPr>
    </w:lvl>
    <w:lvl w:ilvl="2">
      <w:start w:val="1"/>
      <w:numFmt w:val="lowerRoman"/>
      <w:lvlText w:val="%3."/>
      <w:lvlJc w:val="right"/>
      <w:pPr>
        <w:ind w:hanging="180" w:left="2869"/>
      </w:pPr>
    </w:lvl>
    <w:lvl w:ilvl="3">
      <w:start w:val="1"/>
      <w:numFmt w:val="decimal"/>
      <w:lvlText w:val="%4."/>
      <w:lvlJc w:val="left"/>
      <w:pPr>
        <w:ind w:hanging="360" w:left="3589"/>
      </w:pPr>
    </w:lvl>
    <w:lvl w:ilvl="4">
      <w:start w:val="1"/>
      <w:numFmt w:val="lowerLetter"/>
      <w:lvlText w:val="%5."/>
      <w:lvlJc w:val="left"/>
      <w:pPr>
        <w:ind w:hanging="360" w:left="4309"/>
      </w:pPr>
    </w:lvl>
    <w:lvl w:ilvl="5">
      <w:start w:val="1"/>
      <w:numFmt w:val="lowerRoman"/>
      <w:lvlText w:val="%6."/>
      <w:lvlJc w:val="right"/>
      <w:pPr>
        <w:ind w:hanging="180" w:left="5029"/>
      </w:pPr>
    </w:lvl>
    <w:lvl w:ilvl="6">
      <w:start w:val="1"/>
      <w:numFmt w:val="decimal"/>
      <w:lvlText w:val="%7."/>
      <w:lvlJc w:val="left"/>
      <w:pPr>
        <w:ind w:hanging="360" w:left="5749"/>
      </w:pPr>
    </w:lvl>
    <w:lvl w:ilvl="7">
      <w:start w:val="1"/>
      <w:numFmt w:val="lowerLetter"/>
      <w:lvlText w:val="%8."/>
      <w:lvlJc w:val="left"/>
      <w:pPr>
        <w:ind w:hanging="360" w:left="6469"/>
      </w:pPr>
    </w:lvl>
    <w:lvl w:ilvl="8">
      <w:start w:val="1"/>
      <w:numFmt w:val="lowerRoman"/>
      <w:lvlText w:val="%9."/>
      <w:lvlJc w:val="right"/>
      <w:pPr>
        <w:ind w:hanging="180" w:left="7189"/>
      </w:pPr>
    </w:lvl>
  </w:abstractNum>
  <w:abstractNum w:abstractNumId="1">
    <w:lvl w:ilvl="0">
      <w:start w:val="1"/>
      <w:numFmt w:val="bullet"/>
      <w:lvlText w:val=""/>
      <w:lvlJc w:val="left"/>
      <w:pPr>
        <w:ind w:hanging="360" w:left="142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214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6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58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0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2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4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6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3">
    <w:lvl w:ilvl="0">
      <w:start w:val="1"/>
      <w:numFmt w:val="decimal"/>
      <w:pStyle w:val="Style_85"/>
      <w:lvlText w:val=""/>
      <w:lvlJc w:val="left"/>
      <w:pPr>
        <w:tabs>
          <w:tab w:leader="none" w:pos="0" w:val="left"/>
        </w:tabs>
        <w:ind w:firstLine="0" w:left="0"/>
      </w:pPr>
    </w:lvl>
    <w:lvl w:ilvl="1">
      <w:start w:val="1"/>
      <w:numFmt w:val="decimal"/>
      <w:pStyle w:val="Style_161"/>
      <w:lvlText w:val=""/>
      <w:lvlJc w:val="left"/>
      <w:pPr>
        <w:tabs>
          <w:tab w:leader="none" w:pos="0" w:val="left"/>
        </w:tabs>
        <w:ind w:firstLine="0" w:left="0"/>
      </w:pPr>
    </w:lvl>
    <w:lvl w:ilvl="2">
      <w:start w:val="1"/>
      <w:numFmt w:val="decimal"/>
      <w:pStyle w:val="Style_37"/>
      <w:lvlText w:val=""/>
      <w:lvlJc w:val="left"/>
      <w:pPr>
        <w:tabs>
          <w:tab w:leader="none" w:pos="0" w:val="left"/>
        </w:tabs>
        <w:ind w:firstLine="0" w:left="0"/>
      </w:pPr>
    </w:lvl>
    <w:lvl w:ilvl="3">
      <w:start w:val="1"/>
      <w:numFmt w:val="decimal"/>
      <w:pStyle w:val="Style_157"/>
      <w:lvlText w:val=""/>
      <w:lvlJc w:val="left"/>
      <w:pPr>
        <w:tabs>
          <w:tab w:leader="none" w:pos="0" w:val="left"/>
        </w:tabs>
        <w:ind w:firstLine="0" w:left="0"/>
      </w:pPr>
    </w:lvl>
    <w:lvl w:ilvl="4">
      <w:start w:val="1"/>
      <w:numFmt w:val="decimal"/>
      <w:pStyle w:val="Style_83"/>
      <w:lvlText w:val=""/>
      <w:lvlJc w:val="left"/>
      <w:pPr>
        <w:tabs>
          <w:tab w:leader="none" w:pos="0" w:val="left"/>
        </w:tabs>
        <w:ind w:firstLine="0" w:left="0"/>
      </w:pPr>
    </w:lvl>
    <w:lvl w:ilvl="5">
      <w:start w:val="1"/>
      <w:numFmt w:val="decimal"/>
      <w:pStyle w:val="Style_166"/>
      <w:lvlText w:val=""/>
      <w:lvlJc w:val="left"/>
      <w:pPr>
        <w:tabs>
          <w:tab w:leader="none" w:pos="0" w:val="left"/>
        </w:tabs>
        <w:ind w:firstLine="0" w:left="0"/>
      </w:pPr>
    </w:lvl>
    <w:lvl w:ilvl="6">
      <w:start w:val="1"/>
      <w:numFmt w:val="decimal"/>
      <w:pStyle w:val="Style_22"/>
      <w:lvlText w:val=""/>
      <w:lvlJc w:val="left"/>
      <w:pPr>
        <w:tabs>
          <w:tab w:leader="none" w:pos="0" w:val="left"/>
        </w:tabs>
        <w:ind w:firstLine="0" w:left="0"/>
      </w:pPr>
    </w:lvl>
    <w:lvl w:ilvl="7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8">
      <w:start w:val="1"/>
      <w:numFmt w:val="decimal"/>
      <w:pStyle w:val="Style_50"/>
      <w:lvlText w:val=""/>
      <w:lvlJc w:val="left"/>
      <w:pPr>
        <w:tabs>
          <w:tab w:leader="none" w:pos="0" w:val="left"/>
        </w:tabs>
        <w:ind w:firstLine="0" w:left="0"/>
      </w:pPr>
    </w:lvl>
  </w:abstractNum>
  <w:abstractNum w:abstractNumId="4">
    <w:lvl w:ilvl="0">
      <w:start w:val="1"/>
      <w:numFmt w:val="bullet"/>
      <w:pStyle w:val="Style_93"/>
      <w:lvlText w:val=""/>
      <w:lvlJc w:val="left"/>
      <w:pPr>
        <w:tabs>
          <w:tab w:leader="none" w:pos="454" w:val="left"/>
        </w:tabs>
        <w:ind w:hanging="360" w:left="814"/>
      </w:pPr>
      <w:rPr>
        <w:rFonts w:ascii="Symbol" w:hAnsi="Symbol"/>
        <w:b w:val="0"/>
        <w:i w:val="0"/>
        <w:spacing w:val="0"/>
        <w:sz w:val="24"/>
      </w:rPr>
    </w:lvl>
  </w:abstractNum>
  <w:abstractNum w:abstractNumId="5">
    <w:lvl w:ilvl="0">
      <w:start w:val="1"/>
      <w:numFmt w:val="bullet"/>
      <w:pStyle w:val="Style_116"/>
      <w:lvlText w:val=""/>
      <w:lvlJc w:val="left"/>
      <w:pPr>
        <w:tabs>
          <w:tab w:leader="none" w:pos="786" w:val="left"/>
        </w:tabs>
        <w:ind w:hanging="360" w:left="786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9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1" w:uiPriority="9" w:unhideWhenUsed="1"/>
    <w:lsdException w:name="heading 9" w:qFormat="1" w:semiHidden="0" w:uiPriority="9" w:unhideWhenUsed="0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9" w:type="paragraph">
    <w:name w:val="Normal"/>
    <w:link w:val="Style_9_ch"/>
    <w:uiPriority w:val="0"/>
    <w:qFormat/>
    <w:rPr>
      <w:sz w:val="24"/>
    </w:rPr>
  </w:style>
  <w:style w:default="1" w:styleId="Style_9_ch" w:type="character">
    <w:name w:val="Normal"/>
    <w:link w:val="Style_9"/>
    <w:rPr>
      <w:sz w:val="24"/>
    </w:rPr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11" w:type="paragraph">
    <w:name w:val="Название книги1"/>
    <w:link w:val="Style_11_ch"/>
    <w:rPr>
      <w:b w:val="1"/>
      <w:smallCaps w:val="1"/>
      <w:spacing w:val="5"/>
    </w:rPr>
  </w:style>
  <w:style w:styleId="Style_11_ch" w:type="character">
    <w:name w:val="Название книги1"/>
    <w:link w:val="Style_11"/>
    <w:rPr>
      <w:b w:val="1"/>
      <w:smallCaps w:val="1"/>
      <w:spacing w:val="5"/>
    </w:rPr>
  </w:style>
  <w:style w:styleId="Style_12" w:type="paragraph">
    <w:name w:val="Affiliation"/>
    <w:basedOn w:val="Style_9"/>
    <w:link w:val="Style_12_ch"/>
    <w:pPr>
      <w:spacing w:after="120" w:before="120"/>
      <w:ind/>
    </w:pPr>
  </w:style>
  <w:style w:styleId="Style_12_ch" w:type="character">
    <w:name w:val="Affiliation"/>
    <w:basedOn w:val="Style_9_ch"/>
    <w:link w:val="Style_12"/>
  </w:style>
  <w:style w:styleId="Style_13" w:type="paragraph">
    <w:name w:val="toc 2"/>
    <w:next w:val="Style_9"/>
    <w:link w:val="Style_13_ch"/>
    <w:uiPriority w:val="39"/>
    <w:pPr>
      <w:ind w:firstLine="0" w:left="200"/>
    </w:pPr>
  </w:style>
  <w:style w:styleId="Style_13_ch" w:type="character">
    <w:name w:val="toc 2"/>
    <w:link w:val="Style_13"/>
  </w:style>
  <w:style w:styleId="Style_14" w:type="paragraph">
    <w:name w:val="Основной шрифт абзаца1"/>
    <w:link w:val="Style_14_ch"/>
  </w:style>
  <w:style w:styleId="Style_14_ch" w:type="character">
    <w:name w:val="Основной шрифт абзаца1"/>
    <w:link w:val="Style_14"/>
  </w:style>
  <w:style w:styleId="Style_15" w:type="paragraph">
    <w:name w:val="WW8Num2z5"/>
    <w:link w:val="Style_15_ch"/>
  </w:style>
  <w:style w:styleId="Style_15_ch" w:type="character">
    <w:name w:val="WW8Num2z5"/>
    <w:link w:val="Style_15"/>
  </w:style>
  <w:style w:styleId="Style_16" w:type="paragraph">
    <w:name w:val="dash041e_0431_044b_0447_043d_044b_0439"/>
    <w:basedOn w:val="Style_9"/>
    <w:link w:val="Style_16_ch"/>
    <w:pPr>
      <w:spacing w:after="280" w:before="280"/>
      <w:ind/>
    </w:pPr>
  </w:style>
  <w:style w:styleId="Style_16_ch" w:type="character">
    <w:name w:val="dash041e_0431_044b_0447_043d_044b_0439"/>
    <w:basedOn w:val="Style_9_ch"/>
    <w:link w:val="Style_16"/>
  </w:style>
  <w:style w:styleId="Style_17" w:type="paragraph">
    <w:name w:val="Основной текст с отступом Знак"/>
    <w:link w:val="Style_17_ch"/>
    <w:rPr>
      <w:rFonts w:ascii="Times New Roman" w:hAnsi="Times New Roman"/>
      <w:color w:val="000000"/>
      <w:sz w:val="24"/>
    </w:rPr>
  </w:style>
  <w:style w:styleId="Style_17_ch" w:type="character">
    <w:name w:val="Основной текст с отступом Знак"/>
    <w:link w:val="Style_17"/>
    <w:rPr>
      <w:rFonts w:ascii="Times New Roman" w:hAnsi="Times New Roman"/>
      <w:color w:val="000000"/>
      <w:sz w:val="24"/>
    </w:rPr>
  </w:style>
  <w:style w:styleId="Style_18" w:type="paragraph">
    <w:name w:val="Основной текст 21"/>
    <w:basedOn w:val="Style_9"/>
    <w:link w:val="Style_18_ch"/>
    <w:pPr>
      <w:ind w:firstLine="709"/>
      <w:jc w:val="both"/>
    </w:pPr>
  </w:style>
  <w:style w:styleId="Style_18_ch" w:type="character">
    <w:name w:val="Основной текст 21"/>
    <w:basedOn w:val="Style_9_ch"/>
    <w:link w:val="Style_18"/>
  </w:style>
  <w:style w:styleId="Style_19" w:type="paragraph">
    <w:name w:val="Абзац списка4"/>
    <w:basedOn w:val="Style_9"/>
    <w:link w:val="Style_19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19_ch" w:type="character">
    <w:name w:val="Абзац списка4"/>
    <w:basedOn w:val="Style_9_ch"/>
    <w:link w:val="Style_19"/>
    <w:rPr>
      <w:rFonts w:ascii="Calibri" w:hAnsi="Calibri"/>
      <w:sz w:val="22"/>
    </w:rPr>
  </w:style>
  <w:style w:styleId="Style_20" w:type="paragraph">
    <w:name w:val="toc 4"/>
    <w:next w:val="Style_9"/>
    <w:link w:val="Style_20_ch"/>
    <w:uiPriority w:val="39"/>
    <w:pPr>
      <w:ind w:firstLine="0" w:left="600"/>
    </w:pPr>
  </w:style>
  <w:style w:styleId="Style_20_ch" w:type="character">
    <w:name w:val="toc 4"/>
    <w:link w:val="Style_20"/>
  </w:style>
  <w:style w:styleId="Style_21" w:type="paragraph">
    <w:name w:val="WW8Num6z0"/>
    <w:link w:val="Style_21_ch"/>
    <w:rPr>
      <w:rFonts w:ascii="Symbol" w:hAnsi="Symbol"/>
    </w:rPr>
  </w:style>
  <w:style w:styleId="Style_21_ch" w:type="character">
    <w:name w:val="WW8Num6z0"/>
    <w:link w:val="Style_21"/>
    <w:rPr>
      <w:rFonts w:ascii="Symbol" w:hAnsi="Symbol"/>
    </w:rPr>
  </w:style>
  <w:style w:styleId="Style_22" w:type="paragraph">
    <w:name w:val="heading 7"/>
    <w:basedOn w:val="Style_9"/>
    <w:next w:val="Style_9"/>
    <w:link w:val="Style_22_ch"/>
    <w:uiPriority w:val="9"/>
    <w:qFormat/>
    <w:pPr>
      <w:keepNext w:val="1"/>
      <w:keepLines w:val="1"/>
      <w:numPr>
        <w:ilvl w:val="6"/>
        <w:numId w:val="4"/>
      </w:numPr>
      <w:spacing w:before="200"/>
      <w:ind/>
      <w:outlineLvl w:val="6"/>
    </w:pPr>
    <w:rPr>
      <w:rFonts w:ascii="Cambria" w:hAnsi="Cambria"/>
      <w:i w:val="1"/>
      <w:color w:val="404040"/>
    </w:rPr>
  </w:style>
  <w:style w:styleId="Style_22_ch" w:type="character">
    <w:name w:val="heading 7"/>
    <w:basedOn w:val="Style_9_ch"/>
    <w:link w:val="Style_22"/>
    <w:rPr>
      <w:rFonts w:ascii="Cambria" w:hAnsi="Cambria"/>
      <w:i w:val="1"/>
      <w:color w:val="404040"/>
    </w:rPr>
  </w:style>
  <w:style w:styleId="Style_23" w:type="paragraph">
    <w:name w:val="WW8Num4z0"/>
    <w:link w:val="Style_23_ch"/>
    <w:rPr>
      <w:rFonts w:ascii="Symbol" w:hAnsi="Symbol"/>
      <w:b w:val="0"/>
      <w:i w:val="0"/>
      <w:spacing w:val="0"/>
      <w:sz w:val="24"/>
    </w:rPr>
  </w:style>
  <w:style w:styleId="Style_23_ch" w:type="character">
    <w:name w:val="WW8Num4z0"/>
    <w:link w:val="Style_23"/>
    <w:rPr>
      <w:rFonts w:ascii="Symbol" w:hAnsi="Symbol"/>
      <w:b w:val="0"/>
      <w:i w:val="0"/>
      <w:spacing w:val="0"/>
      <w:sz w:val="24"/>
    </w:rPr>
  </w:style>
  <w:style w:styleId="Style_24" w:type="paragraph">
    <w:name w:val="western"/>
    <w:basedOn w:val="Style_9"/>
    <w:link w:val="Style_24_ch"/>
    <w:pPr>
      <w:spacing w:after="280" w:before="280"/>
      <w:ind/>
    </w:pPr>
  </w:style>
  <w:style w:styleId="Style_24_ch" w:type="character">
    <w:name w:val="western"/>
    <w:basedOn w:val="Style_9_ch"/>
    <w:link w:val="Style_24"/>
  </w:style>
  <w:style w:styleId="Style_25" w:type="paragraph">
    <w:name w:val="Style16"/>
    <w:link w:val="Style_25_ch"/>
    <w:pPr>
      <w:widowControl w:val="0"/>
      <w:spacing w:line="278" w:lineRule="exact"/>
      <w:ind/>
      <w:jc w:val="both"/>
    </w:pPr>
    <w:rPr>
      <w:rFonts w:ascii="Arial Unicode MS" w:hAnsi="Arial Unicode MS"/>
      <w:color w:val="000000"/>
      <w:sz w:val="24"/>
    </w:rPr>
  </w:style>
  <w:style w:styleId="Style_25_ch" w:type="character">
    <w:name w:val="Style16"/>
    <w:link w:val="Style_25"/>
    <w:rPr>
      <w:rFonts w:ascii="Arial Unicode MS" w:hAnsi="Arial Unicode MS"/>
      <w:color w:val="000000"/>
      <w:sz w:val="24"/>
    </w:rPr>
  </w:style>
  <w:style w:styleId="Style_26" w:type="paragraph">
    <w:name w:val="Основной шрифт абзаца2"/>
    <w:link w:val="Style_26_ch"/>
  </w:style>
  <w:style w:styleId="Style_26_ch" w:type="character">
    <w:name w:val="Основной шрифт абзаца2"/>
    <w:link w:val="Style_26"/>
  </w:style>
  <w:style w:styleId="Style_27" w:type="paragraph">
    <w:name w:val="Table Paragraph"/>
    <w:basedOn w:val="Style_9"/>
    <w:link w:val="Style_27_ch"/>
    <w:pPr>
      <w:widowControl w:val="0"/>
      <w:ind/>
    </w:pPr>
  </w:style>
  <w:style w:styleId="Style_27_ch" w:type="character">
    <w:name w:val="Table Paragraph"/>
    <w:basedOn w:val="Style_9_ch"/>
    <w:link w:val="Style_27"/>
  </w:style>
  <w:style w:styleId="Style_28" w:type="paragraph">
    <w:name w:val="toc 6"/>
    <w:next w:val="Style_9"/>
    <w:link w:val="Style_28_ch"/>
    <w:uiPriority w:val="39"/>
    <w:pPr>
      <w:ind w:firstLine="0" w:left="1000"/>
    </w:pPr>
  </w:style>
  <w:style w:styleId="Style_28_ch" w:type="character">
    <w:name w:val="toc 6"/>
    <w:link w:val="Style_28"/>
  </w:style>
  <w:style w:styleId="Style_29" w:type="paragraph">
    <w:name w:val="toc 7"/>
    <w:next w:val="Style_9"/>
    <w:link w:val="Style_29_ch"/>
    <w:uiPriority w:val="39"/>
    <w:pPr>
      <w:ind w:firstLine="0" w:left="1200"/>
    </w:pPr>
  </w:style>
  <w:style w:styleId="Style_29_ch" w:type="character">
    <w:name w:val="toc 7"/>
    <w:link w:val="Style_29"/>
  </w:style>
  <w:style w:styleId="Style_30" w:type="paragraph">
    <w:name w:val="Основной текст 3 Знак"/>
    <w:link w:val="Style_30_ch"/>
    <w:rPr>
      <w:sz w:val="16"/>
    </w:rPr>
  </w:style>
  <w:style w:styleId="Style_30_ch" w:type="character">
    <w:name w:val="Основной текст 3 Знак"/>
    <w:link w:val="Style_30"/>
    <w:rPr>
      <w:sz w:val="16"/>
    </w:rPr>
  </w:style>
  <w:style w:styleId="Style_31" w:type="paragraph">
    <w:name w:val="Указатель1"/>
    <w:basedOn w:val="Style_9"/>
    <w:link w:val="Style_31_ch"/>
  </w:style>
  <w:style w:styleId="Style_31_ch" w:type="character">
    <w:name w:val="Указатель1"/>
    <w:basedOn w:val="Style_9_ch"/>
    <w:link w:val="Style_31"/>
  </w:style>
  <w:style w:styleId="Style_32" w:type="paragraph">
    <w:name w:val="Заголовок №2 (2)"/>
    <w:basedOn w:val="Style_9"/>
    <w:link w:val="Style_32_ch"/>
    <w:pPr>
      <w:widowControl w:val="0"/>
      <w:spacing w:before="280" w:line="274" w:lineRule="exact"/>
      <w:ind/>
      <w:jc w:val="both"/>
    </w:pPr>
    <w:rPr>
      <w:sz w:val="20"/>
    </w:rPr>
  </w:style>
  <w:style w:styleId="Style_32_ch" w:type="character">
    <w:name w:val="Заголовок №2 (2)"/>
    <w:basedOn w:val="Style_9_ch"/>
    <w:link w:val="Style_32"/>
    <w:rPr>
      <w:sz w:val="20"/>
    </w:rPr>
  </w:style>
  <w:style w:styleId="Style_33" w:type="paragraph">
    <w:name w:val="Заголовок1"/>
    <w:basedOn w:val="Style_9"/>
    <w:next w:val="Style_34"/>
    <w:link w:val="Style_33_ch"/>
    <w:pPr>
      <w:ind/>
      <w:jc w:val="center"/>
    </w:pPr>
    <w:rPr>
      <w:b w:val="1"/>
      <w:sz w:val="22"/>
    </w:rPr>
  </w:style>
  <w:style w:styleId="Style_33_ch" w:type="character">
    <w:name w:val="Заголовок1"/>
    <w:basedOn w:val="Style_9_ch"/>
    <w:link w:val="Style_33"/>
    <w:rPr>
      <w:b w:val="1"/>
      <w:sz w:val="22"/>
    </w:rPr>
  </w:style>
  <w:style w:styleId="Style_2" w:type="paragraph">
    <w:name w:val="footer"/>
    <w:basedOn w:val="Style_9"/>
    <w:link w:val="Style_2_ch"/>
  </w:style>
  <w:style w:styleId="Style_2_ch" w:type="character">
    <w:name w:val="footer"/>
    <w:basedOn w:val="Style_9_ch"/>
    <w:link w:val="Style_2"/>
  </w:style>
  <w:style w:styleId="Style_35" w:type="paragraph">
    <w:name w:val="Заголовок 3 Знак"/>
    <w:link w:val="Style_35_ch"/>
    <w:rPr>
      <w:rFonts w:ascii="Cambria" w:hAnsi="Cambria"/>
      <w:b w:val="1"/>
      <w:color w:val="4F81BD"/>
      <w:sz w:val="24"/>
    </w:rPr>
  </w:style>
  <w:style w:styleId="Style_35_ch" w:type="character">
    <w:name w:val="Заголовок 3 Знак"/>
    <w:link w:val="Style_35"/>
    <w:rPr>
      <w:rFonts w:ascii="Cambria" w:hAnsi="Cambria"/>
      <w:b w:val="1"/>
      <w:color w:val="4F81BD"/>
      <w:sz w:val="24"/>
    </w:rPr>
  </w:style>
  <w:style w:styleId="Style_36" w:type="paragraph">
    <w:name w:val="Основной текст с отступом 31"/>
    <w:basedOn w:val="Style_9"/>
    <w:link w:val="Style_36_ch"/>
    <w:pPr>
      <w:spacing w:before="120"/>
      <w:ind w:hanging="708" w:left="1701"/>
      <w:jc w:val="both"/>
    </w:pPr>
  </w:style>
  <w:style w:styleId="Style_36_ch" w:type="character">
    <w:name w:val="Основной текст с отступом 31"/>
    <w:basedOn w:val="Style_9_ch"/>
    <w:link w:val="Style_36"/>
  </w:style>
  <w:style w:styleId="Style_1" w:type="paragraph">
    <w:name w:val="header"/>
    <w:basedOn w:val="Style_9"/>
    <w:link w:val="Style_1_ch"/>
  </w:style>
  <w:style w:styleId="Style_1_ch" w:type="character">
    <w:name w:val="header"/>
    <w:basedOn w:val="Style_9_ch"/>
    <w:link w:val="Style_1"/>
  </w:style>
  <w:style w:styleId="Style_37" w:type="paragraph">
    <w:name w:val="heading 3"/>
    <w:basedOn w:val="Style_9"/>
    <w:next w:val="Style_9"/>
    <w:link w:val="Style_37_ch"/>
    <w:uiPriority w:val="9"/>
    <w:qFormat/>
    <w:pPr>
      <w:keepNext w:val="1"/>
      <w:keepLines w:val="1"/>
      <w:numPr>
        <w:ilvl w:val="2"/>
        <w:numId w:val="4"/>
      </w:numPr>
      <w:spacing w:before="200"/>
      <w:ind/>
      <w:outlineLvl w:val="2"/>
    </w:pPr>
    <w:rPr>
      <w:rFonts w:ascii="Cambria" w:hAnsi="Cambria"/>
      <w:b w:val="1"/>
      <w:color w:val="4F81BD"/>
    </w:rPr>
  </w:style>
  <w:style w:styleId="Style_37_ch" w:type="character">
    <w:name w:val="heading 3"/>
    <w:basedOn w:val="Style_9_ch"/>
    <w:link w:val="Style_37"/>
    <w:rPr>
      <w:rFonts w:ascii="Cambria" w:hAnsi="Cambria"/>
      <w:b w:val="1"/>
      <w:color w:val="4F81BD"/>
    </w:rPr>
  </w:style>
  <w:style w:styleId="Style_38" w:type="paragraph">
    <w:name w:val="Содержимое таблицы"/>
    <w:basedOn w:val="Style_9"/>
    <w:link w:val="Style_38_ch"/>
  </w:style>
  <w:style w:styleId="Style_38_ch" w:type="character">
    <w:name w:val="Содержимое таблицы"/>
    <w:basedOn w:val="Style_9_ch"/>
    <w:link w:val="Style_38"/>
  </w:style>
  <w:style w:styleId="Style_39" w:type="paragraph">
    <w:name w:val="WW8Num3z1"/>
    <w:link w:val="Style_39_ch"/>
    <w:rPr>
      <w:rFonts w:ascii="Courier New" w:hAnsi="Courier New"/>
    </w:rPr>
  </w:style>
  <w:style w:styleId="Style_39_ch" w:type="character">
    <w:name w:val="WW8Num3z1"/>
    <w:link w:val="Style_39"/>
    <w:rPr>
      <w:rFonts w:ascii="Courier New" w:hAnsi="Courier New"/>
    </w:rPr>
  </w:style>
  <w:style w:styleId="Style_40" w:type="paragraph">
    <w:name w:val="WW8Num6z2"/>
    <w:link w:val="Style_40_ch"/>
    <w:rPr>
      <w:rFonts w:ascii="Wingdings" w:hAnsi="Wingdings"/>
    </w:rPr>
  </w:style>
  <w:style w:styleId="Style_40_ch" w:type="character">
    <w:name w:val="WW8Num6z2"/>
    <w:link w:val="Style_40"/>
    <w:rPr>
      <w:rFonts w:ascii="Wingdings" w:hAnsi="Wingdings"/>
    </w:rPr>
  </w:style>
  <w:style w:styleId="Style_41" w:type="paragraph">
    <w:name w:val="WW8Num2z8"/>
    <w:link w:val="Style_41_ch"/>
  </w:style>
  <w:style w:styleId="Style_41_ch" w:type="character">
    <w:name w:val="WW8Num2z8"/>
    <w:link w:val="Style_41"/>
  </w:style>
  <w:style w:styleId="Style_42" w:type="paragraph">
    <w:name w:val="apple-converted-space"/>
    <w:link w:val="Style_42_ch"/>
  </w:style>
  <w:style w:styleId="Style_42_ch" w:type="character">
    <w:name w:val="apple-converted-space"/>
    <w:link w:val="Style_42"/>
  </w:style>
  <w:style w:styleId="Style_43" w:type="paragraph">
    <w:name w:val="Маркированный список1"/>
    <w:basedOn w:val="Style_9"/>
    <w:link w:val="Style_43_ch"/>
    <w:pPr>
      <w:ind w:hanging="360" w:left="360"/>
      <w:jc w:val="both"/>
    </w:pPr>
  </w:style>
  <w:style w:styleId="Style_43_ch" w:type="character">
    <w:name w:val="Маркированный список1"/>
    <w:basedOn w:val="Style_9_ch"/>
    <w:link w:val="Style_43"/>
  </w:style>
  <w:style w:styleId="Style_44" w:type="paragraph">
    <w:name w:val="WW8Num2z3"/>
    <w:link w:val="Style_44_ch"/>
  </w:style>
  <w:style w:styleId="Style_44_ch" w:type="character">
    <w:name w:val="WW8Num2z3"/>
    <w:link w:val="Style_44"/>
  </w:style>
  <w:style w:styleId="Style_45" w:type="paragraph">
    <w:name w:val="Заголовок №2 (2)_"/>
    <w:link w:val="Style_45_ch"/>
    <w:rPr>
      <w:rFonts w:ascii="Times New Roman" w:hAnsi="Times New Roman"/>
      <w:highlight w:val="white"/>
    </w:rPr>
  </w:style>
  <w:style w:styleId="Style_45_ch" w:type="character">
    <w:name w:val="Заголовок №2 (2)_"/>
    <w:link w:val="Style_45"/>
    <w:rPr>
      <w:rFonts w:ascii="Times New Roman" w:hAnsi="Times New Roman"/>
      <w:highlight w:val="white"/>
    </w:rPr>
  </w:style>
  <w:style w:styleId="Style_46" w:type="paragraph">
    <w:name w:val="mrel"/>
    <w:basedOn w:val="Style_10"/>
    <w:link w:val="Style_46_ch"/>
  </w:style>
  <w:style w:styleId="Style_46_ch" w:type="character">
    <w:name w:val="mrel"/>
    <w:basedOn w:val="Style_10_ch"/>
    <w:link w:val="Style_46"/>
  </w:style>
  <w:style w:styleId="Style_47" w:type="paragraph">
    <w:name w:val="WW8Num2z2"/>
    <w:link w:val="Style_47_ch"/>
  </w:style>
  <w:style w:styleId="Style_47_ch" w:type="character">
    <w:name w:val="WW8Num2z2"/>
    <w:link w:val="Style_47"/>
  </w:style>
  <w:style w:styleId="Style_48" w:type="paragraph">
    <w:name w:val="Normal1"/>
    <w:link w:val="Style_48_ch"/>
  </w:style>
  <w:style w:styleId="Style_48_ch" w:type="character">
    <w:name w:val="Normal1"/>
    <w:link w:val="Style_48"/>
  </w:style>
  <w:style w:styleId="Style_49" w:type="paragraph">
    <w:name w:val="Times14_РИО2"/>
    <w:basedOn w:val="Style_9"/>
    <w:link w:val="Style_49_ch"/>
    <w:pPr>
      <w:spacing w:line="312" w:lineRule="auto"/>
      <w:ind w:firstLine="709"/>
      <w:jc w:val="both"/>
    </w:pPr>
    <w:rPr>
      <w:sz w:val="28"/>
    </w:rPr>
  </w:style>
  <w:style w:styleId="Style_49_ch" w:type="character">
    <w:name w:val="Times14_РИО2"/>
    <w:basedOn w:val="Style_9_ch"/>
    <w:link w:val="Style_49"/>
    <w:rPr>
      <w:sz w:val="28"/>
    </w:rPr>
  </w:style>
  <w:style w:styleId="Style_50" w:type="paragraph">
    <w:name w:val="heading 9"/>
    <w:basedOn w:val="Style_9"/>
    <w:next w:val="Style_9"/>
    <w:link w:val="Style_50_ch"/>
    <w:uiPriority w:val="9"/>
    <w:qFormat/>
    <w:pPr>
      <w:keepNext w:val="1"/>
      <w:keepLines w:val="1"/>
      <w:numPr>
        <w:ilvl w:val="8"/>
        <w:numId w:val="4"/>
      </w:numPr>
      <w:spacing w:before="200"/>
      <w:ind/>
      <w:outlineLvl w:val="8"/>
    </w:pPr>
    <w:rPr>
      <w:rFonts w:ascii="Cambria" w:hAnsi="Cambria"/>
      <w:i w:val="1"/>
      <w:color w:val="404040"/>
      <w:sz w:val="20"/>
    </w:rPr>
  </w:style>
  <w:style w:styleId="Style_50_ch" w:type="character">
    <w:name w:val="heading 9"/>
    <w:basedOn w:val="Style_9_ch"/>
    <w:link w:val="Style_50"/>
    <w:rPr>
      <w:rFonts w:ascii="Cambria" w:hAnsi="Cambria"/>
      <w:i w:val="1"/>
      <w:color w:val="404040"/>
      <w:sz w:val="20"/>
    </w:rPr>
  </w:style>
  <w:style w:styleId="Style_51" w:type="paragraph">
    <w:name w:val="Подзаголовок Знак"/>
    <w:link w:val="Style_51_ch"/>
    <w:rPr>
      <w:rFonts w:ascii="Times New Roman" w:hAnsi="Times New Roman"/>
      <w:b w:val="1"/>
      <w:smallCaps w:val="1"/>
      <w:sz w:val="24"/>
    </w:rPr>
  </w:style>
  <w:style w:styleId="Style_51_ch" w:type="character">
    <w:name w:val="Подзаголовок Знак"/>
    <w:link w:val="Style_51"/>
    <w:rPr>
      <w:rFonts w:ascii="Times New Roman" w:hAnsi="Times New Roman"/>
      <w:b w:val="1"/>
      <w:smallCaps w:val="1"/>
      <w:sz w:val="24"/>
    </w:rPr>
  </w:style>
  <w:style w:styleId="Style_52" w:type="paragraph">
    <w:name w:val="Font Style143"/>
    <w:link w:val="Style_52_ch"/>
    <w:rPr>
      <w:rFonts w:ascii="Arial Unicode MS" w:hAnsi="Arial Unicode MS"/>
      <w:b w:val="1"/>
      <w:sz w:val="16"/>
    </w:rPr>
  </w:style>
  <w:style w:styleId="Style_52_ch" w:type="character">
    <w:name w:val="Font Style143"/>
    <w:link w:val="Style_52"/>
    <w:rPr>
      <w:rFonts w:ascii="Arial Unicode MS" w:hAnsi="Arial Unicode MS"/>
      <w:b w:val="1"/>
      <w:sz w:val="16"/>
    </w:rPr>
  </w:style>
  <w:style w:styleId="Style_53" w:type="paragraph">
    <w:name w:val="WW8Num5z2"/>
    <w:link w:val="Style_53_ch"/>
    <w:rPr>
      <w:rFonts w:ascii="Wingdings" w:hAnsi="Wingdings"/>
    </w:rPr>
  </w:style>
  <w:style w:styleId="Style_53_ch" w:type="character">
    <w:name w:val="WW8Num5z2"/>
    <w:link w:val="Style_53"/>
    <w:rPr>
      <w:rFonts w:ascii="Wingdings" w:hAnsi="Wingdings"/>
    </w:rPr>
  </w:style>
  <w:style w:styleId="Style_54" w:type="paragraph">
    <w:name w:val="Заголовок 6 Знак"/>
    <w:link w:val="Style_54_ch"/>
    <w:rPr>
      <w:rFonts w:ascii="Cambria" w:hAnsi="Cambria"/>
      <w:i w:val="1"/>
      <w:color w:val="243F60"/>
      <w:sz w:val="24"/>
    </w:rPr>
  </w:style>
  <w:style w:styleId="Style_54_ch" w:type="character">
    <w:name w:val="Заголовок 6 Знак"/>
    <w:link w:val="Style_54"/>
    <w:rPr>
      <w:rFonts w:ascii="Cambria" w:hAnsi="Cambria"/>
      <w:i w:val="1"/>
      <w:color w:val="243F60"/>
      <w:sz w:val="24"/>
    </w:rPr>
  </w:style>
  <w:style w:styleId="Style_55" w:type="paragraph">
    <w:name w:val="Текст абзаца"/>
    <w:basedOn w:val="Style_9"/>
    <w:link w:val="Style_55_ch"/>
    <w:pPr>
      <w:ind w:firstLine="709"/>
      <w:jc w:val="both"/>
    </w:pPr>
  </w:style>
  <w:style w:styleId="Style_55_ch" w:type="character">
    <w:name w:val="Текст абзаца"/>
    <w:basedOn w:val="Style_9_ch"/>
    <w:link w:val="Style_55"/>
  </w:style>
  <w:style w:styleId="Style_56" w:type="paragraph">
    <w:name w:val="Знак Знак Знак Знак Знак Знак Знак1"/>
    <w:basedOn w:val="Style_9"/>
    <w:link w:val="Style_56_ch"/>
    <w:pPr>
      <w:spacing w:after="160" w:line="240" w:lineRule="exact"/>
      <w:ind/>
    </w:pPr>
    <w:rPr>
      <w:rFonts w:ascii="Verdana" w:hAnsi="Verdana"/>
      <w:sz w:val="20"/>
    </w:rPr>
  </w:style>
  <w:style w:styleId="Style_56_ch" w:type="character">
    <w:name w:val="Знак Знак Знак Знак Знак Знак Знак1"/>
    <w:basedOn w:val="Style_9_ch"/>
    <w:link w:val="Style_56"/>
    <w:rPr>
      <w:rFonts w:ascii="Verdana" w:hAnsi="Verdana"/>
      <w:sz w:val="20"/>
    </w:rPr>
  </w:style>
  <w:style w:styleId="Style_8" w:type="paragraph">
    <w:name w:val="List Paragraph"/>
    <w:basedOn w:val="Style_9"/>
    <w:link w:val="Style_8_ch"/>
    <w:pPr>
      <w:ind w:firstLine="0" w:left="720"/>
      <w:contextualSpacing w:val="1"/>
    </w:pPr>
  </w:style>
  <w:style w:styleId="Style_8_ch" w:type="character">
    <w:name w:val="List Paragraph"/>
    <w:basedOn w:val="Style_9_ch"/>
    <w:link w:val="Style_8"/>
  </w:style>
  <w:style w:styleId="Style_57" w:type="paragraph">
    <w:name w:val="times14___0420_0418_041e2"/>
    <w:basedOn w:val="Style_9"/>
    <w:link w:val="Style_57_ch"/>
    <w:pPr>
      <w:spacing w:after="280" w:before="280"/>
      <w:ind/>
    </w:pPr>
  </w:style>
  <w:style w:styleId="Style_57_ch" w:type="character">
    <w:name w:val="times14___0420_0418_041e2"/>
    <w:basedOn w:val="Style_9_ch"/>
    <w:link w:val="Style_57"/>
  </w:style>
  <w:style w:styleId="Style_58" w:type="paragraph">
    <w:name w:val="Цитата HTML1"/>
    <w:link w:val="Style_58_ch"/>
    <w:rPr>
      <w:i w:val="1"/>
    </w:rPr>
  </w:style>
  <w:style w:styleId="Style_58_ch" w:type="character">
    <w:name w:val="Цитата HTML1"/>
    <w:link w:val="Style_58"/>
    <w:rPr>
      <w:i w:val="1"/>
    </w:rPr>
  </w:style>
  <w:style w:styleId="Style_59" w:type="paragraph">
    <w:name w:val="Основной текст (2)_"/>
    <w:link w:val="Style_59_ch"/>
    <w:rPr>
      <w:rFonts w:ascii="Times New Roman" w:hAnsi="Times New Roman"/>
      <w:u w:val="none"/>
    </w:rPr>
  </w:style>
  <w:style w:styleId="Style_59_ch" w:type="character">
    <w:name w:val="Основной текст (2)_"/>
    <w:link w:val="Style_59"/>
    <w:rPr>
      <w:rFonts w:ascii="Times New Roman" w:hAnsi="Times New Roman"/>
      <w:u w:val="none"/>
    </w:rPr>
  </w:style>
  <w:style w:styleId="Style_60" w:type="paragraph">
    <w:name w:val="Название Знак"/>
    <w:link w:val="Style_60_ch"/>
    <w:rPr>
      <w:rFonts w:ascii="Times New Roman" w:hAnsi="Times New Roman"/>
      <w:b w:val="1"/>
      <w:sz w:val="24"/>
    </w:rPr>
  </w:style>
  <w:style w:styleId="Style_60_ch" w:type="character">
    <w:name w:val="Название Знак"/>
    <w:link w:val="Style_60"/>
    <w:rPr>
      <w:rFonts w:ascii="Times New Roman" w:hAnsi="Times New Roman"/>
      <w:b w:val="1"/>
      <w:sz w:val="24"/>
    </w:rPr>
  </w:style>
  <w:style w:styleId="Style_61" w:type="paragraph">
    <w:name w:val="short_text"/>
    <w:link w:val="Style_61_ch"/>
  </w:style>
  <w:style w:styleId="Style_61_ch" w:type="character">
    <w:name w:val="short_text"/>
    <w:link w:val="Style_61"/>
  </w:style>
  <w:style w:styleId="Style_62" w:type="paragraph">
    <w:name w:val="Абзац списка2"/>
    <w:basedOn w:val="Style_9"/>
    <w:link w:val="Style_62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62_ch" w:type="character">
    <w:name w:val="Абзац списка2"/>
    <w:basedOn w:val="Style_9_ch"/>
    <w:link w:val="Style_62"/>
    <w:rPr>
      <w:rFonts w:ascii="Calibri" w:hAnsi="Calibri"/>
      <w:sz w:val="22"/>
    </w:rPr>
  </w:style>
  <w:style w:styleId="Style_63" w:type="paragraph">
    <w:name w:val="apple-style-span"/>
    <w:link w:val="Style_63_ch"/>
  </w:style>
  <w:style w:styleId="Style_63_ch" w:type="character">
    <w:name w:val="apple-style-span"/>
    <w:link w:val="Style_63"/>
  </w:style>
  <w:style w:styleId="Style_64" w:type="paragraph">
    <w:name w:val="hps"/>
    <w:link w:val="Style_64_ch"/>
  </w:style>
  <w:style w:styleId="Style_64_ch" w:type="character">
    <w:name w:val="hps"/>
    <w:link w:val="Style_64"/>
  </w:style>
  <w:style w:styleId="Style_65" w:type="paragraph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_9"/>
    <w:link w:val="Style_65_ch"/>
    <w:pPr>
      <w:spacing w:after="280" w:before="280"/>
      <w:ind/>
    </w:pPr>
  </w:style>
  <w:style w:styleId="Style_65_ch" w:type="character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_9_ch"/>
    <w:link w:val="Style_65"/>
  </w:style>
  <w:style w:styleId="Style_66" w:type="paragraph">
    <w:name w:val="Нижний колонтитул Знак"/>
    <w:link w:val="Style_66_ch"/>
    <w:rPr>
      <w:rFonts w:ascii="Times New Roman" w:hAnsi="Times New Roman"/>
      <w:sz w:val="24"/>
    </w:rPr>
  </w:style>
  <w:style w:styleId="Style_66_ch" w:type="character">
    <w:name w:val="Нижний колонтитул Знак"/>
    <w:link w:val="Style_66"/>
    <w:rPr>
      <w:rFonts w:ascii="Times New Roman" w:hAnsi="Times New Roman"/>
      <w:sz w:val="24"/>
    </w:rPr>
  </w:style>
  <w:style w:styleId="Style_67" w:type="paragraph">
    <w:name w:val="Times14_РИО2 Знак"/>
    <w:link w:val="Style_67_ch"/>
    <w:rPr>
      <w:rFonts w:ascii="Times New Roman" w:hAnsi="Times New Roman"/>
      <w:sz w:val="28"/>
    </w:rPr>
  </w:style>
  <w:style w:styleId="Style_67_ch" w:type="character">
    <w:name w:val="Times14_РИО2 Знак"/>
    <w:link w:val="Style_67"/>
    <w:rPr>
      <w:rFonts w:ascii="Times New Roman" w:hAnsi="Times New Roman"/>
      <w:sz w:val="28"/>
    </w:rPr>
  </w:style>
  <w:style w:styleId="Style_68" w:type="paragraph">
    <w:name w:val="Default"/>
    <w:link w:val="Style_68_ch"/>
    <w:rPr>
      <w:color w:val="000000"/>
      <w:sz w:val="24"/>
    </w:rPr>
  </w:style>
  <w:style w:styleId="Style_68_ch" w:type="character">
    <w:name w:val="Default"/>
    <w:link w:val="Style_68"/>
    <w:rPr>
      <w:color w:val="000000"/>
      <w:sz w:val="24"/>
    </w:rPr>
  </w:style>
  <w:style w:styleId="Style_69" w:type="paragraph">
    <w:name w:val="WW8Num5z0"/>
    <w:link w:val="Style_69_ch"/>
    <w:rPr>
      <w:rFonts w:ascii="Symbol" w:hAnsi="Symbol"/>
    </w:rPr>
  </w:style>
  <w:style w:styleId="Style_69_ch" w:type="character">
    <w:name w:val="WW8Num5z0"/>
    <w:link w:val="Style_69"/>
    <w:rPr>
      <w:rFonts w:ascii="Symbol" w:hAnsi="Symbol"/>
    </w:rPr>
  </w:style>
  <w:style w:styleId="Style_70" w:type="paragraph">
    <w:name w:val="Обычный1"/>
    <w:link w:val="Style_70_ch"/>
    <w:pPr>
      <w:spacing w:after="200" w:line="276" w:lineRule="auto"/>
      <w:ind/>
    </w:pPr>
    <w:rPr>
      <w:color w:val="000000"/>
      <w:sz w:val="16"/>
    </w:rPr>
  </w:style>
  <w:style w:styleId="Style_70_ch" w:type="character">
    <w:name w:val="Обычный1"/>
    <w:link w:val="Style_70"/>
    <w:rPr>
      <w:color w:val="000000"/>
      <w:sz w:val="16"/>
    </w:rPr>
  </w:style>
  <w:style w:styleId="Style_4" w:type="paragraph">
    <w:name w:val="katex-mathml"/>
    <w:basedOn w:val="Style_10"/>
    <w:link w:val="Style_4_ch"/>
  </w:style>
  <w:style w:styleId="Style_4_ch" w:type="character">
    <w:name w:val="katex-mathml"/>
    <w:basedOn w:val="Style_10_ch"/>
    <w:link w:val="Style_4"/>
  </w:style>
  <w:style w:styleId="Style_71" w:type="paragraph">
    <w:name w:val="Основной текст 2 Знак"/>
    <w:link w:val="Style_71_ch"/>
    <w:rPr>
      <w:sz w:val="22"/>
    </w:rPr>
  </w:style>
  <w:style w:styleId="Style_71_ch" w:type="character">
    <w:name w:val="Основной текст 2 Знак"/>
    <w:link w:val="Style_71"/>
    <w:rPr>
      <w:sz w:val="22"/>
    </w:rPr>
  </w:style>
  <w:style w:styleId="Style_72" w:type="paragraph">
    <w:name w:val="Абзац списка3"/>
    <w:basedOn w:val="Style_9"/>
    <w:link w:val="Style_72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72_ch" w:type="character">
    <w:name w:val="Абзац списка3"/>
    <w:basedOn w:val="Style_9_ch"/>
    <w:link w:val="Style_72"/>
    <w:rPr>
      <w:rFonts w:ascii="Calibri" w:hAnsi="Calibri"/>
      <w:sz w:val="22"/>
    </w:rPr>
  </w:style>
  <w:style w:styleId="Style_73" w:type="paragraph">
    <w:name w:val="toc 3"/>
    <w:next w:val="Style_9"/>
    <w:link w:val="Style_73_ch"/>
    <w:uiPriority w:val="39"/>
    <w:pPr>
      <w:ind w:firstLine="0" w:left="400"/>
    </w:pPr>
  </w:style>
  <w:style w:styleId="Style_73_ch" w:type="character">
    <w:name w:val="toc 3"/>
    <w:link w:val="Style_73"/>
  </w:style>
  <w:style w:styleId="Style_74" w:type="paragraph">
    <w:name w:val="Font Style141"/>
    <w:link w:val="Style_74_ch"/>
    <w:rPr>
      <w:rFonts w:ascii="Arial Unicode MS" w:hAnsi="Arial Unicode MS"/>
      <w:sz w:val="14"/>
    </w:rPr>
  </w:style>
  <w:style w:styleId="Style_74_ch" w:type="character">
    <w:name w:val="Font Style141"/>
    <w:link w:val="Style_74"/>
    <w:rPr>
      <w:rFonts w:ascii="Arial Unicode MS" w:hAnsi="Arial Unicode MS"/>
      <w:sz w:val="14"/>
    </w:rPr>
  </w:style>
  <w:style w:styleId="Style_75" w:type="paragraph">
    <w:name w:val="Текст1"/>
    <w:basedOn w:val="Style_9"/>
    <w:link w:val="Style_75_ch"/>
    <w:rPr>
      <w:rFonts w:ascii="Courier New" w:hAnsi="Courier New"/>
      <w:sz w:val="20"/>
    </w:rPr>
  </w:style>
  <w:style w:styleId="Style_75_ch" w:type="character">
    <w:name w:val="Текст1"/>
    <w:basedOn w:val="Style_9_ch"/>
    <w:link w:val="Style_75"/>
    <w:rPr>
      <w:rFonts w:ascii="Courier New" w:hAnsi="Courier New"/>
      <w:sz w:val="20"/>
    </w:rPr>
  </w:style>
  <w:style w:styleId="Style_76" w:type="paragraph">
    <w:name w:val="Без отступа"/>
    <w:basedOn w:val="Style_9"/>
    <w:link w:val="Style_76_ch"/>
    <w:pPr>
      <w:ind/>
      <w:jc w:val="both"/>
    </w:pPr>
    <w:rPr>
      <w:sz w:val="28"/>
    </w:rPr>
  </w:style>
  <w:style w:styleId="Style_76_ch" w:type="character">
    <w:name w:val="Без отступа"/>
    <w:basedOn w:val="Style_9_ch"/>
    <w:link w:val="Style_76"/>
    <w:rPr>
      <w:sz w:val="28"/>
    </w:rPr>
  </w:style>
  <w:style w:styleId="Style_6" w:type="paragraph">
    <w:name w:val="mbin"/>
    <w:basedOn w:val="Style_10"/>
    <w:link w:val="Style_6_ch"/>
  </w:style>
  <w:style w:styleId="Style_6_ch" w:type="character">
    <w:name w:val="mbin"/>
    <w:basedOn w:val="Style_10_ch"/>
    <w:link w:val="Style_6"/>
  </w:style>
  <w:style w:styleId="Style_77" w:type="paragraph">
    <w:name w:val="WW8Num2z4"/>
    <w:link w:val="Style_77_ch"/>
  </w:style>
  <w:style w:styleId="Style_77_ch" w:type="character">
    <w:name w:val="WW8Num2z4"/>
    <w:link w:val="Style_77"/>
  </w:style>
  <w:style w:styleId="Style_78" w:type="paragraph">
    <w:name w:val="Абзац списка5"/>
    <w:basedOn w:val="Style_9"/>
    <w:link w:val="Style_78_ch"/>
    <w:pPr>
      <w:ind w:firstLine="0" w:left="720"/>
      <w:contextualSpacing w:val="1"/>
    </w:pPr>
  </w:style>
  <w:style w:styleId="Style_78_ch" w:type="character">
    <w:name w:val="Абзац списка5"/>
    <w:basedOn w:val="Style_9_ch"/>
    <w:link w:val="Style_78"/>
  </w:style>
  <w:style w:styleId="Style_79" w:type="paragraph">
    <w:name w:val="WW8Num3z0"/>
    <w:link w:val="Style_79_ch"/>
    <w:rPr>
      <w:rFonts w:ascii="Symbol" w:hAnsi="Symbol"/>
    </w:rPr>
  </w:style>
  <w:style w:styleId="Style_79_ch" w:type="character">
    <w:name w:val="WW8Num3z0"/>
    <w:link w:val="Style_79"/>
    <w:rPr>
      <w:rFonts w:ascii="Symbol" w:hAnsi="Symbol"/>
    </w:rPr>
  </w:style>
  <w:style w:styleId="Style_80" w:type="paragraph">
    <w:name w:val="Заголовок 1 Знак"/>
    <w:link w:val="Style_80_ch"/>
    <w:rPr>
      <w:rFonts w:ascii="Times New Roman" w:hAnsi="Times New Roman"/>
      <w:i w:val="1"/>
      <w:sz w:val="24"/>
    </w:rPr>
  </w:style>
  <w:style w:styleId="Style_80_ch" w:type="character">
    <w:name w:val="Заголовок 1 Знак"/>
    <w:link w:val="Style_80"/>
    <w:rPr>
      <w:rFonts w:ascii="Times New Roman" w:hAnsi="Times New Roman"/>
      <w:i w:val="1"/>
      <w:sz w:val="24"/>
    </w:rPr>
  </w:style>
  <w:style w:styleId="Style_81" w:type="paragraph">
    <w:name w:val="dash041e_0431_044b_0447_043d_044b_0439__char"/>
    <w:basedOn w:val="Style_26"/>
    <w:link w:val="Style_81_ch"/>
  </w:style>
  <w:style w:styleId="Style_81_ch" w:type="character">
    <w:name w:val="dash041e_0431_044b_0447_043d_044b_0439__char"/>
    <w:basedOn w:val="Style_26_ch"/>
    <w:link w:val="Style_81"/>
  </w:style>
  <w:style w:styleId="Style_82" w:type="paragraph">
    <w:name w:val="Стиль"/>
    <w:link w:val="Style_82_ch"/>
    <w:pPr>
      <w:widowControl w:val="0"/>
      <w:ind/>
    </w:pPr>
    <w:rPr>
      <w:spacing w:val="-1"/>
      <w:sz w:val="24"/>
    </w:rPr>
  </w:style>
  <w:style w:styleId="Style_82_ch" w:type="character">
    <w:name w:val="Стиль"/>
    <w:link w:val="Style_82"/>
    <w:rPr>
      <w:spacing w:val="-1"/>
      <w:sz w:val="24"/>
    </w:rPr>
  </w:style>
  <w:style w:styleId="Style_5" w:type="paragraph">
    <w:name w:val="mord"/>
    <w:basedOn w:val="Style_10"/>
    <w:link w:val="Style_5_ch"/>
  </w:style>
  <w:style w:styleId="Style_5_ch" w:type="character">
    <w:name w:val="mord"/>
    <w:basedOn w:val="Style_10_ch"/>
    <w:link w:val="Style_5"/>
  </w:style>
  <w:style w:styleId="Style_83" w:type="paragraph">
    <w:name w:val="heading 5"/>
    <w:basedOn w:val="Style_9"/>
    <w:next w:val="Style_9"/>
    <w:link w:val="Style_83_ch"/>
    <w:uiPriority w:val="9"/>
    <w:qFormat/>
    <w:pPr>
      <w:numPr>
        <w:ilvl w:val="4"/>
        <w:numId w:val="4"/>
      </w:numPr>
      <w:spacing w:after="60" w:before="240"/>
      <w:ind/>
      <w:outlineLvl w:val="4"/>
    </w:pPr>
    <w:rPr>
      <w:b w:val="1"/>
      <w:i w:val="1"/>
      <w:sz w:val="26"/>
    </w:rPr>
  </w:style>
  <w:style w:styleId="Style_83_ch" w:type="character">
    <w:name w:val="heading 5"/>
    <w:basedOn w:val="Style_9_ch"/>
    <w:link w:val="Style_83"/>
    <w:rPr>
      <w:b w:val="1"/>
      <w:i w:val="1"/>
      <w:sz w:val="26"/>
    </w:rPr>
  </w:style>
  <w:style w:styleId="Style_84" w:type="paragraph">
    <w:name w:val="WW8Num6z1"/>
    <w:link w:val="Style_84_ch"/>
    <w:rPr>
      <w:rFonts w:ascii="Courier New" w:hAnsi="Courier New"/>
    </w:rPr>
  </w:style>
  <w:style w:styleId="Style_84_ch" w:type="character">
    <w:name w:val="WW8Num6z1"/>
    <w:link w:val="Style_84"/>
    <w:rPr>
      <w:rFonts w:ascii="Courier New" w:hAnsi="Courier New"/>
    </w:rPr>
  </w:style>
  <w:style w:styleId="Style_85" w:type="paragraph">
    <w:name w:val="heading 1"/>
    <w:basedOn w:val="Style_9"/>
    <w:next w:val="Style_9"/>
    <w:link w:val="Style_85_ch"/>
    <w:uiPriority w:val="9"/>
    <w:qFormat/>
    <w:pPr>
      <w:keepNext w:val="1"/>
      <w:numPr>
        <w:numId w:val="4"/>
      </w:numPr>
      <w:ind/>
      <w:jc w:val="both"/>
      <w:outlineLvl w:val="0"/>
    </w:pPr>
    <w:rPr>
      <w:i w:val="1"/>
    </w:rPr>
  </w:style>
  <w:style w:styleId="Style_85_ch" w:type="character">
    <w:name w:val="heading 1"/>
    <w:basedOn w:val="Style_9_ch"/>
    <w:link w:val="Style_85"/>
    <w:rPr>
      <w:i w:val="1"/>
    </w:rPr>
  </w:style>
  <w:style w:styleId="Style_86" w:type="paragraph">
    <w:name w:val="WW8Num4z1"/>
    <w:link w:val="Style_86_ch"/>
    <w:rPr>
      <w:rFonts w:ascii="Courier New" w:hAnsi="Courier New"/>
    </w:rPr>
  </w:style>
  <w:style w:styleId="Style_86_ch" w:type="character">
    <w:name w:val="WW8Num4z1"/>
    <w:link w:val="Style_86"/>
    <w:rPr>
      <w:rFonts w:ascii="Courier New" w:hAnsi="Courier New"/>
    </w:rPr>
  </w:style>
  <w:style w:styleId="Style_87" w:type="paragraph">
    <w:name w:val="Заголовок 5 Знак"/>
    <w:link w:val="Style_87_ch"/>
    <w:rPr>
      <w:rFonts w:ascii="Times New Roman" w:hAnsi="Times New Roman"/>
      <w:b w:val="1"/>
      <w:i w:val="1"/>
      <w:sz w:val="26"/>
    </w:rPr>
  </w:style>
  <w:style w:styleId="Style_87_ch" w:type="character">
    <w:name w:val="Заголовок 5 Знак"/>
    <w:link w:val="Style_87"/>
    <w:rPr>
      <w:rFonts w:ascii="Times New Roman" w:hAnsi="Times New Roman"/>
      <w:b w:val="1"/>
      <w:i w:val="1"/>
      <w:sz w:val="26"/>
    </w:rPr>
  </w:style>
  <w:style w:styleId="Style_88" w:type="paragraph">
    <w:name w:val="WW8Num4z3"/>
    <w:link w:val="Style_88_ch"/>
    <w:rPr>
      <w:rFonts w:ascii="Symbol" w:hAnsi="Symbol"/>
    </w:rPr>
  </w:style>
  <w:style w:styleId="Style_88_ch" w:type="character">
    <w:name w:val="WW8Num4z3"/>
    <w:link w:val="Style_88"/>
    <w:rPr>
      <w:rFonts w:ascii="Symbol" w:hAnsi="Symbol"/>
    </w:rPr>
  </w:style>
  <w:style w:styleId="Style_89" w:type="paragraph">
    <w:name w:val="WW8Num2z0"/>
    <w:link w:val="Style_89_ch"/>
  </w:style>
  <w:style w:styleId="Style_89_ch" w:type="character">
    <w:name w:val="WW8Num2z0"/>
    <w:link w:val="Style_89"/>
  </w:style>
  <w:style w:styleId="Style_90" w:type="paragraph">
    <w:name w:val="Основной текст (2) + Полужирный"/>
    <w:link w:val="Style_90_ch"/>
    <w:rPr>
      <w:rFonts w:ascii="Times New Roman" w:hAnsi="Times New Roman"/>
      <w:b w:val="1"/>
      <w:color w:val="000000"/>
      <w:spacing w:val="0"/>
      <w:sz w:val="24"/>
      <w:u w:val="none"/>
    </w:rPr>
  </w:style>
  <w:style w:styleId="Style_90_ch" w:type="character">
    <w:name w:val="Основной текст (2) + Полужирный"/>
    <w:link w:val="Style_90"/>
    <w:rPr>
      <w:rFonts w:ascii="Times New Roman" w:hAnsi="Times New Roman"/>
      <w:b w:val="1"/>
      <w:color w:val="000000"/>
      <w:spacing w:val="0"/>
      <w:sz w:val="24"/>
      <w:u w:val="none"/>
    </w:rPr>
  </w:style>
  <w:style w:styleId="Style_91" w:type="paragraph">
    <w:name w:val="Hyperlink"/>
    <w:link w:val="Style_91_ch"/>
    <w:rPr>
      <w:color w:val="0000FF"/>
      <w:u w:val="single"/>
    </w:rPr>
  </w:style>
  <w:style w:styleId="Style_91_ch" w:type="character">
    <w:name w:val="Hyperlink"/>
    <w:link w:val="Style_91"/>
    <w:rPr>
      <w:color w:val="0000FF"/>
      <w:u w:val="single"/>
    </w:rPr>
  </w:style>
  <w:style w:styleId="Style_92" w:type="paragraph">
    <w:name w:val="Footnote"/>
    <w:link w:val="Style_92_ch"/>
    <w:pPr>
      <w:ind/>
      <w:jc w:val="left"/>
    </w:pPr>
    <w:rPr>
      <w:rFonts w:ascii="XO Thames" w:hAnsi="XO Thames"/>
      <w:sz w:val="22"/>
    </w:rPr>
  </w:style>
  <w:style w:styleId="Style_92_ch" w:type="character">
    <w:name w:val="Footnote"/>
    <w:link w:val="Style_92"/>
    <w:rPr>
      <w:rFonts w:ascii="XO Thames" w:hAnsi="XO Thames"/>
      <w:sz w:val="22"/>
    </w:rPr>
  </w:style>
  <w:style w:styleId="Style_93" w:type="paragraph">
    <w:name w:val="Стиль Timesмаркер14 + Междустр.интервал:  множитель 12 ин"/>
    <w:basedOn w:val="Style_9"/>
    <w:link w:val="Style_93_ch"/>
    <w:pPr>
      <w:numPr>
        <w:numId w:val="5"/>
      </w:numPr>
      <w:spacing w:line="288" w:lineRule="auto"/>
      <w:ind w:firstLine="0" w:left="284"/>
      <w:jc w:val="both"/>
    </w:pPr>
    <w:rPr>
      <w:spacing w:val="-2"/>
      <w:sz w:val="28"/>
    </w:rPr>
  </w:style>
  <w:style w:styleId="Style_93_ch" w:type="character">
    <w:name w:val="Стиль Timesмаркер14 + Междустр.интервал:  множитель 12 ин"/>
    <w:basedOn w:val="Style_9_ch"/>
    <w:link w:val="Style_93"/>
    <w:rPr>
      <w:spacing w:val="-2"/>
      <w:sz w:val="28"/>
    </w:rPr>
  </w:style>
  <w:style w:styleId="Style_94" w:type="paragraph">
    <w:name w:val="hps atn"/>
    <w:basedOn w:val="Style_26"/>
    <w:link w:val="Style_94_ch"/>
  </w:style>
  <w:style w:styleId="Style_94_ch" w:type="character">
    <w:name w:val="hps atn"/>
    <w:basedOn w:val="Style_26_ch"/>
    <w:link w:val="Style_94"/>
  </w:style>
  <w:style w:styleId="Style_95" w:type="paragraph">
    <w:name w:val="dash041e_0441_043d_043e_0432_043d_043e_0439_0020_0442_0435_043a_0441_0442_0020_0441_0020_043e_0442_0441_0442_0443_043f_043e_043c_00203__char"/>
    <w:basedOn w:val="Style_26"/>
    <w:link w:val="Style_95_ch"/>
  </w:style>
  <w:style w:styleId="Style_95_ch" w:type="character">
    <w:name w:val="dash041e_0441_043d_043e_0432_043d_043e_0439_0020_0442_0435_043a_0441_0442_0020_0441_0020_043e_0442_0441_0442_0443_043f_043e_043c_00203__char"/>
    <w:basedOn w:val="Style_26_ch"/>
    <w:link w:val="Style_95"/>
  </w:style>
  <w:style w:styleId="Style_34" w:type="paragraph">
    <w:name w:val="Body Text"/>
    <w:basedOn w:val="Style_9"/>
    <w:link w:val="Style_34_ch"/>
    <w:pPr>
      <w:ind/>
      <w:jc w:val="center"/>
    </w:pPr>
    <w:rPr>
      <w:b w:val="1"/>
      <w:sz w:val="28"/>
    </w:rPr>
  </w:style>
  <w:style w:styleId="Style_34_ch" w:type="character">
    <w:name w:val="Body Text"/>
    <w:basedOn w:val="Style_9_ch"/>
    <w:link w:val="Style_34"/>
    <w:rPr>
      <w:b w:val="1"/>
      <w:sz w:val="28"/>
    </w:rPr>
  </w:style>
  <w:style w:styleId="Style_96" w:type="paragraph">
    <w:name w:val="times14___0420_0418_041e2__char"/>
    <w:basedOn w:val="Style_26"/>
    <w:link w:val="Style_96_ch"/>
  </w:style>
  <w:style w:styleId="Style_96_ch" w:type="character">
    <w:name w:val="times14___0420_0418_041e2__char"/>
    <w:basedOn w:val="Style_26_ch"/>
    <w:link w:val="Style_96"/>
  </w:style>
  <w:style w:styleId="Style_97" w:type="paragraph">
    <w:name w:val="toc 1"/>
    <w:next w:val="Style_9"/>
    <w:link w:val="Style_97_ch"/>
    <w:uiPriority w:val="39"/>
    <w:pPr>
      <w:ind w:firstLine="0" w:left="0"/>
    </w:pPr>
    <w:rPr>
      <w:rFonts w:ascii="XO Thames" w:hAnsi="XO Thames"/>
      <w:b w:val="1"/>
    </w:rPr>
  </w:style>
  <w:style w:styleId="Style_97_ch" w:type="character">
    <w:name w:val="toc 1"/>
    <w:link w:val="Style_97"/>
    <w:rPr>
      <w:rFonts w:ascii="XO Thames" w:hAnsi="XO Thames"/>
      <w:b w:val="1"/>
    </w:rPr>
  </w:style>
  <w:style w:styleId="Style_98" w:type="paragraph">
    <w:name w:val="Style96"/>
    <w:basedOn w:val="Style_9"/>
    <w:link w:val="Style_98_ch"/>
    <w:pPr>
      <w:widowControl w:val="0"/>
      <w:ind/>
    </w:pPr>
    <w:rPr>
      <w:rFonts w:ascii="Arial Unicode MS" w:hAnsi="Arial Unicode MS"/>
    </w:rPr>
  </w:style>
  <w:style w:styleId="Style_98_ch" w:type="character">
    <w:name w:val="Style96"/>
    <w:basedOn w:val="Style_9_ch"/>
    <w:link w:val="Style_98"/>
    <w:rPr>
      <w:rFonts w:ascii="Arial Unicode MS" w:hAnsi="Arial Unicode MS"/>
    </w:rPr>
  </w:style>
  <w:style w:styleId="Style_99" w:type="paragraph">
    <w:name w:val="Заголовок таблицы"/>
    <w:basedOn w:val="Style_38"/>
    <w:link w:val="Style_99_ch"/>
    <w:pPr>
      <w:ind/>
      <w:jc w:val="center"/>
    </w:pPr>
    <w:rPr>
      <w:b w:val="1"/>
    </w:rPr>
  </w:style>
  <w:style w:styleId="Style_99_ch" w:type="character">
    <w:name w:val="Заголовок таблицы"/>
    <w:basedOn w:val="Style_38_ch"/>
    <w:link w:val="Style_99"/>
    <w:rPr>
      <w:b w:val="1"/>
    </w:rPr>
  </w:style>
  <w:style w:styleId="Style_100" w:type="paragraph">
    <w:name w:val="По центру"/>
    <w:basedOn w:val="Style_9"/>
    <w:link w:val="Style_100_ch"/>
    <w:pPr>
      <w:ind/>
      <w:jc w:val="center"/>
    </w:pPr>
    <w:rPr>
      <w:sz w:val="28"/>
    </w:rPr>
  </w:style>
  <w:style w:styleId="Style_100_ch" w:type="character">
    <w:name w:val="По центру"/>
    <w:basedOn w:val="Style_9_ch"/>
    <w:link w:val="Style_100"/>
    <w:rPr>
      <w:sz w:val="28"/>
    </w:rPr>
  </w:style>
  <w:style w:styleId="Style_101" w:type="paragraph">
    <w:name w:val="Верхний колонтитул Знак"/>
    <w:link w:val="Style_101_ch"/>
    <w:rPr>
      <w:rFonts w:ascii="Times New Roman" w:hAnsi="Times New Roman"/>
      <w:sz w:val="24"/>
    </w:rPr>
  </w:style>
  <w:style w:styleId="Style_101_ch" w:type="character">
    <w:name w:val="Верхний колонтитул Знак"/>
    <w:link w:val="Style_101"/>
    <w:rPr>
      <w:rFonts w:ascii="Times New Roman" w:hAnsi="Times New Roman"/>
      <w:sz w:val="24"/>
    </w:rPr>
  </w:style>
  <w:style w:styleId="Style_102" w:type="paragraph">
    <w:name w:val="Основной текст (2)"/>
    <w:link w:val="Style_102_ch"/>
    <w:rPr>
      <w:rFonts w:ascii="Times New Roman" w:hAnsi="Times New Roman"/>
      <w:color w:val="000000"/>
      <w:spacing w:val="0"/>
      <w:sz w:val="24"/>
      <w:u w:val="single"/>
    </w:rPr>
  </w:style>
  <w:style w:styleId="Style_102_ch" w:type="character">
    <w:name w:val="Основной текст (2)"/>
    <w:link w:val="Style_102"/>
    <w:rPr>
      <w:rFonts w:ascii="Times New Roman" w:hAnsi="Times New Roman"/>
      <w:color w:val="000000"/>
      <w:spacing w:val="0"/>
      <w:sz w:val="24"/>
      <w:u w:val="single"/>
    </w:rPr>
  </w:style>
  <w:style w:styleId="Style_103" w:type="paragraph">
    <w:name w:val="translation"/>
    <w:link w:val="Style_103_ch"/>
  </w:style>
  <w:style w:styleId="Style_103_ch" w:type="character">
    <w:name w:val="translation"/>
    <w:link w:val="Style_103"/>
  </w:style>
  <w:style w:styleId="Style_104" w:type="paragraph">
    <w:name w:val="Font Style139"/>
    <w:link w:val="Style_104_ch"/>
    <w:rPr>
      <w:rFonts w:ascii="Arial Unicode MS" w:hAnsi="Arial Unicode MS"/>
      <w:sz w:val="14"/>
    </w:rPr>
  </w:style>
  <w:style w:styleId="Style_104_ch" w:type="character">
    <w:name w:val="Font Style139"/>
    <w:link w:val="Style_104"/>
    <w:rPr>
      <w:rFonts w:ascii="Arial Unicode MS" w:hAnsi="Arial Unicode MS"/>
      <w:sz w:val="14"/>
    </w:rPr>
  </w:style>
  <w:style w:styleId="Style_105" w:type="paragraph">
    <w:name w:val="Header and Footer"/>
    <w:link w:val="Style_105_ch"/>
    <w:pPr>
      <w:spacing w:line="360" w:lineRule="auto"/>
      <w:ind/>
    </w:pPr>
    <w:rPr>
      <w:rFonts w:ascii="XO Thames" w:hAnsi="XO Thames"/>
      <w:sz w:val="20"/>
    </w:rPr>
  </w:style>
  <w:style w:styleId="Style_105_ch" w:type="character">
    <w:name w:val="Header and Footer"/>
    <w:link w:val="Style_105"/>
    <w:rPr>
      <w:rFonts w:ascii="XO Thames" w:hAnsi="XO Thames"/>
      <w:sz w:val="20"/>
    </w:rPr>
  </w:style>
  <w:style w:styleId="Style_106" w:type="paragraph">
    <w:name w:val="Верхний и нижний колонтитулы"/>
    <w:basedOn w:val="Style_9"/>
    <w:link w:val="Style_106_ch"/>
    <w:pPr>
      <w:tabs>
        <w:tab w:leader="none" w:pos="4819" w:val="center"/>
        <w:tab w:leader="none" w:pos="9638" w:val="right"/>
      </w:tabs>
      <w:ind/>
    </w:pPr>
  </w:style>
  <w:style w:styleId="Style_106_ch" w:type="character">
    <w:name w:val="Верхний и нижний колонтитулы"/>
    <w:basedOn w:val="Style_9_ch"/>
    <w:link w:val="Style_106"/>
  </w:style>
  <w:style w:styleId="Style_107" w:type="paragraph">
    <w:name w:val="Font Style177"/>
    <w:link w:val="Style_107_ch"/>
    <w:rPr>
      <w:rFonts w:ascii="Times New Roman" w:hAnsi="Times New Roman"/>
      <w:b w:val="1"/>
      <w:sz w:val="16"/>
    </w:rPr>
  </w:style>
  <w:style w:styleId="Style_107_ch" w:type="character">
    <w:name w:val="Font Style177"/>
    <w:link w:val="Style_107"/>
    <w:rPr>
      <w:rFonts w:ascii="Times New Roman" w:hAnsi="Times New Roman"/>
      <w:b w:val="1"/>
      <w:sz w:val="16"/>
    </w:rPr>
  </w:style>
  <w:style w:styleId="Style_108" w:type="paragraph">
    <w:name w:val="Знак4 Знак Знак"/>
    <w:link w:val="Style_108_ch"/>
    <w:rPr>
      <w:rFonts w:ascii="Calibri" w:hAnsi="Calibri"/>
      <w:sz w:val="22"/>
    </w:rPr>
  </w:style>
  <w:style w:styleId="Style_108_ch" w:type="character">
    <w:name w:val="Знак4 Знак Знак"/>
    <w:link w:val="Style_108"/>
    <w:rPr>
      <w:rFonts w:ascii="Calibri" w:hAnsi="Calibri"/>
      <w:sz w:val="22"/>
    </w:rPr>
  </w:style>
  <w:style w:styleId="Style_109" w:type="paragraph">
    <w:name w:val="Style91"/>
    <w:basedOn w:val="Style_9"/>
    <w:link w:val="Style_109_ch"/>
    <w:pPr>
      <w:widowControl w:val="0"/>
      <w:ind/>
    </w:pPr>
    <w:rPr>
      <w:rFonts w:ascii="Arial Unicode MS" w:hAnsi="Arial Unicode MS"/>
    </w:rPr>
  </w:style>
  <w:style w:styleId="Style_109_ch" w:type="character">
    <w:name w:val="Style91"/>
    <w:basedOn w:val="Style_9_ch"/>
    <w:link w:val="Style_109"/>
    <w:rPr>
      <w:rFonts w:ascii="Arial Unicode MS" w:hAnsi="Arial Unicode MS"/>
    </w:rPr>
  </w:style>
  <w:style w:styleId="Style_110" w:type="paragraph">
    <w:name w:val="Заголовок 9 Знак"/>
    <w:link w:val="Style_110_ch"/>
    <w:rPr>
      <w:rFonts w:ascii="Cambria" w:hAnsi="Cambria"/>
      <w:i w:val="1"/>
      <w:color w:val="404040"/>
    </w:rPr>
  </w:style>
  <w:style w:styleId="Style_110_ch" w:type="character">
    <w:name w:val="Заголовок 9 Знак"/>
    <w:link w:val="Style_110"/>
    <w:rPr>
      <w:rFonts w:ascii="Cambria" w:hAnsi="Cambria"/>
      <w:i w:val="1"/>
      <w:color w:val="404040"/>
    </w:rPr>
  </w:style>
  <w:style w:styleId="Style_111" w:type="paragraph">
    <w:name w:val="Font Style171"/>
    <w:link w:val="Style_111_ch"/>
    <w:rPr>
      <w:rFonts w:ascii="Arial Unicode MS" w:hAnsi="Arial Unicode MS"/>
      <w:sz w:val="16"/>
    </w:rPr>
  </w:style>
  <w:style w:styleId="Style_111_ch" w:type="character">
    <w:name w:val="Font Style171"/>
    <w:link w:val="Style_111"/>
    <w:rPr>
      <w:rFonts w:ascii="Arial Unicode MS" w:hAnsi="Arial Unicode MS"/>
      <w:sz w:val="16"/>
    </w:rPr>
  </w:style>
  <w:style w:styleId="Style_112" w:type="paragraph">
    <w:name w:val="Для таблиц"/>
    <w:basedOn w:val="Style_9"/>
    <w:link w:val="Style_112_ch"/>
  </w:style>
  <w:style w:styleId="Style_112_ch" w:type="character">
    <w:name w:val="Для таблиц"/>
    <w:basedOn w:val="Style_9_ch"/>
    <w:link w:val="Style_112"/>
  </w:style>
  <w:style w:styleId="Style_113" w:type="paragraph">
    <w:name w:val="HTML Preformatted"/>
    <w:basedOn w:val="Style_9"/>
    <w:link w:val="Style_113_ch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ind/>
    </w:pPr>
    <w:rPr>
      <w:rFonts w:ascii="Courier New" w:hAnsi="Courier New"/>
      <w:sz w:val="20"/>
    </w:rPr>
  </w:style>
  <w:style w:styleId="Style_113_ch" w:type="character">
    <w:name w:val="HTML Preformatted"/>
    <w:basedOn w:val="Style_9_ch"/>
    <w:link w:val="Style_113"/>
    <w:rPr>
      <w:rFonts w:ascii="Courier New" w:hAnsi="Courier New"/>
      <w:sz w:val="20"/>
    </w:rPr>
  </w:style>
  <w:style w:styleId="Style_114" w:type="paragraph">
    <w:name w:val="toc 9"/>
    <w:next w:val="Style_9"/>
    <w:link w:val="Style_114_ch"/>
    <w:uiPriority w:val="39"/>
    <w:pPr>
      <w:ind w:firstLine="0" w:left="1600"/>
    </w:pPr>
  </w:style>
  <w:style w:styleId="Style_114_ch" w:type="character">
    <w:name w:val="toc 9"/>
    <w:link w:val="Style_114"/>
  </w:style>
  <w:style w:styleId="Style_115" w:type="paragraph">
    <w:name w:val="for_tables_12"/>
    <w:basedOn w:val="Style_9"/>
    <w:link w:val="Style_115_ch"/>
    <w:pPr>
      <w:spacing w:line="320" w:lineRule="exact"/>
      <w:ind/>
    </w:pPr>
  </w:style>
  <w:style w:styleId="Style_115_ch" w:type="character">
    <w:name w:val="for_tables_12"/>
    <w:basedOn w:val="Style_9_ch"/>
    <w:link w:val="Style_115"/>
  </w:style>
  <w:style w:styleId="Style_116" w:type="paragraph">
    <w:name w:val="Обычный (веб)"/>
    <w:basedOn w:val="Style_9"/>
    <w:link w:val="Style_116_ch"/>
    <w:pPr>
      <w:numPr>
        <w:numId w:val="6"/>
      </w:numPr>
      <w:spacing w:after="280" w:before="280"/>
      <w:ind w:firstLine="0" w:left="720"/>
    </w:pPr>
  </w:style>
  <w:style w:styleId="Style_116_ch" w:type="character">
    <w:name w:val="Обычный (веб)"/>
    <w:basedOn w:val="Style_9_ch"/>
    <w:link w:val="Style_116"/>
  </w:style>
  <w:style w:styleId="Style_117" w:type="paragraph">
    <w:name w:val="Текст выноски Знак"/>
    <w:link w:val="Style_117_ch"/>
    <w:rPr>
      <w:rFonts w:ascii="Tahoma" w:hAnsi="Tahoma"/>
      <w:sz w:val="16"/>
    </w:rPr>
  </w:style>
  <w:style w:styleId="Style_117_ch" w:type="character">
    <w:name w:val="Текст выноски Знак"/>
    <w:link w:val="Style_117"/>
    <w:rPr>
      <w:rFonts w:ascii="Tahoma" w:hAnsi="Tahoma"/>
      <w:sz w:val="16"/>
    </w:rPr>
  </w:style>
  <w:style w:styleId="Style_118" w:type="paragraph">
    <w:name w:val="FollowedHyperlink"/>
    <w:link w:val="Style_118_ch"/>
    <w:rPr>
      <w:color w:val="954F72"/>
      <w:u w:val="single"/>
    </w:rPr>
  </w:style>
  <w:style w:styleId="Style_118_ch" w:type="character">
    <w:name w:val="FollowedHyperlink"/>
    <w:link w:val="Style_118"/>
    <w:rPr>
      <w:color w:val="954F72"/>
      <w:u w:val="single"/>
    </w:rPr>
  </w:style>
  <w:style w:styleId="Style_119" w:type="paragraph">
    <w:name w:val="Unresolved Mention"/>
    <w:link w:val="Style_119_ch"/>
    <w:rPr>
      <w:color w:val="605E5C"/>
      <w:shd w:fill="E1DFDD" w:val="clear"/>
    </w:rPr>
  </w:style>
  <w:style w:styleId="Style_119_ch" w:type="character">
    <w:name w:val="Unresolved Mention"/>
    <w:link w:val="Style_119"/>
    <w:rPr>
      <w:color w:val="605E5C"/>
      <w:shd w:fill="E1DFDD" w:val="clear"/>
    </w:rPr>
  </w:style>
  <w:style w:styleId="Style_7" w:type="paragraph">
    <w:name w:val="caption"/>
    <w:basedOn w:val="Style_9"/>
    <w:link w:val="Style_7_ch"/>
    <w:pPr>
      <w:spacing w:after="120" w:before="120"/>
      <w:ind/>
    </w:pPr>
    <w:rPr>
      <w:i w:val="1"/>
    </w:rPr>
  </w:style>
  <w:style w:styleId="Style_7_ch" w:type="character">
    <w:name w:val="caption"/>
    <w:basedOn w:val="Style_9_ch"/>
    <w:link w:val="Style_7"/>
    <w:rPr>
      <w:i w:val="1"/>
    </w:rPr>
  </w:style>
  <w:style w:styleId="Style_120" w:type="paragraph">
    <w:name w:val="Основной текст Знак"/>
    <w:link w:val="Style_120_ch"/>
    <w:rPr>
      <w:rFonts w:ascii="Times New Roman" w:hAnsi="Times New Roman"/>
      <w:b w:val="1"/>
      <w:sz w:val="24"/>
    </w:rPr>
  </w:style>
  <w:style w:styleId="Style_120_ch" w:type="character">
    <w:name w:val="Основной текст Знак"/>
    <w:link w:val="Style_120"/>
    <w:rPr>
      <w:rFonts w:ascii="Times New Roman" w:hAnsi="Times New Roman"/>
      <w:b w:val="1"/>
      <w:sz w:val="24"/>
    </w:rPr>
  </w:style>
  <w:style w:styleId="Style_121" w:type="paragraph">
    <w:name w:val="Style40"/>
    <w:basedOn w:val="Style_9"/>
    <w:link w:val="Style_121_ch"/>
    <w:pPr>
      <w:widowControl w:val="0"/>
      <w:ind/>
    </w:pPr>
    <w:rPr>
      <w:rFonts w:ascii="Arial Unicode MS" w:hAnsi="Arial Unicode MS"/>
    </w:rPr>
  </w:style>
  <w:style w:styleId="Style_121_ch" w:type="character">
    <w:name w:val="Style40"/>
    <w:basedOn w:val="Style_9_ch"/>
    <w:link w:val="Style_121"/>
    <w:rPr>
      <w:rFonts w:ascii="Arial Unicode MS" w:hAnsi="Arial Unicode MS"/>
    </w:rPr>
  </w:style>
  <w:style w:styleId="Style_122" w:type="paragraph">
    <w:name w:val="WW8Num2z6"/>
    <w:link w:val="Style_122_ch"/>
  </w:style>
  <w:style w:styleId="Style_122_ch" w:type="character">
    <w:name w:val="WW8Num2z6"/>
    <w:link w:val="Style_122"/>
  </w:style>
  <w:style w:styleId="Style_123" w:type="paragraph">
    <w:name w:val="WW8Num2z7"/>
    <w:link w:val="Style_123_ch"/>
  </w:style>
  <w:style w:styleId="Style_123_ch" w:type="character">
    <w:name w:val="WW8Num2z7"/>
    <w:link w:val="Style_123"/>
  </w:style>
  <w:style w:styleId="Style_124" w:type="paragraph">
    <w:name w:val="Название объекта1"/>
    <w:basedOn w:val="Style_9"/>
    <w:next w:val="Style_9"/>
    <w:link w:val="Style_124_ch"/>
    <w:pPr>
      <w:ind w:firstLine="567"/>
    </w:pPr>
  </w:style>
  <w:style w:styleId="Style_124_ch" w:type="character">
    <w:name w:val="Название объекта1"/>
    <w:basedOn w:val="Style_9_ch"/>
    <w:link w:val="Style_124"/>
  </w:style>
  <w:style w:styleId="Style_125" w:type="paragraph">
    <w:name w:val="toc 8"/>
    <w:next w:val="Style_9"/>
    <w:link w:val="Style_125_ch"/>
    <w:uiPriority w:val="39"/>
    <w:pPr>
      <w:ind w:firstLine="0" w:left="1400"/>
    </w:pPr>
  </w:style>
  <w:style w:styleId="Style_125_ch" w:type="character">
    <w:name w:val="toc 8"/>
    <w:link w:val="Style_125"/>
  </w:style>
  <w:style w:styleId="Style_126" w:type="paragraph">
    <w:name w:val="List Bullet 3"/>
    <w:basedOn w:val="Style_9"/>
    <w:link w:val="Style_126_ch"/>
    <w:pPr>
      <w:ind w:hanging="360" w:left="926"/>
      <w:contextualSpacing w:val="1"/>
    </w:pPr>
  </w:style>
  <w:style w:styleId="Style_126_ch" w:type="character">
    <w:name w:val="List Bullet 3"/>
    <w:basedOn w:val="Style_9_ch"/>
    <w:link w:val="Style_126"/>
  </w:style>
  <w:style w:styleId="Style_127" w:type="paragraph">
    <w:name w:val="WW8Num4z2"/>
    <w:link w:val="Style_127_ch"/>
    <w:rPr>
      <w:rFonts w:ascii="Wingdings" w:hAnsi="Wingdings"/>
    </w:rPr>
  </w:style>
  <w:style w:styleId="Style_127_ch" w:type="character">
    <w:name w:val="WW8Num4z2"/>
    <w:link w:val="Style_127"/>
    <w:rPr>
      <w:rFonts w:ascii="Wingdings" w:hAnsi="Wingdings"/>
    </w:rPr>
  </w:style>
  <w:style w:styleId="Style_128" w:type="paragraph">
    <w:name w:val="Основной текст с отступом 2 Знак"/>
    <w:link w:val="Style_128_ch"/>
    <w:rPr>
      <w:rFonts w:ascii="Times New Roman" w:hAnsi="Times New Roman"/>
      <w:b w:val="1"/>
      <w:sz w:val="24"/>
    </w:rPr>
  </w:style>
  <w:style w:styleId="Style_128_ch" w:type="character">
    <w:name w:val="Основной текст с отступом 2 Знак"/>
    <w:link w:val="Style_128"/>
    <w:rPr>
      <w:rFonts w:ascii="Times New Roman" w:hAnsi="Times New Roman"/>
      <w:b w:val="1"/>
      <w:sz w:val="24"/>
    </w:rPr>
  </w:style>
  <w:style w:styleId="Style_129" w:type="paragraph">
    <w:name w:val="ConsPlusNormal"/>
    <w:link w:val="Style_129_ch"/>
    <w:pPr>
      <w:widowControl w:val="0"/>
      <w:ind w:firstLine="720"/>
    </w:pPr>
    <w:rPr>
      <w:rFonts w:ascii="Arial" w:hAnsi="Arial"/>
    </w:rPr>
  </w:style>
  <w:style w:styleId="Style_129_ch" w:type="character">
    <w:name w:val="ConsPlusNormal"/>
    <w:link w:val="Style_129"/>
    <w:rPr>
      <w:rFonts w:ascii="Arial" w:hAnsi="Arial"/>
    </w:rPr>
  </w:style>
  <w:style w:styleId="Style_130" w:type="paragraph">
    <w:name w:val="список с точками"/>
    <w:basedOn w:val="Style_9"/>
    <w:link w:val="Style_130_ch"/>
    <w:pPr>
      <w:spacing w:line="312" w:lineRule="auto"/>
      <w:ind w:hanging="360" w:left="360"/>
      <w:jc w:val="both"/>
    </w:pPr>
  </w:style>
  <w:style w:styleId="Style_130_ch" w:type="character">
    <w:name w:val="список с точками"/>
    <w:basedOn w:val="Style_9_ch"/>
    <w:link w:val="Style_130"/>
  </w:style>
  <w:style w:styleId="Style_131" w:type="paragraph">
    <w:name w:val="mpunct"/>
    <w:basedOn w:val="Style_10"/>
    <w:link w:val="Style_131_ch"/>
  </w:style>
  <w:style w:styleId="Style_131_ch" w:type="character">
    <w:name w:val="mpunct"/>
    <w:basedOn w:val="Style_10_ch"/>
    <w:link w:val="Style_131"/>
  </w:style>
  <w:style w:styleId="Style_132" w:type="paragraph">
    <w:name w:val="Текст абзаца Char"/>
    <w:link w:val="Style_132_ch"/>
    <w:rPr>
      <w:rFonts w:ascii="Times New Roman" w:hAnsi="Times New Roman"/>
      <w:sz w:val="24"/>
    </w:rPr>
  </w:style>
  <w:style w:styleId="Style_132_ch" w:type="character">
    <w:name w:val="Текст абзаца Char"/>
    <w:link w:val="Style_132"/>
    <w:rPr>
      <w:rFonts w:ascii="Times New Roman" w:hAnsi="Times New Roman"/>
      <w:sz w:val="24"/>
    </w:rPr>
  </w:style>
  <w:style w:styleId="Style_133" w:type="paragraph">
    <w:name w:val="toc 5"/>
    <w:next w:val="Style_9"/>
    <w:link w:val="Style_133_ch"/>
    <w:uiPriority w:val="39"/>
    <w:pPr>
      <w:ind w:firstLine="0" w:left="800"/>
    </w:pPr>
  </w:style>
  <w:style w:styleId="Style_133_ch" w:type="character">
    <w:name w:val="toc 5"/>
    <w:link w:val="Style_133"/>
  </w:style>
  <w:style w:styleId="Style_134" w:type="paragraph">
    <w:name w:val="Hyperlink.0"/>
    <w:link w:val="Style_134_ch"/>
    <w:rPr>
      <w:color w:val="000099"/>
      <w:sz w:val="20"/>
      <w:u w:val="single"/>
    </w:rPr>
  </w:style>
  <w:style w:styleId="Style_134_ch" w:type="character">
    <w:name w:val="Hyperlink.0"/>
    <w:link w:val="Style_134"/>
    <w:rPr>
      <w:color w:val="000099"/>
      <w:sz w:val="20"/>
      <w:u w:val="single"/>
    </w:rPr>
  </w:style>
  <w:style w:styleId="Style_135" w:type="paragraph">
    <w:name w:val="Знак Знак Знак Знак Знак Знак Знак11"/>
    <w:basedOn w:val="Style_9"/>
    <w:link w:val="Style_135_ch"/>
    <w:pPr>
      <w:spacing w:after="160" w:line="240" w:lineRule="exact"/>
      <w:ind/>
    </w:pPr>
    <w:rPr>
      <w:rFonts w:ascii="Verdana" w:hAnsi="Verdana"/>
      <w:sz w:val="20"/>
    </w:rPr>
  </w:style>
  <w:style w:styleId="Style_135_ch" w:type="character">
    <w:name w:val="Знак Знак Знак Знак Знак Знак Знак11"/>
    <w:basedOn w:val="Style_9_ch"/>
    <w:link w:val="Style_135"/>
    <w:rPr>
      <w:rFonts w:ascii="Verdana" w:hAnsi="Verdana"/>
      <w:sz w:val="20"/>
    </w:rPr>
  </w:style>
  <w:style w:styleId="Style_136" w:type="paragraph">
    <w:name w:val="Body Text Indent"/>
    <w:basedOn w:val="Style_9"/>
    <w:link w:val="Style_136_ch"/>
    <w:pPr>
      <w:spacing w:line="280" w:lineRule="exact"/>
      <w:ind w:firstLine="425" w:left="567" w:right="686"/>
      <w:jc w:val="both"/>
    </w:pPr>
    <w:rPr>
      <w:color w:val="000000"/>
    </w:rPr>
  </w:style>
  <w:style w:styleId="Style_136_ch" w:type="character">
    <w:name w:val="Body Text Indent"/>
    <w:basedOn w:val="Style_9_ch"/>
    <w:link w:val="Style_136"/>
    <w:rPr>
      <w:color w:val="000000"/>
    </w:rPr>
  </w:style>
  <w:style w:styleId="Style_137" w:type="paragraph">
    <w:name w:val="WW8Num5z1"/>
    <w:link w:val="Style_137_ch"/>
    <w:rPr>
      <w:rFonts w:ascii="Courier New" w:hAnsi="Courier New"/>
    </w:rPr>
  </w:style>
  <w:style w:styleId="Style_137_ch" w:type="character">
    <w:name w:val="WW8Num5z1"/>
    <w:link w:val="Style_137"/>
    <w:rPr>
      <w:rFonts w:ascii="Courier New" w:hAnsi="Courier New"/>
    </w:rPr>
  </w:style>
  <w:style w:styleId="Style_138" w:type="paragraph">
    <w:name w:val="Заголовок 2 Знак"/>
    <w:link w:val="Style_138_ch"/>
    <w:rPr>
      <w:rFonts w:ascii="Cambria" w:hAnsi="Cambria"/>
      <w:b w:val="1"/>
      <w:color w:val="4F81BD"/>
      <w:sz w:val="26"/>
    </w:rPr>
  </w:style>
  <w:style w:styleId="Style_138_ch" w:type="character">
    <w:name w:val="Заголовок 2 Знак"/>
    <w:link w:val="Style_138"/>
    <w:rPr>
      <w:rFonts w:ascii="Cambria" w:hAnsi="Cambria"/>
      <w:b w:val="1"/>
      <w:color w:val="4F81BD"/>
      <w:sz w:val="26"/>
    </w:rPr>
  </w:style>
  <w:style w:styleId="Style_139" w:type="paragraph">
    <w:name w:val="WW8Num3z2"/>
    <w:link w:val="Style_139_ch"/>
    <w:rPr>
      <w:rFonts w:ascii="Wingdings" w:hAnsi="Wingdings"/>
    </w:rPr>
  </w:style>
  <w:style w:styleId="Style_139_ch" w:type="character">
    <w:name w:val="WW8Num3z2"/>
    <w:link w:val="Style_139"/>
    <w:rPr>
      <w:rFonts w:ascii="Wingdings" w:hAnsi="Wingdings"/>
    </w:rPr>
  </w:style>
  <w:style w:styleId="Style_140" w:type="paragraph">
    <w:name w:val="List Bullet 4"/>
    <w:basedOn w:val="Style_9"/>
    <w:link w:val="Style_140_ch"/>
    <w:pPr>
      <w:ind w:hanging="360" w:left="1209"/>
      <w:jc w:val="both"/>
    </w:pPr>
  </w:style>
  <w:style w:styleId="Style_140_ch" w:type="character">
    <w:name w:val="List Bullet 4"/>
    <w:basedOn w:val="Style_9_ch"/>
    <w:link w:val="Style_140"/>
  </w:style>
  <w:style w:styleId="Style_141" w:type="paragraph">
    <w:name w:val="WW8Num1z0"/>
    <w:link w:val="Style_141_ch"/>
    <w:rPr>
      <w:sz w:val="24"/>
    </w:rPr>
  </w:style>
  <w:style w:styleId="Style_141_ch" w:type="character">
    <w:name w:val="WW8Num1z0"/>
    <w:link w:val="Style_141"/>
    <w:rPr>
      <w:sz w:val="24"/>
    </w:rPr>
  </w:style>
  <w:style w:styleId="Style_142" w:type="paragraph">
    <w:name w:val="Текст выноски1"/>
    <w:basedOn w:val="Style_9"/>
    <w:link w:val="Style_142_ch"/>
    <w:rPr>
      <w:rFonts w:ascii="Tahoma" w:hAnsi="Tahoma"/>
      <w:sz w:val="16"/>
    </w:rPr>
  </w:style>
  <w:style w:styleId="Style_142_ch" w:type="character">
    <w:name w:val="Текст выноски1"/>
    <w:basedOn w:val="Style_9_ch"/>
    <w:link w:val="Style_142"/>
    <w:rPr>
      <w:rFonts w:ascii="Tahoma" w:hAnsi="Tahoma"/>
      <w:sz w:val="16"/>
    </w:rPr>
  </w:style>
  <w:style w:styleId="Style_143" w:type="paragraph">
    <w:name w:val="Заголовок 4 Знак"/>
    <w:link w:val="Style_143_ch"/>
    <w:rPr>
      <w:rFonts w:ascii="Times New Roman" w:hAnsi="Times New Roman"/>
      <w:b w:val="1"/>
      <w:sz w:val="28"/>
    </w:rPr>
  </w:style>
  <w:style w:styleId="Style_143_ch" w:type="character">
    <w:name w:val="Заголовок 4 Знак"/>
    <w:link w:val="Style_143"/>
    <w:rPr>
      <w:rFonts w:ascii="Times New Roman" w:hAnsi="Times New Roman"/>
      <w:b w:val="1"/>
      <w:sz w:val="28"/>
    </w:rPr>
  </w:style>
  <w:style w:styleId="Style_144" w:type="paragraph">
    <w:name w:val="Абзац списка6"/>
    <w:basedOn w:val="Style_9"/>
    <w:link w:val="Style_144_ch"/>
    <w:pPr>
      <w:ind w:firstLine="0" w:left="720"/>
      <w:contextualSpacing w:val="1"/>
    </w:pPr>
  </w:style>
  <w:style w:styleId="Style_144_ch" w:type="character">
    <w:name w:val="Абзац списка6"/>
    <w:basedOn w:val="Style_9_ch"/>
    <w:link w:val="Style_144"/>
  </w:style>
  <w:style w:styleId="Style_145" w:type="paragraph">
    <w:name w:val="Абзац списка1"/>
    <w:basedOn w:val="Style_9"/>
    <w:link w:val="Style_145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145_ch" w:type="character">
    <w:name w:val="Абзац списка1"/>
    <w:basedOn w:val="Style_9_ch"/>
    <w:link w:val="Style_145"/>
    <w:rPr>
      <w:rFonts w:ascii="Calibri" w:hAnsi="Calibri"/>
      <w:sz w:val="22"/>
    </w:rPr>
  </w:style>
  <w:style w:styleId="Style_146" w:type="paragraph">
    <w:name w:val="Заголовок 7 Знак"/>
    <w:link w:val="Style_146_ch"/>
    <w:rPr>
      <w:rFonts w:ascii="Cambria" w:hAnsi="Cambria"/>
      <w:i w:val="1"/>
      <w:color w:val="404040"/>
      <w:sz w:val="24"/>
    </w:rPr>
  </w:style>
  <w:style w:styleId="Style_146_ch" w:type="character">
    <w:name w:val="Заголовок 7 Знак"/>
    <w:link w:val="Style_146"/>
    <w:rPr>
      <w:rFonts w:ascii="Cambria" w:hAnsi="Cambria"/>
      <w:i w:val="1"/>
      <w:color w:val="404040"/>
      <w:sz w:val="24"/>
    </w:rPr>
  </w:style>
  <w:style w:styleId="Style_147" w:type="paragraph">
    <w:name w:val="Table Style 2"/>
    <w:link w:val="Style_147_ch"/>
    <w:rPr>
      <w:rFonts w:ascii="Helvetica" w:hAnsi="Helvetica"/>
      <w:color w:val="000000"/>
    </w:rPr>
  </w:style>
  <w:style w:styleId="Style_147_ch" w:type="character">
    <w:name w:val="Table Style 2"/>
    <w:link w:val="Style_147"/>
    <w:rPr>
      <w:rFonts w:ascii="Helvetica" w:hAnsi="Helvetica"/>
      <w:color w:val="000000"/>
    </w:rPr>
  </w:style>
  <w:style w:styleId="Style_148" w:type="paragraph">
    <w:name w:val="Текст Знак"/>
    <w:link w:val="Style_148_ch"/>
    <w:rPr>
      <w:rFonts w:ascii="Courier New" w:hAnsi="Courier New"/>
    </w:rPr>
  </w:style>
  <w:style w:styleId="Style_148_ch" w:type="character">
    <w:name w:val="Текст Знак"/>
    <w:link w:val="Style_148"/>
    <w:rPr>
      <w:rFonts w:ascii="Courier New" w:hAnsi="Courier New"/>
    </w:rPr>
  </w:style>
  <w:style w:styleId="Style_149" w:type="paragraph">
    <w:name w:val="Основной текст 31"/>
    <w:basedOn w:val="Style_9"/>
    <w:link w:val="Style_149_ch"/>
    <w:pPr>
      <w:spacing w:after="120" w:line="276" w:lineRule="auto"/>
      <w:ind/>
    </w:pPr>
    <w:rPr>
      <w:rFonts w:ascii="Calibri" w:hAnsi="Calibri"/>
      <w:sz w:val="16"/>
    </w:rPr>
  </w:style>
  <w:style w:styleId="Style_149_ch" w:type="character">
    <w:name w:val="Основной текст 31"/>
    <w:basedOn w:val="Style_9_ch"/>
    <w:link w:val="Style_149"/>
    <w:rPr>
      <w:rFonts w:ascii="Calibri" w:hAnsi="Calibri"/>
      <w:sz w:val="16"/>
    </w:rPr>
  </w:style>
  <w:style w:styleId="Style_150" w:type="paragraph">
    <w:name w:val="Subtitle"/>
    <w:basedOn w:val="Style_9"/>
    <w:next w:val="Style_34"/>
    <w:link w:val="Style_150_ch"/>
    <w:uiPriority w:val="11"/>
    <w:qFormat/>
    <w:pPr>
      <w:ind/>
      <w:jc w:val="center"/>
    </w:pPr>
    <w:rPr>
      <w:b w:val="1"/>
      <w:smallCaps w:val="1"/>
    </w:rPr>
  </w:style>
  <w:style w:styleId="Style_150_ch" w:type="character">
    <w:name w:val="Subtitle"/>
    <w:basedOn w:val="Style_9_ch"/>
    <w:link w:val="Style_150"/>
    <w:rPr>
      <w:b w:val="1"/>
      <w:smallCaps w:val="1"/>
    </w:rPr>
  </w:style>
  <w:style w:styleId="Style_151" w:type="paragraph">
    <w:name w:val="Знак Знак Знак Знак Знак Знак Знак1 Знак Знак1 Знак Знак Знак Знак"/>
    <w:basedOn w:val="Style_9"/>
    <w:link w:val="Style_151_ch"/>
    <w:pPr>
      <w:spacing w:after="160" w:line="240" w:lineRule="exact"/>
      <w:ind/>
    </w:pPr>
    <w:rPr>
      <w:rFonts w:ascii="Verdana" w:hAnsi="Verdana"/>
      <w:sz w:val="20"/>
    </w:rPr>
  </w:style>
  <w:style w:styleId="Style_151_ch" w:type="character">
    <w:name w:val="Знак Знак Знак Знак Знак Знак Знак1 Знак Знак1 Знак Знак Знак Знак"/>
    <w:basedOn w:val="Style_9_ch"/>
    <w:link w:val="Style_151"/>
    <w:rPr>
      <w:rFonts w:ascii="Verdana" w:hAnsi="Verdana"/>
      <w:sz w:val="20"/>
    </w:rPr>
  </w:style>
  <w:style w:styleId="Style_152" w:type="paragraph">
    <w:name w:val="toc 10"/>
    <w:next w:val="Style_9"/>
    <w:link w:val="Style_152_ch"/>
    <w:uiPriority w:val="39"/>
    <w:pPr>
      <w:ind w:firstLine="0" w:left="1800"/>
    </w:pPr>
  </w:style>
  <w:style w:styleId="Style_152_ch" w:type="character">
    <w:name w:val="toc 10"/>
    <w:link w:val="Style_152"/>
  </w:style>
  <w:style w:styleId="Style_153" w:type="paragraph">
    <w:name w:val="List"/>
    <w:basedOn w:val="Style_34"/>
    <w:link w:val="Style_153_ch"/>
  </w:style>
  <w:style w:styleId="Style_153_ch" w:type="character">
    <w:name w:val="List"/>
    <w:basedOn w:val="Style_34_ch"/>
    <w:link w:val="Style_153"/>
  </w:style>
  <w:style w:styleId="Style_154" w:type="paragraph">
    <w:name w:val="WW8Num2z1"/>
    <w:link w:val="Style_154_ch"/>
  </w:style>
  <w:style w:styleId="Style_154_ch" w:type="character">
    <w:name w:val="WW8Num2z1"/>
    <w:link w:val="Style_154"/>
  </w:style>
  <w:style w:styleId="Style_155" w:type="paragraph">
    <w:name w:val="Title"/>
    <w:next w:val="Style_9"/>
    <w:link w:val="Style_155_ch"/>
    <w:uiPriority w:val="10"/>
    <w:qFormat/>
    <w:rPr>
      <w:rFonts w:ascii="XO Thames" w:hAnsi="XO Thames"/>
      <w:b w:val="1"/>
      <w:sz w:val="52"/>
    </w:rPr>
  </w:style>
  <w:style w:styleId="Style_155_ch" w:type="character">
    <w:name w:val="Title"/>
    <w:link w:val="Style_155"/>
    <w:rPr>
      <w:rFonts w:ascii="XO Thames" w:hAnsi="XO Thames"/>
      <w:b w:val="1"/>
      <w:sz w:val="52"/>
    </w:rPr>
  </w:style>
  <w:style w:styleId="Style_156" w:type="paragraph">
    <w:name w:val="Основной текст1"/>
    <w:link w:val="Style_156_ch"/>
    <w:pPr>
      <w:widowControl w:val="0"/>
      <w:spacing w:line="240" w:lineRule="atLeast"/>
      <w:ind/>
      <w:jc w:val="both"/>
    </w:pPr>
    <w:rPr>
      <w:rFonts w:ascii="Arial" w:hAnsi="Arial"/>
      <w:color w:val="000000"/>
      <w:sz w:val="24"/>
    </w:rPr>
  </w:style>
  <w:style w:styleId="Style_156_ch" w:type="character">
    <w:name w:val="Основной текст1"/>
    <w:link w:val="Style_156"/>
    <w:rPr>
      <w:rFonts w:ascii="Arial" w:hAnsi="Arial"/>
      <w:color w:val="000000"/>
      <w:sz w:val="24"/>
    </w:rPr>
  </w:style>
  <w:style w:styleId="Style_157" w:type="paragraph">
    <w:name w:val="heading 4"/>
    <w:basedOn w:val="Style_9"/>
    <w:next w:val="Style_9"/>
    <w:link w:val="Style_157_ch"/>
    <w:uiPriority w:val="9"/>
    <w:qFormat/>
    <w:pPr>
      <w:keepNext w:val="1"/>
      <w:numPr>
        <w:ilvl w:val="3"/>
        <w:numId w:val="4"/>
      </w:numPr>
      <w:spacing w:after="60" w:before="240"/>
      <w:ind/>
      <w:outlineLvl w:val="3"/>
    </w:pPr>
    <w:rPr>
      <w:b w:val="1"/>
      <w:sz w:val="28"/>
    </w:rPr>
  </w:style>
  <w:style w:styleId="Style_157_ch" w:type="character">
    <w:name w:val="heading 4"/>
    <w:basedOn w:val="Style_9_ch"/>
    <w:link w:val="Style_157"/>
    <w:rPr>
      <w:b w:val="1"/>
      <w:sz w:val="28"/>
    </w:rPr>
  </w:style>
  <w:style w:styleId="Style_158" w:type="paragraph">
    <w:name w:val="Основной текст с отступом 3 Знак"/>
    <w:link w:val="Style_158_ch"/>
    <w:rPr>
      <w:rFonts w:ascii="Times New Roman" w:hAnsi="Times New Roman"/>
      <w:sz w:val="24"/>
    </w:rPr>
  </w:style>
  <w:style w:styleId="Style_158_ch" w:type="character">
    <w:name w:val="Основной текст с отступом 3 Знак"/>
    <w:link w:val="Style_158"/>
    <w:rPr>
      <w:rFonts w:ascii="Times New Roman" w:hAnsi="Times New Roman"/>
      <w:sz w:val="24"/>
    </w:rPr>
  </w:style>
  <w:style w:styleId="Style_159" w:type="paragraph">
    <w:name w:val="Normal (Web)"/>
    <w:basedOn w:val="Style_9"/>
    <w:link w:val="Style_159_ch"/>
    <w:pPr>
      <w:spacing w:afterAutospacing="on" w:beforeAutospacing="on"/>
      <w:ind/>
    </w:pPr>
  </w:style>
  <w:style w:styleId="Style_159_ch" w:type="character">
    <w:name w:val="Normal (Web)"/>
    <w:basedOn w:val="Style_9_ch"/>
    <w:link w:val="Style_159"/>
  </w:style>
  <w:style w:styleId="Style_160" w:type="paragraph">
    <w:name w:val="Основной текст 22"/>
    <w:basedOn w:val="Style_9"/>
    <w:link w:val="Style_160_ch"/>
    <w:pPr>
      <w:spacing w:after="120" w:line="480" w:lineRule="auto"/>
      <w:ind/>
    </w:pPr>
    <w:rPr>
      <w:rFonts w:ascii="Calibri" w:hAnsi="Calibri"/>
      <w:sz w:val="22"/>
    </w:rPr>
  </w:style>
  <w:style w:styleId="Style_160_ch" w:type="character">
    <w:name w:val="Основной текст 22"/>
    <w:basedOn w:val="Style_9_ch"/>
    <w:link w:val="Style_160"/>
    <w:rPr>
      <w:rFonts w:ascii="Calibri" w:hAnsi="Calibri"/>
      <w:sz w:val="22"/>
    </w:rPr>
  </w:style>
  <w:style w:styleId="Style_161" w:type="paragraph">
    <w:name w:val="heading 2"/>
    <w:basedOn w:val="Style_9"/>
    <w:next w:val="Style_9"/>
    <w:link w:val="Style_161_ch"/>
    <w:uiPriority w:val="9"/>
    <w:qFormat/>
    <w:pPr>
      <w:keepNext w:val="1"/>
      <w:keepLines w:val="1"/>
      <w:numPr>
        <w:ilvl w:val="1"/>
        <w:numId w:val="4"/>
      </w:numPr>
      <w:spacing w:before="200"/>
      <w:ind/>
      <w:outlineLvl w:val="1"/>
    </w:pPr>
    <w:rPr>
      <w:rFonts w:ascii="Cambria" w:hAnsi="Cambria"/>
      <w:b w:val="1"/>
      <w:color w:val="4F81BD"/>
      <w:sz w:val="26"/>
    </w:rPr>
  </w:style>
  <w:style w:styleId="Style_161_ch" w:type="character">
    <w:name w:val="heading 2"/>
    <w:basedOn w:val="Style_9_ch"/>
    <w:link w:val="Style_161"/>
    <w:rPr>
      <w:rFonts w:ascii="Cambria" w:hAnsi="Cambria"/>
      <w:b w:val="1"/>
      <w:color w:val="4F81BD"/>
      <w:sz w:val="26"/>
    </w:rPr>
  </w:style>
  <w:style w:styleId="Style_162" w:type="paragraph">
    <w:name w:val="Абзац списка7"/>
    <w:basedOn w:val="Style_9"/>
    <w:link w:val="Style_162_ch"/>
    <w:pPr>
      <w:ind w:firstLine="0" w:left="720"/>
      <w:contextualSpacing w:val="1"/>
    </w:pPr>
  </w:style>
  <w:style w:styleId="Style_162_ch" w:type="character">
    <w:name w:val="Абзац списка7"/>
    <w:basedOn w:val="Style_9_ch"/>
    <w:link w:val="Style_162"/>
  </w:style>
  <w:style w:styleId="Style_163" w:type="paragraph">
    <w:name w:val="Знак Знак4"/>
    <w:link w:val="Style_163_ch"/>
    <w:rPr>
      <w:rFonts w:ascii="Calibri" w:hAnsi="Calibri"/>
      <w:b w:val="1"/>
      <w:sz w:val="22"/>
    </w:rPr>
  </w:style>
  <w:style w:styleId="Style_163_ch" w:type="character">
    <w:name w:val="Знак Знак4"/>
    <w:link w:val="Style_163"/>
    <w:rPr>
      <w:rFonts w:ascii="Calibri" w:hAnsi="Calibri"/>
      <w:b w:val="1"/>
      <w:sz w:val="22"/>
    </w:rPr>
  </w:style>
  <w:style w:styleId="Style_164" w:type="paragraph">
    <w:name w:val="Знак Знак"/>
    <w:link w:val="Style_164_ch"/>
    <w:rPr>
      <w:rFonts w:ascii="Times New Roman" w:hAnsi="Times New Roman"/>
      <w:b w:val="1"/>
      <w:sz w:val="24"/>
    </w:rPr>
  </w:style>
  <w:style w:styleId="Style_164_ch" w:type="character">
    <w:name w:val="Знак Знак"/>
    <w:link w:val="Style_164"/>
    <w:rPr>
      <w:rFonts w:ascii="Times New Roman" w:hAnsi="Times New Roman"/>
      <w:b w:val="1"/>
      <w:sz w:val="24"/>
    </w:rPr>
  </w:style>
  <w:style w:styleId="Style_165" w:type="paragraph">
    <w:name w:val="Основной текст с отступом 21"/>
    <w:basedOn w:val="Style_9"/>
    <w:link w:val="Style_165_ch"/>
    <w:pPr>
      <w:ind w:hanging="426" w:left="426"/>
      <w:jc w:val="both"/>
    </w:pPr>
    <w:rPr>
      <w:b w:val="1"/>
    </w:rPr>
  </w:style>
  <w:style w:styleId="Style_165_ch" w:type="character">
    <w:name w:val="Основной текст с отступом 21"/>
    <w:basedOn w:val="Style_9_ch"/>
    <w:link w:val="Style_165"/>
    <w:rPr>
      <w:b w:val="1"/>
    </w:rPr>
  </w:style>
  <w:style w:styleId="Style_166" w:type="paragraph">
    <w:name w:val="heading 6"/>
    <w:basedOn w:val="Style_9"/>
    <w:next w:val="Style_9"/>
    <w:link w:val="Style_166_ch"/>
    <w:uiPriority w:val="9"/>
    <w:qFormat/>
    <w:pPr>
      <w:keepNext w:val="1"/>
      <w:keepLines w:val="1"/>
      <w:numPr>
        <w:ilvl w:val="5"/>
        <w:numId w:val="4"/>
      </w:numPr>
      <w:spacing w:before="200"/>
      <w:ind/>
      <w:outlineLvl w:val="5"/>
    </w:pPr>
    <w:rPr>
      <w:rFonts w:ascii="Cambria" w:hAnsi="Cambria"/>
      <w:i w:val="1"/>
      <w:color w:val="243F60"/>
    </w:rPr>
  </w:style>
  <w:style w:styleId="Style_166_ch" w:type="character">
    <w:name w:val="heading 6"/>
    <w:basedOn w:val="Style_9_ch"/>
    <w:link w:val="Style_166"/>
    <w:rPr>
      <w:rFonts w:ascii="Cambria" w:hAnsi="Cambria"/>
      <w:i w:val="1"/>
      <w:color w:val="243F60"/>
    </w:rPr>
  </w:style>
  <w:style w:styleId="Style_167" w:type="table">
    <w:name w:val="Table Grid"/>
    <w:basedOn w:val="Style_3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7" Target="numbering.xml" Type="http://schemas.openxmlformats.org/officeDocument/2006/relationships/numbering"/>
  <Relationship Id="rId15" Target="webSettings.xml" Type="http://schemas.openxmlformats.org/officeDocument/2006/relationships/webSettings"/>
  <Relationship Id="rId11" Target="fontTable.xml" Type="http://schemas.openxmlformats.org/officeDocument/2006/relationships/fontTable"/>
  <Relationship Id="rId16" Target="theme/theme1.xml" Type="http://schemas.openxmlformats.org/officeDocument/2006/relationships/theme"/>
  <Relationship Id="rId10" Target="media/6.png" Type="http://schemas.openxmlformats.org/officeDocument/2006/relationships/image"/>
  <Relationship Id="rId7" Target="media/3.png" Type="http://schemas.openxmlformats.org/officeDocument/2006/relationships/image"/>
  <Relationship Id="rId14" Target="stylesWithEffects.xml" Type="http://schemas.microsoft.com/office/2007/relationships/stylesWithEffects"/>
  <Relationship Id="rId6" Target="media/2.png" Type="http://schemas.openxmlformats.org/officeDocument/2006/relationships/image"/>
  <Relationship Id="rId13" Target="styles.xml" Type="http://schemas.openxmlformats.org/officeDocument/2006/relationships/styles"/>
  <Relationship Id="rId5" Target="media/1.png" Type="http://schemas.openxmlformats.org/officeDocument/2006/relationships/image"/>
  <Relationship Id="rId9" Target="media/5.png" Type="http://schemas.openxmlformats.org/officeDocument/2006/relationships/image"/>
  <Relationship Id="rId4" Target="footer4.xml" Type="http://schemas.openxmlformats.org/officeDocument/2006/relationships/footer"/>
  <Relationship Id="rId8" Target="media/4.png" Type="http://schemas.openxmlformats.org/officeDocument/2006/relationships/image"/>
  <Relationship Id="rId3" Target="header3.xml" Type="http://schemas.openxmlformats.org/officeDocument/2006/relationships/header"/>
  <Relationship Id="rId12" Target="settings.xml" Type="http://schemas.openxmlformats.org/officeDocument/2006/relationships/settings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2023-03-15T12:02:29Z</dcterms:modified>
</cp:coreProperties>
</file>