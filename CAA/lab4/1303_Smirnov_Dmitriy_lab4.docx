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5B55F3EE" w:rsidR="00E747A3" w:rsidRPr="00421EB4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856EBD" w:rsidRPr="00421EB4">
        <w:rPr>
          <w:b/>
          <w:bCs/>
          <w:color w:val="000000"/>
          <w:sz w:val="28"/>
          <w:szCs w:val="28"/>
        </w:rPr>
        <w:t>4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31306FEA" w14:textId="5B38E5D6" w:rsidR="00E747A3" w:rsidRPr="005C23B7" w:rsidRDefault="00BF5CE0" w:rsidP="00856EB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856EBD">
        <w:rPr>
          <w:b/>
          <w:bCs/>
          <w:color w:val="222222"/>
          <w:sz w:val="28"/>
          <w:szCs w:val="28"/>
          <w:shd w:val="clear" w:color="auto" w:fill="FFFFFF"/>
        </w:rPr>
        <w:t xml:space="preserve">Алгоритм </w:t>
      </w:r>
      <w:bookmarkStart w:id="0" w:name="_Hlk131588382"/>
      <w:r w:rsidR="00856EBD">
        <w:rPr>
          <w:b/>
          <w:bCs/>
          <w:color w:val="222222"/>
          <w:sz w:val="28"/>
          <w:szCs w:val="28"/>
          <w:shd w:val="clear" w:color="auto" w:fill="FFFFFF"/>
        </w:rPr>
        <w:t>Кнута-Морриса-Пратта</w:t>
      </w:r>
      <w:bookmarkEnd w:id="0"/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6B066466" w:rsidR="004F0B23" w:rsidRDefault="0003353C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1C542469" w14:textId="77777777" w:rsidR="0003353C" w:rsidRPr="005C23B7" w:rsidRDefault="0003353C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823761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t>202</w:t>
      </w:r>
      <w:r w:rsidR="003E6148" w:rsidRPr="00823761">
        <w:rPr>
          <w:color w:val="000000"/>
          <w:sz w:val="28"/>
          <w:szCs w:val="28"/>
        </w:rPr>
        <w:t>3</w:t>
      </w:r>
    </w:p>
    <w:p w14:paraId="24BD86B4" w14:textId="77777777" w:rsidR="00E747A3" w:rsidRPr="001E49C4" w:rsidRDefault="00BF5CE0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1E49C4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3855BB2A" w14:textId="4FF3C204" w:rsidR="00CC4B69" w:rsidRDefault="00CC4B69" w:rsidP="00BE2775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Кнута-Морриса-Пратта для нахождения вхождений одной подстроки в другую и для определения, является ли одна строка циклическим сдвигом другой.</w:t>
      </w:r>
    </w:p>
    <w:p w14:paraId="395E54F2" w14:textId="77777777" w:rsidR="00BE646A" w:rsidRDefault="00E747A3" w:rsidP="00BE646A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38D3747D" w14:textId="403996C4" w:rsidR="00434D3E" w:rsidRPr="00BE646A" w:rsidRDefault="00434D3E" w:rsidP="001A00BD">
      <w:pPr>
        <w:pStyle w:val="aff2"/>
        <w:numPr>
          <w:ilvl w:val="0"/>
          <w:numId w:val="14"/>
        </w:numPr>
        <w:spacing w:line="360" w:lineRule="auto"/>
        <w:ind w:left="0" w:right="-1" w:firstLine="709"/>
        <w:jc w:val="both"/>
        <w:rPr>
          <w:b/>
          <w:bCs/>
          <w:color w:val="000000"/>
          <w:sz w:val="28"/>
          <w:szCs w:val="28"/>
        </w:rPr>
      </w:pPr>
      <w:r w:rsidRPr="00BE646A">
        <w:rPr>
          <w:color w:val="222222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color w:val="222222"/>
          <w:sz w:val="28"/>
          <w:szCs w:val="28"/>
          <w:lang w:eastAsia="ru-RU"/>
        </w:rPr>
        <w:t xml:space="preserve"> (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="00A55D2F"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>≤</w:t>
      </w:r>
      <w:r w:rsidR="00A55D2F" w:rsidRPr="00BE646A">
        <w:rPr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 xml:space="preserve">15000) и текста 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color w:val="222222"/>
          <w:sz w:val="28"/>
          <w:szCs w:val="28"/>
          <w:lang w:eastAsia="ru-RU"/>
        </w:rPr>
        <w:t xml:space="preserve"> (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="00A55D2F" w:rsidRPr="00BE646A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>≤</w:t>
      </w:r>
      <w:r w:rsidR="00A55D2F" w:rsidRPr="00BE646A">
        <w:rPr>
          <w:color w:val="222222"/>
          <w:sz w:val="28"/>
          <w:szCs w:val="28"/>
          <w:lang w:eastAsia="ru-RU"/>
        </w:rPr>
        <w:t xml:space="preserve"> </w:t>
      </w:r>
      <w:r w:rsidRPr="00BE646A">
        <w:rPr>
          <w:color w:val="222222"/>
          <w:sz w:val="28"/>
          <w:szCs w:val="28"/>
          <w:lang w:eastAsia="ru-RU"/>
        </w:rPr>
        <w:t xml:space="preserve">5000000) найдите все вхождения </w:t>
      </w:r>
      <w:r w:rsidRPr="00BE646A">
        <w:rPr>
          <w:i/>
          <w:iCs/>
          <w:color w:val="222222"/>
          <w:sz w:val="28"/>
          <w:szCs w:val="28"/>
          <w:lang w:eastAsia="ru-RU"/>
        </w:rPr>
        <w:t>P</w:t>
      </w:r>
      <w:r w:rsidRPr="00BE646A">
        <w:rPr>
          <w:color w:val="222222"/>
          <w:sz w:val="28"/>
          <w:szCs w:val="28"/>
          <w:lang w:eastAsia="ru-RU"/>
        </w:rPr>
        <w:t xml:space="preserve"> в </w:t>
      </w:r>
      <w:r w:rsidRPr="00BE646A">
        <w:rPr>
          <w:i/>
          <w:iCs/>
          <w:color w:val="222222"/>
          <w:sz w:val="28"/>
          <w:szCs w:val="28"/>
          <w:lang w:eastAsia="ru-RU"/>
        </w:rPr>
        <w:t>T</w:t>
      </w:r>
      <w:r w:rsidRPr="00BE646A">
        <w:rPr>
          <w:color w:val="222222"/>
          <w:sz w:val="28"/>
          <w:szCs w:val="28"/>
          <w:lang w:eastAsia="ru-RU"/>
        </w:rPr>
        <w:t>.</w:t>
      </w:r>
    </w:p>
    <w:p w14:paraId="23845A14" w14:textId="77777777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>Вход:</w:t>
      </w:r>
    </w:p>
    <w:p w14:paraId="0B9FB687" w14:textId="0A718F42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Первая строка -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</w:p>
    <w:p w14:paraId="65F06997" w14:textId="78EDA1AB" w:rsidR="00434D3E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Вторая строка –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</w:p>
    <w:p w14:paraId="10546F18" w14:textId="77777777" w:rsidR="006826E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>Выход:</w:t>
      </w:r>
    </w:p>
    <w:p w14:paraId="364C4294" w14:textId="4DA6BAAD" w:rsidR="00556483" w:rsidRPr="00A55D2F" w:rsidRDefault="00434D3E" w:rsidP="00DA2B41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A55D2F">
        <w:rPr>
          <w:color w:val="222222"/>
          <w:sz w:val="28"/>
          <w:szCs w:val="28"/>
          <w:lang w:eastAsia="ru-RU"/>
        </w:rPr>
        <w:t xml:space="preserve">индексы начал вхождений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  <w:r w:rsidRPr="00A55D2F">
        <w:rPr>
          <w:color w:val="222222"/>
          <w:sz w:val="28"/>
          <w:szCs w:val="28"/>
          <w:lang w:eastAsia="ru-RU"/>
        </w:rPr>
        <w:t xml:space="preserve"> в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  <w:r w:rsidRPr="00A55D2F">
        <w:rPr>
          <w:color w:val="222222"/>
          <w:sz w:val="28"/>
          <w:szCs w:val="28"/>
          <w:lang w:eastAsia="ru-RU"/>
        </w:rPr>
        <w:t xml:space="preserve">, разделенных запятой, если </w:t>
      </w:r>
      <w:r w:rsidRPr="00A55D2F">
        <w:rPr>
          <w:i/>
          <w:iCs/>
          <w:color w:val="222222"/>
          <w:sz w:val="28"/>
          <w:szCs w:val="28"/>
          <w:lang w:eastAsia="ru-RU"/>
        </w:rPr>
        <w:t>P</w:t>
      </w:r>
      <w:r w:rsidRPr="00A55D2F">
        <w:rPr>
          <w:color w:val="222222"/>
          <w:sz w:val="28"/>
          <w:szCs w:val="28"/>
          <w:lang w:eastAsia="ru-RU"/>
        </w:rPr>
        <w:t xml:space="preserve"> не входит в </w:t>
      </w:r>
      <w:r w:rsidRPr="00A55D2F">
        <w:rPr>
          <w:i/>
          <w:iCs/>
          <w:color w:val="222222"/>
          <w:sz w:val="28"/>
          <w:szCs w:val="28"/>
          <w:lang w:eastAsia="ru-RU"/>
        </w:rPr>
        <w:t>T</w:t>
      </w:r>
      <w:r w:rsidRPr="00A55D2F">
        <w:rPr>
          <w:color w:val="222222"/>
          <w:sz w:val="28"/>
          <w:szCs w:val="28"/>
          <w:lang w:eastAsia="ru-RU"/>
        </w:rPr>
        <w:t>, то вывести −1</w:t>
      </w:r>
    </w:p>
    <w:p w14:paraId="4D7B935E" w14:textId="77777777" w:rsidR="008471A2" w:rsidRPr="00641072" w:rsidRDefault="008471A2" w:rsidP="001A00B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Roboto" w:hAnsi="Roboto"/>
          <w:color w:val="000000"/>
          <w:sz w:val="28"/>
          <w:szCs w:val="28"/>
          <w:lang w:val="en-US"/>
        </w:rPr>
      </w:pPr>
      <w:r w:rsidRPr="00641072">
        <w:rPr>
          <w:rStyle w:val="aff3"/>
          <w:rFonts w:ascii="Roboto" w:hAnsi="Roboto"/>
          <w:color w:val="000000"/>
          <w:sz w:val="28"/>
          <w:szCs w:val="28"/>
          <w:lang w:val="en-US"/>
        </w:rPr>
        <w:t>Sample Input:</w:t>
      </w:r>
    </w:p>
    <w:p w14:paraId="18D16993" w14:textId="77777777" w:rsidR="008471A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</w:rPr>
      </w:pPr>
      <w:r w:rsidRPr="00641072">
        <w:rPr>
          <w:color w:val="000000"/>
          <w:sz w:val="28"/>
          <w:szCs w:val="28"/>
        </w:rPr>
        <w:t>ab</w:t>
      </w:r>
    </w:p>
    <w:p w14:paraId="34CBD983" w14:textId="77777777" w:rsidR="008471A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</w:rPr>
      </w:pPr>
      <w:r w:rsidRPr="00641072">
        <w:rPr>
          <w:color w:val="000000"/>
          <w:sz w:val="28"/>
          <w:szCs w:val="28"/>
        </w:rPr>
        <w:t>abab</w:t>
      </w:r>
    </w:p>
    <w:p w14:paraId="0B643768" w14:textId="77777777" w:rsidR="008471A2" w:rsidRPr="00641072" w:rsidRDefault="008471A2" w:rsidP="001A00B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rFonts w:ascii="Roboto" w:hAnsi="Roboto"/>
          <w:color w:val="000000"/>
          <w:sz w:val="28"/>
          <w:szCs w:val="28"/>
          <w:lang w:val="en-US"/>
        </w:rPr>
      </w:pPr>
      <w:r w:rsidRPr="00641072">
        <w:rPr>
          <w:rStyle w:val="aff3"/>
          <w:rFonts w:ascii="Roboto" w:hAnsi="Roboto"/>
          <w:color w:val="000000"/>
          <w:sz w:val="28"/>
          <w:szCs w:val="28"/>
          <w:lang w:val="en-US"/>
        </w:rPr>
        <w:t>Sample Output:</w:t>
      </w:r>
    </w:p>
    <w:p w14:paraId="27239357" w14:textId="58B066E3" w:rsidR="00641072" w:rsidRPr="00641072" w:rsidRDefault="008471A2" w:rsidP="001A00BD">
      <w:pPr>
        <w:pStyle w:val="HTML"/>
        <w:shd w:val="clear" w:color="auto" w:fill="FFFFFF"/>
        <w:ind w:left="240"/>
        <w:jc w:val="both"/>
        <w:rPr>
          <w:color w:val="000000"/>
          <w:sz w:val="28"/>
          <w:szCs w:val="28"/>
          <w:lang w:val="ru-RU"/>
        </w:rPr>
      </w:pPr>
      <w:r w:rsidRPr="00641072">
        <w:rPr>
          <w:color w:val="000000"/>
          <w:sz w:val="28"/>
          <w:szCs w:val="28"/>
          <w:lang w:val="ru-RU"/>
        </w:rPr>
        <w:t>0,2</w:t>
      </w:r>
    </w:p>
    <w:p w14:paraId="6FA0CEA5" w14:textId="0E625E36" w:rsidR="00641072" w:rsidRPr="007D0907" w:rsidRDefault="00641072" w:rsidP="001A00BD">
      <w:pPr>
        <w:pStyle w:val="aff2"/>
        <w:numPr>
          <w:ilvl w:val="0"/>
          <w:numId w:val="14"/>
        </w:numPr>
        <w:shd w:val="clear" w:color="auto" w:fill="FFFFFF"/>
        <w:suppressAutoHyphens w:val="0"/>
        <w:spacing w:before="240" w:after="240" w:line="360" w:lineRule="auto"/>
        <w:ind w:left="0" w:firstLine="709"/>
        <w:jc w:val="both"/>
        <w:rPr>
          <w:color w:val="222222"/>
          <w:sz w:val="28"/>
          <w:szCs w:val="28"/>
          <w:lang w:eastAsia="ru-RU"/>
        </w:rPr>
      </w:pPr>
      <w:r w:rsidRPr="007D0907">
        <w:rPr>
          <w:color w:val="222222"/>
          <w:sz w:val="28"/>
          <w:szCs w:val="28"/>
          <w:lang w:eastAsia="ru-RU"/>
        </w:rPr>
        <w:t xml:space="preserve">Заданы две строки </w:t>
      </w:r>
      <w:r w:rsidRPr="007D0907">
        <w:rPr>
          <w:i/>
          <w:iCs/>
          <w:color w:val="222222"/>
          <w:sz w:val="28"/>
          <w:szCs w:val="28"/>
          <w:lang w:eastAsia="ru-RU"/>
        </w:rPr>
        <w:t>A</w:t>
      </w:r>
      <w:r w:rsidRPr="007D0907">
        <w:rPr>
          <w:color w:val="222222"/>
          <w:sz w:val="28"/>
          <w:szCs w:val="28"/>
          <w:lang w:eastAsia="ru-RU"/>
        </w:rPr>
        <w:t xml:space="preserve"> (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7D0907">
        <w:rPr>
          <w:i/>
          <w:iCs/>
          <w:color w:val="222222"/>
          <w:sz w:val="28"/>
          <w:szCs w:val="28"/>
          <w:lang w:eastAsia="ru-RU"/>
        </w:rPr>
        <w:t>A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∣ </w:t>
      </w:r>
      <w:r w:rsidRPr="007D0907">
        <w:rPr>
          <w:color w:val="222222"/>
          <w:sz w:val="28"/>
          <w:szCs w:val="28"/>
          <w:lang w:eastAsia="ru-RU"/>
        </w:rPr>
        <w:t xml:space="preserve">≤ 5000000) и </w:t>
      </w:r>
      <w:r w:rsidRPr="007D0907">
        <w:rPr>
          <w:i/>
          <w:iCs/>
          <w:color w:val="222222"/>
          <w:sz w:val="28"/>
          <w:szCs w:val="28"/>
          <w:lang w:eastAsia="ru-RU"/>
        </w:rPr>
        <w:t>B</w:t>
      </w:r>
      <w:r w:rsidRPr="007D0907">
        <w:rPr>
          <w:color w:val="222222"/>
          <w:sz w:val="28"/>
          <w:szCs w:val="28"/>
          <w:lang w:eastAsia="ru-RU"/>
        </w:rPr>
        <w:t xml:space="preserve"> (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>∣</w:t>
      </w:r>
      <w:r w:rsidRPr="007D0907">
        <w:rPr>
          <w:i/>
          <w:iCs/>
          <w:color w:val="222222"/>
          <w:sz w:val="28"/>
          <w:szCs w:val="28"/>
          <w:lang w:eastAsia="ru-RU"/>
        </w:rPr>
        <w:t>B</w:t>
      </w:r>
      <w:r w:rsidRPr="007D0907">
        <w:rPr>
          <w:rFonts w:ascii="Cambria Math" w:hAnsi="Cambria Math" w:cs="Cambria Math"/>
          <w:color w:val="222222"/>
          <w:sz w:val="28"/>
          <w:szCs w:val="28"/>
          <w:lang w:eastAsia="ru-RU"/>
        </w:rPr>
        <w:t xml:space="preserve">∣ </w:t>
      </w:r>
      <w:r w:rsidRPr="007D0907">
        <w:rPr>
          <w:color w:val="222222"/>
          <w:sz w:val="28"/>
          <w:szCs w:val="28"/>
          <w:lang w:eastAsia="ru-RU"/>
        </w:rPr>
        <w:t xml:space="preserve">≤ 5000000). Определить, является ли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циклическим сдвигом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 (это значит, что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и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 имеют одинаковую длину и </w:t>
      </w:r>
      <w:r w:rsidRPr="007D0907">
        <w:rPr>
          <w:i/>
          <w:iCs/>
          <w:color w:val="222222"/>
          <w:sz w:val="28"/>
          <w:szCs w:val="28"/>
          <w:lang w:eastAsia="ru-RU"/>
        </w:rPr>
        <w:t>А</w:t>
      </w:r>
      <w:r w:rsidRPr="007D0907">
        <w:rPr>
          <w:color w:val="222222"/>
          <w:sz w:val="28"/>
          <w:szCs w:val="28"/>
          <w:lang w:eastAsia="ru-RU"/>
        </w:rPr>
        <w:t xml:space="preserve"> состоит из суффикса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 xml:space="preserve">, склеенного с префиксом </w:t>
      </w:r>
      <w:r w:rsidRPr="007D0907">
        <w:rPr>
          <w:i/>
          <w:iCs/>
          <w:color w:val="222222"/>
          <w:sz w:val="28"/>
          <w:szCs w:val="28"/>
          <w:lang w:eastAsia="ru-RU"/>
        </w:rPr>
        <w:t>В</w:t>
      </w:r>
      <w:r w:rsidRPr="007D0907">
        <w:rPr>
          <w:color w:val="222222"/>
          <w:sz w:val="28"/>
          <w:szCs w:val="28"/>
          <w:lang w:eastAsia="ru-RU"/>
        </w:rPr>
        <w:t>). Например, defabc является циклическим сдвигом abcdef.</w:t>
      </w:r>
    </w:p>
    <w:p w14:paraId="1EF55D54" w14:textId="77777777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>Вход:</w:t>
      </w:r>
    </w:p>
    <w:p w14:paraId="2E492398" w14:textId="0F7E1E4C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 xml:space="preserve">Первая строка </w:t>
      </w:r>
      <w:r w:rsidR="00E946F2">
        <w:rPr>
          <w:color w:val="222222"/>
          <w:sz w:val="28"/>
          <w:szCs w:val="28"/>
          <w:lang w:eastAsia="ru-RU"/>
        </w:rPr>
        <w:t xml:space="preserve">–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</w:p>
    <w:p w14:paraId="1E16A377" w14:textId="756EBC2B" w:rsidR="00E946F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 xml:space="preserve">Вторая строка </w:t>
      </w:r>
      <w:r w:rsidR="00E946F2">
        <w:rPr>
          <w:color w:val="222222"/>
          <w:sz w:val="28"/>
          <w:szCs w:val="28"/>
          <w:lang w:eastAsia="ru-RU"/>
        </w:rPr>
        <w:t xml:space="preserve">–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</w:p>
    <w:p w14:paraId="7741C68C" w14:textId="77777777" w:rsidR="00DC13B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lastRenderedPageBreak/>
        <w:t>Выход:</w:t>
      </w:r>
    </w:p>
    <w:p w14:paraId="3729AF4B" w14:textId="60F0217E" w:rsidR="00641072" w:rsidRPr="00641072" w:rsidRDefault="00641072" w:rsidP="001A00BD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 w:rsidRPr="00641072">
        <w:rPr>
          <w:color w:val="222222"/>
          <w:sz w:val="28"/>
          <w:szCs w:val="28"/>
          <w:lang w:eastAsia="ru-RU"/>
        </w:rPr>
        <w:t>Если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является циклическим сдвигом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  <w:r w:rsidRPr="00641072">
        <w:rPr>
          <w:color w:val="222222"/>
          <w:sz w:val="28"/>
          <w:szCs w:val="28"/>
          <w:lang w:eastAsia="ru-RU"/>
        </w:rPr>
        <w:t>, индекс начала строки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B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в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i/>
          <w:iCs/>
          <w:color w:val="222222"/>
          <w:sz w:val="28"/>
          <w:szCs w:val="28"/>
          <w:lang w:eastAsia="ru-RU"/>
        </w:rPr>
        <w:t>A</w:t>
      </w:r>
      <w:r w:rsidRPr="00641072">
        <w:rPr>
          <w:color w:val="222222"/>
          <w:sz w:val="28"/>
          <w:szCs w:val="28"/>
          <w:lang w:eastAsia="ru-RU"/>
        </w:rPr>
        <w:t>, иначе вывести</w:t>
      </w:r>
      <w:r w:rsidR="00E946F2">
        <w:rPr>
          <w:color w:val="222222"/>
          <w:sz w:val="28"/>
          <w:szCs w:val="28"/>
          <w:lang w:eastAsia="ru-RU"/>
        </w:rPr>
        <w:t xml:space="preserve"> </w:t>
      </w:r>
      <w:r w:rsidRPr="00641072">
        <w:rPr>
          <w:color w:val="222222"/>
          <w:sz w:val="28"/>
          <w:szCs w:val="28"/>
          <w:lang w:eastAsia="ru-RU"/>
        </w:rPr>
        <w:t>−1. Если возможно несколько сдвигов вывести первый индекс.</w:t>
      </w:r>
    </w:p>
    <w:p w14:paraId="55369E19" w14:textId="77777777" w:rsidR="00641072" w:rsidRPr="00641072" w:rsidRDefault="00641072" w:rsidP="001A00BD">
      <w:pPr>
        <w:pBdr>
          <w:top w:val="single" w:sz="6" w:space="6" w:color="CCCCCC"/>
        </w:pBdr>
        <w:shd w:val="clear" w:color="auto" w:fill="FFFFFF"/>
        <w:suppressAutoHyphens w:val="0"/>
        <w:spacing w:before="120"/>
        <w:rPr>
          <w:rFonts w:ascii="Roboto" w:hAnsi="Roboto"/>
          <w:color w:val="000000"/>
          <w:sz w:val="28"/>
          <w:szCs w:val="28"/>
          <w:lang w:eastAsia="ru-RU"/>
        </w:rPr>
      </w:pPr>
      <w:r w:rsidRPr="00641072">
        <w:rPr>
          <w:rFonts w:ascii="Roboto" w:hAnsi="Roboto"/>
          <w:b/>
          <w:bCs/>
          <w:color w:val="000000"/>
          <w:sz w:val="28"/>
          <w:szCs w:val="28"/>
          <w:lang w:eastAsia="ru-RU"/>
        </w:rPr>
        <w:t>Sample Input:</w:t>
      </w:r>
    </w:p>
    <w:p w14:paraId="2B5BFFD2" w14:textId="77777777" w:rsidR="00641072" w:rsidRPr="00641072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defabc</w:t>
      </w:r>
    </w:p>
    <w:p w14:paraId="0371F3DC" w14:textId="77777777" w:rsidR="00641072" w:rsidRPr="00641072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abcdef</w:t>
      </w:r>
    </w:p>
    <w:p w14:paraId="45A4E6DC" w14:textId="77777777" w:rsidR="00641072" w:rsidRPr="00641072" w:rsidRDefault="00641072" w:rsidP="001A00BD">
      <w:pPr>
        <w:pBdr>
          <w:top w:val="single" w:sz="6" w:space="6" w:color="CCCCCC"/>
        </w:pBdr>
        <w:shd w:val="clear" w:color="auto" w:fill="FFFFFF"/>
        <w:suppressAutoHyphens w:val="0"/>
        <w:spacing w:before="120"/>
        <w:rPr>
          <w:rFonts w:ascii="Roboto" w:hAnsi="Roboto"/>
          <w:color w:val="000000"/>
          <w:sz w:val="28"/>
          <w:szCs w:val="28"/>
          <w:lang w:eastAsia="ru-RU"/>
        </w:rPr>
      </w:pPr>
      <w:r w:rsidRPr="00641072">
        <w:rPr>
          <w:rFonts w:ascii="Roboto" w:hAnsi="Roboto"/>
          <w:b/>
          <w:bCs/>
          <w:color w:val="000000"/>
          <w:sz w:val="28"/>
          <w:szCs w:val="28"/>
          <w:lang w:eastAsia="ru-RU"/>
        </w:rPr>
        <w:t>Sample Output:</w:t>
      </w:r>
    </w:p>
    <w:p w14:paraId="71F13498" w14:textId="1B3639DA" w:rsidR="008471A2" w:rsidRPr="004C7259" w:rsidRDefault="00641072" w:rsidP="001A00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240"/>
        <w:rPr>
          <w:rFonts w:ascii="Courier New" w:hAnsi="Courier New" w:cs="Courier New"/>
          <w:color w:val="000000"/>
          <w:sz w:val="28"/>
          <w:szCs w:val="28"/>
          <w:lang w:eastAsia="ru-RU"/>
        </w:rPr>
      </w:pPr>
      <w:r w:rsidRPr="00641072">
        <w:rPr>
          <w:rFonts w:ascii="Courier New" w:hAnsi="Courier New" w:cs="Courier New"/>
          <w:color w:val="000000"/>
          <w:sz w:val="28"/>
          <w:szCs w:val="28"/>
          <w:lang w:eastAsia="ru-RU"/>
        </w:rPr>
        <w:t>3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9B1C4E" w14:textId="77777777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2A6EAD68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алгоритма.</w:t>
      </w:r>
    </w:p>
    <w:p w14:paraId="72FF2FBE" w14:textId="0FECC40A" w:rsidR="004C6736" w:rsidRPr="004C6736" w:rsidRDefault="000B4C86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Префикс-функция</w:t>
      </w:r>
      <w:r w:rsidR="004C6736">
        <w:rPr>
          <w:color w:val="000000"/>
          <w:sz w:val="28"/>
          <w:szCs w:val="28"/>
        </w:rPr>
        <w:t>:</w:t>
      </w:r>
    </w:p>
    <w:p w14:paraId="01E9ABE4" w14:textId="5170F216" w:rsidR="00AF1710" w:rsidRDefault="00AF1710" w:rsidP="00E25B9E">
      <w:pPr>
        <w:spacing w:line="360" w:lineRule="auto"/>
        <w:ind w:firstLine="709"/>
        <w:jc w:val="both"/>
        <w:rPr>
          <w:sz w:val="28"/>
          <w:szCs w:val="28"/>
        </w:rPr>
      </w:pPr>
      <w:r w:rsidRPr="00AF1710">
        <w:rPr>
          <w:sz w:val="28"/>
          <w:szCs w:val="28"/>
        </w:rPr>
        <w:t>В функции создает</w:t>
      </w:r>
      <w:r w:rsidR="008D0D09">
        <w:rPr>
          <w:sz w:val="28"/>
          <w:szCs w:val="28"/>
        </w:rPr>
        <w:t>ся</w:t>
      </w:r>
      <w:r w:rsidRPr="00AF1710">
        <w:rPr>
          <w:sz w:val="28"/>
          <w:szCs w:val="28"/>
        </w:rPr>
        <w:t xml:space="preserve"> список </w:t>
      </w:r>
      <w:r w:rsidRPr="00314FE2">
        <w:rPr>
          <w:i/>
          <w:iCs/>
          <w:sz w:val="28"/>
          <w:szCs w:val="28"/>
          <w:lang w:val="en-US"/>
        </w:rPr>
        <w:t>result</w:t>
      </w:r>
      <w:r w:rsidRPr="00AF1710">
        <w:rPr>
          <w:sz w:val="28"/>
          <w:szCs w:val="28"/>
        </w:rPr>
        <w:t xml:space="preserve"> и переменн</w:t>
      </w:r>
      <w:r w:rsidR="00110DE0">
        <w:rPr>
          <w:sz w:val="28"/>
          <w:szCs w:val="28"/>
        </w:rPr>
        <w:t>ая</w:t>
      </w:r>
      <w:r w:rsidRPr="00AF1710">
        <w:rPr>
          <w:sz w:val="28"/>
          <w:szCs w:val="28"/>
        </w:rPr>
        <w:t xml:space="preserve"> </w:t>
      </w:r>
      <w:r w:rsidRPr="00314FE2">
        <w:rPr>
          <w:i/>
          <w:iCs/>
          <w:sz w:val="28"/>
          <w:szCs w:val="28"/>
        </w:rPr>
        <w:t>j</w:t>
      </w:r>
      <w:r w:rsidRPr="00AF1710">
        <w:rPr>
          <w:sz w:val="28"/>
          <w:szCs w:val="28"/>
        </w:rPr>
        <w:t xml:space="preserve"> – она будет использоваться для отслеживания длины текущего совпадающего префикса и суффикса. Далее проходимся по индексам</w:t>
      </w:r>
      <w:r w:rsidR="00314FE2" w:rsidRPr="00314FE2">
        <w:rPr>
          <w:sz w:val="28"/>
          <w:szCs w:val="28"/>
        </w:rPr>
        <w:t xml:space="preserve"> </w:t>
      </w:r>
      <w:r w:rsidR="00314FE2">
        <w:rPr>
          <w:sz w:val="28"/>
          <w:szCs w:val="28"/>
        </w:rPr>
        <w:t>(</w:t>
      </w:r>
      <w:r w:rsidR="00314FE2" w:rsidRPr="00314FE2">
        <w:rPr>
          <w:i/>
          <w:iCs/>
          <w:sz w:val="28"/>
          <w:szCs w:val="28"/>
          <w:lang w:val="en-US"/>
        </w:rPr>
        <w:t>i</w:t>
      </w:r>
      <w:r w:rsidR="00314FE2">
        <w:rPr>
          <w:sz w:val="28"/>
          <w:szCs w:val="28"/>
        </w:rPr>
        <w:t>)</w:t>
      </w:r>
      <w:r w:rsidRPr="00AF1710">
        <w:rPr>
          <w:sz w:val="28"/>
          <w:szCs w:val="28"/>
        </w:rPr>
        <w:t xml:space="preserve"> строки, начиная с единицы, до длины паттерна. </w:t>
      </w:r>
      <w:r w:rsidR="00D1464C" w:rsidRPr="00AF1710">
        <w:rPr>
          <w:sz w:val="28"/>
          <w:szCs w:val="28"/>
        </w:rPr>
        <w:t xml:space="preserve">При совпадении символов </w:t>
      </w:r>
      <w:r w:rsidR="00D1464C" w:rsidRPr="00314FE2">
        <w:rPr>
          <w:i/>
          <w:iCs/>
          <w:sz w:val="28"/>
          <w:szCs w:val="28"/>
        </w:rPr>
        <w:t>pattern[i]</w:t>
      </w:r>
      <w:r w:rsidR="00D1464C" w:rsidRPr="00AF1710">
        <w:rPr>
          <w:sz w:val="28"/>
          <w:szCs w:val="28"/>
        </w:rPr>
        <w:t xml:space="preserve"> и </w:t>
      </w:r>
      <w:r w:rsidR="00D1464C" w:rsidRPr="00314FE2">
        <w:rPr>
          <w:i/>
          <w:iCs/>
          <w:sz w:val="28"/>
          <w:szCs w:val="28"/>
        </w:rPr>
        <w:t>pattern[j]</w:t>
      </w:r>
      <w:r w:rsidR="00D1464C" w:rsidRPr="00AF1710">
        <w:rPr>
          <w:sz w:val="28"/>
          <w:szCs w:val="28"/>
        </w:rPr>
        <w:t xml:space="preserve"> увеличиваем значение </w:t>
      </w:r>
      <w:r w:rsidR="00D1464C" w:rsidRPr="00314FE2">
        <w:rPr>
          <w:i/>
          <w:iCs/>
          <w:sz w:val="28"/>
          <w:szCs w:val="28"/>
        </w:rPr>
        <w:t>j</w:t>
      </w:r>
      <w:r w:rsidR="00D1464C" w:rsidRPr="00AF1710">
        <w:rPr>
          <w:sz w:val="28"/>
          <w:szCs w:val="28"/>
        </w:rPr>
        <w:t xml:space="preserve"> на </w:t>
      </w:r>
      <w:r w:rsidR="00D1464C" w:rsidRPr="00314FE2">
        <w:rPr>
          <w:i/>
          <w:iCs/>
          <w:sz w:val="28"/>
          <w:szCs w:val="28"/>
        </w:rPr>
        <w:t>1</w:t>
      </w:r>
      <w:r w:rsidR="004149FD">
        <w:rPr>
          <w:sz w:val="28"/>
          <w:szCs w:val="28"/>
        </w:rPr>
        <w:t xml:space="preserve"> и з</w:t>
      </w:r>
      <w:r w:rsidR="004149FD" w:rsidRPr="00AF1710">
        <w:rPr>
          <w:sz w:val="28"/>
          <w:szCs w:val="28"/>
        </w:rPr>
        <w:t xml:space="preserve">атем записываем значение </w:t>
      </w:r>
      <w:r w:rsidR="004149FD" w:rsidRPr="00314FE2">
        <w:rPr>
          <w:i/>
          <w:iCs/>
          <w:sz w:val="28"/>
          <w:szCs w:val="28"/>
        </w:rPr>
        <w:t>j</w:t>
      </w:r>
      <w:r w:rsidR="004149FD" w:rsidRPr="00AF1710">
        <w:rPr>
          <w:sz w:val="28"/>
          <w:szCs w:val="28"/>
        </w:rPr>
        <w:t xml:space="preserve"> в список </w:t>
      </w:r>
      <w:r w:rsidR="004149FD" w:rsidRPr="00314FE2">
        <w:rPr>
          <w:i/>
          <w:iCs/>
          <w:sz w:val="28"/>
          <w:szCs w:val="28"/>
          <w:lang w:val="en-US"/>
        </w:rPr>
        <w:t>result</w:t>
      </w:r>
      <w:r w:rsidR="004149FD" w:rsidRPr="00AF1710">
        <w:rPr>
          <w:sz w:val="28"/>
          <w:szCs w:val="28"/>
        </w:rPr>
        <w:t xml:space="preserve"> по индексу </w:t>
      </w:r>
      <w:r w:rsidR="004149FD" w:rsidRPr="00314FE2">
        <w:rPr>
          <w:i/>
          <w:iCs/>
          <w:sz w:val="28"/>
          <w:szCs w:val="28"/>
        </w:rPr>
        <w:t>i</w:t>
      </w:r>
      <w:r w:rsidR="00E648EB">
        <w:rPr>
          <w:sz w:val="28"/>
          <w:szCs w:val="28"/>
        </w:rPr>
        <w:t>.</w:t>
      </w:r>
      <w:r w:rsidR="00D1464C" w:rsidRPr="00AF1710">
        <w:rPr>
          <w:sz w:val="28"/>
          <w:szCs w:val="28"/>
        </w:rPr>
        <w:t xml:space="preserve"> </w:t>
      </w:r>
      <w:r w:rsidRPr="00AF1710">
        <w:rPr>
          <w:sz w:val="28"/>
          <w:szCs w:val="28"/>
        </w:rPr>
        <w:t xml:space="preserve">В случае несовпадения символов, значение </w:t>
      </w:r>
      <w:r w:rsidRPr="00314FE2">
        <w:rPr>
          <w:i/>
          <w:iCs/>
          <w:sz w:val="28"/>
          <w:szCs w:val="28"/>
        </w:rPr>
        <w:t>j</w:t>
      </w:r>
      <w:r w:rsidRPr="00AF1710">
        <w:rPr>
          <w:sz w:val="28"/>
          <w:szCs w:val="28"/>
        </w:rPr>
        <w:t xml:space="preserve"> обновляется на значение </w:t>
      </w:r>
      <w:r w:rsidR="00D47786" w:rsidRPr="00314FE2">
        <w:rPr>
          <w:i/>
          <w:iCs/>
          <w:sz w:val="28"/>
          <w:szCs w:val="28"/>
          <w:lang w:val="en-US"/>
        </w:rPr>
        <w:t>result</w:t>
      </w:r>
      <w:r w:rsidRPr="00314FE2">
        <w:rPr>
          <w:i/>
          <w:iCs/>
          <w:sz w:val="28"/>
          <w:szCs w:val="28"/>
        </w:rPr>
        <w:t>[j-1]</w:t>
      </w:r>
      <w:r w:rsidRPr="00AF1710">
        <w:rPr>
          <w:sz w:val="28"/>
          <w:szCs w:val="28"/>
        </w:rPr>
        <w:t xml:space="preserve"> – это позволяет алгоритму вернуться к предыдущему совпадающему префиксу и суффикс</w:t>
      </w:r>
      <w:r w:rsidR="006C20AC">
        <w:rPr>
          <w:sz w:val="28"/>
          <w:szCs w:val="28"/>
        </w:rPr>
        <w:t>у</w:t>
      </w:r>
      <w:r w:rsidR="00D1464C">
        <w:rPr>
          <w:sz w:val="28"/>
          <w:szCs w:val="28"/>
        </w:rPr>
        <w:t>.</w:t>
      </w:r>
      <w:r w:rsidRPr="00AF1710">
        <w:rPr>
          <w:sz w:val="28"/>
          <w:szCs w:val="28"/>
        </w:rPr>
        <w:t xml:space="preserve"> </w:t>
      </w:r>
      <w:r w:rsidR="009741DE">
        <w:rPr>
          <w:sz w:val="28"/>
          <w:szCs w:val="28"/>
        </w:rPr>
        <w:t>Как</w:t>
      </w:r>
      <w:r w:rsidR="00E40E06" w:rsidRPr="00E40E06">
        <w:rPr>
          <w:sz w:val="28"/>
          <w:szCs w:val="28"/>
        </w:rPr>
        <w:t xml:space="preserve"> </w:t>
      </w:r>
      <w:r w:rsidR="00E40E06">
        <w:rPr>
          <w:sz w:val="28"/>
          <w:szCs w:val="28"/>
        </w:rPr>
        <w:t>только</w:t>
      </w:r>
      <w:r w:rsidR="009741DE">
        <w:rPr>
          <w:sz w:val="28"/>
          <w:szCs w:val="28"/>
        </w:rPr>
        <w:t xml:space="preserve"> дошли до конца строки </w:t>
      </w:r>
      <w:r w:rsidR="00D47786" w:rsidRPr="00AF1710">
        <w:rPr>
          <w:sz w:val="28"/>
          <w:szCs w:val="28"/>
        </w:rPr>
        <w:t>возвращаем</w:t>
      </w:r>
      <w:r w:rsidRPr="00AF1710">
        <w:rPr>
          <w:sz w:val="28"/>
          <w:szCs w:val="28"/>
        </w:rPr>
        <w:t xml:space="preserve"> список </w:t>
      </w:r>
      <w:r w:rsidR="004A488D">
        <w:rPr>
          <w:sz w:val="28"/>
          <w:szCs w:val="28"/>
          <w:lang w:val="en-US"/>
        </w:rPr>
        <w:t>result</w:t>
      </w:r>
      <w:r w:rsidRPr="00AF1710">
        <w:rPr>
          <w:sz w:val="28"/>
          <w:szCs w:val="28"/>
        </w:rPr>
        <w:t xml:space="preserve"> в качестве результата функции.</w:t>
      </w:r>
    </w:p>
    <w:p w14:paraId="267C958A" w14:textId="672340DD" w:rsidR="00E25B9E" w:rsidRDefault="00964DEC" w:rsidP="00E25B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Алгоритм Кнута-Мор</w:t>
      </w:r>
      <w:r w:rsidR="00706A7A">
        <w:rPr>
          <w:color w:val="000000"/>
          <w:sz w:val="28"/>
          <w:szCs w:val="28"/>
          <w:u w:val="single"/>
        </w:rPr>
        <w:t>р</w:t>
      </w:r>
      <w:r>
        <w:rPr>
          <w:color w:val="000000"/>
          <w:sz w:val="28"/>
          <w:szCs w:val="28"/>
          <w:u w:val="single"/>
        </w:rPr>
        <w:t>иса-Пратта</w:t>
      </w:r>
      <w:r w:rsidR="00E25B9E" w:rsidRPr="00E25B9E">
        <w:rPr>
          <w:color w:val="000000"/>
          <w:sz w:val="28"/>
          <w:szCs w:val="28"/>
        </w:rPr>
        <w:t>:</w:t>
      </w:r>
    </w:p>
    <w:p w14:paraId="24C94348" w14:textId="3566DE1B" w:rsidR="00301DA8" w:rsidRPr="00E25B9E" w:rsidRDefault="00301DA8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Для искомой подстроки вызывается префикс-функци</w:t>
      </w:r>
      <w:r w:rsidR="00421EB4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.</w:t>
      </w:r>
    </w:p>
    <w:p w14:paraId="3521D10F" w14:textId="2D2A36B0" w:rsidR="006D5C58" w:rsidRDefault="00301DA8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01DA8">
        <w:rPr>
          <w:color w:val="000000"/>
          <w:sz w:val="28"/>
          <w:szCs w:val="28"/>
        </w:rPr>
        <w:t xml:space="preserve">Инициализируем пустой список </w:t>
      </w:r>
      <w:r w:rsidRPr="00F46C57">
        <w:rPr>
          <w:i/>
          <w:iCs/>
          <w:color w:val="000000"/>
          <w:sz w:val="28"/>
          <w:szCs w:val="28"/>
        </w:rPr>
        <w:t>result</w:t>
      </w:r>
      <w:r w:rsidRPr="00301DA8">
        <w:rPr>
          <w:color w:val="000000"/>
          <w:sz w:val="28"/>
          <w:szCs w:val="28"/>
        </w:rPr>
        <w:t xml:space="preserve"> для индексов вхождений образца в текст</w:t>
      </w:r>
      <w:r w:rsidR="002B4D43">
        <w:rPr>
          <w:color w:val="000000"/>
          <w:sz w:val="28"/>
          <w:szCs w:val="28"/>
        </w:rPr>
        <w:t xml:space="preserve">е, </w:t>
      </w:r>
      <w:r w:rsidRPr="00301DA8">
        <w:rPr>
          <w:color w:val="000000"/>
          <w:sz w:val="28"/>
          <w:szCs w:val="28"/>
        </w:rPr>
        <w:t xml:space="preserve">переменную </w:t>
      </w:r>
      <w:r w:rsidR="00845542" w:rsidRPr="00F46C57">
        <w:rPr>
          <w:i/>
          <w:iCs/>
          <w:color w:val="000000"/>
          <w:sz w:val="28"/>
          <w:szCs w:val="28"/>
          <w:lang w:val="en-US"/>
        </w:rPr>
        <w:t>i</w:t>
      </w:r>
      <w:r w:rsidRPr="00301DA8">
        <w:rPr>
          <w:color w:val="000000"/>
          <w:sz w:val="28"/>
          <w:szCs w:val="28"/>
        </w:rPr>
        <w:t>, отслеживающую длину совпадающего префикса образца и текста</w:t>
      </w:r>
      <w:r w:rsidR="00D17E05" w:rsidRPr="00D17E05">
        <w:rPr>
          <w:color w:val="000000"/>
          <w:sz w:val="28"/>
          <w:szCs w:val="28"/>
        </w:rPr>
        <w:t xml:space="preserve">,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j</w:t>
      </w:r>
      <w:r w:rsidR="00D17E05" w:rsidRPr="00D17E05">
        <w:rPr>
          <w:color w:val="000000"/>
          <w:sz w:val="28"/>
          <w:szCs w:val="28"/>
        </w:rPr>
        <w:t xml:space="preserve"> </w:t>
      </w:r>
      <w:r w:rsidR="002D5C38" w:rsidRPr="00AF1710">
        <w:rPr>
          <w:sz w:val="28"/>
          <w:szCs w:val="28"/>
        </w:rPr>
        <w:t xml:space="preserve">– </w:t>
      </w:r>
      <w:r w:rsidR="00D17E05">
        <w:rPr>
          <w:color w:val="000000"/>
          <w:sz w:val="28"/>
          <w:szCs w:val="28"/>
        </w:rPr>
        <w:t>индекс в тексте</w:t>
      </w:r>
      <w:r w:rsidRPr="00301DA8">
        <w:rPr>
          <w:color w:val="000000"/>
          <w:sz w:val="28"/>
          <w:szCs w:val="28"/>
        </w:rPr>
        <w:t xml:space="preserve">. Далее </w:t>
      </w:r>
      <w:r w:rsidR="00845542">
        <w:rPr>
          <w:color w:val="000000"/>
          <w:sz w:val="28"/>
          <w:szCs w:val="28"/>
        </w:rPr>
        <w:t>пока не дошли до конца текста,</w:t>
      </w:r>
      <w:r w:rsidR="00D17E05" w:rsidRPr="00D17E05">
        <w:rPr>
          <w:color w:val="000000"/>
          <w:sz w:val="28"/>
          <w:szCs w:val="28"/>
        </w:rPr>
        <w:t xml:space="preserve"> </w:t>
      </w:r>
      <w:r w:rsidR="00D17E05">
        <w:rPr>
          <w:color w:val="000000"/>
          <w:sz w:val="28"/>
          <w:szCs w:val="28"/>
        </w:rPr>
        <w:t>е</w:t>
      </w:r>
      <w:r w:rsidR="00D17E05" w:rsidRPr="00301DA8">
        <w:rPr>
          <w:color w:val="000000"/>
          <w:sz w:val="28"/>
          <w:szCs w:val="28"/>
        </w:rPr>
        <w:t>сли текущие символы (</w:t>
      </w:r>
      <w:r w:rsidR="00D17E05" w:rsidRPr="00F46C57">
        <w:rPr>
          <w:i/>
          <w:iCs/>
          <w:color w:val="000000"/>
          <w:sz w:val="28"/>
          <w:szCs w:val="28"/>
        </w:rPr>
        <w:t>pattern[i]</w:t>
      </w:r>
      <w:r w:rsidR="00D17E05" w:rsidRPr="00301DA8">
        <w:rPr>
          <w:color w:val="000000"/>
          <w:sz w:val="28"/>
          <w:szCs w:val="28"/>
        </w:rPr>
        <w:t xml:space="preserve"> и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text</w:t>
      </w:r>
      <w:r w:rsidR="00D17E05" w:rsidRPr="00F46C57">
        <w:rPr>
          <w:i/>
          <w:iCs/>
          <w:color w:val="000000"/>
          <w:sz w:val="28"/>
          <w:szCs w:val="28"/>
        </w:rPr>
        <w:t>[j]</w:t>
      </w:r>
      <w:r w:rsidR="00D17E05" w:rsidRPr="00301DA8">
        <w:rPr>
          <w:color w:val="000000"/>
          <w:sz w:val="28"/>
          <w:szCs w:val="28"/>
        </w:rPr>
        <w:t xml:space="preserve">) совпадают, увеличиваем </w:t>
      </w:r>
      <w:r w:rsidR="00D17E05" w:rsidRPr="00F46C57">
        <w:rPr>
          <w:i/>
          <w:iCs/>
          <w:color w:val="000000"/>
          <w:sz w:val="28"/>
          <w:szCs w:val="28"/>
        </w:rPr>
        <w:t>j</w:t>
      </w:r>
      <w:r w:rsidR="00D17E05">
        <w:rPr>
          <w:color w:val="000000"/>
          <w:sz w:val="28"/>
          <w:szCs w:val="28"/>
        </w:rPr>
        <w:t xml:space="preserve"> и </w:t>
      </w:r>
      <w:r w:rsidR="00D17E05" w:rsidRPr="00F46C57">
        <w:rPr>
          <w:i/>
          <w:iCs/>
          <w:color w:val="000000"/>
          <w:sz w:val="28"/>
          <w:szCs w:val="28"/>
          <w:lang w:val="en-US"/>
        </w:rPr>
        <w:t>i</w:t>
      </w:r>
      <w:r w:rsidR="00D17E05" w:rsidRPr="00301DA8">
        <w:rPr>
          <w:color w:val="000000"/>
          <w:sz w:val="28"/>
          <w:szCs w:val="28"/>
        </w:rPr>
        <w:t xml:space="preserve"> на 1.</w:t>
      </w:r>
      <w:r w:rsidR="006D5C58">
        <w:rPr>
          <w:color w:val="000000"/>
          <w:sz w:val="28"/>
          <w:szCs w:val="28"/>
        </w:rPr>
        <w:t xml:space="preserve"> </w:t>
      </w:r>
      <w:r w:rsidR="006D5C58" w:rsidRPr="00301DA8">
        <w:rPr>
          <w:color w:val="000000"/>
          <w:sz w:val="28"/>
          <w:szCs w:val="28"/>
        </w:rPr>
        <w:t>В случае, если</w:t>
      </w:r>
      <w:r w:rsidR="006D5C58">
        <w:rPr>
          <w:color w:val="000000"/>
          <w:sz w:val="28"/>
          <w:szCs w:val="28"/>
        </w:rPr>
        <w:t xml:space="preserve"> </w:t>
      </w:r>
      <w:r w:rsidR="006D5C58" w:rsidRPr="00F46C57">
        <w:rPr>
          <w:i/>
          <w:iCs/>
          <w:color w:val="000000"/>
          <w:sz w:val="28"/>
          <w:szCs w:val="28"/>
          <w:lang w:val="en-US"/>
        </w:rPr>
        <w:t>i</w:t>
      </w:r>
      <w:r w:rsidR="006D5C58" w:rsidRPr="00301DA8">
        <w:rPr>
          <w:color w:val="000000"/>
          <w:sz w:val="28"/>
          <w:szCs w:val="28"/>
        </w:rPr>
        <w:t xml:space="preserve"> равно длине </w:t>
      </w:r>
      <w:r w:rsidR="006D5C58">
        <w:rPr>
          <w:color w:val="000000"/>
          <w:sz w:val="28"/>
          <w:szCs w:val="28"/>
        </w:rPr>
        <w:t>подстроки</w:t>
      </w:r>
      <w:r w:rsidR="006D5C58" w:rsidRPr="00301DA8">
        <w:rPr>
          <w:color w:val="000000"/>
          <w:sz w:val="28"/>
          <w:szCs w:val="28"/>
        </w:rPr>
        <w:t xml:space="preserve">, значит </w:t>
      </w:r>
      <w:r w:rsidR="006D5C58">
        <w:rPr>
          <w:color w:val="000000"/>
          <w:sz w:val="28"/>
          <w:szCs w:val="28"/>
        </w:rPr>
        <w:t>подстрока</w:t>
      </w:r>
      <w:r w:rsidR="006D5C58" w:rsidRPr="00301DA8">
        <w:rPr>
          <w:color w:val="000000"/>
          <w:sz w:val="28"/>
          <w:szCs w:val="28"/>
        </w:rPr>
        <w:t xml:space="preserve"> найден</w:t>
      </w:r>
      <w:r w:rsidR="006D5C58">
        <w:rPr>
          <w:color w:val="000000"/>
          <w:sz w:val="28"/>
          <w:szCs w:val="28"/>
        </w:rPr>
        <w:t>а</w:t>
      </w:r>
      <w:r w:rsidR="006D5C58" w:rsidRPr="00301DA8">
        <w:rPr>
          <w:color w:val="000000"/>
          <w:sz w:val="28"/>
          <w:szCs w:val="28"/>
        </w:rPr>
        <w:t xml:space="preserve"> в тексте - добавляем индекс начала вхождения </w:t>
      </w:r>
      <w:r w:rsidR="006D5C58">
        <w:rPr>
          <w:color w:val="000000"/>
          <w:sz w:val="28"/>
          <w:szCs w:val="28"/>
        </w:rPr>
        <w:t>подстроки</w:t>
      </w:r>
      <w:r w:rsidR="006D5C58" w:rsidRPr="00301DA8">
        <w:rPr>
          <w:color w:val="000000"/>
          <w:sz w:val="28"/>
          <w:szCs w:val="28"/>
        </w:rPr>
        <w:t xml:space="preserve"> в текст в список </w:t>
      </w:r>
      <w:r w:rsidR="006D5C58" w:rsidRPr="00F46C57">
        <w:rPr>
          <w:i/>
          <w:iCs/>
          <w:color w:val="000000"/>
          <w:sz w:val="28"/>
          <w:szCs w:val="28"/>
        </w:rPr>
        <w:t>result</w:t>
      </w:r>
      <w:r w:rsidR="006D5C58" w:rsidRPr="00301DA8">
        <w:rPr>
          <w:color w:val="000000"/>
          <w:sz w:val="28"/>
          <w:szCs w:val="28"/>
        </w:rPr>
        <w:t xml:space="preserve">, также устанавливаем </w:t>
      </w:r>
      <w:r w:rsidR="006D5C58" w:rsidRPr="00F46C57">
        <w:rPr>
          <w:i/>
          <w:iCs/>
          <w:color w:val="000000"/>
          <w:sz w:val="28"/>
          <w:szCs w:val="28"/>
          <w:lang w:val="en-US"/>
        </w:rPr>
        <w:t>i</w:t>
      </w:r>
      <w:r w:rsidR="006D5C58" w:rsidRPr="00301DA8">
        <w:rPr>
          <w:color w:val="000000"/>
          <w:sz w:val="28"/>
          <w:szCs w:val="28"/>
        </w:rPr>
        <w:t xml:space="preserve"> равным значению префикс-функции для последнего символа образца.</w:t>
      </w:r>
      <w:r w:rsidR="00845542">
        <w:rPr>
          <w:color w:val="000000"/>
          <w:sz w:val="28"/>
          <w:szCs w:val="28"/>
        </w:rPr>
        <w:t xml:space="preserve"> </w:t>
      </w:r>
      <w:r w:rsidR="006D5C58">
        <w:rPr>
          <w:color w:val="000000"/>
          <w:sz w:val="28"/>
          <w:szCs w:val="28"/>
        </w:rPr>
        <w:t>Е</w:t>
      </w:r>
      <w:r w:rsidR="00845542">
        <w:rPr>
          <w:color w:val="000000"/>
          <w:sz w:val="28"/>
          <w:szCs w:val="28"/>
        </w:rPr>
        <w:t>сли</w:t>
      </w:r>
      <w:r w:rsidR="006D5C58">
        <w:rPr>
          <w:color w:val="000000"/>
          <w:sz w:val="28"/>
          <w:szCs w:val="28"/>
        </w:rPr>
        <w:t xml:space="preserve"> же</w:t>
      </w:r>
      <w:r w:rsidR="00845542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>символы</w:t>
      </w:r>
      <w:r w:rsidR="00845542" w:rsidRPr="00845542">
        <w:rPr>
          <w:color w:val="000000"/>
          <w:sz w:val="28"/>
          <w:szCs w:val="28"/>
        </w:rPr>
        <w:t xml:space="preserve"> </w:t>
      </w:r>
      <w:r w:rsidR="00845542" w:rsidRPr="00301DA8">
        <w:rPr>
          <w:color w:val="000000"/>
          <w:sz w:val="28"/>
          <w:szCs w:val="28"/>
        </w:rPr>
        <w:t>(</w:t>
      </w:r>
      <w:r w:rsidR="00845542" w:rsidRPr="00F46C57">
        <w:rPr>
          <w:i/>
          <w:iCs/>
          <w:color w:val="000000"/>
          <w:sz w:val="28"/>
          <w:szCs w:val="28"/>
        </w:rPr>
        <w:t>pattern[i]</w:t>
      </w:r>
      <w:r w:rsidR="00845542" w:rsidRPr="00301DA8">
        <w:rPr>
          <w:color w:val="000000"/>
          <w:sz w:val="28"/>
          <w:szCs w:val="28"/>
        </w:rPr>
        <w:t xml:space="preserve"> и </w:t>
      </w:r>
      <w:r w:rsidR="00845542" w:rsidRPr="00F46C57">
        <w:rPr>
          <w:i/>
          <w:iCs/>
          <w:color w:val="000000"/>
          <w:sz w:val="28"/>
          <w:szCs w:val="28"/>
          <w:lang w:val="en-US"/>
        </w:rPr>
        <w:t>text</w:t>
      </w:r>
      <w:r w:rsidR="00845542" w:rsidRPr="00F46C57">
        <w:rPr>
          <w:i/>
          <w:iCs/>
          <w:color w:val="000000"/>
          <w:sz w:val="28"/>
          <w:szCs w:val="28"/>
        </w:rPr>
        <w:t>[j]</w:t>
      </w:r>
      <w:r w:rsidR="00845542" w:rsidRPr="00301DA8">
        <w:rPr>
          <w:color w:val="000000"/>
          <w:sz w:val="28"/>
          <w:szCs w:val="28"/>
        </w:rPr>
        <w:t>)</w:t>
      </w:r>
      <w:r w:rsidR="00BA1B7B" w:rsidRPr="00BA1B7B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не совпадают и </w:t>
      </w:r>
      <w:r w:rsidR="00C46C94" w:rsidRPr="00F46C57">
        <w:rPr>
          <w:i/>
          <w:iCs/>
          <w:color w:val="000000"/>
          <w:sz w:val="28"/>
          <w:szCs w:val="28"/>
          <w:lang w:val="en-US"/>
        </w:rPr>
        <w:t>i</w:t>
      </w:r>
      <w:r w:rsidR="00E20AEE" w:rsidRPr="00F46C57">
        <w:rPr>
          <w:color w:val="000000"/>
          <w:sz w:val="28"/>
          <w:szCs w:val="28"/>
        </w:rPr>
        <w:t xml:space="preserve"> &gt;</w:t>
      </w:r>
      <w:r w:rsidRPr="00F46C57">
        <w:rPr>
          <w:color w:val="000000"/>
          <w:sz w:val="28"/>
          <w:szCs w:val="28"/>
        </w:rPr>
        <w:t xml:space="preserve"> 0</w:t>
      </w:r>
      <w:r w:rsidRPr="00301DA8">
        <w:rPr>
          <w:color w:val="000000"/>
          <w:sz w:val="28"/>
          <w:szCs w:val="28"/>
        </w:rPr>
        <w:t xml:space="preserve">, </w:t>
      </w:r>
      <w:r w:rsidR="00C46C94">
        <w:rPr>
          <w:color w:val="000000"/>
          <w:sz w:val="28"/>
          <w:szCs w:val="28"/>
        </w:rPr>
        <w:t xml:space="preserve">то </w:t>
      </w:r>
      <w:r w:rsidR="00F46C57">
        <w:rPr>
          <w:color w:val="000000"/>
          <w:sz w:val="28"/>
          <w:szCs w:val="28"/>
        </w:rPr>
        <w:t>уменьшаем</w:t>
      </w:r>
      <w:r w:rsidR="00C46C94">
        <w:rPr>
          <w:color w:val="000000"/>
          <w:sz w:val="28"/>
          <w:szCs w:val="28"/>
        </w:rPr>
        <w:t xml:space="preserve"> </w:t>
      </w:r>
      <w:r w:rsidR="00C46C94" w:rsidRPr="00F46C57">
        <w:rPr>
          <w:i/>
          <w:iCs/>
          <w:color w:val="000000"/>
          <w:sz w:val="28"/>
          <w:szCs w:val="28"/>
          <w:lang w:val="en-US"/>
        </w:rPr>
        <w:t>i</w:t>
      </w:r>
      <w:r w:rsidR="00C46C94" w:rsidRPr="00C46C94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(устанавливаем </w:t>
      </w:r>
      <w:r w:rsidR="00C46C94" w:rsidRPr="00960DA4">
        <w:rPr>
          <w:i/>
          <w:iCs/>
          <w:color w:val="000000"/>
          <w:sz w:val="28"/>
          <w:szCs w:val="28"/>
          <w:lang w:val="en-US"/>
        </w:rPr>
        <w:t>i</w:t>
      </w:r>
      <w:r w:rsidRPr="00301DA8">
        <w:rPr>
          <w:color w:val="000000"/>
          <w:sz w:val="28"/>
          <w:szCs w:val="28"/>
        </w:rPr>
        <w:t xml:space="preserve"> равным значению префикс-функции для предыдущего символа).</w:t>
      </w:r>
      <w:r w:rsidR="00C46C94">
        <w:rPr>
          <w:color w:val="000000"/>
          <w:sz w:val="28"/>
          <w:szCs w:val="28"/>
        </w:rPr>
        <w:t xml:space="preserve"> </w:t>
      </w:r>
      <w:r w:rsidRPr="00301DA8">
        <w:rPr>
          <w:color w:val="000000"/>
          <w:sz w:val="28"/>
          <w:szCs w:val="28"/>
        </w:rPr>
        <w:t xml:space="preserve">В </w:t>
      </w:r>
      <w:r w:rsidR="00421EB4">
        <w:rPr>
          <w:color w:val="000000"/>
          <w:sz w:val="28"/>
          <w:szCs w:val="28"/>
        </w:rPr>
        <w:t xml:space="preserve">конце </w:t>
      </w:r>
      <w:r w:rsidRPr="00301DA8">
        <w:rPr>
          <w:color w:val="000000"/>
          <w:sz w:val="28"/>
          <w:szCs w:val="28"/>
        </w:rPr>
        <w:t>возвращаем список индексов вхождений образца в текст.</w:t>
      </w:r>
    </w:p>
    <w:p w14:paraId="3EA3E531" w14:textId="77777777" w:rsidR="00960DA4" w:rsidRDefault="00960DA4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10BCFF1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D0D0B8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F55EC42" w14:textId="77777777" w:rsidR="006F2F8F" w:rsidRDefault="006F2F8F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C65ADFA" w14:textId="310F5AF9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lastRenderedPageBreak/>
        <w:t>Описание переменных и функций.</w:t>
      </w:r>
    </w:p>
    <w:p w14:paraId="3A5ECA1D" w14:textId="5BC87662" w:rsidR="008843D9" w:rsidRDefault="00495485" w:rsidP="009C26FB">
      <w:pPr>
        <w:spacing w:line="360" w:lineRule="auto"/>
        <w:ind w:firstLine="6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04EEC">
        <w:rPr>
          <w:color w:val="000000"/>
          <w:sz w:val="28"/>
          <w:szCs w:val="28"/>
        </w:rPr>
        <w:t>Глобальные переменные:</w:t>
      </w:r>
    </w:p>
    <w:p w14:paraId="4B95436C" w14:textId="77777777" w:rsidR="004C6736" w:rsidRPr="004C6736" w:rsidRDefault="00A04EEC" w:rsidP="009C26FB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r w:rsidRPr="001623B9">
        <w:rPr>
          <w:i/>
          <w:iCs/>
          <w:color w:val="000000"/>
          <w:sz w:val="28"/>
          <w:szCs w:val="28"/>
          <w:lang w:val="en-US"/>
        </w:rPr>
        <w:t>DEBUG</w:t>
      </w:r>
      <w:r w:rsidR="002C662A" w:rsidRPr="00A6079A">
        <w:rPr>
          <w:color w:val="000000"/>
          <w:sz w:val="28"/>
          <w:szCs w:val="28"/>
        </w:rPr>
        <w:t xml:space="preserve"> – Флаг отвечающий за вывод дополнительной информации.</w:t>
      </w:r>
    </w:p>
    <w:p w14:paraId="718BA31C" w14:textId="4BBF08CB" w:rsidR="00A6079A" w:rsidRDefault="00A6079A" w:rsidP="009C26FB">
      <w:pPr>
        <w:pStyle w:val="aff2"/>
        <w:spacing w:line="360" w:lineRule="auto"/>
        <w:ind w:left="-90" w:firstLine="810"/>
        <w:jc w:val="both"/>
        <w:rPr>
          <w:color w:val="000000"/>
          <w:sz w:val="28"/>
          <w:szCs w:val="28"/>
        </w:rPr>
      </w:pPr>
      <w:r w:rsidRPr="00A6079A">
        <w:rPr>
          <w:color w:val="000000"/>
          <w:sz w:val="28"/>
          <w:szCs w:val="28"/>
        </w:rPr>
        <w:t>Функци</w:t>
      </w:r>
      <w:r>
        <w:rPr>
          <w:color w:val="000000"/>
          <w:sz w:val="28"/>
          <w:szCs w:val="28"/>
        </w:rPr>
        <w:t>и</w:t>
      </w:r>
      <w:r w:rsidRPr="00856EBD">
        <w:rPr>
          <w:color w:val="000000"/>
          <w:sz w:val="28"/>
          <w:szCs w:val="28"/>
        </w:rPr>
        <w:t>:</w:t>
      </w:r>
    </w:p>
    <w:p w14:paraId="4C92CA96" w14:textId="3C212034" w:rsidR="005241C9" w:rsidRPr="00121F4F" w:rsidRDefault="00495485" w:rsidP="009C26FB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9C26FB">
        <w:rPr>
          <w:i/>
          <w:iCs/>
          <w:color w:val="000000"/>
          <w:sz w:val="28"/>
          <w:szCs w:val="28"/>
          <w:lang w:val="en-US"/>
        </w:rPr>
        <w:t>prefixFunction</w:t>
      </w:r>
      <w:r w:rsidRPr="009C26FB">
        <w:rPr>
          <w:i/>
          <w:iCs/>
          <w:color w:val="000000"/>
          <w:sz w:val="28"/>
          <w:szCs w:val="28"/>
        </w:rPr>
        <w:t>(</w:t>
      </w:r>
      <w:r w:rsidRPr="009C26FB">
        <w:rPr>
          <w:i/>
          <w:iCs/>
          <w:color w:val="000000"/>
          <w:sz w:val="28"/>
          <w:szCs w:val="28"/>
          <w:lang w:val="en-US"/>
        </w:rPr>
        <w:t>pattern</w:t>
      </w:r>
      <w:r w:rsidRPr="009C26FB">
        <w:rPr>
          <w:i/>
          <w:iCs/>
          <w:color w:val="000000"/>
          <w:sz w:val="28"/>
          <w:szCs w:val="28"/>
        </w:rPr>
        <w:t xml:space="preserve">: </w:t>
      </w:r>
      <w:r w:rsidRPr="009C26FB">
        <w:rPr>
          <w:i/>
          <w:iCs/>
          <w:color w:val="000000"/>
          <w:sz w:val="28"/>
          <w:szCs w:val="28"/>
          <w:lang w:val="en-US"/>
        </w:rPr>
        <w:t>str</w:t>
      </w:r>
      <w:r w:rsidRPr="009C26FB">
        <w:rPr>
          <w:i/>
          <w:iCs/>
          <w:color w:val="000000"/>
          <w:sz w:val="28"/>
          <w:szCs w:val="28"/>
        </w:rPr>
        <w:t xml:space="preserve">) -&gt; </w:t>
      </w:r>
      <w:r w:rsidRPr="009C26FB">
        <w:rPr>
          <w:i/>
          <w:iCs/>
          <w:color w:val="000000"/>
          <w:sz w:val="28"/>
          <w:szCs w:val="28"/>
          <w:lang w:val="en-US"/>
        </w:rPr>
        <w:t>list</w:t>
      </w:r>
      <w:r w:rsidR="009C26FB" w:rsidRPr="009C26FB">
        <w:rPr>
          <w:i/>
          <w:iCs/>
          <w:color w:val="000000"/>
          <w:sz w:val="28"/>
          <w:szCs w:val="28"/>
        </w:rPr>
        <w:t xml:space="preserve"> </w:t>
      </w:r>
      <w:r w:rsidR="009C26FB" w:rsidRPr="009C26FB">
        <w:rPr>
          <w:color w:val="000000"/>
          <w:sz w:val="28"/>
          <w:szCs w:val="28"/>
        </w:rPr>
        <w:t xml:space="preserve">– </w:t>
      </w:r>
      <w:r w:rsidR="009C26FB">
        <w:rPr>
          <w:color w:val="000000"/>
          <w:sz w:val="28"/>
          <w:szCs w:val="28"/>
        </w:rPr>
        <w:t>Функция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>отвечает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>за</w:t>
      </w:r>
      <w:r w:rsidR="009C26FB" w:rsidRPr="009C26FB">
        <w:rPr>
          <w:color w:val="000000"/>
          <w:sz w:val="28"/>
          <w:szCs w:val="28"/>
        </w:rPr>
        <w:t xml:space="preserve"> </w:t>
      </w:r>
      <w:r w:rsidR="009C26FB">
        <w:rPr>
          <w:color w:val="000000"/>
          <w:sz w:val="28"/>
          <w:szCs w:val="28"/>
        </w:rPr>
        <w:t xml:space="preserve">выполнение описанной выше префикс-функции. Аргумент </w:t>
      </w:r>
      <w:r w:rsidR="009C26FB" w:rsidRPr="00121F4F">
        <w:rPr>
          <w:i/>
          <w:iCs/>
          <w:color w:val="000000"/>
          <w:sz w:val="28"/>
          <w:szCs w:val="28"/>
          <w:lang w:val="en-US"/>
        </w:rPr>
        <w:t>pattern</w:t>
      </w:r>
      <w:r w:rsidR="009C26FB" w:rsidRPr="009C26FB">
        <w:rPr>
          <w:color w:val="000000"/>
          <w:sz w:val="28"/>
          <w:szCs w:val="28"/>
        </w:rPr>
        <w:t xml:space="preserve"> – </w:t>
      </w:r>
      <w:r w:rsidR="009C26FB">
        <w:rPr>
          <w:color w:val="000000"/>
          <w:sz w:val="28"/>
          <w:szCs w:val="28"/>
        </w:rPr>
        <w:t>строка, для которой хотят построить префикс-функцию. Функция возвращает список из длин префиксов.</w:t>
      </w:r>
    </w:p>
    <w:p w14:paraId="035A3BE7" w14:textId="084A6DA7" w:rsidR="00121F4F" w:rsidRPr="00D8601D" w:rsidRDefault="00D8601D" w:rsidP="009C26FB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 w:rsidRPr="00D8601D">
        <w:rPr>
          <w:color w:val="000000"/>
          <w:sz w:val="28"/>
          <w:szCs w:val="28"/>
        </w:rPr>
        <w:t>(Для задания 1)</w:t>
      </w:r>
      <w:r>
        <w:rPr>
          <w:i/>
          <w:iCs/>
          <w:color w:val="000000"/>
          <w:sz w:val="28"/>
          <w:szCs w:val="28"/>
        </w:rPr>
        <w:t xml:space="preserve">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algorithmKMP</w:t>
      </w:r>
      <w:r w:rsidR="001C2D8E" w:rsidRPr="001C2D8E">
        <w:rPr>
          <w:i/>
          <w:iCs/>
          <w:color w:val="000000"/>
          <w:sz w:val="28"/>
          <w:szCs w:val="28"/>
        </w:rPr>
        <w:t>(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pattern</w:t>
      </w:r>
      <w:r w:rsidR="001C2D8E" w:rsidRPr="001C2D8E">
        <w:rPr>
          <w:i/>
          <w:iCs/>
          <w:color w:val="000000"/>
          <w:sz w:val="28"/>
          <w:szCs w:val="28"/>
        </w:rPr>
        <w:t xml:space="preserve">: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str</w:t>
      </w:r>
      <w:r w:rsidR="001C2D8E" w:rsidRPr="001C2D8E">
        <w:rPr>
          <w:i/>
          <w:iCs/>
          <w:color w:val="000000"/>
          <w:sz w:val="28"/>
          <w:szCs w:val="28"/>
        </w:rPr>
        <w:t xml:space="preserve">,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text</w:t>
      </w:r>
      <w:r w:rsidR="001C2D8E" w:rsidRPr="001C2D8E">
        <w:rPr>
          <w:i/>
          <w:iCs/>
          <w:color w:val="000000"/>
          <w:sz w:val="28"/>
          <w:szCs w:val="28"/>
        </w:rPr>
        <w:t xml:space="preserve">: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str</w:t>
      </w:r>
      <w:r w:rsidR="001C2D8E" w:rsidRPr="001C2D8E">
        <w:rPr>
          <w:i/>
          <w:iCs/>
          <w:color w:val="000000"/>
          <w:sz w:val="28"/>
          <w:szCs w:val="28"/>
        </w:rPr>
        <w:t xml:space="preserve">) -&gt; </w:t>
      </w:r>
      <w:r w:rsidR="001C2D8E" w:rsidRPr="001C2D8E">
        <w:rPr>
          <w:i/>
          <w:iCs/>
          <w:color w:val="000000"/>
          <w:sz w:val="28"/>
          <w:szCs w:val="28"/>
          <w:lang w:val="en-US"/>
        </w:rPr>
        <w:t>list</w:t>
      </w:r>
      <w:r w:rsidR="001C2D8E" w:rsidRPr="001C2D8E">
        <w:rPr>
          <w:i/>
          <w:iCs/>
          <w:color w:val="000000"/>
          <w:sz w:val="28"/>
          <w:szCs w:val="28"/>
        </w:rPr>
        <w:t xml:space="preserve"> – </w:t>
      </w:r>
      <w:r w:rsidR="001C2D8E" w:rsidRPr="001C2D8E">
        <w:rPr>
          <w:color w:val="000000"/>
          <w:sz w:val="28"/>
          <w:szCs w:val="28"/>
        </w:rPr>
        <w:t xml:space="preserve">Функция </w:t>
      </w:r>
      <w:r w:rsidR="001C2D8E">
        <w:rPr>
          <w:color w:val="000000"/>
          <w:sz w:val="28"/>
          <w:szCs w:val="28"/>
        </w:rPr>
        <w:t>отвечает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за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 xml:space="preserve">описанный выше алгоритм КМП. Аргументы: </w:t>
      </w:r>
      <w:r w:rsidR="001C2D8E" w:rsidRPr="00481A8E">
        <w:rPr>
          <w:i/>
          <w:iCs/>
          <w:color w:val="000000"/>
          <w:sz w:val="28"/>
          <w:szCs w:val="28"/>
          <w:lang w:val="en-US"/>
        </w:rPr>
        <w:t>pattern</w:t>
      </w:r>
      <w:r w:rsidR="001C2D8E" w:rsidRPr="001C2D8E">
        <w:rPr>
          <w:color w:val="000000"/>
          <w:sz w:val="28"/>
          <w:szCs w:val="28"/>
        </w:rPr>
        <w:t xml:space="preserve"> – </w:t>
      </w:r>
      <w:r w:rsidR="001C2D8E">
        <w:rPr>
          <w:color w:val="000000"/>
          <w:sz w:val="28"/>
          <w:szCs w:val="28"/>
        </w:rPr>
        <w:t xml:space="preserve">строка, вхождения которой хотят найти в тексте, </w:t>
      </w:r>
      <w:r w:rsidR="001C2D8E" w:rsidRPr="00481A8E">
        <w:rPr>
          <w:i/>
          <w:iCs/>
          <w:color w:val="000000"/>
          <w:sz w:val="28"/>
          <w:szCs w:val="28"/>
          <w:lang w:val="en-US"/>
        </w:rPr>
        <w:t>text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–</w:t>
      </w:r>
      <w:r w:rsidR="001C2D8E" w:rsidRPr="001C2D8E">
        <w:rPr>
          <w:color w:val="000000"/>
          <w:sz w:val="28"/>
          <w:szCs w:val="28"/>
        </w:rPr>
        <w:t xml:space="preserve"> </w:t>
      </w:r>
      <w:r w:rsidR="001C2D8E">
        <w:rPr>
          <w:color w:val="000000"/>
          <w:sz w:val="28"/>
          <w:szCs w:val="28"/>
        </w:rPr>
        <w:t>строка, в которой ищут все вхождения</w:t>
      </w:r>
      <w:r>
        <w:rPr>
          <w:color w:val="000000"/>
          <w:sz w:val="28"/>
          <w:szCs w:val="28"/>
        </w:rPr>
        <w:t xml:space="preserve">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’а</w:t>
      </w:r>
      <w:r>
        <w:rPr>
          <w:color w:val="000000"/>
          <w:sz w:val="28"/>
          <w:szCs w:val="28"/>
        </w:rPr>
        <w:t xml:space="preserve">. Функция возвращает список из индексов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</w:t>
      </w:r>
      <w:r w:rsidRPr="00D8601D">
        <w:rPr>
          <w:i/>
          <w:iCs/>
          <w:color w:val="000000"/>
          <w:sz w:val="28"/>
          <w:szCs w:val="28"/>
          <w:lang w:val="en-US"/>
        </w:rPr>
        <w:t>a</w:t>
      </w:r>
      <w:r w:rsidRPr="00D86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D8601D">
        <w:rPr>
          <w:i/>
          <w:iCs/>
          <w:color w:val="000000"/>
          <w:sz w:val="28"/>
          <w:szCs w:val="28"/>
          <w:lang w:val="en-US"/>
        </w:rPr>
        <w:t>text</w:t>
      </w:r>
      <w:r w:rsidRPr="00D8601D">
        <w:rPr>
          <w:color w:val="000000"/>
          <w:sz w:val="28"/>
          <w:szCs w:val="28"/>
        </w:rPr>
        <w:t>.</w:t>
      </w:r>
    </w:p>
    <w:p w14:paraId="51521E03" w14:textId="51F96963" w:rsidR="009967EE" w:rsidRDefault="00D8601D" w:rsidP="009967EE">
      <w:pPr>
        <w:pStyle w:val="aff2"/>
        <w:numPr>
          <w:ilvl w:val="0"/>
          <w:numId w:val="11"/>
        </w:numPr>
        <w:spacing w:line="360" w:lineRule="auto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(Для задания 2) </w:t>
      </w:r>
      <w:r w:rsidRPr="001C2D8E">
        <w:rPr>
          <w:i/>
          <w:iCs/>
          <w:color w:val="000000"/>
          <w:sz w:val="28"/>
          <w:szCs w:val="28"/>
          <w:lang w:val="en-US"/>
        </w:rPr>
        <w:t>algorithmKMP</w:t>
      </w:r>
      <w:r w:rsidRPr="001C2D8E">
        <w:rPr>
          <w:i/>
          <w:iCs/>
          <w:color w:val="000000"/>
          <w:sz w:val="28"/>
          <w:szCs w:val="28"/>
        </w:rPr>
        <w:t>(</w:t>
      </w:r>
      <w:r w:rsidRPr="001C2D8E">
        <w:rPr>
          <w:i/>
          <w:iCs/>
          <w:color w:val="000000"/>
          <w:sz w:val="28"/>
          <w:szCs w:val="28"/>
          <w:lang w:val="en-US"/>
        </w:rPr>
        <w:t>pattern</w:t>
      </w:r>
      <w:r w:rsidRPr="001C2D8E">
        <w:rPr>
          <w:i/>
          <w:iCs/>
          <w:color w:val="000000"/>
          <w:sz w:val="28"/>
          <w:szCs w:val="28"/>
        </w:rPr>
        <w:t xml:space="preserve">: </w:t>
      </w:r>
      <w:r w:rsidRPr="001C2D8E">
        <w:rPr>
          <w:i/>
          <w:iCs/>
          <w:color w:val="000000"/>
          <w:sz w:val="28"/>
          <w:szCs w:val="28"/>
          <w:lang w:val="en-US"/>
        </w:rPr>
        <w:t>str</w:t>
      </w:r>
      <w:r w:rsidRPr="001C2D8E">
        <w:rPr>
          <w:i/>
          <w:iCs/>
          <w:color w:val="000000"/>
          <w:sz w:val="28"/>
          <w:szCs w:val="28"/>
        </w:rPr>
        <w:t xml:space="preserve">, </w:t>
      </w:r>
      <w:r w:rsidRPr="001C2D8E">
        <w:rPr>
          <w:i/>
          <w:iCs/>
          <w:color w:val="000000"/>
          <w:sz w:val="28"/>
          <w:szCs w:val="28"/>
          <w:lang w:val="en-US"/>
        </w:rPr>
        <w:t>text</w:t>
      </w:r>
      <w:r w:rsidRPr="001C2D8E">
        <w:rPr>
          <w:i/>
          <w:iCs/>
          <w:color w:val="000000"/>
          <w:sz w:val="28"/>
          <w:szCs w:val="28"/>
        </w:rPr>
        <w:t xml:space="preserve">: </w:t>
      </w:r>
      <w:r w:rsidRPr="001C2D8E">
        <w:rPr>
          <w:i/>
          <w:iCs/>
          <w:color w:val="000000"/>
          <w:sz w:val="28"/>
          <w:szCs w:val="28"/>
          <w:lang w:val="en-US"/>
        </w:rPr>
        <w:t>str</w:t>
      </w:r>
      <w:r w:rsidRPr="001C2D8E">
        <w:rPr>
          <w:i/>
          <w:iCs/>
          <w:color w:val="000000"/>
          <w:sz w:val="28"/>
          <w:szCs w:val="28"/>
        </w:rPr>
        <w:t xml:space="preserve">) -&gt; </w:t>
      </w:r>
      <w:r w:rsidRPr="001C2D8E">
        <w:rPr>
          <w:i/>
          <w:iCs/>
          <w:color w:val="000000"/>
          <w:sz w:val="28"/>
          <w:szCs w:val="28"/>
          <w:lang w:val="en-US"/>
        </w:rPr>
        <w:t>list</w:t>
      </w:r>
      <w:r w:rsidRPr="001C2D8E">
        <w:rPr>
          <w:i/>
          <w:iCs/>
          <w:color w:val="000000"/>
          <w:sz w:val="28"/>
          <w:szCs w:val="28"/>
        </w:rPr>
        <w:t xml:space="preserve"> – </w:t>
      </w:r>
      <w:r w:rsidRPr="001C2D8E">
        <w:rPr>
          <w:color w:val="000000"/>
          <w:sz w:val="28"/>
          <w:szCs w:val="28"/>
        </w:rPr>
        <w:t xml:space="preserve">Функция </w:t>
      </w:r>
      <w:r>
        <w:rPr>
          <w:color w:val="000000"/>
          <w:sz w:val="28"/>
          <w:szCs w:val="28"/>
        </w:rPr>
        <w:t>отвечает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описанный выше алгоритм КМП</w:t>
      </w:r>
      <w:r w:rsidR="00EE0C6D" w:rsidRPr="00EE0C6D">
        <w:rPr>
          <w:color w:val="000000"/>
          <w:sz w:val="28"/>
          <w:szCs w:val="28"/>
        </w:rPr>
        <w:t xml:space="preserve">, </w:t>
      </w:r>
      <w:r w:rsidR="00EE0C6D">
        <w:rPr>
          <w:color w:val="000000"/>
          <w:sz w:val="28"/>
          <w:szCs w:val="28"/>
        </w:rPr>
        <w:t xml:space="preserve">но </w:t>
      </w:r>
      <w:r w:rsidR="006B05A3">
        <w:rPr>
          <w:color w:val="000000"/>
          <w:sz w:val="28"/>
          <w:szCs w:val="28"/>
        </w:rPr>
        <w:t xml:space="preserve">после того как </w:t>
      </w:r>
      <w:r w:rsidR="00EE0C6D">
        <w:rPr>
          <w:color w:val="000000"/>
          <w:sz w:val="28"/>
          <w:szCs w:val="28"/>
        </w:rPr>
        <w:t>нашло первое вхождение</w:t>
      </w:r>
      <w:r w:rsidR="006B05A3">
        <w:rPr>
          <w:color w:val="000000"/>
          <w:sz w:val="28"/>
          <w:szCs w:val="28"/>
        </w:rPr>
        <w:t xml:space="preserve"> выходит из функции</w:t>
      </w:r>
      <w:r w:rsidR="00481A8E">
        <w:rPr>
          <w:color w:val="000000"/>
          <w:sz w:val="28"/>
          <w:szCs w:val="28"/>
        </w:rPr>
        <w:t xml:space="preserve">, если дошли до конца строки и вхождение не было найдено, то возвращаем </w:t>
      </w:r>
      <w:r w:rsidR="00481A8E" w:rsidRPr="00481A8E">
        <w:rPr>
          <w:i/>
          <w:iCs/>
          <w:color w:val="000000"/>
          <w:sz w:val="28"/>
          <w:szCs w:val="28"/>
        </w:rPr>
        <w:t>-1</w:t>
      </w:r>
      <w:r>
        <w:rPr>
          <w:color w:val="000000"/>
          <w:sz w:val="28"/>
          <w:szCs w:val="28"/>
        </w:rPr>
        <w:t xml:space="preserve">. Аргументы: </w:t>
      </w:r>
      <w:r w:rsidRPr="00481A8E">
        <w:rPr>
          <w:i/>
          <w:iCs/>
          <w:color w:val="000000"/>
          <w:sz w:val="28"/>
          <w:szCs w:val="28"/>
          <w:lang w:val="en-US"/>
        </w:rPr>
        <w:t>pattern</w:t>
      </w:r>
      <w:r w:rsidRPr="001C2D8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строка, вхождения которой хотят найти в тексте, </w:t>
      </w:r>
      <w:r w:rsidRPr="00481A8E">
        <w:rPr>
          <w:i/>
          <w:iCs/>
          <w:color w:val="000000"/>
          <w:sz w:val="28"/>
          <w:szCs w:val="28"/>
          <w:lang w:val="en-US"/>
        </w:rPr>
        <w:t>text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1C2D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строка, в которой ищут все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’а</w:t>
      </w:r>
      <w:r>
        <w:rPr>
          <w:color w:val="000000"/>
          <w:sz w:val="28"/>
          <w:szCs w:val="28"/>
        </w:rPr>
        <w:t xml:space="preserve">. Функция возвращает список из индексов вхождения </w:t>
      </w:r>
      <w:r w:rsidRPr="00D8601D">
        <w:rPr>
          <w:i/>
          <w:iCs/>
          <w:color w:val="000000"/>
          <w:sz w:val="28"/>
          <w:szCs w:val="28"/>
          <w:lang w:val="en-US"/>
        </w:rPr>
        <w:t>pattern</w:t>
      </w:r>
      <w:r w:rsidRPr="00D8601D">
        <w:rPr>
          <w:i/>
          <w:iCs/>
          <w:color w:val="000000"/>
          <w:sz w:val="28"/>
          <w:szCs w:val="28"/>
        </w:rPr>
        <w:t>’</w:t>
      </w:r>
      <w:r w:rsidRPr="00D8601D">
        <w:rPr>
          <w:i/>
          <w:iCs/>
          <w:color w:val="000000"/>
          <w:sz w:val="28"/>
          <w:szCs w:val="28"/>
          <w:lang w:val="en-US"/>
        </w:rPr>
        <w:t>a</w:t>
      </w:r>
      <w:r w:rsidRPr="00D86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D8601D">
        <w:rPr>
          <w:i/>
          <w:iCs/>
          <w:color w:val="000000"/>
          <w:sz w:val="28"/>
          <w:szCs w:val="28"/>
          <w:lang w:val="en-US"/>
        </w:rPr>
        <w:t>text</w:t>
      </w:r>
      <w:r w:rsidRPr="00D8601D">
        <w:rPr>
          <w:color w:val="000000"/>
          <w:sz w:val="28"/>
          <w:szCs w:val="28"/>
        </w:rPr>
        <w:t>.</w:t>
      </w:r>
    </w:p>
    <w:p w14:paraId="6675B58A" w14:textId="5D3F79B8" w:rsidR="009967EE" w:rsidRPr="009773E1" w:rsidRDefault="009967EE" w:rsidP="009773E1">
      <w:pPr>
        <w:spacing w:line="360" w:lineRule="auto"/>
        <w:jc w:val="both"/>
        <w:rPr>
          <w:color w:val="000000"/>
          <w:sz w:val="28"/>
          <w:szCs w:val="28"/>
        </w:rPr>
      </w:pPr>
      <w:r w:rsidRPr="009773E1">
        <w:rPr>
          <w:color w:val="000000"/>
          <w:sz w:val="28"/>
          <w:szCs w:val="28"/>
        </w:rPr>
        <w:tab/>
        <w:t>Для решения 2-го задания алгоритм КМП выполняется для удвоенно</w:t>
      </w:r>
      <w:r w:rsidR="00644A3D">
        <w:rPr>
          <w:color w:val="000000"/>
          <w:sz w:val="28"/>
          <w:szCs w:val="28"/>
        </w:rPr>
        <w:t>й строки</w:t>
      </w:r>
      <w:r w:rsidRPr="009773E1">
        <w:rPr>
          <w:color w:val="000000"/>
          <w:sz w:val="28"/>
          <w:szCs w:val="28"/>
        </w:rPr>
        <w:t xml:space="preserve"> </w:t>
      </w:r>
      <w:r w:rsidR="009773E1" w:rsidRPr="009773E1">
        <w:rPr>
          <w:i/>
          <w:iCs/>
          <w:color w:val="000000"/>
          <w:sz w:val="28"/>
          <w:szCs w:val="28"/>
          <w:lang w:val="en-US"/>
        </w:rPr>
        <w:t>A</w:t>
      </w:r>
      <w:r w:rsidR="009773E1" w:rsidRPr="009773E1">
        <w:rPr>
          <w:color w:val="000000"/>
          <w:sz w:val="28"/>
          <w:szCs w:val="28"/>
        </w:rPr>
        <w:t xml:space="preserve">, так как если она </w:t>
      </w:r>
      <w:r w:rsidR="009773E1" w:rsidRPr="009773E1">
        <w:rPr>
          <w:sz w:val="28"/>
          <w:szCs w:val="28"/>
        </w:rPr>
        <w:t xml:space="preserve">является циклическим сдвигом строки </w:t>
      </w:r>
      <w:r w:rsidR="009773E1" w:rsidRPr="009773E1">
        <w:rPr>
          <w:i/>
          <w:iCs/>
          <w:sz w:val="28"/>
          <w:szCs w:val="28"/>
          <w:lang w:val="en-US"/>
        </w:rPr>
        <w:t>B</w:t>
      </w:r>
      <w:r w:rsidR="009773E1" w:rsidRPr="009773E1">
        <w:rPr>
          <w:sz w:val="28"/>
          <w:szCs w:val="28"/>
        </w:rPr>
        <w:t xml:space="preserve">, то в ней точно будет содержаться подстрока </w:t>
      </w:r>
      <w:r w:rsidR="009773E1" w:rsidRPr="009773E1">
        <w:rPr>
          <w:i/>
          <w:iCs/>
          <w:sz w:val="28"/>
          <w:szCs w:val="28"/>
          <w:lang w:val="en-US"/>
        </w:rPr>
        <w:t>B</w:t>
      </w:r>
      <w:r w:rsidR="009773E1" w:rsidRPr="009773E1">
        <w:rPr>
          <w:sz w:val="28"/>
          <w:szCs w:val="28"/>
        </w:rPr>
        <w:t>.</w:t>
      </w:r>
    </w:p>
    <w:p w14:paraId="6769BB94" w14:textId="50F8D6B2" w:rsidR="00EA0793" w:rsidRPr="001C2D8E" w:rsidRDefault="00EA0793" w:rsidP="009C26FB">
      <w:pPr>
        <w:suppressAutoHyphens w:val="0"/>
        <w:jc w:val="both"/>
        <w:rPr>
          <w:color w:val="000000"/>
          <w:sz w:val="28"/>
          <w:szCs w:val="28"/>
        </w:rPr>
      </w:pPr>
      <w:r w:rsidRPr="001C2D8E">
        <w:rPr>
          <w:color w:val="000000"/>
          <w:sz w:val="28"/>
          <w:szCs w:val="28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99146EA" w14:textId="2E6FB784" w:rsidR="00743837" w:rsidRDefault="00743837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43837">
        <w:rPr>
          <w:color w:val="000000"/>
          <w:sz w:val="28"/>
          <w:szCs w:val="28"/>
          <w:u w:val="single"/>
        </w:rPr>
        <w:t>Префикс-функция</w:t>
      </w:r>
      <w:r>
        <w:rPr>
          <w:color w:val="000000"/>
          <w:sz w:val="28"/>
          <w:szCs w:val="28"/>
        </w:rPr>
        <w:t>:</w:t>
      </w:r>
    </w:p>
    <w:p w14:paraId="45C91469" w14:textId="3D735E5B" w:rsidR="00743837" w:rsidRDefault="00743837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построения </w:t>
      </w:r>
      <w:r w:rsidR="000C232A">
        <w:rPr>
          <w:color w:val="000000"/>
          <w:sz w:val="28"/>
          <w:szCs w:val="28"/>
        </w:rPr>
        <w:t>списка</w:t>
      </w:r>
      <w:r w:rsidR="000C232A" w:rsidRPr="000C232A">
        <w:rPr>
          <w:color w:val="000000"/>
          <w:sz w:val="28"/>
          <w:szCs w:val="28"/>
        </w:rPr>
        <w:t xml:space="preserve"> длин наибольших </w:t>
      </w:r>
      <w:r w:rsidR="00957836">
        <w:rPr>
          <w:color w:val="000000"/>
          <w:sz w:val="28"/>
          <w:szCs w:val="28"/>
        </w:rPr>
        <w:t>префиксов</w:t>
      </w:r>
      <w:r w:rsidR="000C232A" w:rsidRPr="000C232A">
        <w:rPr>
          <w:color w:val="000000"/>
          <w:sz w:val="28"/>
          <w:szCs w:val="28"/>
        </w:rPr>
        <w:t xml:space="preserve"> для каждой позиции этой строки</w:t>
      </w:r>
      <w:r w:rsidR="00374754">
        <w:rPr>
          <w:color w:val="000000"/>
          <w:sz w:val="28"/>
          <w:szCs w:val="28"/>
        </w:rPr>
        <w:t>, ф</w:t>
      </w:r>
      <w:r w:rsidR="000C232A">
        <w:rPr>
          <w:color w:val="000000"/>
          <w:sz w:val="28"/>
          <w:szCs w:val="28"/>
        </w:rPr>
        <w:t xml:space="preserve">ункция проходится по всей строке, из-за чего сложность будет </w:t>
      </w:r>
      <w:r w:rsidR="000C232A">
        <w:rPr>
          <w:color w:val="000000"/>
          <w:sz w:val="28"/>
          <w:szCs w:val="28"/>
          <w:lang w:val="en-US"/>
        </w:rPr>
        <w:t>O</w:t>
      </w:r>
      <w:r w:rsidR="000C232A" w:rsidRPr="000C232A">
        <w:rPr>
          <w:color w:val="000000"/>
          <w:sz w:val="28"/>
          <w:szCs w:val="28"/>
        </w:rPr>
        <w:t>(</w:t>
      </w:r>
      <w:r w:rsidR="000C232A" w:rsidRPr="000C232A">
        <w:rPr>
          <w:i/>
          <w:iCs/>
          <w:color w:val="000000"/>
          <w:sz w:val="28"/>
          <w:szCs w:val="28"/>
          <w:lang w:val="en-US"/>
        </w:rPr>
        <w:t>n</w:t>
      </w:r>
      <w:r w:rsidR="000C232A" w:rsidRPr="000C232A">
        <w:rPr>
          <w:color w:val="000000"/>
          <w:sz w:val="28"/>
          <w:szCs w:val="28"/>
        </w:rPr>
        <w:t xml:space="preserve">), </w:t>
      </w:r>
      <w:r w:rsidR="000C232A">
        <w:rPr>
          <w:color w:val="000000"/>
          <w:sz w:val="28"/>
          <w:szCs w:val="28"/>
        </w:rPr>
        <w:t xml:space="preserve">где </w:t>
      </w:r>
      <w:r w:rsidR="000C232A" w:rsidRPr="000C232A">
        <w:rPr>
          <w:i/>
          <w:iCs/>
          <w:color w:val="000000"/>
          <w:sz w:val="28"/>
          <w:szCs w:val="28"/>
          <w:lang w:val="en-US"/>
        </w:rPr>
        <w:t>n</w:t>
      </w:r>
      <w:r w:rsidR="000C232A" w:rsidRPr="000C232A">
        <w:rPr>
          <w:color w:val="000000"/>
          <w:sz w:val="28"/>
          <w:szCs w:val="28"/>
        </w:rPr>
        <w:t xml:space="preserve"> </w:t>
      </w:r>
      <w:r w:rsidR="000C232A">
        <w:rPr>
          <w:color w:val="000000"/>
          <w:sz w:val="28"/>
          <w:szCs w:val="28"/>
        </w:rPr>
        <w:t>– длина строки.</w:t>
      </w:r>
    </w:p>
    <w:p w14:paraId="2EB44C14" w14:textId="49C2E358" w:rsidR="00895A95" w:rsidRDefault="00895A95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6B61">
        <w:rPr>
          <w:color w:val="000000"/>
          <w:sz w:val="28"/>
          <w:szCs w:val="28"/>
          <w:u w:val="single"/>
        </w:rPr>
        <w:t xml:space="preserve">Алгоритм </w:t>
      </w:r>
      <w:r w:rsidRPr="00BD6B61">
        <w:rPr>
          <w:sz w:val="28"/>
          <w:szCs w:val="28"/>
          <w:u w:val="single"/>
        </w:rPr>
        <w:t>Кнута-Морриса-Пратта</w:t>
      </w:r>
      <w:r>
        <w:rPr>
          <w:color w:val="000000"/>
          <w:sz w:val="28"/>
          <w:szCs w:val="28"/>
        </w:rPr>
        <w:t>:</w:t>
      </w:r>
    </w:p>
    <w:p w14:paraId="6B753C35" w14:textId="0EC6AA27" w:rsidR="00510B42" w:rsidRPr="00C1420E" w:rsidRDefault="00681D45" w:rsidP="00510B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искомой подстроки </w:t>
      </w:r>
      <w:r w:rsidR="00510B42">
        <w:rPr>
          <w:color w:val="000000"/>
          <w:sz w:val="28"/>
          <w:szCs w:val="28"/>
        </w:rPr>
        <w:t xml:space="preserve">выполняется префикс функция. После чего функция проходится по всему тексту из чего следует сложность </w:t>
      </w:r>
      <w:r w:rsidR="00510B42">
        <w:rPr>
          <w:color w:val="000000"/>
          <w:sz w:val="28"/>
          <w:szCs w:val="28"/>
          <w:lang w:val="en-US"/>
        </w:rPr>
        <w:t>O</w:t>
      </w:r>
      <w:r w:rsidR="00510B42" w:rsidRPr="00510B42">
        <w:rPr>
          <w:color w:val="000000"/>
          <w:sz w:val="28"/>
          <w:szCs w:val="28"/>
        </w:rPr>
        <w:t>(</w:t>
      </w:r>
      <w:r w:rsidR="00510B42" w:rsidRPr="00510B42">
        <w:rPr>
          <w:i/>
          <w:iCs/>
          <w:color w:val="000000"/>
          <w:sz w:val="28"/>
          <w:szCs w:val="28"/>
          <w:lang w:val="en-US"/>
        </w:rPr>
        <w:t>n</w:t>
      </w:r>
      <w:r w:rsidR="00510B42" w:rsidRPr="00510B42">
        <w:rPr>
          <w:color w:val="000000"/>
          <w:sz w:val="28"/>
          <w:szCs w:val="28"/>
        </w:rPr>
        <w:t xml:space="preserve"> + </w:t>
      </w:r>
      <w:r w:rsidR="00510B42" w:rsidRPr="00510B42">
        <w:rPr>
          <w:i/>
          <w:iCs/>
          <w:color w:val="000000"/>
          <w:sz w:val="28"/>
          <w:szCs w:val="28"/>
          <w:lang w:val="en-US"/>
        </w:rPr>
        <w:t>m</w:t>
      </w:r>
      <w:r w:rsidR="00510B42" w:rsidRPr="00510B42">
        <w:rPr>
          <w:color w:val="000000"/>
          <w:sz w:val="28"/>
          <w:szCs w:val="28"/>
        </w:rPr>
        <w:t>)</w:t>
      </w:r>
      <w:r w:rsidR="00510B42">
        <w:rPr>
          <w:color w:val="000000"/>
          <w:sz w:val="28"/>
          <w:szCs w:val="28"/>
        </w:rPr>
        <w:t xml:space="preserve">, где </w:t>
      </w:r>
      <w:r w:rsidR="00510B42" w:rsidRPr="001E29E5">
        <w:rPr>
          <w:i/>
          <w:iCs/>
          <w:color w:val="000000"/>
          <w:sz w:val="28"/>
          <w:szCs w:val="28"/>
          <w:lang w:val="en-US"/>
        </w:rPr>
        <w:t>n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 xml:space="preserve">– длина подстроки, </w:t>
      </w:r>
      <w:r w:rsidR="00510B42" w:rsidRPr="001E29E5">
        <w:rPr>
          <w:i/>
          <w:iCs/>
          <w:color w:val="000000"/>
          <w:sz w:val="28"/>
          <w:szCs w:val="28"/>
          <w:lang w:val="en-US"/>
        </w:rPr>
        <w:t>m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>–</w:t>
      </w:r>
      <w:r w:rsidR="00510B42" w:rsidRPr="00510B42">
        <w:rPr>
          <w:color w:val="000000"/>
          <w:sz w:val="28"/>
          <w:szCs w:val="28"/>
        </w:rPr>
        <w:t xml:space="preserve"> </w:t>
      </w:r>
      <w:r w:rsidR="00510B42">
        <w:rPr>
          <w:color w:val="000000"/>
          <w:sz w:val="28"/>
          <w:szCs w:val="28"/>
        </w:rPr>
        <w:t>длина текста.</w:t>
      </w:r>
      <w:r w:rsidR="00D92475">
        <w:rPr>
          <w:color w:val="000000"/>
          <w:sz w:val="28"/>
          <w:szCs w:val="28"/>
        </w:rPr>
        <w:t xml:space="preserve"> По памяти имеем 2 строки,</w:t>
      </w:r>
      <w:r w:rsidR="006D775C">
        <w:rPr>
          <w:color w:val="000000"/>
          <w:sz w:val="28"/>
          <w:szCs w:val="28"/>
        </w:rPr>
        <w:t xml:space="preserve"> из чего</w:t>
      </w:r>
      <w:r w:rsidR="00D92475">
        <w:rPr>
          <w:color w:val="000000"/>
          <w:sz w:val="28"/>
          <w:szCs w:val="28"/>
        </w:rPr>
        <w:t xml:space="preserve"> получаем </w:t>
      </w:r>
      <w:r w:rsidR="00D92475">
        <w:rPr>
          <w:color w:val="000000"/>
          <w:sz w:val="28"/>
          <w:szCs w:val="28"/>
          <w:lang w:val="en-US"/>
        </w:rPr>
        <w:t>O</w:t>
      </w:r>
      <w:r w:rsidR="00D92475" w:rsidRPr="00D92475">
        <w:rPr>
          <w:color w:val="000000"/>
          <w:sz w:val="28"/>
          <w:szCs w:val="28"/>
        </w:rPr>
        <w:t>(</w:t>
      </w:r>
      <w:r w:rsidR="00D92475" w:rsidRPr="001E29E5">
        <w:rPr>
          <w:i/>
          <w:iCs/>
          <w:color w:val="000000"/>
          <w:sz w:val="28"/>
          <w:szCs w:val="28"/>
          <w:lang w:val="en-US"/>
        </w:rPr>
        <w:t>n</w:t>
      </w:r>
      <w:r w:rsidR="00D92475" w:rsidRPr="00D92475">
        <w:rPr>
          <w:color w:val="000000"/>
          <w:sz w:val="28"/>
          <w:szCs w:val="28"/>
        </w:rPr>
        <w:t xml:space="preserve"> + </w:t>
      </w:r>
      <w:r w:rsidR="00D92475" w:rsidRPr="001E29E5">
        <w:rPr>
          <w:i/>
          <w:iCs/>
          <w:color w:val="000000"/>
          <w:sz w:val="28"/>
          <w:szCs w:val="28"/>
          <w:lang w:val="en-US"/>
        </w:rPr>
        <w:t>m</w:t>
      </w:r>
      <w:r w:rsidR="006D775C">
        <w:rPr>
          <w:color w:val="000000"/>
          <w:sz w:val="28"/>
          <w:szCs w:val="28"/>
        </w:rPr>
        <w:t>)</w:t>
      </w:r>
      <w:r w:rsidR="00D92475" w:rsidRPr="00D92475">
        <w:rPr>
          <w:color w:val="000000"/>
          <w:sz w:val="28"/>
          <w:szCs w:val="28"/>
        </w:rPr>
        <w:t>,</w:t>
      </w:r>
      <w:r w:rsidR="00D92475">
        <w:rPr>
          <w:color w:val="000000"/>
          <w:sz w:val="28"/>
          <w:szCs w:val="28"/>
        </w:rPr>
        <w:t xml:space="preserve"> где </w:t>
      </w:r>
      <w:r w:rsidR="00C1420E" w:rsidRPr="001E29E5">
        <w:rPr>
          <w:i/>
          <w:iCs/>
          <w:color w:val="000000"/>
          <w:sz w:val="28"/>
          <w:szCs w:val="28"/>
          <w:lang w:val="en-US"/>
        </w:rPr>
        <w:t>n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 xml:space="preserve">– длина подстроки, </w:t>
      </w:r>
      <w:r w:rsidR="00C1420E" w:rsidRPr="001E29E5">
        <w:rPr>
          <w:i/>
          <w:iCs/>
          <w:color w:val="000000"/>
          <w:sz w:val="28"/>
          <w:szCs w:val="28"/>
          <w:lang w:val="en-US"/>
        </w:rPr>
        <w:t>m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>–</w:t>
      </w:r>
      <w:r w:rsidR="00C1420E" w:rsidRPr="00510B42">
        <w:rPr>
          <w:color w:val="000000"/>
          <w:sz w:val="28"/>
          <w:szCs w:val="28"/>
        </w:rPr>
        <w:t xml:space="preserve"> </w:t>
      </w:r>
      <w:r w:rsidR="00C1420E">
        <w:rPr>
          <w:color w:val="000000"/>
          <w:sz w:val="28"/>
          <w:szCs w:val="28"/>
        </w:rPr>
        <w:t>длина текста.</w:t>
      </w:r>
    </w:p>
    <w:p w14:paraId="22AB7BD4" w14:textId="0B93BBBD" w:rsidR="00BD6B61" w:rsidRPr="00681D45" w:rsidRDefault="00BD6B61" w:rsidP="007E58C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64AAD5A" w14:textId="033FB721" w:rsidR="00556483" w:rsidRDefault="004247D1" w:rsidP="0069458C">
      <w:pPr>
        <w:suppressAutoHyphens w:val="0"/>
        <w:spacing w:line="360" w:lineRule="auto"/>
        <w:rPr>
          <w:b/>
          <w:bCs/>
          <w:color w:val="000000"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49445342" w14:textId="5D295283" w:rsidR="0020733B" w:rsidRPr="0069458C" w:rsidRDefault="0020733B" w:rsidP="0069458C">
      <w:pPr>
        <w:suppressAutoHyphens w:val="0"/>
        <w:spacing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 вывода дополнительной информации для заданий 1-2, представлен на рисунках 1-2 соответственно.</w:t>
      </w:r>
    </w:p>
    <w:p w14:paraId="533E88B1" w14:textId="0CF7F997" w:rsidR="00AC40FD" w:rsidRDefault="00AC40FD" w:rsidP="0069458C">
      <w:pPr>
        <w:spacing w:line="360" w:lineRule="auto"/>
        <w:ind w:firstLine="709"/>
        <w:rPr>
          <w:color w:val="000000"/>
          <w:sz w:val="28"/>
          <w:szCs w:val="28"/>
        </w:rPr>
      </w:pPr>
      <w:r w:rsidRPr="00112FB4">
        <w:rPr>
          <w:color w:val="000000"/>
          <w:sz w:val="28"/>
          <w:szCs w:val="28"/>
        </w:rPr>
        <w:t>Тестирование</w:t>
      </w:r>
      <w:r>
        <w:rPr>
          <w:color w:val="000000"/>
          <w:sz w:val="28"/>
          <w:szCs w:val="28"/>
        </w:rPr>
        <w:t xml:space="preserve"> Префикс</w:t>
      </w:r>
      <w:r w:rsidR="00B806C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функции</w:t>
      </w:r>
      <w:r w:rsidRPr="00112FB4">
        <w:rPr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17"/>
        <w:gridCol w:w="3039"/>
      </w:tblGrid>
      <w:tr w:rsidR="00AC40FD" w14:paraId="4D83BD19" w14:textId="77777777" w:rsidTr="007B2672">
        <w:tc>
          <w:tcPr>
            <w:tcW w:w="3096" w:type="dxa"/>
            <w:shd w:val="clear" w:color="auto" w:fill="auto"/>
          </w:tcPr>
          <w:p w14:paraId="210EE30B" w14:textId="6F883B4D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96" w:type="dxa"/>
            <w:shd w:val="clear" w:color="auto" w:fill="auto"/>
          </w:tcPr>
          <w:p w14:paraId="5328D052" w14:textId="5857FCB2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96" w:type="dxa"/>
            <w:shd w:val="clear" w:color="auto" w:fill="auto"/>
          </w:tcPr>
          <w:p w14:paraId="5FCCC3E3" w14:textId="42861F17" w:rsidR="00AC40FD" w:rsidRDefault="00AC40FD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AC40FD" w14:paraId="38E533C1" w14:textId="77777777" w:rsidTr="007B2672">
        <w:tc>
          <w:tcPr>
            <w:tcW w:w="3096" w:type="dxa"/>
            <w:shd w:val="clear" w:color="auto" w:fill="auto"/>
          </w:tcPr>
          <w:p w14:paraId="51FA358F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efefeftefe</w:t>
            </w:r>
          </w:p>
        </w:tc>
        <w:tc>
          <w:tcPr>
            <w:tcW w:w="3096" w:type="dxa"/>
            <w:shd w:val="clear" w:color="auto" w:fill="auto"/>
          </w:tcPr>
          <w:p w14:paraId="06E581C0" w14:textId="77777777" w:rsidR="00AC40FD" w:rsidRPr="00112FB4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15FA4">
              <w:rPr>
                <w:color w:val="000000"/>
                <w:sz w:val="28"/>
                <w:szCs w:val="28"/>
              </w:rPr>
              <w:t>0 0 1 2 3 4 0 1 2 3</w:t>
            </w:r>
          </w:p>
        </w:tc>
        <w:tc>
          <w:tcPr>
            <w:tcW w:w="3096" w:type="dxa"/>
            <w:shd w:val="clear" w:color="auto" w:fill="auto"/>
          </w:tcPr>
          <w:p w14:paraId="2DAF4B36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AC40FD" w14:paraId="2EB4F574" w14:textId="77777777" w:rsidTr="007B2672">
        <w:tc>
          <w:tcPr>
            <w:tcW w:w="3096" w:type="dxa"/>
            <w:shd w:val="clear" w:color="auto" w:fill="auto"/>
          </w:tcPr>
          <w:p w14:paraId="4BFF447C" w14:textId="129710B2" w:rsidR="00AC40FD" w:rsidRPr="00715FA4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3096" w:type="dxa"/>
            <w:shd w:val="clear" w:color="auto" w:fill="auto"/>
          </w:tcPr>
          <w:p w14:paraId="1AF32CEE" w14:textId="48683D1A" w:rsidR="00AC40FD" w:rsidRPr="00715FA4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15FA4">
              <w:rPr>
                <w:color w:val="000000"/>
                <w:sz w:val="28"/>
                <w:szCs w:val="28"/>
              </w:rPr>
              <w:t xml:space="preserve">0 0 0 0 0 </w:t>
            </w:r>
          </w:p>
        </w:tc>
        <w:tc>
          <w:tcPr>
            <w:tcW w:w="3096" w:type="dxa"/>
            <w:shd w:val="clear" w:color="auto" w:fill="auto"/>
          </w:tcPr>
          <w:p w14:paraId="7E0F5ECE" w14:textId="77777777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AC40FD" w14:paraId="4E07850F" w14:textId="77777777" w:rsidTr="007B2672">
        <w:tc>
          <w:tcPr>
            <w:tcW w:w="3096" w:type="dxa"/>
            <w:shd w:val="clear" w:color="auto" w:fill="auto"/>
          </w:tcPr>
          <w:p w14:paraId="6F393D47" w14:textId="547E0A6D" w:rsidR="00AC40FD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</w:t>
            </w:r>
            <w:r w:rsidR="00D33839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096" w:type="dxa"/>
            <w:shd w:val="clear" w:color="auto" w:fill="auto"/>
          </w:tcPr>
          <w:p w14:paraId="01F0BA58" w14:textId="2545B923" w:rsidR="00AC40FD" w:rsidRPr="00D33839" w:rsidRDefault="00AC40FD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D78BE">
              <w:rPr>
                <w:color w:val="000000"/>
                <w:sz w:val="28"/>
                <w:szCs w:val="28"/>
              </w:rPr>
              <w:t xml:space="preserve">0 0 </w:t>
            </w:r>
            <w:r w:rsidR="00D33839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96" w:type="dxa"/>
            <w:shd w:val="clear" w:color="auto" w:fill="auto"/>
          </w:tcPr>
          <w:p w14:paraId="0B2964AA" w14:textId="77777777" w:rsidR="00AC40FD" w:rsidRPr="005D78BE" w:rsidRDefault="00AC40F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640CE4FA" w14:textId="77777777" w:rsidR="00377FD3" w:rsidRDefault="00377FD3">
      <w:pPr>
        <w:suppressAutoHyphens w:val="0"/>
        <w:rPr>
          <w:i/>
          <w:iCs/>
        </w:rPr>
      </w:pPr>
    </w:p>
    <w:p w14:paraId="00DA8EB7" w14:textId="77777777" w:rsidR="00532A57" w:rsidRDefault="00532A57" w:rsidP="00B709E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алгоритма Кнута-Морриса-Пратта: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6"/>
        <w:gridCol w:w="3038"/>
      </w:tblGrid>
      <w:tr w:rsidR="00532A57" w14:paraId="1804103D" w14:textId="77777777" w:rsidTr="007B2672">
        <w:tc>
          <w:tcPr>
            <w:tcW w:w="3096" w:type="dxa"/>
            <w:shd w:val="clear" w:color="auto" w:fill="auto"/>
          </w:tcPr>
          <w:p w14:paraId="5BA1B6EE" w14:textId="70F5ABD6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96" w:type="dxa"/>
            <w:shd w:val="clear" w:color="auto" w:fill="auto"/>
          </w:tcPr>
          <w:p w14:paraId="65F3A7FE" w14:textId="1BCE154C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96" w:type="dxa"/>
            <w:shd w:val="clear" w:color="auto" w:fill="auto"/>
          </w:tcPr>
          <w:p w14:paraId="4F80B747" w14:textId="4C13D575" w:rsidR="00532A57" w:rsidRDefault="00532A57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532A57" w14:paraId="39934E75" w14:textId="77777777" w:rsidTr="007B2672">
        <w:tc>
          <w:tcPr>
            <w:tcW w:w="3096" w:type="dxa"/>
            <w:shd w:val="clear" w:color="auto" w:fill="auto"/>
          </w:tcPr>
          <w:p w14:paraId="0C27C07F" w14:textId="2386F0D6" w:rsidR="00532A57" w:rsidRDefault="00B87199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smth</w:t>
            </w:r>
          </w:p>
          <w:p w14:paraId="7B04A9A0" w14:textId="1F9F1D27" w:rsidR="00B87199" w:rsidRDefault="00B87199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nothing</w:t>
            </w:r>
          </w:p>
        </w:tc>
        <w:tc>
          <w:tcPr>
            <w:tcW w:w="3096" w:type="dxa"/>
            <w:shd w:val="clear" w:color="auto" w:fill="auto"/>
          </w:tcPr>
          <w:p w14:paraId="7CEC56A2" w14:textId="411ABD0F" w:rsidR="00532A57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96" w:type="dxa"/>
            <w:shd w:val="clear" w:color="auto" w:fill="auto"/>
          </w:tcPr>
          <w:p w14:paraId="11C47A44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691F935A" w14:textId="77777777" w:rsidTr="007B2672">
        <w:tc>
          <w:tcPr>
            <w:tcW w:w="3096" w:type="dxa"/>
            <w:shd w:val="clear" w:color="auto" w:fill="auto"/>
          </w:tcPr>
          <w:p w14:paraId="6335AA7B" w14:textId="5C1DB6CC" w:rsidR="00532A57" w:rsidRPr="009605B6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aba</w:t>
            </w:r>
          </w:p>
          <w:p w14:paraId="1CDA1191" w14:textId="2221D850" w:rsidR="00532A57" w:rsidRPr="004A091F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ababab</w:t>
            </w:r>
            <w:r w:rsidR="004A091F"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096" w:type="dxa"/>
            <w:shd w:val="clear" w:color="auto" w:fill="auto"/>
          </w:tcPr>
          <w:p w14:paraId="74E0BC31" w14:textId="45B778AB" w:rsidR="00532A57" w:rsidRDefault="009605B6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0,2</w:t>
            </w:r>
          </w:p>
        </w:tc>
        <w:tc>
          <w:tcPr>
            <w:tcW w:w="3096" w:type="dxa"/>
            <w:shd w:val="clear" w:color="auto" w:fill="auto"/>
          </w:tcPr>
          <w:p w14:paraId="6CA09FCE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0C52C1C1" w14:textId="77777777" w:rsidTr="007B2672">
        <w:tc>
          <w:tcPr>
            <w:tcW w:w="3096" w:type="dxa"/>
            <w:shd w:val="clear" w:color="auto" w:fill="auto"/>
          </w:tcPr>
          <w:p w14:paraId="7B64C4B9" w14:textId="421822D4" w:rsidR="00532A57" w:rsidRPr="003A4FE2" w:rsidRDefault="003A4FE2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lip</w:t>
            </w:r>
          </w:p>
          <w:p w14:paraId="63DBF606" w14:textId="39BDA2FF" w:rsidR="00532A57" w:rsidRPr="003A4FE2" w:rsidRDefault="003A4FE2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liliput</w:t>
            </w:r>
          </w:p>
        </w:tc>
        <w:tc>
          <w:tcPr>
            <w:tcW w:w="3096" w:type="dxa"/>
            <w:shd w:val="clear" w:color="auto" w:fill="auto"/>
          </w:tcPr>
          <w:p w14:paraId="087A3819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096" w:type="dxa"/>
            <w:shd w:val="clear" w:color="auto" w:fill="auto"/>
          </w:tcPr>
          <w:p w14:paraId="53C6CA7B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943645" w14:paraId="5FAF8FCB" w14:textId="77777777" w:rsidTr="007B2672">
        <w:tc>
          <w:tcPr>
            <w:tcW w:w="3096" w:type="dxa"/>
            <w:shd w:val="clear" w:color="auto" w:fill="auto"/>
          </w:tcPr>
          <w:p w14:paraId="60BF7394" w14:textId="5B474796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abba</w:t>
            </w:r>
          </w:p>
          <w:p w14:paraId="26AB5A29" w14:textId="67C74277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abba</w:t>
            </w:r>
          </w:p>
        </w:tc>
        <w:tc>
          <w:tcPr>
            <w:tcW w:w="3096" w:type="dxa"/>
            <w:shd w:val="clear" w:color="auto" w:fill="auto"/>
          </w:tcPr>
          <w:p w14:paraId="16AE8EF2" w14:textId="58922194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96" w:type="dxa"/>
            <w:shd w:val="clear" w:color="auto" w:fill="auto"/>
          </w:tcPr>
          <w:p w14:paraId="41AE884B" w14:textId="76ADA3ED" w:rsidR="00943645" w:rsidRDefault="00943645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532A57" w14:paraId="140CFFE0" w14:textId="77777777" w:rsidTr="007B2672">
        <w:tc>
          <w:tcPr>
            <w:tcW w:w="3096" w:type="dxa"/>
            <w:shd w:val="clear" w:color="auto" w:fill="auto"/>
          </w:tcPr>
          <w:p w14:paraId="5DDFC042" w14:textId="57705C4E" w:rsidR="00532A57" w:rsidRPr="00603432" w:rsidRDefault="00C60C5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ava</w:t>
            </w:r>
            <w:r w:rsidR="00603432">
              <w:rPr>
                <w:color w:val="000000"/>
                <w:sz w:val="28"/>
                <w:szCs w:val="28"/>
                <w:lang w:val="en-US"/>
              </w:rPr>
              <w:t>v</w:t>
            </w:r>
          </w:p>
          <w:p w14:paraId="6BDF9830" w14:textId="516B7FF4" w:rsidR="00532A57" w:rsidRDefault="00C60C5D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avavavava</w:t>
            </w:r>
          </w:p>
        </w:tc>
        <w:tc>
          <w:tcPr>
            <w:tcW w:w="3096" w:type="dxa"/>
            <w:shd w:val="clear" w:color="auto" w:fill="auto"/>
          </w:tcPr>
          <w:p w14:paraId="7BDE5F12" w14:textId="5328B310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0,2,4</w:t>
            </w:r>
          </w:p>
        </w:tc>
        <w:tc>
          <w:tcPr>
            <w:tcW w:w="3096" w:type="dxa"/>
            <w:shd w:val="clear" w:color="auto" w:fill="auto"/>
          </w:tcPr>
          <w:p w14:paraId="1CF23CA3" w14:textId="77777777" w:rsidR="00532A57" w:rsidRDefault="00532A5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6F0AD7" w14:paraId="38ADEB1A" w14:textId="77777777" w:rsidTr="007B2672">
        <w:tc>
          <w:tcPr>
            <w:tcW w:w="3096" w:type="dxa"/>
            <w:shd w:val="clear" w:color="auto" w:fill="auto"/>
          </w:tcPr>
          <w:p w14:paraId="5891D236" w14:textId="20B9F347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abbb</w:t>
            </w:r>
          </w:p>
          <w:p w14:paraId="6FBEB0AD" w14:textId="152DEEFE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vv</w:t>
            </w:r>
          </w:p>
        </w:tc>
        <w:tc>
          <w:tcPr>
            <w:tcW w:w="3096" w:type="dxa"/>
            <w:shd w:val="clear" w:color="auto" w:fill="auto"/>
          </w:tcPr>
          <w:p w14:paraId="018CD09E" w14:textId="34CDC19B" w:rsidR="006F0AD7" w:rsidRP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96" w:type="dxa"/>
            <w:shd w:val="clear" w:color="auto" w:fill="auto"/>
          </w:tcPr>
          <w:p w14:paraId="122BE2F1" w14:textId="776382E3" w:rsidR="006F0AD7" w:rsidRDefault="006F0AD7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68D7533" w14:textId="77777777" w:rsidR="0064371C" w:rsidRDefault="0064371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2EC6C7F6" w14:textId="77777777" w:rsidR="00D63530" w:rsidRPr="0030107B" w:rsidRDefault="00D63530" w:rsidP="00B709EC">
      <w:pPr>
        <w:spacing w:line="360" w:lineRule="auto"/>
        <w:ind w:firstLine="709"/>
        <w:rPr>
          <w:color w:val="000000"/>
          <w:sz w:val="28"/>
          <w:szCs w:val="28"/>
        </w:rPr>
      </w:pPr>
      <w:r w:rsidRPr="0030107B">
        <w:rPr>
          <w:color w:val="000000"/>
          <w:sz w:val="28"/>
          <w:szCs w:val="28"/>
        </w:rPr>
        <w:t>Тестирование алгоритма</w:t>
      </w:r>
      <w:r w:rsidRPr="000A3790">
        <w:t xml:space="preserve"> </w:t>
      </w:r>
      <w:r>
        <w:rPr>
          <w:color w:val="000000"/>
          <w:sz w:val="28"/>
          <w:szCs w:val="28"/>
        </w:rPr>
        <w:t>определения циклического сдвига: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3015"/>
        <w:gridCol w:w="3043"/>
      </w:tblGrid>
      <w:tr w:rsidR="00D63530" w14:paraId="6AA74A23" w14:textId="77777777" w:rsidTr="00C80BA8">
        <w:tc>
          <w:tcPr>
            <w:tcW w:w="3004" w:type="dxa"/>
            <w:shd w:val="clear" w:color="auto" w:fill="auto"/>
          </w:tcPr>
          <w:p w14:paraId="1AF1F4B9" w14:textId="095DD385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015" w:type="dxa"/>
            <w:shd w:val="clear" w:color="auto" w:fill="auto"/>
          </w:tcPr>
          <w:p w14:paraId="4F461434" w14:textId="4274794A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3043" w:type="dxa"/>
            <w:shd w:val="clear" w:color="auto" w:fill="auto"/>
          </w:tcPr>
          <w:p w14:paraId="4E81F52B" w14:textId="2FF0C2F8" w:rsidR="00D63530" w:rsidRDefault="00D63530" w:rsidP="007B2672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Комментарий</w:t>
            </w:r>
          </w:p>
        </w:tc>
      </w:tr>
      <w:tr w:rsidR="00D63530" w14:paraId="20364C26" w14:textId="77777777" w:rsidTr="00BE2C63">
        <w:trPr>
          <w:trHeight w:val="1727"/>
        </w:trPr>
        <w:tc>
          <w:tcPr>
            <w:tcW w:w="3004" w:type="dxa"/>
            <w:shd w:val="clear" w:color="auto" w:fill="auto"/>
          </w:tcPr>
          <w:p w14:paraId="2ED4008D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defabc</w:t>
            </w:r>
          </w:p>
          <w:p w14:paraId="1625E0EA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abcdef</w:t>
            </w:r>
          </w:p>
        </w:tc>
        <w:tc>
          <w:tcPr>
            <w:tcW w:w="3015" w:type="dxa"/>
            <w:shd w:val="clear" w:color="auto" w:fill="auto"/>
          </w:tcPr>
          <w:p w14:paraId="4632339E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043" w:type="dxa"/>
            <w:shd w:val="clear" w:color="auto" w:fill="auto"/>
          </w:tcPr>
          <w:p w14:paraId="0EF32099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69ADE20B" w14:textId="77777777" w:rsidTr="00C80BA8">
        <w:tc>
          <w:tcPr>
            <w:tcW w:w="3004" w:type="dxa"/>
            <w:shd w:val="clear" w:color="auto" w:fill="auto"/>
          </w:tcPr>
          <w:p w14:paraId="5E141AFB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lastRenderedPageBreak/>
              <w:t>ab</w:t>
            </w:r>
          </w:p>
          <w:p w14:paraId="445BEC7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</w:t>
            </w:r>
          </w:p>
        </w:tc>
        <w:tc>
          <w:tcPr>
            <w:tcW w:w="3015" w:type="dxa"/>
            <w:shd w:val="clear" w:color="auto" w:fill="auto"/>
          </w:tcPr>
          <w:p w14:paraId="158B96E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-1</w:t>
            </w:r>
          </w:p>
        </w:tc>
        <w:tc>
          <w:tcPr>
            <w:tcW w:w="3043" w:type="dxa"/>
            <w:shd w:val="clear" w:color="auto" w:fill="auto"/>
          </w:tcPr>
          <w:p w14:paraId="2728F78F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163CAC0D" w14:textId="77777777" w:rsidTr="00C80BA8">
        <w:tc>
          <w:tcPr>
            <w:tcW w:w="3004" w:type="dxa"/>
            <w:shd w:val="clear" w:color="auto" w:fill="auto"/>
          </w:tcPr>
          <w:p w14:paraId="4EC5A992" w14:textId="034344A9" w:rsidR="00D63530" w:rsidRPr="004D3424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2C6027">
              <w:rPr>
                <w:color w:val="000000"/>
                <w:sz w:val="28"/>
                <w:szCs w:val="28"/>
              </w:rPr>
              <w:t>a</w:t>
            </w:r>
            <w:r w:rsidR="004D3424">
              <w:rPr>
                <w:color w:val="000000"/>
                <w:sz w:val="28"/>
                <w:szCs w:val="28"/>
                <w:lang w:val="en-US"/>
              </w:rPr>
              <w:t>bc</w:t>
            </w:r>
          </w:p>
          <w:p w14:paraId="10071D42" w14:textId="53F54DFF" w:rsidR="00D63530" w:rsidRPr="004D3424" w:rsidRDefault="004D3424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</w:t>
            </w:r>
          </w:p>
        </w:tc>
        <w:tc>
          <w:tcPr>
            <w:tcW w:w="3015" w:type="dxa"/>
            <w:shd w:val="clear" w:color="auto" w:fill="auto"/>
          </w:tcPr>
          <w:p w14:paraId="7BFA30EF" w14:textId="18DC4C2B" w:rsidR="00D63530" w:rsidRPr="002C6027" w:rsidRDefault="004D3424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043" w:type="dxa"/>
            <w:shd w:val="clear" w:color="auto" w:fill="auto"/>
          </w:tcPr>
          <w:p w14:paraId="4834375C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15BDC3D2" w14:textId="77777777" w:rsidTr="00C80BA8">
        <w:tc>
          <w:tcPr>
            <w:tcW w:w="3004" w:type="dxa"/>
            <w:shd w:val="clear" w:color="auto" w:fill="auto"/>
          </w:tcPr>
          <w:p w14:paraId="30A12A38" w14:textId="799AAAD9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abc</w:t>
            </w:r>
          </w:p>
          <w:p w14:paraId="31DD625D" w14:textId="36CAECC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2C6027">
              <w:rPr>
                <w:color w:val="000000"/>
                <w:sz w:val="28"/>
                <w:szCs w:val="28"/>
              </w:rPr>
              <w:t>bca</w:t>
            </w:r>
          </w:p>
        </w:tc>
        <w:tc>
          <w:tcPr>
            <w:tcW w:w="3015" w:type="dxa"/>
            <w:shd w:val="clear" w:color="auto" w:fill="auto"/>
          </w:tcPr>
          <w:p w14:paraId="15135038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043" w:type="dxa"/>
            <w:shd w:val="clear" w:color="auto" w:fill="auto"/>
          </w:tcPr>
          <w:p w14:paraId="20F9444B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80BA8" w14:paraId="353BC2E3" w14:textId="77777777" w:rsidTr="00C80BA8">
        <w:tc>
          <w:tcPr>
            <w:tcW w:w="3004" w:type="dxa"/>
            <w:shd w:val="clear" w:color="auto" w:fill="auto"/>
          </w:tcPr>
          <w:p w14:paraId="6BBEF813" w14:textId="6F6FFE38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  <w:p w14:paraId="28EFFE5E" w14:textId="320E9753" w:rsidR="00C80BA8" w:rsidRP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cab</w:t>
            </w:r>
          </w:p>
        </w:tc>
        <w:tc>
          <w:tcPr>
            <w:tcW w:w="3015" w:type="dxa"/>
            <w:shd w:val="clear" w:color="auto" w:fill="auto"/>
          </w:tcPr>
          <w:p w14:paraId="19FE249B" w14:textId="3678A574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043" w:type="dxa"/>
            <w:shd w:val="clear" w:color="auto" w:fill="auto"/>
          </w:tcPr>
          <w:p w14:paraId="45CF1A96" w14:textId="507AC941" w:rsidR="00C80BA8" w:rsidRDefault="00C80BA8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D63530" w14:paraId="0F69C673" w14:textId="77777777" w:rsidTr="00C80BA8">
        <w:tc>
          <w:tcPr>
            <w:tcW w:w="3004" w:type="dxa"/>
            <w:shd w:val="clear" w:color="auto" w:fill="auto"/>
          </w:tcPr>
          <w:p w14:paraId="2C0E0936" w14:textId="77777777" w:rsidR="00D63530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  <w:p w14:paraId="31841FC1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</w:t>
            </w:r>
          </w:p>
        </w:tc>
        <w:tc>
          <w:tcPr>
            <w:tcW w:w="3015" w:type="dxa"/>
            <w:shd w:val="clear" w:color="auto" w:fill="auto"/>
          </w:tcPr>
          <w:p w14:paraId="34C2FF5D" w14:textId="77777777" w:rsidR="00D63530" w:rsidRDefault="00D63530" w:rsidP="007B2672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043" w:type="dxa"/>
            <w:shd w:val="clear" w:color="auto" w:fill="auto"/>
          </w:tcPr>
          <w:p w14:paraId="37CB5ADE" w14:textId="77777777" w:rsidR="00D63530" w:rsidRPr="002C6027" w:rsidRDefault="00D63530" w:rsidP="007B267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6F50AD39" w14:textId="77777777" w:rsidR="00935C12" w:rsidRDefault="00935C12">
      <w:pPr>
        <w:suppressAutoHyphens w:val="0"/>
        <w:rPr>
          <w:b/>
          <w:bCs/>
          <w:color w:val="000000"/>
          <w:sz w:val="28"/>
          <w:szCs w:val="28"/>
        </w:rPr>
      </w:pPr>
    </w:p>
    <w:p w14:paraId="40F53A7D" w14:textId="77777777" w:rsidR="00935C12" w:rsidRDefault="00935C12" w:rsidP="00935C12">
      <w:pPr>
        <w:keepNext/>
        <w:suppressAutoHyphens w:val="0"/>
        <w:jc w:val="center"/>
      </w:pPr>
      <w:r w:rsidRPr="00935C12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893B4B5" wp14:editId="058872E0">
            <wp:extent cx="3696216" cy="8068801"/>
            <wp:effectExtent l="0" t="0" r="0" b="8890"/>
            <wp:docPr id="47280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1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022" w14:textId="3063B3D4" w:rsidR="00935C12" w:rsidRPr="00935C12" w:rsidRDefault="00935C12" w:rsidP="00935C12">
      <w:pPr>
        <w:pStyle w:val="af0"/>
        <w:jc w:val="center"/>
        <w:rPr>
          <w:i w:val="0"/>
          <w:iCs w:val="0"/>
        </w:rPr>
      </w:pPr>
      <w:r w:rsidRPr="00935C12">
        <w:rPr>
          <w:i w:val="0"/>
          <w:iCs w:val="0"/>
        </w:rPr>
        <w:t xml:space="preserve">Рисунок </w:t>
      </w:r>
      <w:r w:rsidRPr="00935C12">
        <w:rPr>
          <w:i w:val="0"/>
          <w:iCs w:val="0"/>
        </w:rPr>
        <w:fldChar w:fldCharType="begin"/>
      </w:r>
      <w:r w:rsidRPr="00935C12">
        <w:rPr>
          <w:i w:val="0"/>
          <w:iCs w:val="0"/>
        </w:rPr>
        <w:instrText xml:space="preserve"> SEQ Рисунок \* ARABIC </w:instrText>
      </w:r>
      <w:r w:rsidRPr="00935C12">
        <w:rPr>
          <w:i w:val="0"/>
          <w:iCs w:val="0"/>
        </w:rPr>
        <w:fldChar w:fldCharType="separate"/>
      </w:r>
      <w:r w:rsidR="0086572C">
        <w:rPr>
          <w:i w:val="0"/>
          <w:iCs w:val="0"/>
          <w:noProof/>
        </w:rPr>
        <w:t>1</w:t>
      </w:r>
      <w:r w:rsidRPr="00935C12">
        <w:rPr>
          <w:i w:val="0"/>
          <w:iCs w:val="0"/>
        </w:rPr>
        <w:fldChar w:fldCharType="end"/>
      </w:r>
      <w:r w:rsidRPr="00935C12">
        <w:rPr>
          <w:i w:val="0"/>
          <w:iCs w:val="0"/>
        </w:rPr>
        <w:t>- дополнительный вывод для задания 1</w:t>
      </w:r>
    </w:p>
    <w:p w14:paraId="75944DDA" w14:textId="77777777" w:rsidR="0086572C" w:rsidRDefault="0064371C" w:rsidP="0086572C">
      <w:pPr>
        <w:keepNext/>
        <w:suppressAutoHyphens w:val="0"/>
        <w:jc w:val="center"/>
      </w:pPr>
      <w:r>
        <w:rPr>
          <w:b/>
          <w:bCs/>
          <w:color w:val="000000"/>
          <w:sz w:val="28"/>
          <w:szCs w:val="28"/>
        </w:rPr>
        <w:br w:type="page"/>
      </w:r>
      <w:r w:rsidR="003315F4" w:rsidRPr="003315F4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0C85EC" wp14:editId="4535E06D">
            <wp:extent cx="5760720" cy="6788785"/>
            <wp:effectExtent l="0" t="0" r="0" b="0"/>
            <wp:docPr id="413391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91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8D2" w14:textId="335A8EA1" w:rsidR="00935C12" w:rsidRPr="0020733B" w:rsidRDefault="0086572C" w:rsidP="0086572C">
      <w:pPr>
        <w:pStyle w:val="af0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 w:rsidRPr="0086572C">
        <w:rPr>
          <w:i w:val="0"/>
          <w:iCs w:val="0"/>
        </w:rPr>
        <w:t xml:space="preserve">Рисунок </w:t>
      </w:r>
      <w:r w:rsidRPr="0086572C">
        <w:rPr>
          <w:i w:val="0"/>
          <w:iCs w:val="0"/>
        </w:rPr>
        <w:fldChar w:fldCharType="begin"/>
      </w:r>
      <w:r w:rsidRPr="0086572C">
        <w:rPr>
          <w:i w:val="0"/>
          <w:iCs w:val="0"/>
        </w:rPr>
        <w:instrText xml:space="preserve"> SEQ Рисунок \* ARABIC </w:instrText>
      </w:r>
      <w:r w:rsidRPr="0086572C">
        <w:rPr>
          <w:i w:val="0"/>
          <w:iCs w:val="0"/>
        </w:rPr>
        <w:fldChar w:fldCharType="separate"/>
      </w:r>
      <w:r w:rsidRPr="0086572C">
        <w:rPr>
          <w:i w:val="0"/>
          <w:iCs w:val="0"/>
          <w:noProof/>
        </w:rPr>
        <w:t>2</w:t>
      </w:r>
      <w:r w:rsidRPr="0086572C">
        <w:rPr>
          <w:i w:val="0"/>
          <w:iCs w:val="0"/>
        </w:rPr>
        <w:fldChar w:fldCharType="end"/>
      </w:r>
      <w:r w:rsidRPr="0020733B">
        <w:rPr>
          <w:i w:val="0"/>
          <w:iCs w:val="0"/>
        </w:rPr>
        <w:t xml:space="preserve">- </w:t>
      </w:r>
      <w:r w:rsidRPr="0086572C">
        <w:rPr>
          <w:i w:val="0"/>
          <w:iCs w:val="0"/>
        </w:rPr>
        <w:t>дополнительный вывод для задания 2</w:t>
      </w:r>
    </w:p>
    <w:p w14:paraId="05C65FBA" w14:textId="77777777" w:rsidR="003315F4" w:rsidRDefault="003315F4">
      <w:pPr>
        <w:suppressAutoHyphens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1EDF399" w14:textId="3EEF84CC" w:rsidR="004062D5" w:rsidRPr="001E49C4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0FBAF722" w:rsidR="00DB0E00" w:rsidRDefault="00451324" w:rsidP="00635BF5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7255" w:rsidRPr="003E7255">
        <w:rPr>
          <w:sz w:val="28"/>
          <w:szCs w:val="28"/>
        </w:rPr>
        <w:t>В ходе выполнения лабораторной работы изуч</w:t>
      </w:r>
      <w:r w:rsidR="003E7255">
        <w:rPr>
          <w:sz w:val="28"/>
          <w:szCs w:val="28"/>
        </w:rPr>
        <w:t>ен</w:t>
      </w:r>
      <w:r w:rsidR="003E7255" w:rsidRPr="003E7255">
        <w:rPr>
          <w:sz w:val="28"/>
          <w:szCs w:val="28"/>
        </w:rPr>
        <w:t xml:space="preserve"> принцип работы префикс функции</w:t>
      </w:r>
      <w:r w:rsidR="00612B6C">
        <w:rPr>
          <w:sz w:val="28"/>
          <w:szCs w:val="28"/>
        </w:rPr>
        <w:t>, а также</w:t>
      </w:r>
      <w:r w:rsidR="003E7255" w:rsidRPr="003E7255">
        <w:rPr>
          <w:sz w:val="28"/>
          <w:szCs w:val="28"/>
        </w:rPr>
        <w:t xml:space="preserve"> алгоритм Кнута-Морриса-Пратта — поиска вхождения подстроки в строку. </w:t>
      </w:r>
      <w:r w:rsidR="00D4739C">
        <w:rPr>
          <w:sz w:val="28"/>
          <w:szCs w:val="28"/>
        </w:rPr>
        <w:t>Р</w:t>
      </w:r>
      <w:r w:rsidR="003E7255" w:rsidRPr="003E7255">
        <w:rPr>
          <w:sz w:val="28"/>
          <w:szCs w:val="28"/>
        </w:rPr>
        <w:t>азработан</w:t>
      </w:r>
      <w:r w:rsidR="00131D92">
        <w:rPr>
          <w:sz w:val="28"/>
          <w:szCs w:val="28"/>
        </w:rPr>
        <w:t>ы</w:t>
      </w:r>
      <w:r w:rsidR="003E7255" w:rsidRPr="003E7255">
        <w:rPr>
          <w:sz w:val="28"/>
          <w:szCs w:val="28"/>
        </w:rPr>
        <w:t xml:space="preserve"> </w:t>
      </w:r>
      <w:r w:rsidR="004902F6">
        <w:rPr>
          <w:sz w:val="28"/>
          <w:szCs w:val="28"/>
        </w:rPr>
        <w:t xml:space="preserve">две </w:t>
      </w:r>
      <w:r w:rsidR="003E7255" w:rsidRPr="003E7255">
        <w:rPr>
          <w:sz w:val="28"/>
          <w:szCs w:val="28"/>
        </w:rPr>
        <w:t>программ</w:t>
      </w:r>
      <w:r w:rsidR="00131D92">
        <w:rPr>
          <w:sz w:val="28"/>
          <w:szCs w:val="28"/>
        </w:rPr>
        <w:t>ы</w:t>
      </w:r>
      <w:r w:rsidR="004902F6">
        <w:rPr>
          <w:sz w:val="28"/>
          <w:szCs w:val="28"/>
        </w:rPr>
        <w:t xml:space="preserve">, первая: </w:t>
      </w:r>
      <w:r w:rsidR="00695735">
        <w:rPr>
          <w:sz w:val="28"/>
          <w:szCs w:val="28"/>
        </w:rPr>
        <w:t xml:space="preserve">нахождения </w:t>
      </w:r>
      <w:r w:rsidR="003E7255" w:rsidRPr="003E7255">
        <w:rPr>
          <w:sz w:val="28"/>
          <w:szCs w:val="28"/>
        </w:rPr>
        <w:t>все</w:t>
      </w:r>
      <w:r w:rsidR="00695735">
        <w:rPr>
          <w:sz w:val="28"/>
          <w:szCs w:val="28"/>
        </w:rPr>
        <w:t>х</w:t>
      </w:r>
      <w:r w:rsidR="003E7255" w:rsidRPr="003E7255">
        <w:rPr>
          <w:sz w:val="28"/>
          <w:szCs w:val="28"/>
        </w:rPr>
        <w:t xml:space="preserve"> вхождени</w:t>
      </w:r>
      <w:r w:rsidR="00695735">
        <w:rPr>
          <w:sz w:val="28"/>
          <w:szCs w:val="28"/>
        </w:rPr>
        <w:t>й</w:t>
      </w:r>
      <w:r w:rsidR="003E7255" w:rsidRPr="003E7255">
        <w:rPr>
          <w:sz w:val="28"/>
          <w:szCs w:val="28"/>
        </w:rPr>
        <w:t xml:space="preserve"> подстроки в строку</w:t>
      </w:r>
      <w:r w:rsidR="001177CE">
        <w:rPr>
          <w:sz w:val="28"/>
          <w:szCs w:val="28"/>
        </w:rPr>
        <w:t xml:space="preserve">, </w:t>
      </w:r>
      <w:r w:rsidR="004902F6">
        <w:rPr>
          <w:sz w:val="28"/>
          <w:szCs w:val="28"/>
        </w:rPr>
        <w:t xml:space="preserve">вторая: </w:t>
      </w:r>
      <w:r w:rsidR="003E7255" w:rsidRPr="003E7255">
        <w:rPr>
          <w:sz w:val="28"/>
          <w:szCs w:val="28"/>
        </w:rPr>
        <w:t>провер</w:t>
      </w:r>
      <w:r w:rsidR="00DB28A7">
        <w:rPr>
          <w:sz w:val="28"/>
          <w:szCs w:val="28"/>
        </w:rPr>
        <w:t>яющая</w:t>
      </w:r>
      <w:r w:rsidR="003E7255" w:rsidRPr="003E7255">
        <w:rPr>
          <w:sz w:val="28"/>
          <w:szCs w:val="28"/>
        </w:rPr>
        <w:t xml:space="preserve"> является ли с</w:t>
      </w:r>
      <w:r w:rsidR="00695735">
        <w:rPr>
          <w:sz w:val="28"/>
          <w:szCs w:val="28"/>
        </w:rPr>
        <w:t>трока</w:t>
      </w:r>
      <w:r w:rsidR="003E7255" w:rsidRPr="003E7255">
        <w:rPr>
          <w:sz w:val="28"/>
          <w:szCs w:val="28"/>
        </w:rPr>
        <w:t xml:space="preserve"> циклическим сдвиг</w:t>
      </w:r>
      <w:r w:rsidR="00695735">
        <w:rPr>
          <w:sz w:val="28"/>
          <w:szCs w:val="28"/>
        </w:rPr>
        <w:t>ом другой</w:t>
      </w:r>
      <w:r w:rsidR="003E7255" w:rsidRPr="003E7255">
        <w:rPr>
          <w:sz w:val="28"/>
          <w:szCs w:val="28"/>
        </w:rPr>
        <w:t>.</w:t>
      </w:r>
      <w:r w:rsidR="00DB0E00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4731D31F" w:rsidR="00DB0E00" w:rsidRPr="00421EB4" w:rsidRDefault="00DB0E00" w:rsidP="000C70D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 w:rsidRPr="00421E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421EB4">
        <w:rPr>
          <w:color w:val="000000"/>
          <w:sz w:val="28"/>
          <w:szCs w:val="28"/>
        </w:rPr>
        <w:t xml:space="preserve">: </w:t>
      </w:r>
      <w:r w:rsidR="00C809F6">
        <w:rPr>
          <w:color w:val="000000"/>
          <w:sz w:val="28"/>
          <w:szCs w:val="28"/>
          <w:lang w:val="en-US"/>
        </w:rPr>
        <w:t>KMPalgorithm</w:t>
      </w:r>
      <w:r w:rsidRPr="00421EB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3DFEC22C" w14:textId="77777777" w:rsidR="00A24998" w:rsidRPr="00A24998" w:rsidRDefault="00A24998" w:rsidP="00A24998">
      <w:pPr>
        <w:rPr>
          <w:rFonts w:ascii="Courier New" w:hAnsi="Courier New" w:cs="Courier New"/>
          <w:color w:val="000000"/>
          <w:sz w:val="22"/>
          <w:szCs w:val="22"/>
        </w:rPr>
      </w:pPr>
      <w:r w:rsidRPr="00A24998">
        <w:rPr>
          <w:rFonts w:ascii="Courier New" w:hAnsi="Courier New" w:cs="Courier New"/>
          <w:color w:val="000000"/>
          <w:sz w:val="22"/>
          <w:szCs w:val="22"/>
        </w:rPr>
        <w:t>DEBUG = True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Функция принимает на вход строку и высчитывает для каждой подстроки [1…i]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значение префикс-функции. При этом на каждом шаге используется информация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о длине максимального префикса на предыдущем шаге, что ускоряет подсчёт.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стока для который вычисляют префикс функцию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массив из элементов, обозначающих длину максимального префикса строки, совпадающего с её суффиксом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[0] *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j, i = 0,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i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result[i] = j + 1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текущую длину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j={j} i={i}")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префикс/суфикс: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[:j + 1]}")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result[{i}]={j + 1}")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индексы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j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(f"Суфикс/префикс на текущей итерации не найден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result[{i}]=0")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("Идем к следующему символу")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result[i] = 0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сопадений нет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к следующему символу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{result[j - 1]}")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= result[j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возвращаемя с предыдущей длине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("Массив префикс функции")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lastRenderedPageBreak/>
        <w:t>def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Посредством посимвольного сравнения двух строк определятся совпадение подстроки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со строкой text. Если все символы совпали – вхождение найдено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и в результат записывается индекс вхождения.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Если первые символы не совпали, то первый символ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сравнивается со вторым text и так далее до попадания. Если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символ pattern не совпадает с символом text, то следующее сравнение происходит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 символом подстроки P под индексом префикс-функции предыдущего символа.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Эти действия будут повторяться до тех пор, пока не будет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достигнут последний символ строки text.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подстрока, вхождение которой ищут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text: строка в которой ищут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список индексов вхождений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prefArray =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[]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("ИНИЦИАЛИЗАЦИЯ АЛГОРИТМА КМП:")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(f"result={result}, i={i}, j={j}\n")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j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i={i} j={j}")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вхождение имеет вид: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[:i + 1]}\n")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дальше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j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i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нашли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("Нашли вхождение")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 индексе: {j - 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(f"Начинаем проверять с префикса: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[:prefArray[i - 1]]}\n")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result.append(j - i)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сохраняем его индекс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elif j &lt;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and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!=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пока не дошли до конца и не совпали символы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i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не является началом вхождения подстроки, идем к следующему символу строки\n")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к следующему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{prefArray[i - 1]}\n")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lastRenderedPageBreak/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main():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answer =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(),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())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Считываем входные данные и запускаем алгоритм КМП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(','.join(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map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answer if answer else [-1])))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если нашли хоть один индекс выводим его, иначе -1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t>if __name__ == "__main__":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main()</w:t>
      </w:r>
    </w:p>
    <w:p w14:paraId="01FA93E3" w14:textId="050821DE" w:rsidR="0056514E" w:rsidRPr="0090322F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5F95FDD3" w14:textId="419CAA81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1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binaryHeap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1"/>
    <w:p w14:paraId="6043C0F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class Heap:</w:t>
      </w:r>
    </w:p>
    <w:p w14:paraId="224F45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__init__(self, arr=None):</w:t>
      </w:r>
    </w:p>
    <w:p w14:paraId="5620DA4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"Инициализация объектс класса"</w:t>
      </w:r>
    </w:p>
    <w:p w14:paraId="4562C5D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is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None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94B853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 = []</w:t>
      </w:r>
    </w:p>
    <w:p w14:paraId="61437C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 = []</w:t>
      </w:r>
    </w:p>
    <w:p w14:paraId="7513F5D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el in arr:</w:t>
      </w:r>
    </w:p>
    <w:p w14:paraId="19CBC50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self.insert(el)</w:t>
      </w:r>
    </w:p>
    <w:p w14:paraId="39534C2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B9E4CF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12FC5C4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getParent(index):</w:t>
      </w:r>
    </w:p>
    <w:p w14:paraId="766DE05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родителя текущей вершины"</w:t>
      </w:r>
    </w:p>
    <w:p w14:paraId="704573A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(index - 1) // 2</w:t>
      </w:r>
    </w:p>
    <w:p w14:paraId="3372B1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200E76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07BADDD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getLeft(index):</w:t>
      </w:r>
    </w:p>
    <w:p w14:paraId="26DC94F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левого ребенка"</w:t>
      </w:r>
    </w:p>
    <w:p w14:paraId="774C5D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2 *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+ 1</w:t>
      </w:r>
    </w:p>
    <w:p w14:paraId="47A2CBC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B6F5A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@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</w:p>
    <w:p w14:paraId="09F71F4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getRight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6876CA1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"Получение индекса правого ребенка"</w:t>
      </w:r>
    </w:p>
    <w:p w14:paraId="3034C20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2 * index + 2</w:t>
      </w:r>
    </w:p>
    <w:p w14:paraId="730389C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9C9D3A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__siftUp(self, index):</w:t>
      </w:r>
    </w:p>
    <w:p w14:paraId="7EC9ED1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39A288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Просеивает вверх узел</w:t>
      </w:r>
    </w:p>
    <w:p w14:paraId="6C11CF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вверх</w:t>
      </w:r>
    </w:p>
    <w:p w14:paraId="025F03D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1222DA2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5E16A5A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index &lt; 0 or index &gt;= len(self.__heap):</w:t>
      </w:r>
    </w:p>
    <w:p w14:paraId="25DD4EE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3628FB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parent = self.getParent(index)</w:t>
      </w:r>
    </w:p>
    <w:p w14:paraId="5D3E0E8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index and not self.__heap[parent] &lt; self.__heap[index]:</w:t>
      </w:r>
    </w:p>
    <w:p w14:paraId="30BFD1B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self.__heap[parent], self.__heap[index] = self.__heap[index], self.__heap[parent]</w:t>
      </w:r>
    </w:p>
    <w:p w14:paraId="49DD4BA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index, parent = parent, self.getParent(index)</w:t>
      </w:r>
    </w:p>
    <w:p w14:paraId="49ACD8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6F7D0B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__siftDown(self, index):</w:t>
      </w:r>
    </w:p>
    <w:p w14:paraId="6C0F1E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1B029D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Просеивает вниз узел</w:t>
      </w:r>
    </w:p>
    <w:p w14:paraId="4E63A08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вниз</w:t>
      </w:r>
    </w:p>
    <w:p w14:paraId="5F119D7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41D239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38E6F74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if index &lt; 0 or index &gt;= len(self.__heap):</w:t>
      </w:r>
    </w:p>
    <w:p w14:paraId="0FA9A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7AF42C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minIndex = index</w:t>
      </w:r>
    </w:p>
    <w:p w14:paraId="045AB05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True:</w:t>
      </w:r>
    </w:p>
    <w:p w14:paraId="262ADA3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left, right = self.getLeft(index), self.getRight(index)</w:t>
      </w:r>
    </w:p>
    <w:p w14:paraId="5502FC3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right &lt; len(self.__heap) and self.__heap[right] &lt; self.__heap[minIndex]:</w:t>
      </w:r>
    </w:p>
    <w:p w14:paraId="6E92FB0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right</w:t>
      </w:r>
    </w:p>
    <w:p w14:paraId="17B56A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left &lt; len(self.__heap) and self.__heap[left] &lt; self.__heap[minIndex]:</w:t>
      </w:r>
    </w:p>
    <w:p w14:paraId="25C0AFA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left</w:t>
      </w:r>
    </w:p>
    <w:p w14:paraId="6C1EEA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minIndex == index:</w:t>
      </w:r>
    </w:p>
    <w:p w14:paraId="7915A06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4DB8AD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else:</w:t>
      </w:r>
    </w:p>
    <w:p w14:paraId="40F7E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self.__heap[index], self.__heap[minIndex] = self.__heap[minIndex], self.__heap[index]</w:t>
      </w:r>
    </w:p>
    <w:p w14:paraId="01E17D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index = minIndex</w:t>
      </w:r>
    </w:p>
    <w:p w14:paraId="42A012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1F53D0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extract_min(self):</w:t>
      </w:r>
    </w:p>
    <w:p w14:paraId="083281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1C8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Достает минимальеый ставит максимальный на его место и просеивает вниз.</w:t>
      </w:r>
    </w:p>
    <w:p w14:paraId="035E73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минимальный элемент</w:t>
      </w:r>
    </w:p>
    <w:p w14:paraId="5973E9E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EE0CA6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.__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heap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0C1FE4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</w:p>
    <w:p w14:paraId="4D44C55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min_element = self.__heap[0]</w:t>
      </w:r>
    </w:p>
    <w:p w14:paraId="62540C8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self.__heap[0] = self.__heap[-1]</w:t>
      </w:r>
    </w:p>
    <w:p w14:paraId="4D72448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del self.__heap[-1]</w:t>
      </w:r>
    </w:p>
    <w:p w14:paraId="33BCD2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self.__siftDown(0)</w:t>
      </w:r>
    </w:p>
    <w:p w14:paraId="6DE18D7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min_element</w:t>
      </w:r>
    </w:p>
    <w:p w14:paraId="00FC0C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8506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insert(self, element):</w:t>
      </w:r>
    </w:p>
    <w:p w14:paraId="6A5EA0C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B4B980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Добавляет элемент ставит в конец и просеивает вверх его.</w:t>
      </w:r>
    </w:p>
    <w:p w14:paraId="2E13862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3E0D6E1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4443FF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self.__heap.append(element)</w:t>
      </w:r>
    </w:p>
    <w:p w14:paraId="6957C77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self.__siftUp(len(self.__heap) - 1)</w:t>
      </w:r>
    </w:p>
    <w:p w14:paraId="678D0CE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934FBD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70AE65F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D8A55B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размер кучи</w:t>
      </w:r>
    </w:p>
    <w:p w14:paraId="6F068AD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690A549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len(self.__heap)</w:t>
      </w:r>
    </w:p>
    <w:p w14:paraId="4C5B2A7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A329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__repr__(self):</w:t>
      </w:r>
    </w:p>
    <w:p w14:paraId="4AF3864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representation = ""</w:t>
      </w:r>
    </w:p>
    <w:p w14:paraId="7B7306D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item in self.__heap:</w:t>
      </w:r>
    </w:p>
    <w:p w14:paraId="06DA570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representation += '\t' + str(item) + "\n"</w:t>
      </w:r>
    </w:p>
    <w:p w14:paraId="75019F64" w14:textId="014950D5" w:rsidR="0056514E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representation</w:t>
      </w:r>
    </w:p>
    <w:p w14:paraId="200574EC" w14:textId="6D79B6CF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FA25D6">
        <w:rPr>
          <w:color w:val="000000"/>
          <w:sz w:val="28"/>
          <w:szCs w:val="28"/>
          <w:lang w:val="en-US"/>
        </w:rPr>
        <w:t>cycleShift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5CBC2824" w14:textId="77777777" w:rsidR="00A24998" w:rsidRPr="00A24998" w:rsidRDefault="00A24998" w:rsidP="00A24998">
      <w:pPr>
        <w:rPr>
          <w:rFonts w:ascii="Courier New" w:hAnsi="Courier New" w:cs="Courier New"/>
          <w:color w:val="000000"/>
          <w:sz w:val="22"/>
          <w:szCs w:val="22"/>
        </w:rPr>
      </w:pPr>
      <w:r w:rsidRPr="00A24998">
        <w:rPr>
          <w:rFonts w:ascii="Courier New" w:hAnsi="Courier New" w:cs="Courier New"/>
          <w:color w:val="000000"/>
          <w:sz w:val="22"/>
          <w:szCs w:val="22"/>
        </w:rPr>
        <w:t>DEBUG = True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list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 xml:space="preserve">    Функция принимает на вход строку и высчитывает для каждой подстроки [1…i]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значение префикс-функции. При этом на каждом шаге используется информация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о длине максимального префикса на предыдущем шаге, что ускоряет подсчёт.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стока для который вычисляют префикс функцию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массив из элементов, обозначающих длину максимального префикса строки, совпадающего с её суффиксом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size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result = [0] * size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j, i = 0,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i &lt; size: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result[i] = j + 1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текущую длину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j={j} i={i}")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префикс/суфикс: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[:j + 1]}")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result[{i}]={j + 1}")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увеличиваем индексы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j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(f"Суфикс/префикс на текущей итерации не найден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(f"Записываем значение result[{i}]=0")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("Идем к следующему символу")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result[i] = 0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сопадений нет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к следующему символу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{result[j - 1]}")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= result[j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возвращаемя с предыдущей длине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("Массив префикс функции")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(result,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end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="\n\n")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result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algorithmKMP(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str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 -&gt;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Посредством посимвольного сравнения двух строк определятся совпадение подстроки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со строкой text. Если все символы совпали – вхождение найдено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и в результат возвращается.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Если первые символы не совпали, то первый символ pattern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сравнивается со вторым text и так далее до попадания. Если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символ pattern не совпадает с символом text, то следующее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>сравнение происходит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с символом подстроки P под индексом префикс-функции предыдущего символа.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Эти действия будут повторяться до тех пор, пока не будет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достигнут последний символ строки text.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pattern: подстрока, вхождение которой ищут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:param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 text: строка в которой ищут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:return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: список индексов вхождений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"""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global DEBUG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patternSize, textSize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),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prefArray = prefixFunction(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j = 0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("ИНИЦИАЛИЗАЦИЯ АЛГОРИТМА КМП:")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(f"pattern={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}, text={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}, i={i}, j={j}\n")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while j &lt; textSize: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[i] ==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[j]: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символы совпали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[i]}) совпали на индексах i={i} j={j}")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(f"Текущий вхождение имеет вид: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[:i + 1]}\n")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дальше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j += 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i == patternSize: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нашли вхождение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("Нашли вхождение")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 индексе: {j - i}")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(f"Выходим из функции\n")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return j - i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прекращаем поиск выводя индекс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if i == 0: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(f"Символ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не является началом вхождения подстроки, идем к следующему символу строки\n")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j += 1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идем к следующему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    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else: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(f"Нашли различные символы ({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pattern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[i]} != {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text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[j]}) и i({i})&gt;0 из-за чего")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(f"Рассматриваем предыдущую длину: {prefArray[i - 1]}\n")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        i = prefArray[i - 1]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востанавливаем индекс паттерна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if DEBUG: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("text - не является циклической престановкой,")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("возвращаем -1")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return -1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def main():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считываем данные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text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pattern 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input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если разная длина выводим сразу ответ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lastRenderedPageBreak/>
        <w:t xml:space="preserve">    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if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 xml:space="preserve">(text) !=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len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(pattern):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(-1)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    return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t># иначе запускаем алгоритм КМП для склеиного текста</w:t>
      </w:r>
      <w:r w:rsidRPr="00A24998">
        <w:rPr>
          <w:rFonts w:ascii="Courier New" w:hAnsi="Courier New" w:cs="Courier New"/>
          <w:i/>
          <w:iCs/>
          <w:color w:val="000000"/>
          <w:sz w:val="22"/>
          <w:szCs w:val="22"/>
        </w:rPr>
        <w:br/>
        <w:t xml:space="preserve">    print</w:t>
      </w:r>
      <w:r w:rsidRPr="00A24998">
        <w:rPr>
          <w:rFonts w:ascii="Courier New" w:hAnsi="Courier New" w:cs="Courier New"/>
          <w:color w:val="000000"/>
          <w:sz w:val="22"/>
          <w:szCs w:val="22"/>
        </w:rPr>
        <w:t>(algorithmKMP(pattern, text * 2))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>if __name__ == "__main__":</w:t>
      </w:r>
      <w:r w:rsidRPr="00A24998">
        <w:rPr>
          <w:rFonts w:ascii="Courier New" w:hAnsi="Courier New" w:cs="Courier New"/>
          <w:color w:val="000000"/>
          <w:sz w:val="22"/>
          <w:szCs w:val="22"/>
        </w:rPr>
        <w:br/>
        <w:t xml:space="preserve">    main()</w:t>
      </w:r>
    </w:p>
    <w:p w14:paraId="2407F02F" w14:textId="1DABA3EB" w:rsidR="0056514E" w:rsidRPr="00A24998" w:rsidRDefault="0056514E" w:rsidP="00A24998">
      <w:pPr>
        <w:rPr>
          <w:rFonts w:ascii="Courier New" w:hAnsi="Courier New" w:cs="Courier New"/>
          <w:color w:val="000000"/>
          <w:sz w:val="22"/>
          <w:szCs w:val="22"/>
        </w:rPr>
      </w:pPr>
    </w:p>
    <w:sectPr w:rsidR="0056514E" w:rsidRPr="00A24998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41AF" w14:textId="77777777" w:rsidR="007B02DB" w:rsidRDefault="007B02DB">
      <w:r>
        <w:separator/>
      </w:r>
    </w:p>
  </w:endnote>
  <w:endnote w:type="continuationSeparator" w:id="0">
    <w:p w14:paraId="6E153462" w14:textId="77777777" w:rsidR="007B02DB" w:rsidRDefault="007B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81D3" w14:textId="77777777" w:rsidR="007B02DB" w:rsidRDefault="007B02DB">
      <w:r>
        <w:separator/>
      </w:r>
    </w:p>
  </w:footnote>
  <w:footnote w:type="continuationSeparator" w:id="0">
    <w:p w14:paraId="0DBAE266" w14:textId="77777777" w:rsidR="007B02DB" w:rsidRDefault="007B0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9337A"/>
    <w:multiLevelType w:val="hybridMultilevel"/>
    <w:tmpl w:val="278EBC00"/>
    <w:lvl w:ilvl="0" w:tplc="FE14F4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D702DB"/>
    <w:multiLevelType w:val="hybridMultilevel"/>
    <w:tmpl w:val="CAF00CA6"/>
    <w:lvl w:ilvl="0" w:tplc="7E726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5401A"/>
    <w:multiLevelType w:val="hybridMultilevel"/>
    <w:tmpl w:val="08865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13"/>
  </w:num>
  <w:num w:numId="5" w16cid:durableId="1302660128">
    <w:abstractNumId w:val="4"/>
  </w:num>
  <w:num w:numId="6" w16cid:durableId="1632907406">
    <w:abstractNumId w:val="12"/>
  </w:num>
  <w:num w:numId="7" w16cid:durableId="2125729743">
    <w:abstractNumId w:val="10"/>
  </w:num>
  <w:num w:numId="8" w16cid:durableId="891581087">
    <w:abstractNumId w:val="3"/>
  </w:num>
  <w:num w:numId="9" w16cid:durableId="2069647309">
    <w:abstractNumId w:val="7"/>
  </w:num>
  <w:num w:numId="10" w16cid:durableId="827865656">
    <w:abstractNumId w:val="8"/>
  </w:num>
  <w:num w:numId="11" w16cid:durableId="1593582583">
    <w:abstractNumId w:val="11"/>
  </w:num>
  <w:num w:numId="12" w16cid:durableId="693530898">
    <w:abstractNumId w:val="5"/>
  </w:num>
  <w:num w:numId="13" w16cid:durableId="2134207004">
    <w:abstractNumId w:val="6"/>
  </w:num>
  <w:num w:numId="14" w16cid:durableId="561914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215F8"/>
    <w:rsid w:val="00030430"/>
    <w:rsid w:val="0003353C"/>
    <w:rsid w:val="00035813"/>
    <w:rsid w:val="00044C16"/>
    <w:rsid w:val="00057012"/>
    <w:rsid w:val="00084AB5"/>
    <w:rsid w:val="000B23DD"/>
    <w:rsid w:val="000B4C86"/>
    <w:rsid w:val="000C232A"/>
    <w:rsid w:val="000C70DF"/>
    <w:rsid w:val="000F35A0"/>
    <w:rsid w:val="0010771E"/>
    <w:rsid w:val="00110DE0"/>
    <w:rsid w:val="001177CE"/>
    <w:rsid w:val="00121F4F"/>
    <w:rsid w:val="00124752"/>
    <w:rsid w:val="00131A12"/>
    <w:rsid w:val="00131D92"/>
    <w:rsid w:val="00132C06"/>
    <w:rsid w:val="00152025"/>
    <w:rsid w:val="001623B9"/>
    <w:rsid w:val="00163759"/>
    <w:rsid w:val="001667FD"/>
    <w:rsid w:val="00175DA6"/>
    <w:rsid w:val="00177948"/>
    <w:rsid w:val="0019573B"/>
    <w:rsid w:val="001A00BD"/>
    <w:rsid w:val="001A5A8B"/>
    <w:rsid w:val="001B02D0"/>
    <w:rsid w:val="001B13D7"/>
    <w:rsid w:val="001B14A9"/>
    <w:rsid w:val="001C2D8E"/>
    <w:rsid w:val="001C4A08"/>
    <w:rsid w:val="001C6ACA"/>
    <w:rsid w:val="001E29E5"/>
    <w:rsid w:val="001E49C4"/>
    <w:rsid w:val="00201E1F"/>
    <w:rsid w:val="00206A3C"/>
    <w:rsid w:val="00206E31"/>
    <w:rsid w:val="0020733B"/>
    <w:rsid w:val="00232D35"/>
    <w:rsid w:val="002341BF"/>
    <w:rsid w:val="00262E53"/>
    <w:rsid w:val="00274B06"/>
    <w:rsid w:val="002B4990"/>
    <w:rsid w:val="002B4D43"/>
    <w:rsid w:val="002C32B1"/>
    <w:rsid w:val="002C4FD3"/>
    <w:rsid w:val="002C662A"/>
    <w:rsid w:val="002D5C38"/>
    <w:rsid w:val="002D6B96"/>
    <w:rsid w:val="002F35E8"/>
    <w:rsid w:val="00301DA8"/>
    <w:rsid w:val="00314FE2"/>
    <w:rsid w:val="00322B60"/>
    <w:rsid w:val="00327333"/>
    <w:rsid w:val="003315F4"/>
    <w:rsid w:val="003715E9"/>
    <w:rsid w:val="00374754"/>
    <w:rsid w:val="00377FD3"/>
    <w:rsid w:val="003973B7"/>
    <w:rsid w:val="003A4FE2"/>
    <w:rsid w:val="003C08C5"/>
    <w:rsid w:val="003E1F87"/>
    <w:rsid w:val="003E6148"/>
    <w:rsid w:val="003E7255"/>
    <w:rsid w:val="004062D5"/>
    <w:rsid w:val="00406EB5"/>
    <w:rsid w:val="004149FD"/>
    <w:rsid w:val="004209FA"/>
    <w:rsid w:val="00421EB4"/>
    <w:rsid w:val="004247D1"/>
    <w:rsid w:val="004262E5"/>
    <w:rsid w:val="00434D3E"/>
    <w:rsid w:val="004409CA"/>
    <w:rsid w:val="00441350"/>
    <w:rsid w:val="004453A8"/>
    <w:rsid w:val="00451324"/>
    <w:rsid w:val="004543A9"/>
    <w:rsid w:val="004628DB"/>
    <w:rsid w:val="00462EA4"/>
    <w:rsid w:val="00481A8E"/>
    <w:rsid w:val="004902F6"/>
    <w:rsid w:val="00491A49"/>
    <w:rsid w:val="00495485"/>
    <w:rsid w:val="0049756A"/>
    <w:rsid w:val="004A03B3"/>
    <w:rsid w:val="004A091F"/>
    <w:rsid w:val="004A488D"/>
    <w:rsid w:val="004C4324"/>
    <w:rsid w:val="004C6736"/>
    <w:rsid w:val="004C7259"/>
    <w:rsid w:val="004D3424"/>
    <w:rsid w:val="004F0B23"/>
    <w:rsid w:val="0050326F"/>
    <w:rsid w:val="00506211"/>
    <w:rsid w:val="00510B42"/>
    <w:rsid w:val="005241C9"/>
    <w:rsid w:val="00532A57"/>
    <w:rsid w:val="00532B5A"/>
    <w:rsid w:val="00555735"/>
    <w:rsid w:val="00556483"/>
    <w:rsid w:val="0056514E"/>
    <w:rsid w:val="0059432E"/>
    <w:rsid w:val="005A2D78"/>
    <w:rsid w:val="005B2BBD"/>
    <w:rsid w:val="005B6017"/>
    <w:rsid w:val="005C1B20"/>
    <w:rsid w:val="005C23B7"/>
    <w:rsid w:val="005C2DE4"/>
    <w:rsid w:val="00603432"/>
    <w:rsid w:val="00603AFF"/>
    <w:rsid w:val="00612B6C"/>
    <w:rsid w:val="00622C4B"/>
    <w:rsid w:val="00635BF5"/>
    <w:rsid w:val="00641072"/>
    <w:rsid w:val="00641BC2"/>
    <w:rsid w:val="0064371C"/>
    <w:rsid w:val="00644A3D"/>
    <w:rsid w:val="00654AF9"/>
    <w:rsid w:val="006621FD"/>
    <w:rsid w:val="00671A29"/>
    <w:rsid w:val="00681CF2"/>
    <w:rsid w:val="00681D45"/>
    <w:rsid w:val="006826EF"/>
    <w:rsid w:val="00683C20"/>
    <w:rsid w:val="00690EE9"/>
    <w:rsid w:val="00691180"/>
    <w:rsid w:val="0069458C"/>
    <w:rsid w:val="00695735"/>
    <w:rsid w:val="006958FF"/>
    <w:rsid w:val="006A46F5"/>
    <w:rsid w:val="006B05A3"/>
    <w:rsid w:val="006B1B58"/>
    <w:rsid w:val="006B326E"/>
    <w:rsid w:val="006B7A73"/>
    <w:rsid w:val="006C20AC"/>
    <w:rsid w:val="006C4C43"/>
    <w:rsid w:val="006D3C14"/>
    <w:rsid w:val="006D5C58"/>
    <w:rsid w:val="006D775C"/>
    <w:rsid w:val="006D7ADD"/>
    <w:rsid w:val="006E09C0"/>
    <w:rsid w:val="006F0AD7"/>
    <w:rsid w:val="006F2F8F"/>
    <w:rsid w:val="00706A7A"/>
    <w:rsid w:val="007148E6"/>
    <w:rsid w:val="007304AA"/>
    <w:rsid w:val="00743837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02DB"/>
    <w:rsid w:val="007B2330"/>
    <w:rsid w:val="007B74F5"/>
    <w:rsid w:val="007D0907"/>
    <w:rsid w:val="007D3137"/>
    <w:rsid w:val="007E58CE"/>
    <w:rsid w:val="007F7F4C"/>
    <w:rsid w:val="00800B68"/>
    <w:rsid w:val="0081349F"/>
    <w:rsid w:val="00823761"/>
    <w:rsid w:val="00827538"/>
    <w:rsid w:val="00840584"/>
    <w:rsid w:val="00845542"/>
    <w:rsid w:val="008471A2"/>
    <w:rsid w:val="00856EBD"/>
    <w:rsid w:val="008643DC"/>
    <w:rsid w:val="0086572C"/>
    <w:rsid w:val="008675D9"/>
    <w:rsid w:val="00882232"/>
    <w:rsid w:val="008843D9"/>
    <w:rsid w:val="00895A95"/>
    <w:rsid w:val="008A70EE"/>
    <w:rsid w:val="008B1049"/>
    <w:rsid w:val="008B23F3"/>
    <w:rsid w:val="008B7317"/>
    <w:rsid w:val="008D0D09"/>
    <w:rsid w:val="008F22B6"/>
    <w:rsid w:val="008F6F8D"/>
    <w:rsid w:val="00900863"/>
    <w:rsid w:val="0090322F"/>
    <w:rsid w:val="00907EE8"/>
    <w:rsid w:val="0092231C"/>
    <w:rsid w:val="0092710B"/>
    <w:rsid w:val="00935C12"/>
    <w:rsid w:val="0094093E"/>
    <w:rsid w:val="00943645"/>
    <w:rsid w:val="00957836"/>
    <w:rsid w:val="009605B6"/>
    <w:rsid w:val="0096066C"/>
    <w:rsid w:val="00960DA4"/>
    <w:rsid w:val="00963ADA"/>
    <w:rsid w:val="00964DEC"/>
    <w:rsid w:val="00967BE4"/>
    <w:rsid w:val="009741DE"/>
    <w:rsid w:val="009769C3"/>
    <w:rsid w:val="009773E1"/>
    <w:rsid w:val="00992911"/>
    <w:rsid w:val="009967EE"/>
    <w:rsid w:val="009A364E"/>
    <w:rsid w:val="009B1AE3"/>
    <w:rsid w:val="009C26FB"/>
    <w:rsid w:val="009C2F25"/>
    <w:rsid w:val="009C4B73"/>
    <w:rsid w:val="009C75B9"/>
    <w:rsid w:val="009F291E"/>
    <w:rsid w:val="009F5727"/>
    <w:rsid w:val="009F5F3A"/>
    <w:rsid w:val="00A025A9"/>
    <w:rsid w:val="00A04EEC"/>
    <w:rsid w:val="00A2189C"/>
    <w:rsid w:val="00A24998"/>
    <w:rsid w:val="00A35891"/>
    <w:rsid w:val="00A4383D"/>
    <w:rsid w:val="00A45B28"/>
    <w:rsid w:val="00A47C82"/>
    <w:rsid w:val="00A55970"/>
    <w:rsid w:val="00A55D2F"/>
    <w:rsid w:val="00A6079A"/>
    <w:rsid w:val="00A62C28"/>
    <w:rsid w:val="00A70B06"/>
    <w:rsid w:val="00A87750"/>
    <w:rsid w:val="00AA1077"/>
    <w:rsid w:val="00AC40FD"/>
    <w:rsid w:val="00AC7F53"/>
    <w:rsid w:val="00AF1710"/>
    <w:rsid w:val="00AF7D7C"/>
    <w:rsid w:val="00B03C7C"/>
    <w:rsid w:val="00B125B7"/>
    <w:rsid w:val="00B34409"/>
    <w:rsid w:val="00B347F0"/>
    <w:rsid w:val="00B41517"/>
    <w:rsid w:val="00B56D90"/>
    <w:rsid w:val="00B6203D"/>
    <w:rsid w:val="00B63481"/>
    <w:rsid w:val="00B709EC"/>
    <w:rsid w:val="00B806C6"/>
    <w:rsid w:val="00B87199"/>
    <w:rsid w:val="00B90C93"/>
    <w:rsid w:val="00B911BB"/>
    <w:rsid w:val="00BA1B7B"/>
    <w:rsid w:val="00BA62CD"/>
    <w:rsid w:val="00BD6B61"/>
    <w:rsid w:val="00BE2775"/>
    <w:rsid w:val="00BE2C63"/>
    <w:rsid w:val="00BE646A"/>
    <w:rsid w:val="00BF5CE0"/>
    <w:rsid w:val="00C06021"/>
    <w:rsid w:val="00C10102"/>
    <w:rsid w:val="00C11F60"/>
    <w:rsid w:val="00C1420E"/>
    <w:rsid w:val="00C24F98"/>
    <w:rsid w:val="00C46C94"/>
    <w:rsid w:val="00C60C5D"/>
    <w:rsid w:val="00C61D82"/>
    <w:rsid w:val="00C73262"/>
    <w:rsid w:val="00C73489"/>
    <w:rsid w:val="00C809F6"/>
    <w:rsid w:val="00C80BA8"/>
    <w:rsid w:val="00C828EC"/>
    <w:rsid w:val="00C94511"/>
    <w:rsid w:val="00C9541B"/>
    <w:rsid w:val="00CA2B7D"/>
    <w:rsid w:val="00CB16F7"/>
    <w:rsid w:val="00CB685E"/>
    <w:rsid w:val="00CC4B69"/>
    <w:rsid w:val="00CC51E1"/>
    <w:rsid w:val="00CD2D57"/>
    <w:rsid w:val="00CD5C48"/>
    <w:rsid w:val="00CD64DA"/>
    <w:rsid w:val="00CD6B0A"/>
    <w:rsid w:val="00CF6CA8"/>
    <w:rsid w:val="00D00218"/>
    <w:rsid w:val="00D1464C"/>
    <w:rsid w:val="00D17E05"/>
    <w:rsid w:val="00D2650B"/>
    <w:rsid w:val="00D32A33"/>
    <w:rsid w:val="00D33839"/>
    <w:rsid w:val="00D33E64"/>
    <w:rsid w:val="00D41CEC"/>
    <w:rsid w:val="00D4206B"/>
    <w:rsid w:val="00D454E1"/>
    <w:rsid w:val="00D46129"/>
    <w:rsid w:val="00D4739C"/>
    <w:rsid w:val="00D47786"/>
    <w:rsid w:val="00D5643E"/>
    <w:rsid w:val="00D575EE"/>
    <w:rsid w:val="00D63530"/>
    <w:rsid w:val="00D8601D"/>
    <w:rsid w:val="00D8653A"/>
    <w:rsid w:val="00D86A36"/>
    <w:rsid w:val="00D92230"/>
    <w:rsid w:val="00D92475"/>
    <w:rsid w:val="00D92D5F"/>
    <w:rsid w:val="00D937F1"/>
    <w:rsid w:val="00D974A5"/>
    <w:rsid w:val="00DA26D4"/>
    <w:rsid w:val="00DA2B41"/>
    <w:rsid w:val="00DB0E00"/>
    <w:rsid w:val="00DB28A7"/>
    <w:rsid w:val="00DC13B2"/>
    <w:rsid w:val="00DE220B"/>
    <w:rsid w:val="00E13277"/>
    <w:rsid w:val="00E20AEE"/>
    <w:rsid w:val="00E25B9E"/>
    <w:rsid w:val="00E353EE"/>
    <w:rsid w:val="00E40E06"/>
    <w:rsid w:val="00E45B0C"/>
    <w:rsid w:val="00E46A14"/>
    <w:rsid w:val="00E61082"/>
    <w:rsid w:val="00E648EB"/>
    <w:rsid w:val="00E72685"/>
    <w:rsid w:val="00E747A3"/>
    <w:rsid w:val="00E77F5C"/>
    <w:rsid w:val="00E809DD"/>
    <w:rsid w:val="00E83D62"/>
    <w:rsid w:val="00E87080"/>
    <w:rsid w:val="00E906A8"/>
    <w:rsid w:val="00E946F2"/>
    <w:rsid w:val="00EA0793"/>
    <w:rsid w:val="00EA0E56"/>
    <w:rsid w:val="00EA1470"/>
    <w:rsid w:val="00EA42EA"/>
    <w:rsid w:val="00EB09E1"/>
    <w:rsid w:val="00ED4795"/>
    <w:rsid w:val="00EE0C6D"/>
    <w:rsid w:val="00EE3376"/>
    <w:rsid w:val="00EF2659"/>
    <w:rsid w:val="00F11232"/>
    <w:rsid w:val="00F121F2"/>
    <w:rsid w:val="00F30AEB"/>
    <w:rsid w:val="00F36269"/>
    <w:rsid w:val="00F46C57"/>
    <w:rsid w:val="00F532E9"/>
    <w:rsid w:val="00FA25D6"/>
    <w:rsid w:val="00FA382B"/>
    <w:rsid w:val="00FC08A1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0B4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  <w:style w:type="paragraph" w:customStyle="1" w:styleId="step-textlimit-title">
    <w:name w:val="step-text__limit-title"/>
    <w:basedOn w:val="a0"/>
    <w:rsid w:val="008471A2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3">
    <w:name w:val="Strong"/>
    <w:uiPriority w:val="22"/>
    <w:qFormat/>
    <w:rsid w:val="0084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18</Pages>
  <Words>2601</Words>
  <Characters>14826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178</cp:revision>
  <cp:lastPrinted>2023-03-01T12:12:00Z</cp:lastPrinted>
  <dcterms:created xsi:type="dcterms:W3CDTF">2023-03-15T07:44:00Z</dcterms:created>
  <dcterms:modified xsi:type="dcterms:W3CDTF">2023-04-12T07:30:00Z</dcterms:modified>
</cp:coreProperties>
</file>