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ADB07B" w14:textId="77777777" w:rsidR="00E747A3" w:rsidRPr="005C23B7" w:rsidRDefault="00FA382B" w:rsidP="009F5F3A">
      <w:pPr>
        <w:spacing w:line="360" w:lineRule="auto"/>
        <w:ind w:firstLine="709"/>
        <w:jc w:val="center"/>
        <w:rPr>
          <w:b/>
          <w:bCs/>
          <w:sz w:val="28"/>
          <w:szCs w:val="28"/>
        </w:rPr>
      </w:pPr>
      <w:r w:rsidRPr="005C23B7">
        <w:rPr>
          <w:b/>
          <w:bCs/>
          <w:color w:val="000000"/>
          <w:sz w:val="28"/>
          <w:szCs w:val="28"/>
        </w:rPr>
        <w:t>МИНОБРНАУКИ РОССИИ</w:t>
      </w:r>
    </w:p>
    <w:p w14:paraId="60584350" w14:textId="77777777" w:rsidR="00E747A3" w:rsidRPr="005C23B7" w:rsidRDefault="00FA382B" w:rsidP="009F5F3A">
      <w:pPr>
        <w:spacing w:line="360" w:lineRule="auto"/>
        <w:ind w:firstLine="709"/>
        <w:jc w:val="center"/>
        <w:rPr>
          <w:b/>
          <w:bCs/>
          <w:sz w:val="28"/>
          <w:szCs w:val="28"/>
        </w:rPr>
      </w:pPr>
      <w:r w:rsidRPr="005C23B7">
        <w:rPr>
          <w:b/>
          <w:bCs/>
          <w:color w:val="000000"/>
          <w:sz w:val="28"/>
          <w:szCs w:val="28"/>
        </w:rPr>
        <w:t>САНКТ-ПЕТЕРБУРГСКИЙ ГОСУДАРСТВЕННЫЙ</w:t>
      </w:r>
    </w:p>
    <w:p w14:paraId="351B2BBB" w14:textId="77777777" w:rsidR="00E747A3" w:rsidRPr="005C23B7" w:rsidRDefault="00FA382B" w:rsidP="009F5F3A">
      <w:pPr>
        <w:spacing w:line="360" w:lineRule="auto"/>
        <w:ind w:firstLine="709"/>
        <w:jc w:val="center"/>
        <w:rPr>
          <w:b/>
          <w:bCs/>
          <w:sz w:val="28"/>
          <w:szCs w:val="28"/>
        </w:rPr>
      </w:pPr>
      <w:r w:rsidRPr="005C23B7">
        <w:rPr>
          <w:b/>
          <w:bCs/>
          <w:color w:val="000000"/>
          <w:sz w:val="28"/>
          <w:szCs w:val="28"/>
        </w:rPr>
        <w:t>ЭЛЕКТРОТЕХНИЧЕСКИЙ УНИВЕРСИТЕТ</w:t>
      </w:r>
    </w:p>
    <w:p w14:paraId="6E696C56" w14:textId="77777777" w:rsidR="00E747A3" w:rsidRPr="005C23B7" w:rsidRDefault="00FA382B" w:rsidP="009F5F3A">
      <w:pPr>
        <w:spacing w:line="360" w:lineRule="auto"/>
        <w:ind w:firstLine="709"/>
        <w:jc w:val="center"/>
        <w:rPr>
          <w:b/>
          <w:bCs/>
          <w:sz w:val="28"/>
          <w:szCs w:val="28"/>
        </w:rPr>
      </w:pPr>
      <w:r w:rsidRPr="005C23B7">
        <w:rPr>
          <w:b/>
          <w:bCs/>
          <w:color w:val="000000"/>
          <w:sz w:val="28"/>
          <w:szCs w:val="28"/>
        </w:rPr>
        <w:t>«ЛЭТИ» ИМ. В.И. УЛЬЯНОВА (ЛЕНИНА)</w:t>
      </w:r>
    </w:p>
    <w:p w14:paraId="5D6E236A" w14:textId="77777777" w:rsidR="00E747A3" w:rsidRPr="005C23B7" w:rsidRDefault="00FA382B" w:rsidP="009F5F3A">
      <w:pPr>
        <w:spacing w:line="360" w:lineRule="auto"/>
        <w:ind w:firstLine="709"/>
        <w:jc w:val="center"/>
        <w:rPr>
          <w:b/>
          <w:bCs/>
          <w:sz w:val="28"/>
          <w:szCs w:val="28"/>
        </w:rPr>
      </w:pPr>
      <w:r w:rsidRPr="005C23B7">
        <w:rPr>
          <w:b/>
          <w:bCs/>
          <w:color w:val="000000"/>
          <w:sz w:val="28"/>
          <w:szCs w:val="28"/>
        </w:rPr>
        <w:t>КАФЕДРА   МО ЭВМ</w:t>
      </w:r>
    </w:p>
    <w:p w14:paraId="6551833B" w14:textId="77777777" w:rsidR="00E747A3" w:rsidRPr="005C23B7" w:rsidRDefault="00E747A3" w:rsidP="009F5F3A">
      <w:pPr>
        <w:spacing w:line="360" w:lineRule="auto"/>
        <w:ind w:firstLine="709"/>
        <w:jc w:val="center"/>
        <w:rPr>
          <w:color w:val="000000"/>
          <w:sz w:val="28"/>
          <w:szCs w:val="28"/>
        </w:rPr>
      </w:pPr>
    </w:p>
    <w:p w14:paraId="03245397" w14:textId="77777777" w:rsidR="00E747A3" w:rsidRPr="005C23B7" w:rsidRDefault="00E747A3" w:rsidP="009F5F3A">
      <w:pPr>
        <w:spacing w:line="360" w:lineRule="auto"/>
        <w:ind w:firstLine="709"/>
        <w:jc w:val="center"/>
        <w:rPr>
          <w:color w:val="000000"/>
          <w:sz w:val="28"/>
          <w:szCs w:val="28"/>
        </w:rPr>
      </w:pPr>
    </w:p>
    <w:p w14:paraId="23A78393" w14:textId="77777777" w:rsidR="00E747A3" w:rsidRPr="005C23B7" w:rsidRDefault="00E747A3" w:rsidP="009F5F3A">
      <w:pPr>
        <w:spacing w:line="360" w:lineRule="auto"/>
        <w:ind w:firstLine="709"/>
        <w:jc w:val="center"/>
        <w:rPr>
          <w:color w:val="000000"/>
          <w:sz w:val="28"/>
          <w:szCs w:val="28"/>
        </w:rPr>
      </w:pPr>
    </w:p>
    <w:p w14:paraId="6C6F6F53" w14:textId="77777777" w:rsidR="00E747A3" w:rsidRPr="005C23B7" w:rsidRDefault="00E747A3" w:rsidP="009F5F3A">
      <w:pPr>
        <w:spacing w:line="360" w:lineRule="auto"/>
        <w:ind w:firstLine="709"/>
        <w:jc w:val="center"/>
        <w:rPr>
          <w:color w:val="000000"/>
          <w:sz w:val="28"/>
          <w:szCs w:val="28"/>
        </w:rPr>
      </w:pPr>
    </w:p>
    <w:p w14:paraId="0A0EBA97" w14:textId="77777777" w:rsidR="00E747A3" w:rsidRPr="005C23B7" w:rsidRDefault="00E747A3" w:rsidP="009F5F3A">
      <w:pPr>
        <w:spacing w:line="360" w:lineRule="auto"/>
        <w:ind w:firstLine="709"/>
        <w:jc w:val="center"/>
        <w:rPr>
          <w:color w:val="000000"/>
          <w:sz w:val="28"/>
          <w:szCs w:val="28"/>
        </w:rPr>
      </w:pPr>
    </w:p>
    <w:p w14:paraId="7218FB02" w14:textId="77777777" w:rsidR="00E747A3" w:rsidRPr="005C23B7" w:rsidRDefault="00E747A3" w:rsidP="009F5F3A">
      <w:pPr>
        <w:spacing w:line="360" w:lineRule="auto"/>
        <w:ind w:firstLine="709"/>
        <w:jc w:val="center"/>
        <w:rPr>
          <w:color w:val="000000"/>
          <w:sz w:val="28"/>
          <w:szCs w:val="28"/>
        </w:rPr>
      </w:pPr>
    </w:p>
    <w:p w14:paraId="436278DB" w14:textId="77777777" w:rsidR="00E747A3" w:rsidRPr="005C23B7" w:rsidRDefault="00E747A3" w:rsidP="009F5F3A">
      <w:pPr>
        <w:spacing w:line="360" w:lineRule="auto"/>
        <w:ind w:firstLine="709"/>
        <w:jc w:val="center"/>
        <w:rPr>
          <w:color w:val="000000"/>
          <w:sz w:val="28"/>
          <w:szCs w:val="28"/>
        </w:rPr>
      </w:pPr>
    </w:p>
    <w:p w14:paraId="33C35096" w14:textId="77777777" w:rsidR="00E747A3" w:rsidRPr="005C23B7" w:rsidRDefault="00FA382B" w:rsidP="009F5F3A">
      <w:pPr>
        <w:spacing w:line="360" w:lineRule="auto"/>
        <w:ind w:firstLine="709"/>
        <w:jc w:val="center"/>
        <w:rPr>
          <w:b/>
          <w:bCs/>
          <w:sz w:val="28"/>
          <w:szCs w:val="28"/>
        </w:rPr>
      </w:pPr>
      <w:r w:rsidRPr="005C23B7">
        <w:rPr>
          <w:b/>
          <w:bCs/>
          <w:color w:val="000000"/>
          <w:sz w:val="28"/>
          <w:szCs w:val="28"/>
        </w:rPr>
        <w:t>ОТЧЕТ</w:t>
      </w:r>
    </w:p>
    <w:p w14:paraId="66F75AF7" w14:textId="61455935" w:rsidR="00E747A3" w:rsidRPr="00263039" w:rsidRDefault="00E747A3" w:rsidP="009F5F3A">
      <w:pPr>
        <w:spacing w:line="360" w:lineRule="auto"/>
        <w:ind w:firstLine="709"/>
        <w:jc w:val="center"/>
        <w:rPr>
          <w:b/>
          <w:bCs/>
          <w:sz w:val="28"/>
          <w:szCs w:val="28"/>
        </w:rPr>
      </w:pPr>
      <w:r w:rsidRPr="005C23B7">
        <w:rPr>
          <w:b/>
          <w:bCs/>
          <w:color w:val="000000"/>
          <w:sz w:val="28"/>
          <w:szCs w:val="28"/>
        </w:rPr>
        <w:t>по лабораторной работе №</w:t>
      </w:r>
      <w:r w:rsidR="00263039" w:rsidRPr="00263039">
        <w:rPr>
          <w:b/>
          <w:bCs/>
          <w:color w:val="000000"/>
          <w:sz w:val="28"/>
          <w:szCs w:val="28"/>
        </w:rPr>
        <w:t>3</w:t>
      </w:r>
    </w:p>
    <w:p w14:paraId="3A6992B8" w14:textId="77777777" w:rsidR="00BF5CE0" w:rsidRPr="005C23B7" w:rsidRDefault="00E747A3" w:rsidP="009F5F3A">
      <w:pPr>
        <w:spacing w:line="360" w:lineRule="auto"/>
        <w:ind w:firstLine="709"/>
        <w:jc w:val="center"/>
        <w:rPr>
          <w:b/>
          <w:bCs/>
          <w:sz w:val="28"/>
          <w:szCs w:val="28"/>
        </w:rPr>
      </w:pPr>
      <w:r w:rsidRPr="005C23B7">
        <w:rPr>
          <w:b/>
          <w:bCs/>
          <w:color w:val="000000"/>
          <w:sz w:val="28"/>
          <w:szCs w:val="28"/>
        </w:rPr>
        <w:t>по дисциплине «</w:t>
      </w:r>
      <w:r w:rsidR="00907EE8" w:rsidRPr="00907EE8">
        <w:rPr>
          <w:b/>
          <w:bCs/>
          <w:sz w:val="28"/>
          <w:szCs w:val="28"/>
        </w:rPr>
        <w:t>Построение и Анализ Алгоритмов</w:t>
      </w:r>
      <w:r w:rsidR="00BF5CE0" w:rsidRPr="005C23B7">
        <w:rPr>
          <w:b/>
          <w:bCs/>
          <w:sz w:val="28"/>
          <w:szCs w:val="28"/>
        </w:rPr>
        <w:t xml:space="preserve">» </w:t>
      </w:r>
    </w:p>
    <w:p w14:paraId="31306FEA" w14:textId="385B90F6" w:rsidR="00E747A3" w:rsidRPr="00263039" w:rsidRDefault="00BF5CE0" w:rsidP="00263039">
      <w:pPr>
        <w:spacing w:line="360" w:lineRule="auto"/>
        <w:ind w:firstLine="709"/>
        <w:jc w:val="center"/>
        <w:rPr>
          <w:b/>
          <w:bCs/>
          <w:sz w:val="28"/>
          <w:szCs w:val="28"/>
        </w:rPr>
      </w:pPr>
      <w:r w:rsidRPr="005C23B7">
        <w:rPr>
          <w:b/>
          <w:bCs/>
          <w:sz w:val="28"/>
          <w:szCs w:val="28"/>
        </w:rPr>
        <w:t xml:space="preserve">Тема: </w:t>
      </w:r>
      <w:r w:rsidR="00263039" w:rsidRPr="00263039">
        <w:rPr>
          <w:b/>
          <w:bCs/>
          <w:sz w:val="28"/>
          <w:szCs w:val="28"/>
        </w:rPr>
        <w:t>Задача Коммивояжера</w:t>
      </w:r>
    </w:p>
    <w:p w14:paraId="6CCE7B21" w14:textId="77777777" w:rsidR="00E747A3" w:rsidRPr="005C23B7" w:rsidRDefault="00E747A3" w:rsidP="009F5F3A">
      <w:pPr>
        <w:spacing w:line="360" w:lineRule="auto"/>
        <w:ind w:firstLine="709"/>
        <w:jc w:val="center"/>
        <w:rPr>
          <w:color w:val="000000"/>
          <w:sz w:val="28"/>
          <w:szCs w:val="28"/>
        </w:rPr>
      </w:pPr>
    </w:p>
    <w:p w14:paraId="48568431" w14:textId="77777777" w:rsidR="00E747A3" w:rsidRPr="005C23B7" w:rsidRDefault="00E747A3" w:rsidP="009F5F3A">
      <w:pPr>
        <w:spacing w:line="360" w:lineRule="auto"/>
        <w:ind w:firstLine="709"/>
        <w:jc w:val="center"/>
        <w:rPr>
          <w:color w:val="000000"/>
          <w:sz w:val="28"/>
          <w:szCs w:val="28"/>
        </w:rPr>
      </w:pPr>
    </w:p>
    <w:p w14:paraId="3A1A3886" w14:textId="77777777" w:rsidR="00E747A3" w:rsidRPr="005C23B7" w:rsidRDefault="00E747A3" w:rsidP="009F5F3A">
      <w:pPr>
        <w:spacing w:line="360" w:lineRule="auto"/>
        <w:ind w:firstLine="709"/>
        <w:jc w:val="center"/>
        <w:rPr>
          <w:color w:val="000000"/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003"/>
        <w:gridCol w:w="2402"/>
        <w:gridCol w:w="2667"/>
      </w:tblGrid>
      <w:tr w:rsidR="006958FF" w:rsidRPr="00BE4534" w14:paraId="6ABF9FDD" w14:textId="77777777" w:rsidTr="00CF7F21">
        <w:trPr>
          <w:trHeight w:val="614"/>
        </w:trPr>
        <w:tc>
          <w:tcPr>
            <w:tcW w:w="2206" w:type="pct"/>
            <w:vAlign w:val="bottom"/>
          </w:tcPr>
          <w:p w14:paraId="7506106E" w14:textId="77777777" w:rsidR="006958FF" w:rsidRPr="006120B2" w:rsidRDefault="006958FF" w:rsidP="00CF7F21">
            <w:pPr>
              <w:rPr>
                <w:sz w:val="28"/>
                <w:szCs w:val="28"/>
                <w:lang w:val="en-US"/>
              </w:rPr>
            </w:pPr>
            <w:r w:rsidRPr="006A4BCC">
              <w:rPr>
                <w:sz w:val="28"/>
                <w:szCs w:val="28"/>
              </w:rPr>
              <w:t xml:space="preserve">Студент гр. </w:t>
            </w:r>
            <w:r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  <w:lang w:val="en-US"/>
              </w:rPr>
              <w:t>303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04B13623" w14:textId="77777777" w:rsidR="006958FF" w:rsidRPr="006A4BCC" w:rsidRDefault="006958FF" w:rsidP="00CF7F21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1D769F07" w14:textId="77777777" w:rsidR="006958FF" w:rsidRPr="006120B2" w:rsidRDefault="006958FF" w:rsidP="00CF7F2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Смирнов Д. Ю.</w:t>
            </w:r>
          </w:p>
        </w:tc>
      </w:tr>
      <w:tr w:rsidR="006958FF" w:rsidRPr="00BE4534" w14:paraId="27692DD8" w14:textId="77777777" w:rsidTr="00CF7F21">
        <w:trPr>
          <w:trHeight w:val="614"/>
        </w:trPr>
        <w:tc>
          <w:tcPr>
            <w:tcW w:w="2206" w:type="pct"/>
            <w:vAlign w:val="bottom"/>
          </w:tcPr>
          <w:p w14:paraId="5464D6B2" w14:textId="77777777" w:rsidR="006958FF" w:rsidRPr="006A4BCC" w:rsidRDefault="006958FF" w:rsidP="00CF7F21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B8D5CB5" w14:textId="77777777" w:rsidR="006958FF" w:rsidRPr="006A4BCC" w:rsidRDefault="006958FF" w:rsidP="00CF7F21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392A50C3" w14:textId="1848BFD0" w:rsidR="006958FF" w:rsidRPr="0015494C" w:rsidRDefault="006958FF" w:rsidP="00CF7F2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Фирсов М</w:t>
            </w:r>
            <w:r w:rsidRPr="0015494C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 xml:space="preserve"> А.</w:t>
            </w:r>
          </w:p>
        </w:tc>
      </w:tr>
    </w:tbl>
    <w:p w14:paraId="5B630AE6" w14:textId="77777777" w:rsidR="00E747A3" w:rsidRPr="005C23B7" w:rsidRDefault="00E747A3" w:rsidP="009F5F3A">
      <w:pPr>
        <w:spacing w:line="360" w:lineRule="auto"/>
        <w:ind w:firstLine="709"/>
        <w:jc w:val="center"/>
        <w:rPr>
          <w:color w:val="000000"/>
          <w:sz w:val="28"/>
          <w:szCs w:val="28"/>
        </w:rPr>
      </w:pPr>
    </w:p>
    <w:p w14:paraId="01A60694" w14:textId="77777777" w:rsidR="004F0B23" w:rsidRPr="005C23B7" w:rsidRDefault="004F0B23" w:rsidP="009F5F3A">
      <w:pPr>
        <w:spacing w:line="360" w:lineRule="auto"/>
        <w:ind w:firstLine="709"/>
        <w:jc w:val="center"/>
        <w:rPr>
          <w:color w:val="000000"/>
          <w:sz w:val="28"/>
          <w:szCs w:val="28"/>
        </w:rPr>
      </w:pPr>
    </w:p>
    <w:p w14:paraId="59571A41" w14:textId="77777777" w:rsidR="004F0B23" w:rsidRPr="005C23B7" w:rsidRDefault="004F0B23" w:rsidP="009F5F3A">
      <w:pPr>
        <w:spacing w:line="360" w:lineRule="auto"/>
        <w:ind w:firstLine="709"/>
        <w:jc w:val="center"/>
        <w:rPr>
          <w:color w:val="000000"/>
          <w:sz w:val="28"/>
          <w:szCs w:val="28"/>
        </w:rPr>
      </w:pPr>
    </w:p>
    <w:p w14:paraId="7D971C2F" w14:textId="77777777" w:rsidR="00BF5CE0" w:rsidRPr="005C23B7" w:rsidRDefault="00BF5CE0" w:rsidP="009F5F3A">
      <w:pPr>
        <w:spacing w:line="360" w:lineRule="auto"/>
        <w:ind w:firstLine="709"/>
        <w:jc w:val="center"/>
        <w:rPr>
          <w:color w:val="000000"/>
          <w:sz w:val="28"/>
          <w:szCs w:val="28"/>
        </w:rPr>
      </w:pPr>
    </w:p>
    <w:p w14:paraId="292123F2" w14:textId="77777777" w:rsidR="00E747A3" w:rsidRPr="005C23B7" w:rsidRDefault="00E747A3" w:rsidP="009F5F3A">
      <w:pPr>
        <w:spacing w:line="360" w:lineRule="auto"/>
        <w:ind w:firstLine="709"/>
        <w:jc w:val="center"/>
        <w:rPr>
          <w:sz w:val="28"/>
          <w:szCs w:val="28"/>
        </w:rPr>
      </w:pPr>
      <w:r w:rsidRPr="005C23B7">
        <w:rPr>
          <w:color w:val="000000"/>
          <w:sz w:val="28"/>
          <w:szCs w:val="28"/>
        </w:rPr>
        <w:t>Санкт-Петербург</w:t>
      </w:r>
    </w:p>
    <w:p w14:paraId="776CD1E7" w14:textId="77777777" w:rsidR="00BF5CE0" w:rsidRPr="005C23B7" w:rsidRDefault="00E747A3" w:rsidP="009F5F3A">
      <w:pPr>
        <w:spacing w:line="360" w:lineRule="auto"/>
        <w:ind w:firstLine="709"/>
        <w:jc w:val="center"/>
        <w:rPr>
          <w:color w:val="000000"/>
          <w:sz w:val="28"/>
          <w:szCs w:val="28"/>
          <w:lang w:val="en-US"/>
        </w:rPr>
      </w:pPr>
      <w:r w:rsidRPr="005C23B7">
        <w:rPr>
          <w:color w:val="000000"/>
          <w:sz w:val="28"/>
          <w:szCs w:val="28"/>
        </w:rPr>
        <w:t>202</w:t>
      </w:r>
      <w:r w:rsidR="003E6148" w:rsidRPr="005C23B7">
        <w:rPr>
          <w:color w:val="000000"/>
          <w:sz w:val="28"/>
          <w:szCs w:val="28"/>
          <w:lang w:val="en-US"/>
        </w:rPr>
        <w:t>3</w:t>
      </w:r>
    </w:p>
    <w:p w14:paraId="24BD86B4" w14:textId="77777777" w:rsidR="00E747A3" w:rsidRPr="00263039" w:rsidRDefault="00BF5CE0" w:rsidP="00BE2775">
      <w:pPr>
        <w:spacing w:line="360" w:lineRule="auto"/>
        <w:ind w:firstLine="709"/>
        <w:jc w:val="both"/>
        <w:rPr>
          <w:color w:val="222222"/>
          <w:sz w:val="28"/>
          <w:szCs w:val="28"/>
          <w:lang w:eastAsia="ru-RU"/>
        </w:rPr>
      </w:pPr>
      <w:r w:rsidRPr="005C23B7">
        <w:rPr>
          <w:color w:val="000000"/>
          <w:sz w:val="28"/>
          <w:szCs w:val="28"/>
        </w:rPr>
        <w:br w:type="page"/>
      </w:r>
      <w:r w:rsidR="00E747A3" w:rsidRPr="00263039">
        <w:rPr>
          <w:b/>
          <w:bCs/>
          <w:color w:val="000000"/>
          <w:sz w:val="28"/>
          <w:szCs w:val="28"/>
        </w:rPr>
        <w:lastRenderedPageBreak/>
        <w:t>Цель работы.</w:t>
      </w:r>
    </w:p>
    <w:p w14:paraId="67A7AB5B" w14:textId="77777777" w:rsidR="00263039" w:rsidRPr="00263039" w:rsidRDefault="00263039" w:rsidP="00BE2775">
      <w:pPr>
        <w:spacing w:line="360" w:lineRule="auto"/>
        <w:ind w:right="-1" w:firstLine="709"/>
        <w:jc w:val="both"/>
        <w:rPr>
          <w:color w:val="222222"/>
          <w:sz w:val="28"/>
          <w:szCs w:val="28"/>
          <w:lang w:eastAsia="ru-RU"/>
        </w:rPr>
      </w:pPr>
      <w:r w:rsidRPr="00263039">
        <w:rPr>
          <w:color w:val="222222"/>
          <w:sz w:val="28"/>
          <w:szCs w:val="28"/>
          <w:lang w:eastAsia="ru-RU"/>
        </w:rPr>
        <w:t>Изучение задачи Коммивояжера. Решение данной задачи методом ветвей и границ, с помощью алгоритма включения ближайшего города</w:t>
      </w:r>
    </w:p>
    <w:p w14:paraId="1B4343AB" w14:textId="6D1C098F" w:rsidR="00E747A3" w:rsidRDefault="00E747A3" w:rsidP="00BE2775">
      <w:pPr>
        <w:spacing w:line="360" w:lineRule="auto"/>
        <w:ind w:right="-1" w:firstLine="709"/>
        <w:jc w:val="both"/>
        <w:rPr>
          <w:b/>
          <w:bCs/>
          <w:color w:val="000000"/>
          <w:sz w:val="28"/>
          <w:szCs w:val="28"/>
        </w:rPr>
      </w:pPr>
      <w:r w:rsidRPr="001E49C4">
        <w:rPr>
          <w:b/>
          <w:bCs/>
          <w:color w:val="000000"/>
          <w:sz w:val="28"/>
          <w:szCs w:val="28"/>
        </w:rPr>
        <w:t>Задание.</w:t>
      </w:r>
    </w:p>
    <w:p w14:paraId="6A588B52" w14:textId="77777777" w:rsidR="00263039" w:rsidRDefault="00263039" w:rsidP="00BE2775">
      <w:pPr>
        <w:spacing w:line="360" w:lineRule="auto"/>
        <w:ind w:right="-1" w:firstLine="709"/>
        <w:jc w:val="both"/>
        <w:rPr>
          <w:color w:val="222222"/>
          <w:sz w:val="28"/>
          <w:szCs w:val="28"/>
          <w:lang w:eastAsia="ru-RU"/>
        </w:rPr>
      </w:pPr>
      <w:r w:rsidRPr="00263039">
        <w:rPr>
          <w:color w:val="222222"/>
          <w:sz w:val="28"/>
          <w:szCs w:val="28"/>
          <w:lang w:eastAsia="ru-RU"/>
        </w:rPr>
        <w:t>Решить ЗК двумя методами в соответствии с вариантом:</w:t>
      </w:r>
    </w:p>
    <w:p w14:paraId="537320DD" w14:textId="345635BE" w:rsidR="00263039" w:rsidRDefault="00263039" w:rsidP="00BE2775">
      <w:pPr>
        <w:spacing w:line="360" w:lineRule="auto"/>
        <w:ind w:right="-1" w:firstLine="709"/>
        <w:jc w:val="both"/>
        <w:rPr>
          <w:color w:val="222222"/>
          <w:sz w:val="28"/>
          <w:szCs w:val="28"/>
          <w:lang w:eastAsia="ru-RU"/>
        </w:rPr>
      </w:pPr>
      <w:r w:rsidRPr="00263039">
        <w:rPr>
          <w:color w:val="222222"/>
          <w:sz w:val="28"/>
          <w:szCs w:val="28"/>
          <w:lang w:eastAsia="ru-RU"/>
        </w:rPr>
        <w:t xml:space="preserve">1) Методом </w:t>
      </w:r>
      <w:proofErr w:type="spellStart"/>
      <w:r w:rsidRPr="00263039">
        <w:rPr>
          <w:color w:val="222222"/>
          <w:sz w:val="28"/>
          <w:szCs w:val="28"/>
          <w:lang w:eastAsia="ru-RU"/>
        </w:rPr>
        <w:t>ВиГ</w:t>
      </w:r>
      <w:proofErr w:type="spellEnd"/>
      <w:r w:rsidRPr="00263039">
        <w:rPr>
          <w:color w:val="222222"/>
          <w:sz w:val="28"/>
          <w:szCs w:val="28"/>
          <w:lang w:eastAsia="ru-RU"/>
        </w:rPr>
        <w:t xml:space="preserve">. </w:t>
      </w:r>
    </w:p>
    <w:p w14:paraId="3927374F" w14:textId="61C544ED" w:rsidR="00263039" w:rsidRDefault="00263039" w:rsidP="00BE2775">
      <w:pPr>
        <w:spacing w:line="360" w:lineRule="auto"/>
        <w:ind w:right="-1" w:firstLine="709"/>
        <w:jc w:val="both"/>
        <w:rPr>
          <w:color w:val="222222"/>
          <w:sz w:val="28"/>
          <w:szCs w:val="28"/>
          <w:lang w:eastAsia="ru-RU"/>
        </w:rPr>
      </w:pPr>
      <w:r w:rsidRPr="00263039">
        <w:rPr>
          <w:color w:val="222222"/>
          <w:sz w:val="28"/>
          <w:szCs w:val="28"/>
          <w:lang w:eastAsia="ru-RU"/>
        </w:rPr>
        <w:t>2)</w:t>
      </w:r>
      <w:r>
        <w:rPr>
          <w:color w:val="222222"/>
          <w:sz w:val="28"/>
          <w:szCs w:val="28"/>
          <w:lang w:eastAsia="ru-RU"/>
        </w:rPr>
        <w:t xml:space="preserve"> </w:t>
      </w:r>
      <w:r w:rsidRPr="00263039">
        <w:rPr>
          <w:color w:val="222222"/>
          <w:sz w:val="28"/>
          <w:szCs w:val="28"/>
          <w:lang w:eastAsia="ru-RU"/>
        </w:rPr>
        <w:t>Приближённым методом.</w:t>
      </w:r>
    </w:p>
    <w:p w14:paraId="693CEFB8" w14:textId="77777777" w:rsidR="00263039" w:rsidRDefault="00263039" w:rsidP="00BE2775">
      <w:pPr>
        <w:spacing w:line="360" w:lineRule="auto"/>
        <w:ind w:right="-1" w:firstLine="709"/>
        <w:jc w:val="both"/>
        <w:rPr>
          <w:color w:val="222222"/>
          <w:sz w:val="28"/>
          <w:szCs w:val="28"/>
          <w:lang w:eastAsia="ru-RU"/>
        </w:rPr>
      </w:pPr>
      <w:r w:rsidRPr="00263039">
        <w:rPr>
          <w:color w:val="222222"/>
          <w:sz w:val="28"/>
          <w:szCs w:val="28"/>
          <w:lang w:eastAsia="ru-RU"/>
        </w:rPr>
        <w:t>Дано: матрица весов графа, все веса неотрицательны; стартовая вершина.</w:t>
      </w:r>
    </w:p>
    <w:p w14:paraId="7739F14B" w14:textId="77D2B37E" w:rsidR="00263039" w:rsidRPr="00263039" w:rsidRDefault="00263039" w:rsidP="00BE2775">
      <w:pPr>
        <w:spacing w:line="360" w:lineRule="auto"/>
        <w:ind w:right="-1" w:firstLine="709"/>
        <w:jc w:val="both"/>
        <w:rPr>
          <w:color w:val="222222"/>
          <w:sz w:val="28"/>
          <w:szCs w:val="28"/>
          <w:lang w:eastAsia="ru-RU"/>
        </w:rPr>
      </w:pPr>
      <w:r w:rsidRPr="00263039">
        <w:rPr>
          <w:color w:val="222222"/>
          <w:sz w:val="28"/>
          <w:szCs w:val="28"/>
          <w:lang w:eastAsia="ru-RU"/>
        </w:rPr>
        <w:t>Найти: путь коммивояжёра (последовательность вершин) и его стоимость.</w:t>
      </w:r>
    </w:p>
    <w:p w14:paraId="5BA0F3AF" w14:textId="4F89B49F" w:rsidR="00263039" w:rsidRDefault="00F532E9" w:rsidP="00263039">
      <w:pPr>
        <w:shd w:val="clear" w:color="auto" w:fill="FFFFFF"/>
        <w:suppressAutoHyphens w:val="0"/>
        <w:spacing w:before="240" w:after="240" w:line="360" w:lineRule="auto"/>
        <w:jc w:val="both"/>
        <w:rPr>
          <w:color w:val="222222"/>
          <w:sz w:val="28"/>
          <w:szCs w:val="28"/>
          <w:lang w:eastAsia="ru-RU"/>
        </w:rPr>
      </w:pPr>
      <w:r>
        <w:rPr>
          <w:color w:val="222222"/>
          <w:sz w:val="28"/>
          <w:szCs w:val="28"/>
          <w:lang w:eastAsia="ru-RU"/>
        </w:rPr>
        <w:tab/>
      </w:r>
      <w:r w:rsidR="00263039" w:rsidRPr="00263039">
        <w:rPr>
          <w:color w:val="222222"/>
          <w:sz w:val="28"/>
          <w:szCs w:val="28"/>
          <w:lang w:eastAsia="ru-RU"/>
        </w:rPr>
        <w:t>2. МВиГ: последовательный рост пути + использование для отсечения двух</w:t>
      </w:r>
      <w:r w:rsidR="00263039">
        <w:rPr>
          <w:color w:val="222222"/>
          <w:sz w:val="28"/>
          <w:szCs w:val="28"/>
          <w:lang w:eastAsia="ru-RU"/>
        </w:rPr>
        <w:t xml:space="preserve"> </w:t>
      </w:r>
      <w:r w:rsidR="00263039" w:rsidRPr="00263039">
        <w:rPr>
          <w:color w:val="222222"/>
          <w:sz w:val="28"/>
          <w:szCs w:val="28"/>
          <w:lang w:eastAsia="ru-RU"/>
        </w:rPr>
        <w:t xml:space="preserve">нижних оценок веса оставшегося пути: 1) </w:t>
      </w:r>
      <w:proofErr w:type="spellStart"/>
      <w:r w:rsidR="00263039" w:rsidRPr="00263039">
        <w:rPr>
          <w:color w:val="222222"/>
          <w:sz w:val="28"/>
          <w:szCs w:val="28"/>
          <w:lang w:eastAsia="ru-RU"/>
        </w:rPr>
        <w:t>полусуммы</w:t>
      </w:r>
      <w:proofErr w:type="spellEnd"/>
      <w:r w:rsidR="00263039" w:rsidRPr="00263039">
        <w:rPr>
          <w:color w:val="222222"/>
          <w:sz w:val="28"/>
          <w:szCs w:val="28"/>
          <w:lang w:eastAsia="ru-RU"/>
        </w:rPr>
        <w:t xml:space="preserve"> весов двух легчайших</w:t>
      </w:r>
      <w:r w:rsidR="00263039">
        <w:rPr>
          <w:color w:val="222222"/>
          <w:sz w:val="28"/>
          <w:szCs w:val="28"/>
          <w:lang w:eastAsia="ru-RU"/>
        </w:rPr>
        <w:t xml:space="preserve"> </w:t>
      </w:r>
      <w:r w:rsidR="00263039" w:rsidRPr="00263039">
        <w:rPr>
          <w:color w:val="222222"/>
          <w:sz w:val="28"/>
          <w:szCs w:val="28"/>
          <w:lang w:eastAsia="ru-RU"/>
        </w:rPr>
        <w:t>рёбер по всем вершинами; 2) веса МОД.</w:t>
      </w:r>
      <w:r w:rsidR="00263039" w:rsidRPr="00263039">
        <w:rPr>
          <w:color w:val="222222"/>
          <w:sz w:val="28"/>
          <w:szCs w:val="28"/>
          <w:lang w:eastAsia="ru-RU"/>
        </w:rPr>
        <w:br/>
        <w:t>Приближённый алгоритм: АВБГ.</w:t>
      </w:r>
    </w:p>
    <w:p w14:paraId="7A5942BB" w14:textId="48B1674D" w:rsidR="00765046" w:rsidRPr="00263039" w:rsidRDefault="00263039" w:rsidP="00263039">
      <w:pPr>
        <w:shd w:val="clear" w:color="auto" w:fill="FFFFFF"/>
        <w:suppressAutoHyphens w:val="0"/>
        <w:spacing w:before="240" w:after="240" w:line="360" w:lineRule="auto"/>
        <w:jc w:val="both"/>
        <w:rPr>
          <w:color w:val="222222"/>
          <w:sz w:val="28"/>
          <w:szCs w:val="28"/>
          <w:lang w:eastAsia="ru-RU"/>
        </w:rPr>
      </w:pPr>
      <w:r>
        <w:rPr>
          <w:color w:val="222222"/>
          <w:sz w:val="28"/>
          <w:szCs w:val="28"/>
          <w:lang w:eastAsia="ru-RU"/>
        </w:rPr>
        <w:tab/>
      </w:r>
      <w:r w:rsidRPr="00263039">
        <w:rPr>
          <w:color w:val="222222"/>
          <w:sz w:val="28"/>
          <w:szCs w:val="28"/>
          <w:lang w:eastAsia="ru-RU"/>
        </w:rPr>
        <w:t>Замечание к варианту 2: при оценке оставшегося пути учитывать, что</w:t>
      </w:r>
      <w:r w:rsidRPr="00263039">
        <w:rPr>
          <w:color w:val="222222"/>
          <w:sz w:val="28"/>
          <w:szCs w:val="28"/>
          <w:lang w:eastAsia="ru-RU"/>
        </w:rPr>
        <w:br/>
        <w:t>оставшиеся вершины должны быть соединены не только между собой, но и с</w:t>
      </w:r>
      <w:r>
        <w:rPr>
          <w:color w:val="222222"/>
          <w:sz w:val="28"/>
          <w:szCs w:val="28"/>
          <w:lang w:eastAsia="ru-RU"/>
        </w:rPr>
        <w:t xml:space="preserve"> </w:t>
      </w:r>
      <w:r w:rsidRPr="00263039">
        <w:rPr>
          <w:color w:val="222222"/>
          <w:sz w:val="28"/>
          <w:szCs w:val="28"/>
          <w:lang w:eastAsia="ru-RU"/>
        </w:rPr>
        <w:t>построенной цепочкой.</w:t>
      </w:r>
    </w:p>
    <w:p w14:paraId="364C4294" w14:textId="3238196E" w:rsidR="00556483" w:rsidRPr="00765046" w:rsidRDefault="007F7F4C" w:rsidP="0076504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color w:val="222222"/>
          <w:sz w:val="28"/>
          <w:szCs w:val="28"/>
          <w:shd w:val="clear" w:color="auto" w:fill="FFFFFF"/>
        </w:rPr>
        <w:t>В</w:t>
      </w:r>
      <w:r w:rsidR="00556483" w:rsidRPr="001E49C4">
        <w:rPr>
          <w:color w:val="222222"/>
          <w:sz w:val="28"/>
          <w:szCs w:val="28"/>
          <w:shd w:val="clear" w:color="auto" w:fill="FFFFFF"/>
        </w:rPr>
        <w:t xml:space="preserve">ариант </w:t>
      </w:r>
      <w:r w:rsidR="00263039">
        <w:rPr>
          <w:b/>
          <w:bCs/>
          <w:sz w:val="28"/>
          <w:szCs w:val="28"/>
        </w:rPr>
        <w:t>2ц</w:t>
      </w:r>
      <w:r w:rsidR="00556483" w:rsidRPr="00263039">
        <w:rPr>
          <w:color w:val="222222"/>
          <w:sz w:val="28"/>
          <w:szCs w:val="28"/>
          <w:lang w:eastAsia="ru-RU"/>
        </w:rPr>
        <w:t xml:space="preserve"> </w:t>
      </w:r>
      <w:r w:rsidR="00263039" w:rsidRPr="00263039">
        <w:rPr>
          <w:color w:val="222222"/>
          <w:sz w:val="28"/>
          <w:szCs w:val="28"/>
          <w:lang w:eastAsia="ru-RU"/>
        </w:rPr>
        <w:t>- "ц" - должна быть решена замкнута ЗК (с циклом)</w:t>
      </w:r>
      <w:r w:rsidR="00765046" w:rsidRPr="00263039">
        <w:rPr>
          <w:color w:val="222222"/>
          <w:sz w:val="28"/>
          <w:szCs w:val="28"/>
          <w:lang w:eastAsia="ru-RU"/>
        </w:rPr>
        <w:t>.</w:t>
      </w:r>
    </w:p>
    <w:p w14:paraId="26A308F3" w14:textId="50E80B80" w:rsidR="00A2189C" w:rsidRDefault="00A2189C">
      <w:pPr>
        <w:suppressAutoHyphens w:val="0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D3E566E" w14:textId="02255E2B" w:rsidR="007C2483" w:rsidRDefault="007C2483" w:rsidP="007C2483">
      <w:pPr>
        <w:suppressAutoHyphens w:val="0"/>
        <w:spacing w:line="360" w:lineRule="auto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ab/>
      </w:r>
      <w:r w:rsidRPr="007C2483">
        <w:rPr>
          <w:b/>
          <w:bCs/>
          <w:sz w:val="28"/>
          <w:szCs w:val="28"/>
        </w:rPr>
        <w:t>Основные теоретические положения</w:t>
      </w:r>
    </w:p>
    <w:p w14:paraId="6961645A" w14:textId="47F9B311" w:rsidR="007C2483" w:rsidRPr="00334807" w:rsidRDefault="007C2483" w:rsidP="007C2483">
      <w:pPr>
        <w:suppressAutoHyphens w:val="0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bookmarkStart w:id="0" w:name="_Hlk134543512"/>
      <w:r w:rsidRPr="007C2483">
        <w:rPr>
          <w:sz w:val="28"/>
          <w:szCs w:val="28"/>
        </w:rPr>
        <w:t>Метод ветвей и границ</w:t>
      </w:r>
      <w:bookmarkEnd w:id="0"/>
      <w:r>
        <w:rPr>
          <w:sz w:val="28"/>
          <w:szCs w:val="28"/>
        </w:rPr>
        <w:t xml:space="preserve"> </w:t>
      </w:r>
      <w:r w:rsidRPr="007C2483">
        <w:rPr>
          <w:sz w:val="28"/>
          <w:szCs w:val="28"/>
        </w:rPr>
        <w:t>— общий алгоритмический метод для нахождения оптимальных решений различных задач оптимизации, особенно дискретной и комбинаторной оптимизации. Метод является развитием метода полного перебора, в отличие от последнего — с отсевом подмножеств допустимых решений, заведомо не содержащих оптимальных решений.</w:t>
      </w:r>
    </w:p>
    <w:p w14:paraId="2874D9BF" w14:textId="77777777" w:rsidR="007C2483" w:rsidRDefault="007C2483" w:rsidP="007C2483">
      <w:pPr>
        <w:suppressAutoHyphens w:val="0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7C2483">
        <w:rPr>
          <w:sz w:val="28"/>
          <w:szCs w:val="28"/>
        </w:rPr>
        <w:t>Алгоритм включения ближайшего города</w:t>
      </w:r>
      <w:r>
        <w:rPr>
          <w:sz w:val="28"/>
          <w:szCs w:val="28"/>
        </w:rPr>
        <w:t xml:space="preserve"> (АВБГ)</w:t>
      </w:r>
      <w:r w:rsidRPr="007C2483">
        <w:rPr>
          <w:sz w:val="28"/>
          <w:szCs w:val="28"/>
        </w:rPr>
        <w:t>:</w:t>
      </w:r>
    </w:p>
    <w:p w14:paraId="399BF4EB" w14:textId="36BF30B9" w:rsidR="007C2483" w:rsidRPr="00EE1F6D" w:rsidRDefault="007C2483" w:rsidP="007C2483">
      <w:pPr>
        <w:suppressAutoHyphens w:val="0"/>
        <w:spacing w:line="360" w:lineRule="auto"/>
        <w:jc w:val="both"/>
        <w:rPr>
          <w:sz w:val="28"/>
          <w:szCs w:val="28"/>
        </w:rPr>
      </w:pPr>
      <w:r w:rsidRPr="007C2483">
        <w:rPr>
          <w:sz w:val="28"/>
          <w:szCs w:val="28"/>
        </w:rPr>
        <w:t xml:space="preserve">Если есть цепочка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i(1)</m:t>
            </m:r>
          </m:sub>
        </m:sSub>
      </m:oMath>
      <w:r w:rsidRPr="007C2483">
        <w:rPr>
          <w:sz w:val="28"/>
          <w:szCs w:val="28"/>
        </w:rPr>
        <w:t xml:space="preserve"> –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i(2)</m:t>
            </m:r>
          </m:sub>
        </m:sSub>
      </m:oMath>
      <w:r w:rsidRPr="007C2483">
        <w:rPr>
          <w:sz w:val="28"/>
          <w:szCs w:val="28"/>
        </w:rPr>
        <w:t xml:space="preserve">– … –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i(k-1)</m:t>
            </m:r>
          </m:sub>
        </m:sSub>
      </m:oMath>
      <w:r w:rsidRPr="007C2483">
        <w:rPr>
          <w:sz w:val="28"/>
          <w:szCs w:val="28"/>
        </w:rPr>
        <w:t xml:space="preserve">–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i(k)</m:t>
            </m:r>
          </m:sub>
        </m:sSub>
      </m:oMath>
      <w:r w:rsidRPr="007C2483">
        <w:rPr>
          <w:sz w:val="28"/>
          <w:szCs w:val="28"/>
        </w:rPr>
        <w:t xml:space="preserve">, то следующим выбирается город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j</m:t>
            </m:r>
          </m:sub>
        </m:sSub>
      </m:oMath>
      <w:r w:rsidRPr="007C2483">
        <w:rPr>
          <w:sz w:val="28"/>
          <w:szCs w:val="28"/>
        </w:rPr>
        <w:t xml:space="preserve">, ближайший к этой цепочке, т.е. имеющий минимальную из стоимостей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q</m:t>
                </m:r>
              </m:e>
            </m:d>
            <m:r>
              <w:rPr>
                <w:rFonts w:ascii="Cambria Math" w:hAnsi="Cambria Math"/>
                <w:sz w:val="28"/>
                <w:szCs w:val="28"/>
              </w:rPr>
              <m:t>,j</m:t>
            </m:r>
          </m:sub>
        </m:sSub>
      </m:oMath>
      <w:r w:rsidRPr="007C2483">
        <w:rPr>
          <w:sz w:val="28"/>
          <w:szCs w:val="28"/>
        </w:rPr>
        <w:t xml:space="preserve"> (для </w:t>
      </w:r>
      <m:oMath>
        <m:r>
          <w:rPr>
            <w:rFonts w:ascii="Cambria Math" w:hAnsi="Cambria Math"/>
            <w:sz w:val="28"/>
            <w:szCs w:val="28"/>
          </w:rPr>
          <m:t>q=1,…,k</m:t>
        </m:r>
      </m:oMath>
      <w:r w:rsidRPr="007C2483">
        <w:rPr>
          <w:sz w:val="28"/>
          <w:szCs w:val="28"/>
        </w:rPr>
        <w:t xml:space="preserve">), и этот город вставляется в текущий маршрут вслед за городом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i(q)</m:t>
            </m:r>
          </m:sub>
        </m:sSub>
      </m:oMath>
      <w:r w:rsidR="00EE1F6D" w:rsidRPr="00EE1F6D">
        <w:rPr>
          <w:sz w:val="28"/>
          <w:szCs w:val="28"/>
        </w:rPr>
        <w:t xml:space="preserve">. </w:t>
      </w:r>
      <w:r w:rsidR="00EE1F6D">
        <w:rPr>
          <w:sz w:val="28"/>
          <w:szCs w:val="28"/>
        </w:rPr>
        <w:t xml:space="preserve">Тогда цепочку будет иметь вид: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i(1)</m:t>
            </m:r>
          </m:sub>
        </m:sSub>
      </m:oMath>
      <w:r w:rsidR="00EE1F6D" w:rsidRPr="007C2483">
        <w:rPr>
          <w:sz w:val="28"/>
          <w:szCs w:val="28"/>
        </w:rPr>
        <w:t xml:space="preserve"> –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i(2)</m:t>
            </m:r>
          </m:sub>
        </m:sSub>
      </m:oMath>
      <w:r w:rsidR="00EE1F6D" w:rsidRPr="007C2483">
        <w:rPr>
          <w:sz w:val="28"/>
          <w:szCs w:val="28"/>
        </w:rPr>
        <w:t>– …–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i(q)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–</m:t>
        </m:r>
        <m:r>
          <w:rPr>
            <w:rFonts w:ascii="Cambria Math" w:hAnsi="Cambria Math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 xml:space="preserve">j 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–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i(q+1)</m:t>
            </m:r>
          </m:sub>
        </m:sSub>
      </m:oMath>
      <w:r w:rsidR="00EE1F6D" w:rsidRPr="00EE1F6D">
        <w:rPr>
          <w:sz w:val="28"/>
          <w:szCs w:val="28"/>
        </w:rPr>
        <w:t xml:space="preserve"> </w:t>
      </w:r>
      <w:r w:rsidR="00EE1F6D" w:rsidRPr="007C2483">
        <w:rPr>
          <w:sz w:val="28"/>
          <w:szCs w:val="28"/>
        </w:rPr>
        <w:t>–</w:t>
      </w:r>
      <w:r w:rsidR="00EE1F6D" w:rsidRPr="00EE1F6D">
        <w:rPr>
          <w:sz w:val="28"/>
          <w:szCs w:val="28"/>
        </w:rPr>
        <w:t xml:space="preserve"> … </w:t>
      </w:r>
      <w:r w:rsidR="00EE1F6D" w:rsidRPr="007C2483">
        <w:rPr>
          <w:sz w:val="28"/>
          <w:szCs w:val="28"/>
        </w:rPr>
        <w:t xml:space="preserve"> </w:t>
      </w:r>
      <w:r w:rsidR="002873A9" w:rsidRPr="007C2483">
        <w:rPr>
          <w:sz w:val="28"/>
          <w:szCs w:val="28"/>
        </w:rPr>
        <w:t>–</w:t>
      </w:r>
      <w:r w:rsidR="00EE1F6D" w:rsidRPr="007C2483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i(k-1)</m:t>
            </m:r>
          </m:sub>
        </m:sSub>
      </m:oMath>
      <w:r w:rsidR="00EE1F6D" w:rsidRPr="007C2483">
        <w:rPr>
          <w:sz w:val="28"/>
          <w:szCs w:val="28"/>
        </w:rPr>
        <w:t xml:space="preserve">–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i(k)</m:t>
            </m:r>
          </m:sub>
        </m:sSub>
      </m:oMath>
    </w:p>
    <w:p w14:paraId="26654E17" w14:textId="1A974E1A" w:rsidR="007C2483" w:rsidRDefault="007C2483">
      <w:pPr>
        <w:suppressAutoHyphens w:val="0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br w:type="page"/>
      </w:r>
    </w:p>
    <w:p w14:paraId="579B1C4E" w14:textId="60BBF9A6" w:rsidR="00E747A3" w:rsidRPr="001E49C4" w:rsidRDefault="00E747A3" w:rsidP="00BE2775">
      <w:pPr>
        <w:spacing w:line="360" w:lineRule="auto"/>
        <w:ind w:firstLine="709"/>
        <w:jc w:val="both"/>
        <w:rPr>
          <w:b/>
          <w:bCs/>
          <w:color w:val="000000"/>
          <w:sz w:val="28"/>
          <w:szCs w:val="28"/>
        </w:rPr>
      </w:pPr>
      <w:r w:rsidRPr="001E49C4">
        <w:rPr>
          <w:b/>
          <w:bCs/>
          <w:color w:val="000000"/>
          <w:sz w:val="28"/>
          <w:szCs w:val="28"/>
        </w:rPr>
        <w:lastRenderedPageBreak/>
        <w:t>Выполнение работы.</w:t>
      </w:r>
    </w:p>
    <w:p w14:paraId="6C828BA4" w14:textId="71EC30D6" w:rsidR="00556483" w:rsidRDefault="00556483" w:rsidP="00BE2775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1E49C4">
        <w:rPr>
          <w:color w:val="000000"/>
          <w:sz w:val="28"/>
          <w:szCs w:val="28"/>
        </w:rPr>
        <w:t>Весь код программ представлен в приложении А</w:t>
      </w:r>
      <w:r w:rsidR="00152025">
        <w:rPr>
          <w:color w:val="000000"/>
          <w:sz w:val="28"/>
          <w:szCs w:val="28"/>
        </w:rPr>
        <w:t>.</w:t>
      </w:r>
    </w:p>
    <w:p w14:paraId="52C73F94" w14:textId="70164340" w:rsidR="007E58CE" w:rsidRDefault="007E58CE" w:rsidP="007E58CE">
      <w:pPr>
        <w:spacing w:line="360" w:lineRule="auto"/>
        <w:ind w:firstLine="709"/>
        <w:jc w:val="both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Описание алгоритм</w:t>
      </w:r>
      <w:r w:rsidR="00952C53">
        <w:rPr>
          <w:b/>
          <w:bCs/>
          <w:color w:val="000000"/>
          <w:sz w:val="28"/>
          <w:szCs w:val="28"/>
        </w:rPr>
        <w:t>ов</w:t>
      </w:r>
      <w:r>
        <w:rPr>
          <w:b/>
          <w:bCs/>
          <w:color w:val="000000"/>
          <w:sz w:val="28"/>
          <w:szCs w:val="28"/>
        </w:rPr>
        <w:t>.</w:t>
      </w:r>
    </w:p>
    <w:p w14:paraId="72FF2FBE" w14:textId="07A84E98" w:rsidR="004C6736" w:rsidRPr="004C6736" w:rsidRDefault="002C4313" w:rsidP="007E58CE">
      <w:pPr>
        <w:spacing w:line="360" w:lineRule="auto"/>
        <w:ind w:firstLine="709"/>
        <w:jc w:val="both"/>
        <w:rPr>
          <w:b/>
          <w:bCs/>
          <w:color w:val="000000"/>
          <w:sz w:val="28"/>
          <w:szCs w:val="28"/>
        </w:rPr>
      </w:pPr>
      <w:r w:rsidRPr="002C4313">
        <w:rPr>
          <w:color w:val="000000"/>
          <w:sz w:val="28"/>
          <w:szCs w:val="28"/>
          <w:u w:val="single"/>
        </w:rPr>
        <w:t>Метод ветвей и границ</w:t>
      </w:r>
      <w:r w:rsidR="004C6736">
        <w:rPr>
          <w:color w:val="000000"/>
          <w:sz w:val="28"/>
          <w:szCs w:val="28"/>
        </w:rPr>
        <w:t>:</w:t>
      </w:r>
    </w:p>
    <w:p w14:paraId="77CF1BDF" w14:textId="64C5C580" w:rsidR="002C4313" w:rsidRPr="0049619C" w:rsidRDefault="00E71438" w:rsidP="00E25B9E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Инициализируем рекорд как бесконечность. </w:t>
      </w:r>
      <w:r w:rsidR="0037123F">
        <w:rPr>
          <w:color w:val="000000"/>
          <w:sz w:val="28"/>
          <w:szCs w:val="28"/>
        </w:rPr>
        <w:t>Д</w:t>
      </w:r>
      <w:r w:rsidR="0049619C">
        <w:rPr>
          <w:color w:val="000000"/>
          <w:sz w:val="28"/>
          <w:szCs w:val="28"/>
        </w:rPr>
        <w:t>обавляем начальную вершину текущий путь,</w:t>
      </w:r>
      <w:r w:rsidR="002C4313" w:rsidRPr="0049619C">
        <w:rPr>
          <w:color w:val="000000"/>
          <w:sz w:val="28"/>
          <w:szCs w:val="28"/>
        </w:rPr>
        <w:t xml:space="preserve"> затем рекурсивно начинаем строить маршрут.</w:t>
      </w:r>
      <w:r w:rsidR="00063D34" w:rsidRPr="00063D34">
        <w:rPr>
          <w:color w:val="000000"/>
          <w:sz w:val="28"/>
          <w:szCs w:val="28"/>
        </w:rPr>
        <w:t xml:space="preserve"> </w:t>
      </w:r>
      <w:r w:rsidR="0037123F">
        <w:rPr>
          <w:color w:val="000000"/>
          <w:sz w:val="28"/>
          <w:szCs w:val="28"/>
        </w:rPr>
        <w:t xml:space="preserve">Вычисляются оценки для оставшегося пути частичного решения (две оценки: </w:t>
      </w:r>
      <w:proofErr w:type="spellStart"/>
      <w:r w:rsidR="0037123F">
        <w:rPr>
          <w:color w:val="000000"/>
          <w:sz w:val="28"/>
          <w:szCs w:val="28"/>
        </w:rPr>
        <w:t>полусумма</w:t>
      </w:r>
      <w:proofErr w:type="spellEnd"/>
      <w:r w:rsidR="0037123F">
        <w:rPr>
          <w:color w:val="000000"/>
          <w:sz w:val="28"/>
          <w:szCs w:val="28"/>
        </w:rPr>
        <w:t xml:space="preserve"> двух легчайших ребер и вес МОД для вершин, ещё не включенных в текущее решение). </w:t>
      </w:r>
      <w:r w:rsidR="00063D34" w:rsidRPr="00063D34">
        <w:rPr>
          <w:color w:val="000000"/>
          <w:sz w:val="28"/>
          <w:szCs w:val="28"/>
        </w:rPr>
        <w:t xml:space="preserve">Если </w:t>
      </w:r>
      <w:r w:rsidR="002467C5">
        <w:rPr>
          <w:color w:val="000000"/>
          <w:sz w:val="28"/>
          <w:szCs w:val="28"/>
        </w:rPr>
        <w:t xml:space="preserve">сумма из </w:t>
      </w:r>
      <w:r w:rsidR="00063D34" w:rsidRPr="00063D34">
        <w:rPr>
          <w:color w:val="000000"/>
          <w:sz w:val="28"/>
          <w:szCs w:val="28"/>
        </w:rPr>
        <w:t>стоимост</w:t>
      </w:r>
      <w:r w:rsidR="002467C5">
        <w:rPr>
          <w:color w:val="000000"/>
          <w:sz w:val="28"/>
          <w:szCs w:val="28"/>
        </w:rPr>
        <w:t>и</w:t>
      </w:r>
      <w:r w:rsidR="0037123F">
        <w:rPr>
          <w:color w:val="000000"/>
          <w:sz w:val="28"/>
          <w:szCs w:val="28"/>
        </w:rPr>
        <w:t xml:space="preserve"> </w:t>
      </w:r>
      <w:r w:rsidR="00063D34" w:rsidRPr="00063D34">
        <w:rPr>
          <w:color w:val="000000"/>
          <w:sz w:val="28"/>
          <w:szCs w:val="28"/>
        </w:rPr>
        <w:t>текущего маршрута</w:t>
      </w:r>
      <w:r w:rsidR="0037123F">
        <w:rPr>
          <w:color w:val="000000"/>
          <w:sz w:val="28"/>
          <w:szCs w:val="28"/>
        </w:rPr>
        <w:t xml:space="preserve"> + вес</w:t>
      </w:r>
      <w:r w:rsidR="002467C5">
        <w:rPr>
          <w:color w:val="000000"/>
          <w:sz w:val="28"/>
          <w:szCs w:val="28"/>
        </w:rPr>
        <w:t>а</w:t>
      </w:r>
      <w:r w:rsidR="0037123F">
        <w:rPr>
          <w:color w:val="000000"/>
          <w:sz w:val="28"/>
          <w:szCs w:val="28"/>
        </w:rPr>
        <w:t xml:space="preserve"> минимального ребра из текущего частичного решения к любой из оставшихся вершин + максимальная из оценок</w:t>
      </w:r>
      <w:r w:rsidR="00063D34" w:rsidRPr="00063D34">
        <w:rPr>
          <w:color w:val="000000"/>
          <w:sz w:val="28"/>
          <w:szCs w:val="28"/>
        </w:rPr>
        <w:t xml:space="preserve"> становится больше, чем</w:t>
      </w:r>
      <w:r w:rsidR="0037123F">
        <w:rPr>
          <w:color w:val="000000"/>
          <w:sz w:val="28"/>
          <w:szCs w:val="28"/>
        </w:rPr>
        <w:t xml:space="preserve"> рекорд</w:t>
      </w:r>
      <w:r w:rsidR="00063D34" w:rsidRPr="00063D34">
        <w:rPr>
          <w:color w:val="000000"/>
          <w:sz w:val="28"/>
          <w:szCs w:val="28"/>
        </w:rPr>
        <w:t xml:space="preserve">, </w:t>
      </w:r>
      <w:r w:rsidR="00063D34">
        <w:rPr>
          <w:color w:val="000000"/>
          <w:sz w:val="28"/>
          <w:szCs w:val="28"/>
        </w:rPr>
        <w:t xml:space="preserve">то </w:t>
      </w:r>
      <w:r w:rsidR="00063D34" w:rsidRPr="00063D34">
        <w:rPr>
          <w:color w:val="000000"/>
          <w:sz w:val="28"/>
          <w:szCs w:val="28"/>
        </w:rPr>
        <w:t>решение отбрасывается.</w:t>
      </w:r>
      <w:r w:rsidR="0037123F">
        <w:rPr>
          <w:color w:val="000000"/>
          <w:sz w:val="28"/>
          <w:szCs w:val="28"/>
        </w:rPr>
        <w:t xml:space="preserve"> Если все </w:t>
      </w:r>
      <w:r>
        <w:rPr>
          <w:color w:val="000000"/>
          <w:sz w:val="28"/>
          <w:szCs w:val="28"/>
        </w:rPr>
        <w:t>вершины были добавлены в текущее решение, то его сравниваем с рекордом, если оно меньше него, то рекорд меняем на текущее решение.</w:t>
      </w:r>
      <w:r w:rsidR="0049619C">
        <w:rPr>
          <w:color w:val="000000"/>
          <w:sz w:val="28"/>
          <w:szCs w:val="28"/>
        </w:rPr>
        <w:t xml:space="preserve"> </w:t>
      </w:r>
      <w:r w:rsidR="002C4313" w:rsidRPr="0049619C">
        <w:rPr>
          <w:color w:val="000000"/>
          <w:sz w:val="28"/>
          <w:szCs w:val="28"/>
        </w:rPr>
        <w:t xml:space="preserve">Ветвление осуществляется следующим образом: </w:t>
      </w:r>
      <w:r w:rsidR="00063D34">
        <w:rPr>
          <w:color w:val="000000"/>
          <w:sz w:val="28"/>
          <w:szCs w:val="28"/>
        </w:rPr>
        <w:t xml:space="preserve">в текущее решение </w:t>
      </w:r>
      <w:r w:rsidR="002C4313" w:rsidRPr="0049619C">
        <w:rPr>
          <w:color w:val="000000"/>
          <w:sz w:val="28"/>
          <w:szCs w:val="28"/>
        </w:rPr>
        <w:t>добавл</w:t>
      </w:r>
      <w:r w:rsidR="00063D34">
        <w:rPr>
          <w:color w:val="000000"/>
          <w:sz w:val="28"/>
          <w:szCs w:val="28"/>
        </w:rPr>
        <w:t xml:space="preserve">яется </w:t>
      </w:r>
      <w:r w:rsidR="002C4313" w:rsidRPr="0049619C">
        <w:rPr>
          <w:color w:val="000000"/>
          <w:sz w:val="28"/>
          <w:szCs w:val="28"/>
        </w:rPr>
        <w:t>вершина</w:t>
      </w:r>
      <w:r w:rsidR="00063D34">
        <w:rPr>
          <w:color w:val="000000"/>
          <w:sz w:val="28"/>
          <w:szCs w:val="28"/>
        </w:rPr>
        <w:t>, которой ещё нет в текущем решении, после чего снова запускается рекурсия уже от этого решения,</w:t>
      </w:r>
      <w:r w:rsidR="002C4313" w:rsidRPr="0049619C">
        <w:rPr>
          <w:color w:val="000000"/>
          <w:sz w:val="28"/>
          <w:szCs w:val="28"/>
        </w:rPr>
        <w:t xml:space="preserve"> </w:t>
      </w:r>
      <w:r w:rsidR="00063D34">
        <w:rPr>
          <w:color w:val="000000"/>
          <w:sz w:val="28"/>
          <w:szCs w:val="28"/>
        </w:rPr>
        <w:t xml:space="preserve">после того как выходим из рекурсии </w:t>
      </w:r>
      <w:r w:rsidR="002C4313" w:rsidRPr="0049619C">
        <w:rPr>
          <w:color w:val="000000"/>
          <w:sz w:val="28"/>
          <w:szCs w:val="28"/>
        </w:rPr>
        <w:t>удаляется</w:t>
      </w:r>
      <w:r w:rsidR="00063D34">
        <w:rPr>
          <w:color w:val="000000"/>
          <w:sz w:val="28"/>
          <w:szCs w:val="28"/>
        </w:rPr>
        <w:t xml:space="preserve"> вершина и добавляется новая</w:t>
      </w:r>
      <w:r w:rsidR="002C4313" w:rsidRPr="0049619C">
        <w:rPr>
          <w:color w:val="000000"/>
          <w:sz w:val="28"/>
          <w:szCs w:val="28"/>
        </w:rPr>
        <w:t>.</w:t>
      </w:r>
      <w:r w:rsidR="00063D34">
        <w:rPr>
          <w:color w:val="000000"/>
          <w:sz w:val="28"/>
          <w:szCs w:val="28"/>
        </w:rPr>
        <w:t xml:space="preserve"> </w:t>
      </w:r>
      <w:r w:rsidR="00C2734B">
        <w:rPr>
          <w:color w:val="000000"/>
          <w:sz w:val="28"/>
          <w:szCs w:val="28"/>
        </w:rPr>
        <w:t>Получается перебор дерева решений.</w:t>
      </w:r>
    </w:p>
    <w:p w14:paraId="267C958A" w14:textId="6924B40C" w:rsidR="00E25B9E" w:rsidRPr="00E25B9E" w:rsidRDefault="00E25B9E" w:rsidP="00E25B9E">
      <w:pPr>
        <w:spacing w:line="360" w:lineRule="auto"/>
        <w:ind w:firstLine="709"/>
        <w:jc w:val="both"/>
        <w:rPr>
          <w:color w:val="000000"/>
          <w:sz w:val="28"/>
          <w:szCs w:val="28"/>
          <w:u w:val="single"/>
        </w:rPr>
      </w:pPr>
      <w:r w:rsidRPr="00E25B9E">
        <w:rPr>
          <w:color w:val="000000"/>
          <w:sz w:val="28"/>
          <w:szCs w:val="28"/>
          <w:u w:val="single"/>
        </w:rPr>
        <w:t xml:space="preserve">Алгоритм </w:t>
      </w:r>
      <w:r w:rsidR="002C4313">
        <w:rPr>
          <w:color w:val="000000"/>
          <w:sz w:val="28"/>
          <w:szCs w:val="28"/>
          <w:u w:val="single"/>
        </w:rPr>
        <w:t>включения ближайшего города</w:t>
      </w:r>
      <w:r w:rsidRPr="00E25B9E">
        <w:rPr>
          <w:color w:val="000000"/>
          <w:sz w:val="28"/>
          <w:szCs w:val="28"/>
        </w:rPr>
        <w:t>:</w:t>
      </w:r>
    </w:p>
    <w:p w14:paraId="683C7DCA" w14:textId="02D76C47" w:rsidR="002C4313" w:rsidRDefault="00F95409" w:rsidP="002C4313">
      <w:pPr>
        <w:pStyle w:val="Standard"/>
        <w:ind w:firstLine="0"/>
        <w:rPr>
          <w:color w:val="000000"/>
          <w:szCs w:val="28"/>
          <w:lang w:eastAsia="ru-RU" w:bidi="ar-SA"/>
        </w:rPr>
      </w:pPr>
      <w:r>
        <w:rPr>
          <w:color w:val="000000"/>
          <w:szCs w:val="28"/>
        </w:rPr>
        <w:tab/>
      </w:r>
      <w:r w:rsidR="002C4313">
        <w:rPr>
          <w:color w:val="000000"/>
          <w:szCs w:val="28"/>
        </w:rPr>
        <w:t xml:space="preserve">В текущий путь добавляем стартовую вершину. Затем запускаем поиск минимального ребра, исходящего из вершины, уже добавленной в путь, и приходящий в вершину, которую ещё не добавили. Если такое ребро нашли, то добавляем новую вершину в путь после вершины, из которой пришли в данную. </w:t>
      </w:r>
      <w:r w:rsidR="002C4313" w:rsidRPr="002C4313">
        <w:rPr>
          <w:color w:val="000000"/>
          <w:szCs w:val="28"/>
          <w:lang w:bidi="ar-SA"/>
        </w:rPr>
        <w:t>Если при поиске очередной вершины оказывается, что минимальный вес ребра – бесконечность, значит пути нет, на этом моменте прекращаем поиск.</w:t>
      </w:r>
      <w:r w:rsidR="002C4313">
        <w:rPr>
          <w:color w:val="000000"/>
          <w:szCs w:val="28"/>
        </w:rPr>
        <w:t xml:space="preserve"> </w:t>
      </w:r>
      <w:r w:rsidR="002C4313">
        <w:rPr>
          <w:color w:val="000000"/>
          <w:szCs w:val="28"/>
          <w:lang w:eastAsia="ru-RU" w:bidi="ar-SA"/>
        </w:rPr>
        <w:t xml:space="preserve">Повторяем процедуру поиска до тех пор, пока в путь не будут добавлены все вершины, либо не будет доказано, что пути нет. В конце проверяем, что </w:t>
      </w:r>
      <w:r>
        <w:rPr>
          <w:color w:val="000000"/>
          <w:szCs w:val="28"/>
          <w:lang w:eastAsia="ru-RU" w:bidi="ar-SA"/>
        </w:rPr>
        <w:t>есть возможность путь зациклить</w:t>
      </w:r>
      <w:r w:rsidR="0049619C">
        <w:rPr>
          <w:color w:val="000000"/>
          <w:szCs w:val="28"/>
          <w:lang w:eastAsia="ru-RU" w:bidi="ar-SA"/>
        </w:rPr>
        <w:t xml:space="preserve"> (проверяем, что ребро из последней вершины пути в начальную имеет стоимость не бесконечность)</w:t>
      </w:r>
      <w:r>
        <w:rPr>
          <w:color w:val="000000"/>
          <w:szCs w:val="28"/>
          <w:lang w:eastAsia="ru-RU" w:bidi="ar-SA"/>
        </w:rPr>
        <w:t>.</w:t>
      </w:r>
    </w:p>
    <w:p w14:paraId="63C6D851" w14:textId="73B2A43E" w:rsidR="00E25B9E" w:rsidRDefault="00E25B9E" w:rsidP="00EA42EA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</w:p>
    <w:p w14:paraId="06F79722" w14:textId="77777777" w:rsidR="005A7B56" w:rsidRDefault="005A7B56" w:rsidP="00EA42EA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</w:p>
    <w:p w14:paraId="7E9D9C18" w14:textId="77777777" w:rsidR="005A7B56" w:rsidRDefault="005A7B56" w:rsidP="00EA42EA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</w:p>
    <w:p w14:paraId="0D6E690B" w14:textId="77777777" w:rsidR="005A7B56" w:rsidRPr="00EA42EA" w:rsidRDefault="005A7B56" w:rsidP="00EA42EA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</w:p>
    <w:p w14:paraId="7C65ADFA" w14:textId="12753C3F" w:rsidR="008843D9" w:rsidRDefault="008843D9" w:rsidP="00EA42EA">
      <w:pPr>
        <w:spacing w:line="360" w:lineRule="auto"/>
        <w:ind w:firstLine="709"/>
        <w:jc w:val="both"/>
        <w:rPr>
          <w:b/>
          <w:bCs/>
          <w:color w:val="000000"/>
          <w:sz w:val="28"/>
          <w:szCs w:val="28"/>
        </w:rPr>
      </w:pPr>
      <w:r w:rsidRPr="008843D9">
        <w:rPr>
          <w:b/>
          <w:bCs/>
          <w:color w:val="000000"/>
          <w:sz w:val="28"/>
          <w:szCs w:val="28"/>
        </w:rPr>
        <w:t>Описание переменных и функций.</w:t>
      </w:r>
    </w:p>
    <w:p w14:paraId="369509D7" w14:textId="42647697" w:rsidR="004209FA" w:rsidRPr="005E16FC" w:rsidRDefault="004209FA" w:rsidP="00AE46A9">
      <w:pPr>
        <w:pStyle w:val="aff2"/>
        <w:spacing w:line="360" w:lineRule="auto"/>
        <w:ind w:left="0" w:firstLine="72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Для представления графа</w:t>
      </w:r>
      <w:r w:rsidR="0012331D" w:rsidRPr="0012331D">
        <w:rPr>
          <w:color w:val="000000"/>
          <w:sz w:val="28"/>
          <w:szCs w:val="28"/>
        </w:rPr>
        <w:t xml:space="preserve"> (</w:t>
      </w:r>
      <w:r w:rsidR="0012331D">
        <w:rPr>
          <w:color w:val="000000"/>
          <w:sz w:val="28"/>
          <w:szCs w:val="28"/>
        </w:rPr>
        <w:t>матрица весов</w:t>
      </w:r>
      <w:r w:rsidR="0012331D" w:rsidRPr="0012331D">
        <w:rPr>
          <w:color w:val="000000"/>
          <w:sz w:val="28"/>
          <w:szCs w:val="28"/>
        </w:rPr>
        <w:t>)</w:t>
      </w:r>
      <w:r>
        <w:rPr>
          <w:color w:val="000000"/>
          <w:sz w:val="28"/>
          <w:szCs w:val="28"/>
        </w:rPr>
        <w:t xml:space="preserve"> используется </w:t>
      </w:r>
      <w:r w:rsidR="005E16FC">
        <w:rPr>
          <w:color w:val="000000"/>
          <w:sz w:val="28"/>
          <w:szCs w:val="28"/>
        </w:rPr>
        <w:t>двумерный список</w:t>
      </w:r>
      <w:r w:rsidR="005E16FC" w:rsidRPr="005E16FC">
        <w:rPr>
          <w:color w:val="000000"/>
          <w:sz w:val="28"/>
          <w:szCs w:val="28"/>
        </w:rPr>
        <w:t xml:space="preserve"> </w:t>
      </w:r>
      <w:r w:rsidR="005E16FC" w:rsidRPr="005E16FC">
        <w:rPr>
          <w:i/>
          <w:iCs/>
          <w:color w:val="000000"/>
          <w:sz w:val="28"/>
          <w:szCs w:val="28"/>
          <w:lang w:val="en-GB"/>
        </w:rPr>
        <w:t>matrix</w:t>
      </w:r>
      <w:r>
        <w:rPr>
          <w:color w:val="000000"/>
          <w:sz w:val="28"/>
          <w:szCs w:val="28"/>
        </w:rPr>
        <w:t>,</w:t>
      </w:r>
      <w:r w:rsidR="005E16FC">
        <w:rPr>
          <w:color w:val="000000"/>
          <w:sz w:val="28"/>
          <w:szCs w:val="28"/>
        </w:rPr>
        <w:t xml:space="preserve"> где элемент </w:t>
      </w:r>
      <w:r w:rsidR="005E16FC">
        <w:rPr>
          <w:color w:val="000000"/>
          <w:sz w:val="28"/>
          <w:szCs w:val="28"/>
          <w:lang w:val="en-GB"/>
        </w:rPr>
        <w:t>a</w:t>
      </w:r>
      <w:r w:rsidR="005E16FC" w:rsidRPr="005E16FC">
        <w:rPr>
          <w:color w:val="000000"/>
          <w:sz w:val="28"/>
          <w:szCs w:val="28"/>
        </w:rPr>
        <w:t>[</w:t>
      </w:r>
      <w:proofErr w:type="spellStart"/>
      <w:r w:rsidR="005E16FC">
        <w:rPr>
          <w:color w:val="000000"/>
          <w:sz w:val="28"/>
          <w:szCs w:val="28"/>
          <w:lang w:val="en-GB"/>
        </w:rPr>
        <w:t>i</w:t>
      </w:r>
      <w:proofErr w:type="spellEnd"/>
      <w:r w:rsidR="005E16FC" w:rsidRPr="005E16FC">
        <w:rPr>
          <w:color w:val="000000"/>
          <w:sz w:val="28"/>
          <w:szCs w:val="28"/>
        </w:rPr>
        <w:t>][</w:t>
      </w:r>
      <w:r w:rsidR="005E16FC">
        <w:rPr>
          <w:color w:val="000000"/>
          <w:sz w:val="28"/>
          <w:szCs w:val="28"/>
          <w:lang w:val="en-GB"/>
        </w:rPr>
        <w:t>j</w:t>
      </w:r>
      <w:r w:rsidR="005E16FC" w:rsidRPr="005E16FC">
        <w:rPr>
          <w:color w:val="000000"/>
          <w:sz w:val="28"/>
          <w:szCs w:val="28"/>
        </w:rPr>
        <w:t xml:space="preserve">] </w:t>
      </w:r>
      <w:r w:rsidR="005E16FC">
        <w:rPr>
          <w:color w:val="000000"/>
          <w:sz w:val="28"/>
          <w:szCs w:val="28"/>
        </w:rPr>
        <w:t>–</w:t>
      </w:r>
      <w:r w:rsidR="005E16FC" w:rsidRPr="005E16FC">
        <w:rPr>
          <w:color w:val="000000"/>
          <w:sz w:val="28"/>
          <w:szCs w:val="28"/>
        </w:rPr>
        <w:t xml:space="preserve"> </w:t>
      </w:r>
      <w:r w:rsidR="005E16FC">
        <w:rPr>
          <w:color w:val="000000"/>
          <w:sz w:val="28"/>
          <w:szCs w:val="28"/>
        </w:rPr>
        <w:t xml:space="preserve">вес ребра из вершины </w:t>
      </w:r>
      <w:proofErr w:type="spellStart"/>
      <w:r w:rsidR="005E16FC" w:rsidRPr="005E16FC">
        <w:rPr>
          <w:i/>
          <w:iCs/>
          <w:color w:val="000000"/>
          <w:sz w:val="28"/>
          <w:szCs w:val="28"/>
          <w:lang w:val="en-GB"/>
        </w:rPr>
        <w:t>i</w:t>
      </w:r>
      <w:proofErr w:type="spellEnd"/>
      <w:r w:rsidR="005E16FC" w:rsidRPr="005E16FC">
        <w:rPr>
          <w:color w:val="000000"/>
          <w:sz w:val="28"/>
          <w:szCs w:val="28"/>
        </w:rPr>
        <w:t xml:space="preserve"> </w:t>
      </w:r>
      <w:r w:rsidR="005E16FC">
        <w:rPr>
          <w:color w:val="000000"/>
          <w:sz w:val="28"/>
          <w:szCs w:val="28"/>
        </w:rPr>
        <w:t xml:space="preserve">в </w:t>
      </w:r>
      <w:r w:rsidR="005E16FC" w:rsidRPr="005E16FC">
        <w:rPr>
          <w:i/>
          <w:iCs/>
          <w:color w:val="000000"/>
          <w:sz w:val="28"/>
          <w:szCs w:val="28"/>
          <w:lang w:val="en-GB"/>
        </w:rPr>
        <w:t>j</w:t>
      </w:r>
      <w:r>
        <w:rPr>
          <w:color w:val="000000"/>
          <w:sz w:val="28"/>
          <w:szCs w:val="28"/>
        </w:rPr>
        <w:t>.</w:t>
      </w:r>
    </w:p>
    <w:p w14:paraId="6AA8AF57" w14:textId="543101B0" w:rsidR="0060703C" w:rsidRDefault="0060703C" w:rsidP="0060703C">
      <w:pPr>
        <w:pStyle w:val="Standard"/>
        <w:rPr>
          <w:b/>
          <w:color w:val="000000"/>
          <w:szCs w:val="28"/>
          <w:lang w:eastAsia="ru-RU" w:bidi="ar-SA"/>
        </w:rPr>
      </w:pPr>
      <w:r>
        <w:rPr>
          <w:b/>
          <w:color w:val="000000"/>
          <w:szCs w:val="28"/>
          <w:lang w:eastAsia="ru-RU" w:bidi="ar-SA"/>
        </w:rPr>
        <w:t>Генерация, сохранение и чтение матриц</w:t>
      </w:r>
    </w:p>
    <w:p w14:paraId="55F3F57A" w14:textId="346ABD13" w:rsidR="0060703C" w:rsidRPr="0060703C" w:rsidRDefault="0060703C" w:rsidP="00AE46A9">
      <w:pPr>
        <w:pStyle w:val="Standard"/>
        <w:numPr>
          <w:ilvl w:val="0"/>
          <w:numId w:val="15"/>
        </w:numPr>
        <w:rPr>
          <w:b/>
          <w:i/>
          <w:iCs/>
          <w:color w:val="000000"/>
          <w:szCs w:val="28"/>
          <w:lang w:eastAsia="ru-RU" w:bidi="ar-SA"/>
        </w:rPr>
      </w:pPr>
      <w:proofErr w:type="spellStart"/>
      <w:r w:rsidRPr="0060703C">
        <w:rPr>
          <w:bCs/>
          <w:i/>
          <w:iCs/>
          <w:color w:val="000000"/>
          <w:szCs w:val="28"/>
          <w:lang w:val="en-GB" w:eastAsia="ru-RU" w:bidi="ar-SA"/>
        </w:rPr>
        <w:t>readMatrix</w:t>
      </w:r>
      <w:proofErr w:type="spellEnd"/>
      <w:r w:rsidRPr="0060703C">
        <w:rPr>
          <w:bCs/>
          <w:i/>
          <w:iCs/>
          <w:color w:val="000000"/>
          <w:szCs w:val="28"/>
          <w:lang w:eastAsia="ru-RU" w:bidi="ar-SA"/>
        </w:rPr>
        <w:t>(</w:t>
      </w:r>
      <w:r w:rsidRPr="0060703C">
        <w:rPr>
          <w:bCs/>
          <w:i/>
          <w:iCs/>
          <w:color w:val="000000"/>
          <w:szCs w:val="28"/>
          <w:lang w:val="en-GB" w:eastAsia="ru-RU" w:bidi="ar-SA"/>
        </w:rPr>
        <w:t>filename</w:t>
      </w:r>
      <w:r w:rsidRPr="0060703C">
        <w:rPr>
          <w:bCs/>
          <w:i/>
          <w:iCs/>
          <w:color w:val="000000"/>
          <w:szCs w:val="28"/>
          <w:lang w:eastAsia="ru-RU" w:bidi="ar-SA"/>
        </w:rPr>
        <w:t>)</w:t>
      </w:r>
      <w:r w:rsidRPr="0060703C">
        <w:rPr>
          <w:bCs/>
          <w:color w:val="000000"/>
          <w:szCs w:val="28"/>
          <w:lang w:eastAsia="ru-RU" w:bidi="ar-SA"/>
        </w:rPr>
        <w:t xml:space="preserve"> – </w:t>
      </w:r>
      <w:r>
        <w:rPr>
          <w:bCs/>
          <w:color w:val="000000"/>
          <w:szCs w:val="28"/>
          <w:lang w:eastAsia="ru-RU" w:bidi="ar-SA"/>
        </w:rPr>
        <w:t xml:space="preserve">функция, считывает матрицу из файла. Аргументы функции: </w:t>
      </w:r>
      <w:r w:rsidRPr="0060703C">
        <w:rPr>
          <w:bCs/>
          <w:i/>
          <w:iCs/>
          <w:color w:val="000000"/>
          <w:szCs w:val="28"/>
          <w:lang w:val="en-GB" w:eastAsia="ru-RU" w:bidi="ar-SA"/>
        </w:rPr>
        <w:t>filename</w:t>
      </w:r>
      <w:r w:rsidRPr="0060703C">
        <w:rPr>
          <w:bCs/>
          <w:color w:val="000000"/>
          <w:szCs w:val="28"/>
          <w:lang w:eastAsia="ru-RU" w:bidi="ar-SA"/>
        </w:rPr>
        <w:t xml:space="preserve"> – </w:t>
      </w:r>
      <w:r>
        <w:rPr>
          <w:bCs/>
          <w:color w:val="000000"/>
          <w:szCs w:val="28"/>
          <w:lang w:eastAsia="ru-RU" w:bidi="ar-SA"/>
        </w:rPr>
        <w:t xml:space="preserve">название </w:t>
      </w:r>
      <w:r w:rsidR="0012331D">
        <w:rPr>
          <w:bCs/>
          <w:color w:val="000000"/>
          <w:szCs w:val="28"/>
          <w:lang w:eastAsia="ru-RU" w:bidi="ar-SA"/>
        </w:rPr>
        <w:t>файла,</w:t>
      </w:r>
      <w:r>
        <w:rPr>
          <w:bCs/>
          <w:color w:val="000000"/>
          <w:szCs w:val="28"/>
          <w:lang w:eastAsia="ru-RU" w:bidi="ar-SA"/>
        </w:rPr>
        <w:t xml:space="preserve"> из которого считывают матрицу.</w:t>
      </w:r>
      <w:r w:rsidR="0012331D">
        <w:rPr>
          <w:bCs/>
          <w:color w:val="000000"/>
          <w:szCs w:val="28"/>
          <w:lang w:eastAsia="ru-RU" w:bidi="ar-SA"/>
        </w:rPr>
        <w:t xml:space="preserve"> Функция возвращает двумерный список </w:t>
      </w:r>
      <w:r w:rsidR="0012331D" w:rsidRPr="0012331D">
        <w:rPr>
          <w:bCs/>
          <w:i/>
          <w:iCs/>
          <w:color w:val="000000"/>
          <w:szCs w:val="28"/>
          <w:lang w:val="en-GB" w:eastAsia="ru-RU" w:bidi="ar-SA"/>
        </w:rPr>
        <w:t>matrix</w:t>
      </w:r>
      <w:r w:rsidR="0012331D">
        <w:rPr>
          <w:bCs/>
          <w:color w:val="000000"/>
          <w:szCs w:val="28"/>
          <w:lang w:val="en-GB" w:eastAsia="ru-RU" w:bidi="ar-SA"/>
        </w:rPr>
        <w:t>.</w:t>
      </w:r>
    </w:p>
    <w:p w14:paraId="28D656FC" w14:textId="2001BEA9" w:rsidR="0060703C" w:rsidRPr="0060703C" w:rsidRDefault="0060703C" w:rsidP="00AE46A9">
      <w:pPr>
        <w:pStyle w:val="Standard"/>
        <w:numPr>
          <w:ilvl w:val="0"/>
          <w:numId w:val="15"/>
        </w:numPr>
        <w:rPr>
          <w:b/>
          <w:i/>
          <w:iCs/>
          <w:color w:val="000000"/>
          <w:szCs w:val="28"/>
          <w:lang w:eastAsia="ru-RU" w:bidi="ar-SA"/>
        </w:rPr>
      </w:pPr>
      <w:proofErr w:type="spellStart"/>
      <w:r>
        <w:rPr>
          <w:bCs/>
          <w:i/>
          <w:iCs/>
          <w:color w:val="000000"/>
          <w:szCs w:val="28"/>
          <w:lang w:val="en-GB" w:eastAsia="ru-RU" w:bidi="ar-SA"/>
        </w:rPr>
        <w:t>dataReader</w:t>
      </w:r>
      <w:proofErr w:type="spellEnd"/>
      <w:r w:rsidRPr="0060703C">
        <w:rPr>
          <w:bCs/>
          <w:i/>
          <w:iCs/>
          <w:color w:val="000000"/>
          <w:szCs w:val="28"/>
          <w:lang w:eastAsia="ru-RU" w:bidi="ar-SA"/>
        </w:rPr>
        <w:t xml:space="preserve">() </w:t>
      </w:r>
      <w:r>
        <w:rPr>
          <w:b/>
          <w:i/>
          <w:iCs/>
          <w:color w:val="000000"/>
          <w:szCs w:val="28"/>
          <w:lang w:eastAsia="ru-RU" w:bidi="ar-SA"/>
        </w:rPr>
        <w:t>–</w:t>
      </w:r>
      <w:r w:rsidRPr="0060703C">
        <w:rPr>
          <w:b/>
          <w:i/>
          <w:iCs/>
          <w:color w:val="000000"/>
          <w:szCs w:val="28"/>
          <w:lang w:eastAsia="ru-RU" w:bidi="ar-SA"/>
        </w:rPr>
        <w:t xml:space="preserve"> </w:t>
      </w:r>
      <w:r>
        <w:rPr>
          <w:bCs/>
          <w:color w:val="000000"/>
          <w:szCs w:val="28"/>
          <w:lang w:eastAsia="ru-RU" w:bidi="ar-SA"/>
        </w:rPr>
        <w:t xml:space="preserve">функция запрашивает и считывает все необходимые данные для генерации матрицы весов. Аргументов нет. Функция возвращает </w:t>
      </w:r>
      <w:r w:rsidR="0012331D">
        <w:rPr>
          <w:bCs/>
          <w:color w:val="000000"/>
          <w:szCs w:val="28"/>
          <w:lang w:eastAsia="ru-RU" w:bidi="ar-SA"/>
        </w:rPr>
        <w:t>кортеж из количества вершин, минимального значения веса, максимального значения веса, и флаг симметричности.</w:t>
      </w:r>
    </w:p>
    <w:p w14:paraId="054BD732" w14:textId="2012709A" w:rsidR="0060703C" w:rsidRPr="0012331D" w:rsidRDefault="0060703C" w:rsidP="00AE46A9">
      <w:pPr>
        <w:pStyle w:val="Standard"/>
        <w:numPr>
          <w:ilvl w:val="0"/>
          <w:numId w:val="15"/>
        </w:numPr>
        <w:rPr>
          <w:b/>
          <w:i/>
          <w:iCs/>
          <w:color w:val="000000"/>
          <w:szCs w:val="28"/>
          <w:lang w:eastAsia="ru-RU" w:bidi="ar-SA"/>
        </w:rPr>
      </w:pPr>
      <w:proofErr w:type="spellStart"/>
      <w:r>
        <w:rPr>
          <w:bCs/>
          <w:i/>
          <w:iCs/>
          <w:color w:val="000000"/>
          <w:szCs w:val="28"/>
          <w:lang w:val="en-GB" w:eastAsia="ru-RU" w:bidi="ar-SA"/>
        </w:rPr>
        <w:t>generateMatrix</w:t>
      </w:r>
      <w:proofErr w:type="spellEnd"/>
      <w:r w:rsidRPr="0060703C">
        <w:rPr>
          <w:bCs/>
          <w:i/>
          <w:iCs/>
          <w:color w:val="000000"/>
          <w:szCs w:val="28"/>
          <w:lang w:eastAsia="ru-RU" w:bidi="ar-SA"/>
        </w:rPr>
        <w:t xml:space="preserve">() </w:t>
      </w:r>
      <w:r w:rsidRPr="0060703C">
        <w:rPr>
          <w:bCs/>
          <w:color w:val="000000"/>
          <w:szCs w:val="28"/>
          <w:lang w:eastAsia="ru-RU" w:bidi="ar-SA"/>
        </w:rPr>
        <w:t xml:space="preserve">– </w:t>
      </w:r>
      <w:r>
        <w:rPr>
          <w:bCs/>
          <w:color w:val="000000"/>
          <w:szCs w:val="28"/>
          <w:lang w:eastAsia="ru-RU" w:bidi="ar-SA"/>
        </w:rPr>
        <w:t>функция</w:t>
      </w:r>
      <w:r w:rsidRPr="0060703C">
        <w:rPr>
          <w:bCs/>
          <w:color w:val="000000"/>
          <w:szCs w:val="28"/>
          <w:lang w:eastAsia="ru-RU" w:bidi="ar-SA"/>
        </w:rPr>
        <w:t xml:space="preserve"> </w:t>
      </w:r>
      <w:r>
        <w:rPr>
          <w:bCs/>
          <w:color w:val="000000"/>
          <w:szCs w:val="28"/>
          <w:lang w:eastAsia="ru-RU" w:bidi="ar-SA"/>
        </w:rPr>
        <w:t>вызывает</w:t>
      </w:r>
      <w:r w:rsidRPr="0060703C">
        <w:rPr>
          <w:bCs/>
          <w:color w:val="000000"/>
          <w:szCs w:val="28"/>
          <w:lang w:eastAsia="ru-RU" w:bidi="ar-SA"/>
        </w:rPr>
        <w:t xml:space="preserve"> </w:t>
      </w:r>
      <w:proofErr w:type="spellStart"/>
      <w:r>
        <w:rPr>
          <w:bCs/>
          <w:color w:val="000000"/>
          <w:szCs w:val="28"/>
          <w:lang w:val="en-GB" w:eastAsia="ru-RU" w:bidi="ar-SA"/>
        </w:rPr>
        <w:t>dataReader</w:t>
      </w:r>
      <w:proofErr w:type="spellEnd"/>
      <w:r w:rsidRPr="0060703C">
        <w:rPr>
          <w:bCs/>
          <w:color w:val="000000"/>
          <w:szCs w:val="28"/>
          <w:lang w:eastAsia="ru-RU" w:bidi="ar-SA"/>
        </w:rPr>
        <w:t xml:space="preserve">(), </w:t>
      </w:r>
      <w:r>
        <w:rPr>
          <w:bCs/>
          <w:color w:val="000000"/>
          <w:szCs w:val="28"/>
          <w:lang w:eastAsia="ru-RU" w:bidi="ar-SA"/>
        </w:rPr>
        <w:t>и относительно этих данные генерирует матрицу.</w:t>
      </w:r>
      <w:r w:rsidR="0012331D">
        <w:rPr>
          <w:bCs/>
          <w:color w:val="000000"/>
          <w:szCs w:val="28"/>
          <w:lang w:eastAsia="ru-RU" w:bidi="ar-SA"/>
        </w:rPr>
        <w:t xml:space="preserve"> Аргументов нет. Функция возвращает двумерный список</w:t>
      </w:r>
      <w:r w:rsidR="0012331D" w:rsidRPr="0012331D">
        <w:rPr>
          <w:bCs/>
          <w:color w:val="000000"/>
          <w:szCs w:val="28"/>
          <w:lang w:eastAsia="ru-RU" w:bidi="ar-SA"/>
        </w:rPr>
        <w:t xml:space="preserve"> </w:t>
      </w:r>
      <w:r w:rsidR="0012331D" w:rsidRPr="0012331D">
        <w:rPr>
          <w:bCs/>
          <w:i/>
          <w:iCs/>
          <w:color w:val="000000"/>
          <w:szCs w:val="28"/>
          <w:lang w:val="en-GB" w:eastAsia="ru-RU" w:bidi="ar-SA"/>
        </w:rPr>
        <w:t>matrix</w:t>
      </w:r>
      <w:r w:rsidR="0012331D" w:rsidRPr="0012331D">
        <w:rPr>
          <w:bCs/>
          <w:color w:val="000000"/>
          <w:szCs w:val="28"/>
          <w:lang w:eastAsia="ru-RU" w:bidi="ar-SA"/>
        </w:rPr>
        <w:t xml:space="preserve">, </w:t>
      </w:r>
      <w:r w:rsidR="0012331D">
        <w:rPr>
          <w:bCs/>
          <w:color w:val="000000"/>
          <w:szCs w:val="28"/>
          <w:lang w:eastAsia="ru-RU" w:bidi="ar-SA"/>
        </w:rPr>
        <w:t>сгенерированный согласно полученным данным.</w:t>
      </w:r>
    </w:p>
    <w:p w14:paraId="299AE912" w14:textId="5DB92160" w:rsidR="0012331D" w:rsidRPr="0060703C" w:rsidRDefault="0012331D" w:rsidP="00AE46A9">
      <w:pPr>
        <w:pStyle w:val="Standard"/>
        <w:numPr>
          <w:ilvl w:val="0"/>
          <w:numId w:val="15"/>
        </w:numPr>
        <w:rPr>
          <w:b/>
          <w:i/>
          <w:iCs/>
          <w:color w:val="000000"/>
          <w:szCs w:val="28"/>
          <w:lang w:eastAsia="ru-RU" w:bidi="ar-SA"/>
        </w:rPr>
      </w:pPr>
      <w:proofErr w:type="spellStart"/>
      <w:r>
        <w:rPr>
          <w:bCs/>
          <w:i/>
          <w:iCs/>
          <w:color w:val="000000"/>
          <w:szCs w:val="28"/>
          <w:lang w:val="en-GB" w:eastAsia="ru-RU" w:bidi="ar-SA"/>
        </w:rPr>
        <w:t>saveMatrix</w:t>
      </w:r>
      <w:proofErr w:type="spellEnd"/>
      <w:r w:rsidRPr="0012331D">
        <w:rPr>
          <w:bCs/>
          <w:i/>
          <w:iCs/>
          <w:color w:val="000000"/>
          <w:szCs w:val="28"/>
          <w:lang w:eastAsia="ru-RU" w:bidi="ar-SA"/>
        </w:rPr>
        <w:t>(</w:t>
      </w:r>
      <w:r>
        <w:rPr>
          <w:bCs/>
          <w:i/>
          <w:iCs/>
          <w:color w:val="000000"/>
          <w:szCs w:val="28"/>
          <w:lang w:val="en-GB" w:eastAsia="ru-RU" w:bidi="ar-SA"/>
        </w:rPr>
        <w:t>filename</w:t>
      </w:r>
      <w:r w:rsidRPr="0012331D">
        <w:rPr>
          <w:bCs/>
          <w:i/>
          <w:iCs/>
          <w:color w:val="000000"/>
          <w:szCs w:val="28"/>
          <w:lang w:eastAsia="ru-RU" w:bidi="ar-SA"/>
        </w:rPr>
        <w:t xml:space="preserve">, </w:t>
      </w:r>
      <w:r>
        <w:rPr>
          <w:bCs/>
          <w:i/>
          <w:iCs/>
          <w:color w:val="000000"/>
          <w:szCs w:val="28"/>
          <w:lang w:val="en-GB" w:eastAsia="ru-RU" w:bidi="ar-SA"/>
        </w:rPr>
        <w:t>matrix</w:t>
      </w:r>
      <w:r w:rsidRPr="0012331D">
        <w:rPr>
          <w:bCs/>
          <w:i/>
          <w:iCs/>
          <w:color w:val="000000"/>
          <w:szCs w:val="28"/>
          <w:lang w:eastAsia="ru-RU" w:bidi="ar-SA"/>
        </w:rPr>
        <w:t>)</w:t>
      </w:r>
      <w:r>
        <w:rPr>
          <w:bCs/>
          <w:color w:val="000000"/>
          <w:szCs w:val="28"/>
          <w:lang w:eastAsia="ru-RU" w:bidi="ar-SA"/>
        </w:rPr>
        <w:t xml:space="preserve"> – функция записывает матрицу весов в файл. Аргументы функции: </w:t>
      </w:r>
      <w:r>
        <w:rPr>
          <w:bCs/>
          <w:i/>
          <w:iCs/>
          <w:color w:val="000000"/>
          <w:szCs w:val="28"/>
          <w:lang w:val="en-GB" w:eastAsia="ru-RU" w:bidi="ar-SA"/>
        </w:rPr>
        <w:t>filename</w:t>
      </w:r>
      <w:r w:rsidRPr="0012331D">
        <w:rPr>
          <w:bCs/>
          <w:color w:val="000000"/>
          <w:szCs w:val="28"/>
          <w:lang w:eastAsia="ru-RU" w:bidi="ar-SA"/>
        </w:rPr>
        <w:t xml:space="preserve"> – </w:t>
      </w:r>
      <w:r>
        <w:rPr>
          <w:bCs/>
          <w:color w:val="000000"/>
          <w:szCs w:val="28"/>
          <w:lang w:eastAsia="ru-RU" w:bidi="ar-SA"/>
        </w:rPr>
        <w:t xml:space="preserve">название файла, в который будет идти запись, </w:t>
      </w:r>
      <w:r w:rsidRPr="0012331D">
        <w:rPr>
          <w:bCs/>
          <w:i/>
          <w:iCs/>
          <w:color w:val="000000"/>
          <w:szCs w:val="28"/>
          <w:lang w:val="en-GB" w:eastAsia="ru-RU" w:bidi="ar-SA"/>
        </w:rPr>
        <w:t>matrix</w:t>
      </w:r>
      <w:r w:rsidRPr="0012331D">
        <w:rPr>
          <w:bCs/>
          <w:color w:val="000000"/>
          <w:szCs w:val="28"/>
          <w:lang w:eastAsia="ru-RU" w:bidi="ar-SA"/>
        </w:rPr>
        <w:t xml:space="preserve"> </w:t>
      </w:r>
      <w:r>
        <w:rPr>
          <w:bCs/>
          <w:color w:val="000000"/>
          <w:szCs w:val="28"/>
          <w:lang w:eastAsia="ru-RU" w:bidi="ar-SA"/>
        </w:rPr>
        <w:t>–</w:t>
      </w:r>
      <w:r w:rsidRPr="0012331D">
        <w:rPr>
          <w:bCs/>
          <w:color w:val="000000"/>
          <w:szCs w:val="28"/>
          <w:lang w:eastAsia="ru-RU" w:bidi="ar-SA"/>
        </w:rPr>
        <w:t xml:space="preserve"> </w:t>
      </w:r>
      <w:r>
        <w:rPr>
          <w:bCs/>
          <w:color w:val="000000"/>
          <w:szCs w:val="28"/>
          <w:lang w:eastAsia="ru-RU" w:bidi="ar-SA"/>
        </w:rPr>
        <w:t>матрица весов. Функция ничего не возвращает.</w:t>
      </w:r>
    </w:p>
    <w:p w14:paraId="3660F9B1" w14:textId="77777777" w:rsidR="00AC06E1" w:rsidRDefault="00AC06E1" w:rsidP="00AC06E1">
      <w:pPr>
        <w:suppressAutoHyphens w:val="0"/>
        <w:spacing w:line="360" w:lineRule="auto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ab/>
      </w:r>
      <w:r w:rsidRPr="00AC06E1">
        <w:rPr>
          <w:b/>
          <w:bCs/>
          <w:color w:val="000000"/>
          <w:sz w:val="28"/>
          <w:szCs w:val="28"/>
        </w:rPr>
        <w:t>Описание классов</w:t>
      </w:r>
    </w:p>
    <w:p w14:paraId="6192D802" w14:textId="5426793E" w:rsidR="00AC06E1" w:rsidRPr="00AC06E1" w:rsidRDefault="00AC06E1" w:rsidP="00AE46A9">
      <w:pPr>
        <w:pStyle w:val="aff2"/>
        <w:suppressAutoHyphens w:val="0"/>
        <w:spacing w:line="360" w:lineRule="auto"/>
        <w:jc w:val="both"/>
        <w:rPr>
          <w:b/>
          <w:bCs/>
          <w:i/>
          <w:iCs/>
          <w:color w:val="000000"/>
          <w:sz w:val="28"/>
          <w:szCs w:val="28"/>
        </w:rPr>
      </w:pPr>
      <w:r>
        <w:rPr>
          <w:b/>
          <w:bCs/>
          <w:i/>
          <w:iCs/>
          <w:color w:val="000000"/>
          <w:sz w:val="28"/>
          <w:szCs w:val="28"/>
          <w:lang w:val="en-US"/>
        </w:rPr>
        <w:t>class</w:t>
      </w:r>
      <w:r w:rsidRPr="00AC06E1">
        <w:rPr>
          <w:b/>
          <w:bCs/>
          <w:i/>
          <w:iCs/>
          <w:color w:val="000000"/>
          <w:sz w:val="28"/>
          <w:szCs w:val="28"/>
        </w:rPr>
        <w:t xml:space="preserve"> </w:t>
      </w:r>
      <w:proofErr w:type="spellStart"/>
      <w:r>
        <w:rPr>
          <w:b/>
          <w:bCs/>
          <w:i/>
          <w:iCs/>
          <w:color w:val="000000"/>
          <w:sz w:val="28"/>
          <w:szCs w:val="28"/>
          <w:lang w:val="en-US"/>
        </w:rPr>
        <w:t>methodBB</w:t>
      </w:r>
      <w:proofErr w:type="spellEnd"/>
    </w:p>
    <w:p w14:paraId="7FC22B84" w14:textId="1830354F" w:rsidR="00AC06E1" w:rsidRDefault="00AC06E1" w:rsidP="00AE46A9">
      <w:pPr>
        <w:pStyle w:val="aff2"/>
        <w:suppressAutoHyphens w:val="0"/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Класс, отвечает за решение задачи коммивояжёра методом ветвей и границ.</w:t>
      </w:r>
    </w:p>
    <w:p w14:paraId="3B6B015E" w14:textId="74A80C00" w:rsidR="00AC06E1" w:rsidRDefault="00AC06E1" w:rsidP="00AE46A9">
      <w:pPr>
        <w:pStyle w:val="aff2"/>
        <w:suppressAutoHyphens w:val="0"/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Поля класса:</w:t>
      </w:r>
    </w:p>
    <w:p w14:paraId="780B7A89" w14:textId="17C9F336" w:rsidR="00AC06E1" w:rsidRDefault="00AC06E1" w:rsidP="00AE46A9">
      <w:pPr>
        <w:pStyle w:val="aff2"/>
        <w:numPr>
          <w:ilvl w:val="0"/>
          <w:numId w:val="17"/>
        </w:numPr>
        <w:suppressAutoHyphens w:val="0"/>
        <w:spacing w:line="360" w:lineRule="auto"/>
        <w:jc w:val="both"/>
        <w:rPr>
          <w:color w:val="000000"/>
          <w:sz w:val="28"/>
          <w:szCs w:val="28"/>
        </w:rPr>
      </w:pPr>
      <w:r w:rsidRPr="00AE46A9">
        <w:rPr>
          <w:i/>
          <w:iCs/>
          <w:color w:val="000000"/>
          <w:sz w:val="28"/>
          <w:szCs w:val="28"/>
        </w:rPr>
        <w:t>__</w:t>
      </w:r>
      <w:r w:rsidRPr="00AE46A9">
        <w:rPr>
          <w:i/>
          <w:iCs/>
          <w:color w:val="000000"/>
          <w:sz w:val="28"/>
          <w:szCs w:val="28"/>
          <w:lang w:val="en-GB"/>
        </w:rPr>
        <w:t>matrix</w:t>
      </w:r>
      <w:r w:rsidRPr="00AC06E1">
        <w:rPr>
          <w:color w:val="000000"/>
          <w:sz w:val="28"/>
          <w:szCs w:val="28"/>
        </w:rPr>
        <w:t xml:space="preserve"> – </w:t>
      </w:r>
      <w:r>
        <w:rPr>
          <w:color w:val="000000"/>
          <w:sz w:val="28"/>
          <w:szCs w:val="28"/>
        </w:rPr>
        <w:t>двумерный список (матрица весов)</w:t>
      </w:r>
    </w:p>
    <w:p w14:paraId="1C40B4BC" w14:textId="017CD79B" w:rsidR="00AC06E1" w:rsidRDefault="00AC06E1" w:rsidP="00AE46A9">
      <w:pPr>
        <w:pStyle w:val="aff2"/>
        <w:numPr>
          <w:ilvl w:val="0"/>
          <w:numId w:val="17"/>
        </w:numPr>
        <w:suppressAutoHyphens w:val="0"/>
        <w:spacing w:line="360" w:lineRule="auto"/>
        <w:jc w:val="both"/>
        <w:rPr>
          <w:color w:val="000000"/>
          <w:sz w:val="28"/>
          <w:szCs w:val="28"/>
        </w:rPr>
      </w:pPr>
      <w:r w:rsidRPr="00AE46A9">
        <w:rPr>
          <w:i/>
          <w:iCs/>
          <w:color w:val="000000"/>
          <w:sz w:val="28"/>
          <w:szCs w:val="28"/>
        </w:rPr>
        <w:lastRenderedPageBreak/>
        <w:t>__</w:t>
      </w:r>
      <w:proofErr w:type="spellStart"/>
      <w:r w:rsidRPr="00AE46A9">
        <w:rPr>
          <w:i/>
          <w:iCs/>
          <w:color w:val="000000"/>
          <w:sz w:val="28"/>
          <w:szCs w:val="28"/>
          <w:lang w:val="en-GB"/>
        </w:rPr>
        <w:t>startVertex</w:t>
      </w:r>
      <w:proofErr w:type="spellEnd"/>
      <w:r>
        <w:rPr>
          <w:color w:val="000000"/>
          <w:sz w:val="28"/>
          <w:szCs w:val="28"/>
          <w:lang w:val="en-GB"/>
        </w:rPr>
        <w:t xml:space="preserve"> – </w:t>
      </w:r>
      <w:r>
        <w:rPr>
          <w:color w:val="000000"/>
          <w:sz w:val="28"/>
          <w:szCs w:val="28"/>
        </w:rPr>
        <w:t>стартовая вершина</w:t>
      </w:r>
    </w:p>
    <w:p w14:paraId="0D480020" w14:textId="15B3623F" w:rsidR="00AC06E1" w:rsidRDefault="00AC06E1" w:rsidP="00AE46A9">
      <w:pPr>
        <w:pStyle w:val="aff2"/>
        <w:numPr>
          <w:ilvl w:val="0"/>
          <w:numId w:val="17"/>
        </w:numPr>
        <w:suppressAutoHyphens w:val="0"/>
        <w:spacing w:line="360" w:lineRule="auto"/>
        <w:jc w:val="both"/>
        <w:rPr>
          <w:color w:val="000000"/>
          <w:sz w:val="28"/>
          <w:szCs w:val="28"/>
        </w:rPr>
      </w:pPr>
      <w:r w:rsidRPr="00AE46A9">
        <w:rPr>
          <w:i/>
          <w:iCs/>
          <w:color w:val="000000"/>
          <w:sz w:val="28"/>
          <w:szCs w:val="28"/>
        </w:rPr>
        <w:t>__</w:t>
      </w:r>
      <w:proofErr w:type="spellStart"/>
      <w:r w:rsidRPr="00AE46A9">
        <w:rPr>
          <w:i/>
          <w:iCs/>
          <w:color w:val="000000"/>
          <w:sz w:val="28"/>
          <w:szCs w:val="28"/>
          <w:lang w:val="en-GB"/>
        </w:rPr>
        <w:t>recordPath</w:t>
      </w:r>
      <w:proofErr w:type="spellEnd"/>
      <w:r w:rsidRPr="00AC06E1">
        <w:rPr>
          <w:color w:val="000000"/>
          <w:sz w:val="28"/>
          <w:szCs w:val="28"/>
        </w:rPr>
        <w:t xml:space="preserve"> – </w:t>
      </w:r>
      <w:r>
        <w:rPr>
          <w:color w:val="000000"/>
          <w:sz w:val="28"/>
          <w:szCs w:val="28"/>
        </w:rPr>
        <w:t>решение с минимальным весом</w:t>
      </w:r>
    </w:p>
    <w:p w14:paraId="55C36405" w14:textId="3872BCEC" w:rsidR="00AC06E1" w:rsidRDefault="00AC06E1" w:rsidP="00AE46A9">
      <w:pPr>
        <w:pStyle w:val="aff2"/>
        <w:numPr>
          <w:ilvl w:val="0"/>
          <w:numId w:val="17"/>
        </w:numPr>
        <w:suppressAutoHyphens w:val="0"/>
        <w:spacing w:line="360" w:lineRule="auto"/>
        <w:jc w:val="both"/>
        <w:rPr>
          <w:color w:val="000000"/>
          <w:sz w:val="28"/>
          <w:szCs w:val="28"/>
        </w:rPr>
      </w:pPr>
      <w:r w:rsidRPr="00AE46A9">
        <w:rPr>
          <w:i/>
          <w:iCs/>
          <w:color w:val="000000"/>
          <w:sz w:val="28"/>
          <w:szCs w:val="28"/>
          <w:lang w:val="en-GB"/>
        </w:rPr>
        <w:t>__</w:t>
      </w:r>
      <w:proofErr w:type="spellStart"/>
      <w:r w:rsidRPr="00AE46A9">
        <w:rPr>
          <w:i/>
          <w:iCs/>
          <w:color w:val="000000"/>
          <w:sz w:val="28"/>
          <w:szCs w:val="28"/>
          <w:lang w:val="en-GB"/>
        </w:rPr>
        <w:t>recordWeight</w:t>
      </w:r>
      <w:proofErr w:type="spellEnd"/>
      <w:r>
        <w:rPr>
          <w:color w:val="000000"/>
          <w:sz w:val="28"/>
          <w:szCs w:val="28"/>
          <w:lang w:val="en-GB"/>
        </w:rPr>
        <w:t xml:space="preserve"> – </w:t>
      </w:r>
      <w:r>
        <w:rPr>
          <w:color w:val="000000"/>
          <w:sz w:val="28"/>
          <w:szCs w:val="28"/>
        </w:rPr>
        <w:t>вес минимального решения</w:t>
      </w:r>
    </w:p>
    <w:p w14:paraId="70281F42" w14:textId="7BB5E183" w:rsidR="00AC06E1" w:rsidRDefault="00AC06E1" w:rsidP="00AE46A9">
      <w:pPr>
        <w:pStyle w:val="aff2"/>
        <w:numPr>
          <w:ilvl w:val="0"/>
          <w:numId w:val="17"/>
        </w:numPr>
        <w:suppressAutoHyphens w:val="0"/>
        <w:spacing w:line="360" w:lineRule="auto"/>
        <w:jc w:val="both"/>
        <w:rPr>
          <w:color w:val="000000"/>
          <w:sz w:val="28"/>
          <w:szCs w:val="28"/>
        </w:rPr>
      </w:pPr>
      <w:r w:rsidRPr="00AE46A9">
        <w:rPr>
          <w:i/>
          <w:iCs/>
          <w:color w:val="000000"/>
          <w:sz w:val="28"/>
          <w:szCs w:val="28"/>
        </w:rPr>
        <w:t>__</w:t>
      </w:r>
      <w:r w:rsidRPr="00AE46A9">
        <w:rPr>
          <w:i/>
          <w:iCs/>
          <w:color w:val="000000"/>
          <w:sz w:val="28"/>
          <w:szCs w:val="28"/>
          <w:lang w:val="en-GB"/>
        </w:rPr>
        <w:t>DEBUG</w:t>
      </w:r>
      <w:r w:rsidRPr="00AC06E1">
        <w:rPr>
          <w:color w:val="000000"/>
          <w:sz w:val="28"/>
          <w:szCs w:val="28"/>
        </w:rPr>
        <w:t xml:space="preserve"> – </w:t>
      </w:r>
      <w:r>
        <w:rPr>
          <w:color w:val="000000"/>
          <w:sz w:val="28"/>
          <w:szCs w:val="28"/>
        </w:rPr>
        <w:t>флаг, отвечающий за вывод дополнительной информации.</w:t>
      </w:r>
    </w:p>
    <w:p w14:paraId="02C8C835" w14:textId="72414AFE" w:rsidR="00194445" w:rsidRDefault="00AC06E1" w:rsidP="00194445">
      <w:pPr>
        <w:suppressAutoHyphens w:val="0"/>
        <w:spacing w:line="360" w:lineRule="auto"/>
        <w:jc w:val="both"/>
        <w:rPr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ab/>
      </w:r>
      <w:r w:rsidRPr="00AC06E1">
        <w:rPr>
          <w:color w:val="000000"/>
          <w:sz w:val="28"/>
          <w:szCs w:val="28"/>
        </w:rPr>
        <w:t>Методы класса</w:t>
      </w:r>
      <w:r>
        <w:rPr>
          <w:color w:val="000000"/>
          <w:sz w:val="28"/>
          <w:szCs w:val="28"/>
        </w:rPr>
        <w:t>:</w:t>
      </w:r>
    </w:p>
    <w:p w14:paraId="2C05D147" w14:textId="222D9EDB" w:rsidR="00194445" w:rsidRPr="001F0746" w:rsidRDefault="00194445" w:rsidP="00194445">
      <w:pPr>
        <w:pStyle w:val="aff2"/>
        <w:numPr>
          <w:ilvl w:val="0"/>
          <w:numId w:val="27"/>
        </w:numPr>
        <w:suppressAutoHyphens w:val="0"/>
        <w:spacing w:line="360" w:lineRule="auto"/>
        <w:ind w:firstLine="360"/>
        <w:jc w:val="both"/>
        <w:rPr>
          <w:i/>
          <w:iCs/>
          <w:color w:val="000000"/>
          <w:sz w:val="28"/>
          <w:szCs w:val="28"/>
        </w:rPr>
      </w:pPr>
      <w:r w:rsidRPr="001F0746">
        <w:rPr>
          <w:i/>
          <w:iCs/>
          <w:color w:val="000000"/>
          <w:sz w:val="28"/>
          <w:szCs w:val="28"/>
        </w:rPr>
        <w:t>__</w:t>
      </w:r>
      <w:proofErr w:type="spellStart"/>
      <w:r w:rsidRPr="00194445">
        <w:rPr>
          <w:i/>
          <w:iCs/>
          <w:color w:val="000000"/>
          <w:sz w:val="28"/>
          <w:szCs w:val="28"/>
          <w:lang w:val="en-US"/>
        </w:rPr>
        <w:t>findMinCostEdge</w:t>
      </w:r>
      <w:proofErr w:type="spellEnd"/>
      <w:r w:rsidRPr="001F0746">
        <w:rPr>
          <w:i/>
          <w:iCs/>
          <w:color w:val="000000"/>
          <w:sz w:val="28"/>
          <w:szCs w:val="28"/>
        </w:rPr>
        <w:t>(</w:t>
      </w:r>
      <w:r w:rsidRPr="00194445">
        <w:rPr>
          <w:i/>
          <w:iCs/>
          <w:color w:val="000000"/>
          <w:sz w:val="28"/>
          <w:szCs w:val="28"/>
          <w:lang w:val="en-US"/>
        </w:rPr>
        <w:t>self</w:t>
      </w:r>
      <w:r w:rsidRPr="001F0746">
        <w:rPr>
          <w:i/>
          <w:iCs/>
          <w:color w:val="000000"/>
          <w:sz w:val="28"/>
          <w:szCs w:val="28"/>
        </w:rPr>
        <w:t xml:space="preserve">, </w:t>
      </w:r>
      <w:r w:rsidRPr="00194445">
        <w:rPr>
          <w:i/>
          <w:iCs/>
          <w:color w:val="000000"/>
          <w:sz w:val="28"/>
          <w:szCs w:val="28"/>
          <w:lang w:val="en-US"/>
        </w:rPr>
        <w:t>vertex</w:t>
      </w:r>
      <w:r w:rsidRPr="001F0746">
        <w:rPr>
          <w:i/>
          <w:iCs/>
          <w:color w:val="000000"/>
          <w:sz w:val="28"/>
          <w:szCs w:val="28"/>
        </w:rPr>
        <w:t xml:space="preserve">, </w:t>
      </w:r>
      <w:proofErr w:type="spellStart"/>
      <w:r w:rsidRPr="00194445">
        <w:rPr>
          <w:i/>
          <w:iCs/>
          <w:color w:val="000000"/>
          <w:sz w:val="28"/>
          <w:szCs w:val="28"/>
          <w:lang w:val="en-US"/>
        </w:rPr>
        <w:t>remainVertices</w:t>
      </w:r>
      <w:proofErr w:type="spellEnd"/>
      <w:r w:rsidRPr="001F0746">
        <w:rPr>
          <w:i/>
          <w:iCs/>
          <w:color w:val="000000"/>
          <w:sz w:val="28"/>
          <w:szCs w:val="28"/>
        </w:rPr>
        <w:t>)</w:t>
      </w:r>
      <w:r w:rsidRPr="001F0746">
        <w:rPr>
          <w:color w:val="000000"/>
          <w:sz w:val="28"/>
          <w:szCs w:val="28"/>
        </w:rPr>
        <w:t xml:space="preserve"> </w:t>
      </w:r>
      <w:r w:rsidR="001F0746" w:rsidRPr="001F0746">
        <w:rPr>
          <w:color w:val="000000"/>
          <w:sz w:val="28"/>
          <w:szCs w:val="28"/>
        </w:rPr>
        <w:t>–</w:t>
      </w:r>
      <w:r w:rsidRPr="001F0746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метод</w:t>
      </w:r>
      <w:r w:rsidR="001F0746" w:rsidRPr="001F0746">
        <w:rPr>
          <w:color w:val="000000"/>
          <w:sz w:val="28"/>
          <w:szCs w:val="28"/>
        </w:rPr>
        <w:t xml:space="preserve"> </w:t>
      </w:r>
      <w:r w:rsidR="001F0746">
        <w:rPr>
          <w:color w:val="000000"/>
          <w:sz w:val="28"/>
          <w:szCs w:val="28"/>
        </w:rPr>
        <w:t>находит</w:t>
      </w:r>
      <w:r w:rsidR="001F0746" w:rsidRPr="001F0746">
        <w:rPr>
          <w:color w:val="000000"/>
          <w:sz w:val="28"/>
          <w:szCs w:val="28"/>
        </w:rPr>
        <w:t xml:space="preserve"> </w:t>
      </w:r>
      <w:r w:rsidR="001F0746">
        <w:rPr>
          <w:color w:val="000000"/>
          <w:sz w:val="28"/>
          <w:szCs w:val="28"/>
        </w:rPr>
        <w:t>минимальное</w:t>
      </w:r>
      <w:r w:rsidR="001F0746" w:rsidRPr="001F0746">
        <w:rPr>
          <w:color w:val="000000"/>
          <w:sz w:val="28"/>
          <w:szCs w:val="28"/>
        </w:rPr>
        <w:t xml:space="preserve"> </w:t>
      </w:r>
      <w:r w:rsidR="001F0746">
        <w:rPr>
          <w:color w:val="000000"/>
          <w:sz w:val="28"/>
          <w:szCs w:val="28"/>
        </w:rPr>
        <w:t>ребро</w:t>
      </w:r>
      <w:r w:rsidR="001F0746" w:rsidRPr="001F0746">
        <w:rPr>
          <w:color w:val="000000"/>
          <w:sz w:val="28"/>
          <w:szCs w:val="28"/>
        </w:rPr>
        <w:t xml:space="preserve"> </w:t>
      </w:r>
      <w:r w:rsidR="001F0746">
        <w:rPr>
          <w:color w:val="000000"/>
          <w:sz w:val="28"/>
          <w:szCs w:val="28"/>
        </w:rPr>
        <w:t xml:space="preserve">из вершины текущего пути к оставшимся вершинам ещё не добавленным в текущее частичное решение. Аргументы: </w:t>
      </w:r>
      <w:r w:rsidR="001F0746" w:rsidRPr="001F0746">
        <w:rPr>
          <w:i/>
          <w:iCs/>
          <w:color w:val="000000"/>
          <w:sz w:val="28"/>
          <w:szCs w:val="28"/>
          <w:lang w:val="en-US"/>
        </w:rPr>
        <w:t>vertex</w:t>
      </w:r>
      <w:r w:rsidR="001F0746" w:rsidRPr="001F0746">
        <w:rPr>
          <w:color w:val="000000"/>
          <w:sz w:val="28"/>
          <w:szCs w:val="28"/>
        </w:rPr>
        <w:t xml:space="preserve"> – </w:t>
      </w:r>
      <w:r w:rsidR="001F0746">
        <w:rPr>
          <w:color w:val="000000"/>
          <w:sz w:val="28"/>
          <w:szCs w:val="28"/>
        </w:rPr>
        <w:t xml:space="preserve">вершина, из которой ищут ребро, </w:t>
      </w:r>
      <w:proofErr w:type="spellStart"/>
      <w:r w:rsidR="001F0746" w:rsidRPr="001F0746">
        <w:rPr>
          <w:i/>
          <w:iCs/>
          <w:color w:val="000000"/>
          <w:sz w:val="28"/>
          <w:szCs w:val="28"/>
          <w:lang w:val="en-US"/>
        </w:rPr>
        <w:t>remainVertices</w:t>
      </w:r>
      <w:proofErr w:type="spellEnd"/>
      <w:r w:rsidR="001F0746" w:rsidRPr="001F0746">
        <w:rPr>
          <w:color w:val="000000"/>
          <w:sz w:val="28"/>
          <w:szCs w:val="28"/>
        </w:rPr>
        <w:t xml:space="preserve"> – </w:t>
      </w:r>
      <w:proofErr w:type="spellStart"/>
      <w:r w:rsidR="001F0746">
        <w:rPr>
          <w:color w:val="000000"/>
          <w:sz w:val="28"/>
          <w:szCs w:val="28"/>
        </w:rPr>
        <w:t>списко</w:t>
      </w:r>
      <w:proofErr w:type="spellEnd"/>
      <w:r w:rsidR="001F0746">
        <w:rPr>
          <w:color w:val="000000"/>
          <w:sz w:val="28"/>
          <w:szCs w:val="28"/>
        </w:rPr>
        <w:t xml:space="preserve"> вершин ещё не добавленных в текущее частичное решение. Метод возвращает вес минимального ребра.</w:t>
      </w:r>
    </w:p>
    <w:p w14:paraId="75A459ED" w14:textId="0B08AF49" w:rsidR="00AC06E1" w:rsidRDefault="00AC06E1" w:rsidP="00AE46A9">
      <w:pPr>
        <w:pStyle w:val="aff2"/>
        <w:numPr>
          <w:ilvl w:val="0"/>
          <w:numId w:val="20"/>
        </w:numPr>
        <w:suppressAutoHyphens w:val="0"/>
        <w:spacing w:line="360" w:lineRule="auto"/>
        <w:ind w:firstLine="360"/>
        <w:jc w:val="both"/>
        <w:rPr>
          <w:color w:val="000000"/>
          <w:sz w:val="28"/>
          <w:szCs w:val="28"/>
        </w:rPr>
      </w:pPr>
      <w:r w:rsidRPr="00194445">
        <w:rPr>
          <w:i/>
          <w:iCs/>
          <w:color w:val="000000"/>
          <w:sz w:val="28"/>
          <w:szCs w:val="28"/>
        </w:rPr>
        <w:t>__</w:t>
      </w:r>
      <w:r w:rsidRPr="00C54194">
        <w:rPr>
          <w:i/>
          <w:iCs/>
          <w:color w:val="000000"/>
          <w:sz w:val="28"/>
          <w:szCs w:val="28"/>
          <w:lang w:val="en-GB"/>
        </w:rPr>
        <w:t>solve</w:t>
      </w:r>
      <w:r w:rsidRPr="00194445">
        <w:rPr>
          <w:i/>
          <w:iCs/>
          <w:color w:val="000000"/>
          <w:sz w:val="28"/>
          <w:szCs w:val="28"/>
        </w:rPr>
        <w:t>(</w:t>
      </w:r>
      <w:r w:rsidRPr="00C54194">
        <w:rPr>
          <w:i/>
          <w:iCs/>
          <w:color w:val="000000"/>
          <w:sz w:val="28"/>
          <w:szCs w:val="28"/>
          <w:lang w:val="en-GB"/>
        </w:rPr>
        <w:t>self</w:t>
      </w:r>
      <w:r w:rsidRPr="00194445">
        <w:rPr>
          <w:i/>
          <w:iCs/>
          <w:color w:val="000000"/>
          <w:sz w:val="28"/>
          <w:szCs w:val="28"/>
        </w:rPr>
        <w:t xml:space="preserve">, </w:t>
      </w:r>
      <w:proofErr w:type="spellStart"/>
      <w:r w:rsidRPr="00C54194">
        <w:rPr>
          <w:i/>
          <w:iCs/>
          <w:color w:val="000000"/>
          <w:sz w:val="28"/>
          <w:szCs w:val="28"/>
          <w:lang w:val="en-GB"/>
        </w:rPr>
        <w:t>current</w:t>
      </w:r>
      <w:r w:rsidR="00C54194" w:rsidRPr="00C54194">
        <w:rPr>
          <w:i/>
          <w:iCs/>
          <w:color w:val="000000"/>
          <w:sz w:val="28"/>
          <w:szCs w:val="28"/>
          <w:lang w:val="en-GB"/>
        </w:rPr>
        <w:t>P</w:t>
      </w:r>
      <w:r w:rsidRPr="00C54194">
        <w:rPr>
          <w:i/>
          <w:iCs/>
          <w:color w:val="000000"/>
          <w:sz w:val="28"/>
          <w:szCs w:val="28"/>
          <w:lang w:val="en-GB"/>
        </w:rPr>
        <w:t>ath</w:t>
      </w:r>
      <w:proofErr w:type="spellEnd"/>
      <w:r w:rsidRPr="00194445">
        <w:rPr>
          <w:i/>
          <w:iCs/>
          <w:color w:val="000000"/>
          <w:sz w:val="28"/>
          <w:szCs w:val="28"/>
        </w:rPr>
        <w:t xml:space="preserve">, </w:t>
      </w:r>
      <w:proofErr w:type="spellStart"/>
      <w:r w:rsidRPr="00C54194">
        <w:rPr>
          <w:i/>
          <w:iCs/>
          <w:color w:val="000000"/>
          <w:sz w:val="28"/>
          <w:szCs w:val="28"/>
          <w:lang w:val="en-GB"/>
        </w:rPr>
        <w:t>currentWeight</w:t>
      </w:r>
      <w:proofErr w:type="spellEnd"/>
      <w:r w:rsidRPr="00194445">
        <w:rPr>
          <w:i/>
          <w:iCs/>
          <w:color w:val="000000"/>
          <w:sz w:val="28"/>
          <w:szCs w:val="28"/>
        </w:rPr>
        <w:t>)</w:t>
      </w:r>
      <w:r w:rsidRPr="00194445">
        <w:rPr>
          <w:color w:val="000000"/>
          <w:sz w:val="28"/>
          <w:szCs w:val="28"/>
        </w:rPr>
        <w:t xml:space="preserve"> – </w:t>
      </w:r>
      <w:r>
        <w:rPr>
          <w:color w:val="000000"/>
          <w:sz w:val="28"/>
          <w:szCs w:val="28"/>
        </w:rPr>
        <w:t>отвечает</w:t>
      </w:r>
      <w:r w:rsidRPr="00194445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за</w:t>
      </w:r>
      <w:r w:rsidRPr="00194445">
        <w:rPr>
          <w:color w:val="000000"/>
          <w:sz w:val="28"/>
          <w:szCs w:val="28"/>
        </w:rPr>
        <w:t xml:space="preserve"> </w:t>
      </w:r>
      <w:r w:rsidR="00194445">
        <w:rPr>
          <w:color w:val="000000"/>
          <w:sz w:val="28"/>
          <w:szCs w:val="28"/>
        </w:rPr>
        <w:t>поиск</w:t>
      </w:r>
      <w:r w:rsidR="00194445" w:rsidRPr="00194445">
        <w:rPr>
          <w:color w:val="000000"/>
          <w:sz w:val="28"/>
          <w:szCs w:val="28"/>
        </w:rPr>
        <w:t xml:space="preserve"> </w:t>
      </w:r>
      <w:r w:rsidR="00194445">
        <w:rPr>
          <w:color w:val="000000"/>
          <w:sz w:val="28"/>
          <w:szCs w:val="28"/>
        </w:rPr>
        <w:t xml:space="preserve">решения методом </w:t>
      </w:r>
      <w:proofErr w:type="spellStart"/>
      <w:r w:rsidR="00194445">
        <w:rPr>
          <w:color w:val="000000"/>
          <w:sz w:val="28"/>
          <w:szCs w:val="28"/>
        </w:rPr>
        <w:t>ВиГ</w:t>
      </w:r>
      <w:proofErr w:type="spellEnd"/>
      <w:r w:rsidRPr="00194445">
        <w:rPr>
          <w:color w:val="000000"/>
          <w:sz w:val="28"/>
          <w:szCs w:val="28"/>
        </w:rPr>
        <w:t>.</w:t>
      </w:r>
      <w:r w:rsidR="00C54194" w:rsidRPr="00194445">
        <w:rPr>
          <w:color w:val="000000"/>
          <w:sz w:val="28"/>
          <w:szCs w:val="28"/>
        </w:rPr>
        <w:t xml:space="preserve"> </w:t>
      </w:r>
      <w:r w:rsidR="00C54194">
        <w:rPr>
          <w:color w:val="000000"/>
          <w:sz w:val="28"/>
          <w:szCs w:val="28"/>
        </w:rPr>
        <w:t xml:space="preserve">Аргументы метода: </w:t>
      </w:r>
      <w:proofErr w:type="spellStart"/>
      <w:r w:rsidR="00C54194" w:rsidRPr="00C54194">
        <w:rPr>
          <w:i/>
          <w:iCs/>
          <w:color w:val="000000"/>
          <w:sz w:val="28"/>
          <w:szCs w:val="28"/>
          <w:lang w:val="en-GB"/>
        </w:rPr>
        <w:t>currentPath</w:t>
      </w:r>
      <w:proofErr w:type="spellEnd"/>
      <w:r w:rsidR="00C54194" w:rsidRPr="00C54194">
        <w:rPr>
          <w:color w:val="000000"/>
          <w:sz w:val="28"/>
          <w:szCs w:val="28"/>
        </w:rPr>
        <w:t xml:space="preserve"> – </w:t>
      </w:r>
      <w:r w:rsidR="00C54194">
        <w:rPr>
          <w:color w:val="000000"/>
          <w:sz w:val="28"/>
          <w:szCs w:val="28"/>
        </w:rPr>
        <w:t xml:space="preserve">текущее решение, </w:t>
      </w:r>
      <w:proofErr w:type="spellStart"/>
      <w:r w:rsidR="00C54194" w:rsidRPr="00C54194">
        <w:rPr>
          <w:i/>
          <w:iCs/>
          <w:color w:val="000000"/>
          <w:sz w:val="28"/>
          <w:szCs w:val="28"/>
          <w:lang w:val="en-GB"/>
        </w:rPr>
        <w:t>currentWeight</w:t>
      </w:r>
      <w:proofErr w:type="spellEnd"/>
      <w:r w:rsidR="00C54194" w:rsidRPr="00C54194">
        <w:rPr>
          <w:color w:val="000000"/>
          <w:sz w:val="28"/>
          <w:szCs w:val="28"/>
        </w:rPr>
        <w:t xml:space="preserve"> – </w:t>
      </w:r>
      <w:r w:rsidR="00C54194">
        <w:rPr>
          <w:color w:val="000000"/>
          <w:sz w:val="28"/>
          <w:szCs w:val="28"/>
        </w:rPr>
        <w:t>вес текущего решения. Метод ничего не возвращает.</w:t>
      </w:r>
    </w:p>
    <w:p w14:paraId="24F43C67" w14:textId="12D8FC7B" w:rsidR="00C54194" w:rsidRDefault="00C54194" w:rsidP="00AE46A9">
      <w:pPr>
        <w:pStyle w:val="aff2"/>
        <w:numPr>
          <w:ilvl w:val="0"/>
          <w:numId w:val="20"/>
        </w:numPr>
        <w:suppressAutoHyphens w:val="0"/>
        <w:spacing w:line="360" w:lineRule="auto"/>
        <w:ind w:firstLine="360"/>
        <w:jc w:val="both"/>
        <w:rPr>
          <w:color w:val="000000"/>
          <w:sz w:val="28"/>
          <w:szCs w:val="28"/>
        </w:rPr>
      </w:pPr>
      <w:r>
        <w:rPr>
          <w:i/>
          <w:iCs/>
          <w:color w:val="000000"/>
          <w:sz w:val="28"/>
          <w:szCs w:val="28"/>
        </w:rPr>
        <w:t>__</w:t>
      </w:r>
      <w:proofErr w:type="spellStart"/>
      <w:r>
        <w:rPr>
          <w:i/>
          <w:iCs/>
          <w:color w:val="000000"/>
          <w:sz w:val="28"/>
          <w:szCs w:val="28"/>
          <w:lang w:val="en-GB"/>
        </w:rPr>
        <w:t>strVertexArray</w:t>
      </w:r>
      <w:proofErr w:type="spellEnd"/>
      <w:r w:rsidRPr="00C54194">
        <w:rPr>
          <w:i/>
          <w:iCs/>
          <w:color w:val="000000"/>
          <w:sz w:val="28"/>
          <w:szCs w:val="28"/>
        </w:rPr>
        <w:t>(</w:t>
      </w:r>
      <w:r>
        <w:rPr>
          <w:i/>
          <w:iCs/>
          <w:color w:val="000000"/>
          <w:sz w:val="28"/>
          <w:szCs w:val="28"/>
          <w:lang w:val="en-US"/>
        </w:rPr>
        <w:t>array</w:t>
      </w:r>
      <w:r w:rsidRPr="00C54194">
        <w:rPr>
          <w:i/>
          <w:iCs/>
          <w:color w:val="000000"/>
          <w:sz w:val="28"/>
          <w:szCs w:val="28"/>
        </w:rPr>
        <w:t>)</w:t>
      </w:r>
      <w:r w:rsidRPr="00C54194">
        <w:rPr>
          <w:color w:val="000000"/>
          <w:sz w:val="28"/>
          <w:szCs w:val="28"/>
        </w:rPr>
        <w:t xml:space="preserve"> – </w:t>
      </w:r>
      <w:r>
        <w:rPr>
          <w:color w:val="000000"/>
          <w:sz w:val="28"/>
          <w:szCs w:val="28"/>
        </w:rPr>
        <w:t xml:space="preserve">статический метод класса, выполняет приведение решения (массива чисел) к массиву строк. Аргументы метода: </w:t>
      </w:r>
      <w:r w:rsidRPr="00C54194">
        <w:rPr>
          <w:i/>
          <w:iCs/>
          <w:color w:val="000000"/>
          <w:sz w:val="28"/>
          <w:szCs w:val="28"/>
          <w:lang w:val="en-GB"/>
        </w:rPr>
        <w:t>array</w:t>
      </w:r>
      <w:r w:rsidRPr="00C54194">
        <w:rPr>
          <w:color w:val="000000"/>
          <w:sz w:val="28"/>
          <w:szCs w:val="28"/>
        </w:rPr>
        <w:t xml:space="preserve"> – </w:t>
      </w:r>
      <w:r>
        <w:rPr>
          <w:color w:val="000000"/>
          <w:sz w:val="28"/>
          <w:szCs w:val="28"/>
        </w:rPr>
        <w:t>массив, который нужно привести. Функция возвращает массив вершин, где каждый элемент является строкой.</w:t>
      </w:r>
    </w:p>
    <w:p w14:paraId="1F994F7D" w14:textId="4B2A1BC6" w:rsidR="002D76B5" w:rsidRDefault="00C54194" w:rsidP="00AE46A9">
      <w:pPr>
        <w:pStyle w:val="aff2"/>
        <w:numPr>
          <w:ilvl w:val="0"/>
          <w:numId w:val="20"/>
        </w:numPr>
        <w:suppressAutoHyphens w:val="0"/>
        <w:spacing w:line="360" w:lineRule="auto"/>
        <w:ind w:firstLine="360"/>
        <w:jc w:val="both"/>
        <w:rPr>
          <w:color w:val="000000"/>
          <w:sz w:val="28"/>
          <w:szCs w:val="28"/>
        </w:rPr>
      </w:pPr>
      <w:r w:rsidRPr="002D76B5">
        <w:rPr>
          <w:i/>
          <w:iCs/>
          <w:color w:val="000000"/>
          <w:sz w:val="28"/>
          <w:szCs w:val="28"/>
        </w:rPr>
        <w:t>__</w:t>
      </w:r>
      <w:r w:rsidRPr="002D76B5">
        <w:rPr>
          <w:i/>
          <w:iCs/>
          <w:color w:val="000000"/>
          <w:sz w:val="28"/>
          <w:szCs w:val="28"/>
          <w:lang w:val="en-GB"/>
        </w:rPr>
        <w:t>call</w:t>
      </w:r>
      <w:r w:rsidRPr="002D76B5">
        <w:rPr>
          <w:i/>
          <w:iCs/>
          <w:color w:val="000000"/>
          <w:sz w:val="28"/>
          <w:szCs w:val="28"/>
        </w:rPr>
        <w:t>__(</w:t>
      </w:r>
      <w:r w:rsidRPr="002D76B5">
        <w:rPr>
          <w:i/>
          <w:iCs/>
          <w:color w:val="000000"/>
          <w:sz w:val="28"/>
          <w:szCs w:val="28"/>
          <w:lang w:val="en-GB"/>
        </w:rPr>
        <w:t>self</w:t>
      </w:r>
      <w:r w:rsidRPr="002D76B5">
        <w:rPr>
          <w:i/>
          <w:iCs/>
          <w:color w:val="000000"/>
          <w:sz w:val="28"/>
          <w:szCs w:val="28"/>
        </w:rPr>
        <w:t>)</w:t>
      </w:r>
      <w:r w:rsidRPr="002D76B5">
        <w:rPr>
          <w:color w:val="000000"/>
          <w:sz w:val="28"/>
          <w:szCs w:val="28"/>
        </w:rPr>
        <w:t xml:space="preserve"> – метод</w:t>
      </w:r>
      <w:r w:rsidR="00BD6A41">
        <w:rPr>
          <w:color w:val="000000"/>
          <w:sz w:val="28"/>
          <w:szCs w:val="28"/>
        </w:rPr>
        <w:t xml:space="preserve"> запускает МВиГ путем вызова</w:t>
      </w:r>
      <w:r w:rsidR="00BD6A41" w:rsidRPr="00194445">
        <w:rPr>
          <w:color w:val="000000"/>
          <w:sz w:val="28"/>
          <w:szCs w:val="28"/>
        </w:rPr>
        <w:t xml:space="preserve"> </w:t>
      </w:r>
      <w:r w:rsidR="00BD6A41" w:rsidRPr="00194445">
        <w:rPr>
          <w:i/>
          <w:iCs/>
          <w:color w:val="000000"/>
          <w:sz w:val="28"/>
          <w:szCs w:val="28"/>
        </w:rPr>
        <w:t>__</w:t>
      </w:r>
      <w:r w:rsidR="00BD6A41" w:rsidRPr="00194445">
        <w:rPr>
          <w:i/>
          <w:iCs/>
          <w:color w:val="000000"/>
          <w:sz w:val="28"/>
          <w:szCs w:val="28"/>
          <w:lang w:val="en-US"/>
        </w:rPr>
        <w:t>solve</w:t>
      </w:r>
      <w:r w:rsidR="002D76B5" w:rsidRPr="002D76B5">
        <w:rPr>
          <w:color w:val="000000"/>
          <w:sz w:val="28"/>
          <w:szCs w:val="28"/>
        </w:rPr>
        <w:t xml:space="preserve">. </w:t>
      </w:r>
      <w:r w:rsidR="002D76B5">
        <w:rPr>
          <w:color w:val="000000"/>
          <w:sz w:val="28"/>
          <w:szCs w:val="28"/>
        </w:rPr>
        <w:t>Метод не принимает аргументов. Метод возвращает найденное решение и вес этого решения.</w:t>
      </w:r>
    </w:p>
    <w:p w14:paraId="32848C0F" w14:textId="77777777" w:rsidR="00C615DE" w:rsidRDefault="00C615DE" w:rsidP="00C615DE">
      <w:pPr>
        <w:pStyle w:val="aff2"/>
        <w:suppressAutoHyphens w:val="0"/>
        <w:spacing w:line="360" w:lineRule="auto"/>
        <w:ind w:left="1080"/>
        <w:jc w:val="both"/>
        <w:rPr>
          <w:color w:val="000000"/>
          <w:sz w:val="28"/>
          <w:szCs w:val="28"/>
        </w:rPr>
      </w:pPr>
    </w:p>
    <w:p w14:paraId="20CD3AE8" w14:textId="77777777" w:rsidR="002D76B5" w:rsidRPr="00334807" w:rsidRDefault="002D76B5" w:rsidP="00AE46A9">
      <w:pPr>
        <w:spacing w:line="360" w:lineRule="auto"/>
        <w:ind w:left="720"/>
        <w:jc w:val="both"/>
        <w:rPr>
          <w:b/>
          <w:bCs/>
          <w:i/>
          <w:iCs/>
          <w:color w:val="000000"/>
          <w:sz w:val="28"/>
          <w:szCs w:val="28"/>
        </w:rPr>
      </w:pPr>
      <w:r>
        <w:rPr>
          <w:b/>
          <w:bCs/>
          <w:i/>
          <w:iCs/>
          <w:color w:val="000000"/>
          <w:sz w:val="28"/>
          <w:szCs w:val="28"/>
          <w:lang w:val="en-GB"/>
        </w:rPr>
        <w:t>class</w:t>
      </w:r>
      <w:r w:rsidRPr="00334807">
        <w:rPr>
          <w:b/>
          <w:bCs/>
          <w:i/>
          <w:iCs/>
          <w:color w:val="000000"/>
          <w:sz w:val="28"/>
          <w:szCs w:val="28"/>
        </w:rPr>
        <w:t xml:space="preserve"> </w:t>
      </w:r>
      <w:proofErr w:type="spellStart"/>
      <w:r w:rsidRPr="002D76B5">
        <w:rPr>
          <w:b/>
          <w:bCs/>
          <w:i/>
          <w:iCs/>
          <w:color w:val="000000"/>
          <w:sz w:val="28"/>
          <w:szCs w:val="28"/>
          <w:lang w:val="en-US"/>
        </w:rPr>
        <w:t>AlgorithmIncludeNearestCity</w:t>
      </w:r>
      <w:proofErr w:type="spellEnd"/>
    </w:p>
    <w:p w14:paraId="4617F122" w14:textId="32C0EA14" w:rsidR="002D76B5" w:rsidRDefault="002D76B5" w:rsidP="00AE46A9">
      <w:pPr>
        <w:pStyle w:val="aff2"/>
        <w:suppressAutoHyphens w:val="0"/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Класс, отвечает за решение задачи коммивояжёра</w:t>
      </w:r>
      <w:r w:rsidRPr="002D76B5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методом Алгоритма включения ближайшего города (АВБГ).</w:t>
      </w:r>
    </w:p>
    <w:p w14:paraId="25371882" w14:textId="0822731F" w:rsidR="002D76B5" w:rsidRDefault="002D76B5" w:rsidP="00AE46A9">
      <w:pPr>
        <w:suppressAutoHyphens w:val="0"/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  <w:t>Поля класса:</w:t>
      </w:r>
    </w:p>
    <w:p w14:paraId="2495CF05" w14:textId="106B6168" w:rsidR="002D76B5" w:rsidRDefault="00651558" w:rsidP="00AE46A9">
      <w:pPr>
        <w:pStyle w:val="aff2"/>
        <w:numPr>
          <w:ilvl w:val="0"/>
          <w:numId w:val="21"/>
        </w:numPr>
        <w:suppressAutoHyphens w:val="0"/>
        <w:spacing w:line="360" w:lineRule="auto"/>
        <w:jc w:val="both"/>
        <w:rPr>
          <w:color w:val="000000"/>
          <w:sz w:val="28"/>
          <w:szCs w:val="28"/>
        </w:rPr>
      </w:pPr>
      <w:r w:rsidRPr="00AE46A9">
        <w:rPr>
          <w:i/>
          <w:iCs/>
          <w:color w:val="000000"/>
          <w:sz w:val="28"/>
          <w:szCs w:val="28"/>
        </w:rPr>
        <w:t>__</w:t>
      </w:r>
      <w:r w:rsidRPr="00AE46A9">
        <w:rPr>
          <w:i/>
          <w:iCs/>
          <w:color w:val="000000"/>
          <w:sz w:val="28"/>
          <w:szCs w:val="28"/>
          <w:lang w:val="en-GB"/>
        </w:rPr>
        <w:t>matrix</w:t>
      </w:r>
      <w:r w:rsidRPr="00651558">
        <w:rPr>
          <w:color w:val="000000"/>
          <w:sz w:val="28"/>
          <w:szCs w:val="28"/>
        </w:rPr>
        <w:t xml:space="preserve"> – </w:t>
      </w:r>
      <w:r>
        <w:rPr>
          <w:color w:val="000000"/>
          <w:sz w:val="28"/>
          <w:szCs w:val="28"/>
        </w:rPr>
        <w:t>двумерный список (матрица весов)</w:t>
      </w:r>
    </w:p>
    <w:p w14:paraId="3236371B" w14:textId="60FFF27E" w:rsidR="00651558" w:rsidRDefault="00651558" w:rsidP="00AE46A9">
      <w:pPr>
        <w:pStyle w:val="aff2"/>
        <w:numPr>
          <w:ilvl w:val="0"/>
          <w:numId w:val="21"/>
        </w:numPr>
        <w:suppressAutoHyphens w:val="0"/>
        <w:spacing w:line="360" w:lineRule="auto"/>
        <w:jc w:val="both"/>
        <w:rPr>
          <w:color w:val="000000"/>
          <w:sz w:val="28"/>
          <w:szCs w:val="28"/>
        </w:rPr>
      </w:pPr>
      <w:r w:rsidRPr="00AE46A9">
        <w:rPr>
          <w:i/>
          <w:iCs/>
          <w:color w:val="000000"/>
          <w:sz w:val="28"/>
          <w:szCs w:val="28"/>
        </w:rPr>
        <w:lastRenderedPageBreak/>
        <w:t>__</w:t>
      </w:r>
      <w:proofErr w:type="spellStart"/>
      <w:r w:rsidRPr="00AE46A9">
        <w:rPr>
          <w:i/>
          <w:iCs/>
          <w:color w:val="000000"/>
          <w:sz w:val="28"/>
          <w:szCs w:val="28"/>
          <w:lang w:val="en-GB"/>
        </w:rPr>
        <w:t>startVertex</w:t>
      </w:r>
      <w:proofErr w:type="spellEnd"/>
      <w:r w:rsidRPr="00AE46A9">
        <w:rPr>
          <w:i/>
          <w:iCs/>
          <w:color w:val="000000"/>
          <w:sz w:val="28"/>
          <w:szCs w:val="28"/>
          <w:lang w:val="en-GB"/>
        </w:rPr>
        <w:t xml:space="preserve"> </w:t>
      </w:r>
      <w:r>
        <w:rPr>
          <w:color w:val="000000"/>
          <w:sz w:val="28"/>
          <w:szCs w:val="28"/>
          <w:lang w:val="en-GB"/>
        </w:rPr>
        <w:t xml:space="preserve">– </w:t>
      </w:r>
      <w:r>
        <w:rPr>
          <w:color w:val="000000"/>
          <w:sz w:val="28"/>
          <w:szCs w:val="28"/>
        </w:rPr>
        <w:t>начальная вершина</w:t>
      </w:r>
    </w:p>
    <w:p w14:paraId="5C59382C" w14:textId="19A1C7E3" w:rsidR="00651558" w:rsidRDefault="00651558" w:rsidP="00AE46A9">
      <w:pPr>
        <w:pStyle w:val="aff2"/>
        <w:numPr>
          <w:ilvl w:val="0"/>
          <w:numId w:val="21"/>
        </w:numPr>
        <w:suppressAutoHyphens w:val="0"/>
        <w:spacing w:line="360" w:lineRule="auto"/>
        <w:jc w:val="both"/>
        <w:rPr>
          <w:color w:val="000000"/>
          <w:sz w:val="28"/>
          <w:szCs w:val="28"/>
        </w:rPr>
      </w:pPr>
      <w:r w:rsidRPr="00AE46A9">
        <w:rPr>
          <w:i/>
          <w:iCs/>
          <w:color w:val="000000"/>
          <w:sz w:val="28"/>
          <w:szCs w:val="28"/>
        </w:rPr>
        <w:t>__</w:t>
      </w:r>
      <w:r w:rsidRPr="00AE46A9">
        <w:rPr>
          <w:i/>
          <w:iCs/>
          <w:color w:val="000000"/>
          <w:sz w:val="28"/>
          <w:szCs w:val="28"/>
          <w:lang w:val="en-GB"/>
        </w:rPr>
        <w:t>path</w:t>
      </w:r>
      <w:r w:rsidRPr="00651558">
        <w:rPr>
          <w:color w:val="000000"/>
          <w:sz w:val="28"/>
          <w:szCs w:val="28"/>
        </w:rPr>
        <w:t xml:space="preserve"> – </w:t>
      </w:r>
      <w:r>
        <w:rPr>
          <w:color w:val="000000"/>
          <w:sz w:val="28"/>
          <w:szCs w:val="28"/>
        </w:rPr>
        <w:t>список из вершин текущего пути</w:t>
      </w:r>
    </w:p>
    <w:p w14:paraId="573D3291" w14:textId="78482990" w:rsidR="00651558" w:rsidRPr="00651558" w:rsidRDefault="00651558" w:rsidP="00AE46A9">
      <w:pPr>
        <w:pStyle w:val="aff2"/>
        <w:numPr>
          <w:ilvl w:val="0"/>
          <w:numId w:val="17"/>
        </w:numPr>
        <w:suppressAutoHyphens w:val="0"/>
        <w:spacing w:line="360" w:lineRule="auto"/>
        <w:jc w:val="both"/>
        <w:rPr>
          <w:color w:val="000000"/>
          <w:sz w:val="28"/>
          <w:szCs w:val="28"/>
        </w:rPr>
      </w:pPr>
      <w:r w:rsidRPr="00AE46A9">
        <w:rPr>
          <w:i/>
          <w:iCs/>
          <w:color w:val="000000"/>
          <w:sz w:val="28"/>
          <w:szCs w:val="28"/>
        </w:rPr>
        <w:t>__</w:t>
      </w:r>
      <w:r w:rsidRPr="00AE46A9">
        <w:rPr>
          <w:i/>
          <w:iCs/>
          <w:color w:val="000000"/>
          <w:sz w:val="28"/>
          <w:szCs w:val="28"/>
          <w:lang w:val="en-GB"/>
        </w:rPr>
        <w:t>DEBUG</w:t>
      </w:r>
      <w:r w:rsidRPr="00651558">
        <w:rPr>
          <w:color w:val="000000"/>
          <w:sz w:val="28"/>
          <w:szCs w:val="28"/>
        </w:rPr>
        <w:t xml:space="preserve"> - </w:t>
      </w:r>
      <w:r>
        <w:rPr>
          <w:color w:val="000000"/>
          <w:sz w:val="28"/>
          <w:szCs w:val="28"/>
        </w:rPr>
        <w:t>флаг, отвечающий за вывод дополнительной информации</w:t>
      </w:r>
    </w:p>
    <w:p w14:paraId="79719797" w14:textId="77777777" w:rsidR="00564BA0" w:rsidRDefault="00564BA0" w:rsidP="00AE46A9">
      <w:pPr>
        <w:spacing w:line="360" w:lineRule="auto"/>
        <w:ind w:left="720"/>
        <w:jc w:val="both"/>
        <w:rPr>
          <w:color w:val="000000"/>
          <w:sz w:val="28"/>
          <w:szCs w:val="28"/>
        </w:rPr>
      </w:pPr>
    </w:p>
    <w:p w14:paraId="63CBF157" w14:textId="77777777" w:rsidR="00564BA0" w:rsidRDefault="00564BA0" w:rsidP="00AE46A9">
      <w:pPr>
        <w:spacing w:line="360" w:lineRule="auto"/>
        <w:ind w:left="720"/>
        <w:jc w:val="both"/>
        <w:rPr>
          <w:color w:val="000000"/>
          <w:sz w:val="28"/>
          <w:szCs w:val="28"/>
        </w:rPr>
      </w:pPr>
    </w:p>
    <w:p w14:paraId="04419D5B" w14:textId="2B39CF21" w:rsidR="002D76B5" w:rsidRDefault="00651558" w:rsidP="00AE46A9">
      <w:pPr>
        <w:spacing w:line="360" w:lineRule="auto"/>
        <w:ind w:left="72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Методы класса:</w:t>
      </w:r>
    </w:p>
    <w:p w14:paraId="6467E7CA" w14:textId="71C869A3" w:rsidR="00651558" w:rsidRPr="00651558" w:rsidRDefault="00651558" w:rsidP="00AE46A9">
      <w:pPr>
        <w:pStyle w:val="aff2"/>
        <w:numPr>
          <w:ilvl w:val="0"/>
          <w:numId w:val="17"/>
        </w:numPr>
        <w:spacing w:line="360" w:lineRule="auto"/>
        <w:jc w:val="both"/>
        <w:rPr>
          <w:i/>
          <w:iCs/>
          <w:color w:val="000000"/>
          <w:sz w:val="28"/>
          <w:szCs w:val="28"/>
        </w:rPr>
      </w:pPr>
      <w:r w:rsidRPr="00651558">
        <w:rPr>
          <w:i/>
          <w:iCs/>
          <w:color w:val="000000"/>
          <w:sz w:val="28"/>
          <w:szCs w:val="28"/>
        </w:rPr>
        <w:t>__</w:t>
      </w:r>
      <w:proofErr w:type="spellStart"/>
      <w:r w:rsidRPr="00651558">
        <w:rPr>
          <w:i/>
          <w:iCs/>
          <w:color w:val="000000"/>
          <w:sz w:val="28"/>
          <w:szCs w:val="28"/>
          <w:lang w:val="en-GB"/>
        </w:rPr>
        <w:t>nextCity</w:t>
      </w:r>
      <w:proofErr w:type="spellEnd"/>
      <w:r w:rsidRPr="00651558">
        <w:rPr>
          <w:i/>
          <w:iCs/>
          <w:color w:val="000000"/>
          <w:sz w:val="28"/>
          <w:szCs w:val="28"/>
        </w:rPr>
        <w:t>(</w:t>
      </w:r>
      <w:r w:rsidRPr="00651558">
        <w:rPr>
          <w:i/>
          <w:iCs/>
          <w:color w:val="000000"/>
          <w:sz w:val="28"/>
          <w:szCs w:val="28"/>
          <w:lang w:val="en-GB"/>
        </w:rPr>
        <w:t>self</w:t>
      </w:r>
      <w:r w:rsidRPr="00651558">
        <w:rPr>
          <w:i/>
          <w:iCs/>
          <w:color w:val="000000"/>
          <w:sz w:val="28"/>
          <w:szCs w:val="28"/>
        </w:rPr>
        <w:t>)</w:t>
      </w:r>
      <w:r w:rsidRPr="00651558">
        <w:rPr>
          <w:color w:val="000000"/>
          <w:sz w:val="28"/>
          <w:szCs w:val="28"/>
        </w:rPr>
        <w:t xml:space="preserve"> – </w:t>
      </w:r>
      <w:r>
        <w:rPr>
          <w:color w:val="000000"/>
          <w:sz w:val="28"/>
          <w:szCs w:val="28"/>
        </w:rPr>
        <w:t xml:space="preserve">метод осуществляет включения минимального ребра (описано в разделе </w:t>
      </w:r>
      <w:r w:rsidRPr="00AC06E1">
        <w:rPr>
          <w:color w:val="000000"/>
          <w:sz w:val="28"/>
          <w:szCs w:val="28"/>
        </w:rPr>
        <w:t>“</w:t>
      </w:r>
      <w:r>
        <w:rPr>
          <w:color w:val="000000"/>
          <w:sz w:val="28"/>
          <w:szCs w:val="28"/>
        </w:rPr>
        <w:t>описание алгоритм</w:t>
      </w:r>
      <w:r w:rsidR="00E23F85">
        <w:rPr>
          <w:color w:val="000000"/>
          <w:sz w:val="28"/>
          <w:szCs w:val="28"/>
        </w:rPr>
        <w:t>ов</w:t>
      </w:r>
      <w:r w:rsidRPr="00AC06E1">
        <w:rPr>
          <w:color w:val="000000"/>
          <w:sz w:val="28"/>
          <w:szCs w:val="28"/>
        </w:rPr>
        <w:t>”</w:t>
      </w:r>
      <w:r>
        <w:rPr>
          <w:color w:val="000000"/>
          <w:sz w:val="28"/>
          <w:szCs w:val="28"/>
        </w:rPr>
        <w:t>). Аргументов не принимает. Метод ничего не возвращает.</w:t>
      </w:r>
    </w:p>
    <w:p w14:paraId="1D52C4B3" w14:textId="4BC6C6D4" w:rsidR="00651558" w:rsidRPr="00651558" w:rsidRDefault="00651558" w:rsidP="00AE46A9">
      <w:pPr>
        <w:pStyle w:val="aff2"/>
        <w:numPr>
          <w:ilvl w:val="0"/>
          <w:numId w:val="17"/>
        </w:numPr>
        <w:spacing w:line="360" w:lineRule="auto"/>
        <w:jc w:val="both"/>
        <w:rPr>
          <w:i/>
          <w:iCs/>
          <w:color w:val="000000"/>
          <w:sz w:val="28"/>
          <w:szCs w:val="28"/>
        </w:rPr>
      </w:pPr>
      <w:r w:rsidRPr="00651558">
        <w:rPr>
          <w:i/>
          <w:iCs/>
          <w:color w:val="000000"/>
          <w:sz w:val="28"/>
          <w:szCs w:val="28"/>
        </w:rPr>
        <w:t>__</w:t>
      </w:r>
      <w:proofErr w:type="spellStart"/>
      <w:r w:rsidRPr="00651558">
        <w:rPr>
          <w:i/>
          <w:iCs/>
          <w:color w:val="000000"/>
          <w:sz w:val="28"/>
          <w:szCs w:val="28"/>
        </w:rPr>
        <w:t>strVertexArray</w:t>
      </w:r>
      <w:proofErr w:type="spellEnd"/>
      <w:r w:rsidRPr="00651558">
        <w:rPr>
          <w:i/>
          <w:iCs/>
          <w:color w:val="000000"/>
          <w:sz w:val="28"/>
          <w:szCs w:val="28"/>
        </w:rPr>
        <w:t>(</w:t>
      </w:r>
      <w:proofErr w:type="spellStart"/>
      <w:r w:rsidRPr="00651558">
        <w:rPr>
          <w:i/>
          <w:iCs/>
          <w:color w:val="000000"/>
          <w:sz w:val="28"/>
          <w:szCs w:val="28"/>
        </w:rPr>
        <w:t>array</w:t>
      </w:r>
      <w:proofErr w:type="spellEnd"/>
      <w:r w:rsidRPr="00651558">
        <w:rPr>
          <w:i/>
          <w:iCs/>
          <w:color w:val="000000"/>
          <w:sz w:val="28"/>
          <w:szCs w:val="28"/>
        </w:rPr>
        <w:t>)</w:t>
      </w:r>
      <w:r>
        <w:rPr>
          <w:i/>
          <w:iCs/>
          <w:color w:val="000000"/>
          <w:sz w:val="28"/>
          <w:szCs w:val="28"/>
        </w:rPr>
        <w:t xml:space="preserve"> </w:t>
      </w:r>
      <w:r w:rsidRPr="00C54194">
        <w:rPr>
          <w:color w:val="000000"/>
          <w:sz w:val="28"/>
          <w:szCs w:val="28"/>
        </w:rPr>
        <w:t xml:space="preserve">– </w:t>
      </w:r>
      <w:r>
        <w:rPr>
          <w:color w:val="000000"/>
          <w:sz w:val="28"/>
          <w:szCs w:val="28"/>
        </w:rPr>
        <w:t xml:space="preserve">статический метод класса, выполняет приведение решения (массива чисел) к массиву строк. Аргументы метода: </w:t>
      </w:r>
      <w:r w:rsidRPr="00C54194">
        <w:rPr>
          <w:i/>
          <w:iCs/>
          <w:color w:val="000000"/>
          <w:sz w:val="28"/>
          <w:szCs w:val="28"/>
          <w:lang w:val="en-GB"/>
        </w:rPr>
        <w:t>array</w:t>
      </w:r>
      <w:r w:rsidRPr="00C54194">
        <w:rPr>
          <w:color w:val="000000"/>
          <w:sz w:val="28"/>
          <w:szCs w:val="28"/>
        </w:rPr>
        <w:t xml:space="preserve"> – </w:t>
      </w:r>
      <w:r>
        <w:rPr>
          <w:color w:val="000000"/>
          <w:sz w:val="28"/>
          <w:szCs w:val="28"/>
        </w:rPr>
        <w:t>массив, который нужно привести. Функция возвращает массив вершин, где каждый элемент является строкой.</w:t>
      </w:r>
    </w:p>
    <w:p w14:paraId="14B46C9C" w14:textId="18335ABA" w:rsidR="00651558" w:rsidRPr="006B708C" w:rsidRDefault="00651558" w:rsidP="00AE46A9">
      <w:pPr>
        <w:pStyle w:val="aff2"/>
        <w:numPr>
          <w:ilvl w:val="0"/>
          <w:numId w:val="17"/>
        </w:numPr>
        <w:spacing w:line="360" w:lineRule="auto"/>
        <w:jc w:val="both"/>
        <w:rPr>
          <w:i/>
          <w:iCs/>
          <w:color w:val="000000"/>
          <w:sz w:val="28"/>
          <w:szCs w:val="28"/>
        </w:rPr>
      </w:pPr>
      <w:r>
        <w:rPr>
          <w:i/>
          <w:iCs/>
          <w:color w:val="000000"/>
          <w:sz w:val="28"/>
          <w:szCs w:val="28"/>
        </w:rPr>
        <w:t>__</w:t>
      </w:r>
      <w:proofErr w:type="spellStart"/>
      <w:r>
        <w:rPr>
          <w:i/>
          <w:iCs/>
          <w:color w:val="000000"/>
          <w:sz w:val="28"/>
          <w:szCs w:val="28"/>
          <w:lang w:val="en-GB"/>
        </w:rPr>
        <w:t>findPathCost</w:t>
      </w:r>
      <w:proofErr w:type="spellEnd"/>
      <w:r w:rsidRPr="00651558">
        <w:rPr>
          <w:i/>
          <w:iCs/>
          <w:color w:val="000000"/>
          <w:sz w:val="28"/>
          <w:szCs w:val="28"/>
        </w:rPr>
        <w:t>(</w:t>
      </w:r>
      <w:r>
        <w:rPr>
          <w:i/>
          <w:iCs/>
          <w:color w:val="000000"/>
          <w:sz w:val="28"/>
          <w:szCs w:val="28"/>
          <w:lang w:val="en-GB"/>
        </w:rPr>
        <w:t>self</w:t>
      </w:r>
      <w:r w:rsidRPr="00651558">
        <w:rPr>
          <w:i/>
          <w:iCs/>
          <w:color w:val="000000"/>
          <w:sz w:val="28"/>
          <w:szCs w:val="28"/>
        </w:rPr>
        <w:t>)</w:t>
      </w:r>
      <w:r w:rsidRPr="00651558">
        <w:rPr>
          <w:color w:val="000000"/>
          <w:sz w:val="28"/>
          <w:szCs w:val="28"/>
        </w:rPr>
        <w:t xml:space="preserve"> – </w:t>
      </w:r>
      <w:r>
        <w:rPr>
          <w:color w:val="000000"/>
          <w:sz w:val="28"/>
          <w:szCs w:val="28"/>
        </w:rPr>
        <w:t xml:space="preserve">метод находит стоимость пути </w:t>
      </w:r>
      <w:r w:rsidRPr="00651558">
        <w:rPr>
          <w:i/>
          <w:iCs/>
          <w:color w:val="000000"/>
          <w:sz w:val="28"/>
          <w:szCs w:val="28"/>
        </w:rPr>
        <w:t>__</w:t>
      </w:r>
      <w:r w:rsidRPr="00651558">
        <w:rPr>
          <w:i/>
          <w:iCs/>
          <w:color w:val="000000"/>
          <w:sz w:val="28"/>
          <w:szCs w:val="28"/>
          <w:lang w:val="en-GB"/>
        </w:rPr>
        <w:t>path</w:t>
      </w:r>
      <w:r w:rsidRPr="00651558">
        <w:rPr>
          <w:color w:val="000000"/>
          <w:sz w:val="28"/>
          <w:szCs w:val="28"/>
        </w:rPr>
        <w:t xml:space="preserve">. </w:t>
      </w:r>
      <w:r>
        <w:rPr>
          <w:color w:val="000000"/>
          <w:sz w:val="28"/>
          <w:szCs w:val="28"/>
        </w:rPr>
        <w:t>Аргументов не принимает. Возвращает стоимость пути.</w:t>
      </w:r>
    </w:p>
    <w:p w14:paraId="1F65F7F9" w14:textId="7B2050BC" w:rsidR="006B708C" w:rsidRPr="00651558" w:rsidRDefault="006B708C" w:rsidP="00AE46A9">
      <w:pPr>
        <w:pStyle w:val="aff2"/>
        <w:numPr>
          <w:ilvl w:val="0"/>
          <w:numId w:val="17"/>
        </w:numPr>
        <w:spacing w:line="360" w:lineRule="auto"/>
        <w:jc w:val="both"/>
        <w:rPr>
          <w:i/>
          <w:iCs/>
          <w:color w:val="000000"/>
          <w:sz w:val="28"/>
          <w:szCs w:val="28"/>
        </w:rPr>
      </w:pPr>
      <w:r>
        <w:rPr>
          <w:i/>
          <w:iCs/>
          <w:color w:val="000000"/>
          <w:sz w:val="28"/>
          <w:szCs w:val="28"/>
        </w:rPr>
        <w:t>__</w:t>
      </w:r>
      <w:r>
        <w:rPr>
          <w:i/>
          <w:iCs/>
          <w:color w:val="000000"/>
          <w:sz w:val="28"/>
          <w:szCs w:val="28"/>
          <w:lang w:val="en-GB"/>
        </w:rPr>
        <w:t>solve</w:t>
      </w:r>
      <w:r w:rsidRPr="006B708C">
        <w:rPr>
          <w:i/>
          <w:iCs/>
          <w:color w:val="000000"/>
          <w:sz w:val="28"/>
          <w:szCs w:val="28"/>
        </w:rPr>
        <w:t>(</w:t>
      </w:r>
      <w:r>
        <w:rPr>
          <w:i/>
          <w:iCs/>
          <w:color w:val="000000"/>
          <w:sz w:val="28"/>
          <w:szCs w:val="28"/>
          <w:lang w:val="en-GB"/>
        </w:rPr>
        <w:t>self</w:t>
      </w:r>
      <w:r w:rsidRPr="006B708C">
        <w:rPr>
          <w:i/>
          <w:iCs/>
          <w:color w:val="000000"/>
          <w:sz w:val="28"/>
          <w:szCs w:val="28"/>
        </w:rPr>
        <w:t>)</w:t>
      </w:r>
      <w:r w:rsidRPr="006B708C">
        <w:rPr>
          <w:color w:val="000000"/>
          <w:sz w:val="28"/>
          <w:szCs w:val="28"/>
        </w:rPr>
        <w:t xml:space="preserve"> – </w:t>
      </w:r>
      <w:r>
        <w:rPr>
          <w:color w:val="000000"/>
          <w:sz w:val="28"/>
          <w:szCs w:val="28"/>
        </w:rPr>
        <w:t xml:space="preserve">метод запускает АВБГ (описано в разделе </w:t>
      </w:r>
      <w:r w:rsidRPr="00AC06E1">
        <w:rPr>
          <w:color w:val="000000"/>
          <w:sz w:val="28"/>
          <w:szCs w:val="28"/>
        </w:rPr>
        <w:t>“</w:t>
      </w:r>
      <w:r>
        <w:rPr>
          <w:color w:val="000000"/>
          <w:sz w:val="28"/>
          <w:szCs w:val="28"/>
        </w:rPr>
        <w:t>описание алгоритм</w:t>
      </w:r>
      <w:r w:rsidR="00E23F85">
        <w:rPr>
          <w:color w:val="000000"/>
          <w:sz w:val="28"/>
          <w:szCs w:val="28"/>
        </w:rPr>
        <w:t>ов</w:t>
      </w:r>
      <w:r w:rsidRPr="00AC06E1">
        <w:rPr>
          <w:color w:val="000000"/>
          <w:sz w:val="28"/>
          <w:szCs w:val="28"/>
        </w:rPr>
        <w:t>”</w:t>
      </w:r>
      <w:r>
        <w:rPr>
          <w:color w:val="000000"/>
          <w:sz w:val="28"/>
          <w:szCs w:val="28"/>
        </w:rPr>
        <w:t>). Метод ничего не принимает. Метод ничего не возвращает.</w:t>
      </w:r>
    </w:p>
    <w:p w14:paraId="11B488C1" w14:textId="4EB9890C" w:rsidR="00651558" w:rsidRPr="00651558" w:rsidRDefault="00651558" w:rsidP="00AE46A9">
      <w:pPr>
        <w:pStyle w:val="aff2"/>
        <w:numPr>
          <w:ilvl w:val="0"/>
          <w:numId w:val="17"/>
        </w:numPr>
        <w:spacing w:line="360" w:lineRule="auto"/>
        <w:jc w:val="both"/>
        <w:rPr>
          <w:i/>
          <w:iCs/>
          <w:color w:val="000000"/>
          <w:sz w:val="28"/>
          <w:szCs w:val="28"/>
        </w:rPr>
      </w:pPr>
      <w:r w:rsidRPr="00651558">
        <w:rPr>
          <w:i/>
          <w:iCs/>
          <w:color w:val="000000"/>
          <w:sz w:val="28"/>
          <w:szCs w:val="28"/>
          <w:lang w:val="en-US"/>
        </w:rPr>
        <w:t>__</w:t>
      </w:r>
      <w:r>
        <w:rPr>
          <w:i/>
          <w:iCs/>
          <w:color w:val="000000"/>
          <w:sz w:val="28"/>
          <w:szCs w:val="28"/>
          <w:lang w:val="en-GB"/>
        </w:rPr>
        <w:t>call</w:t>
      </w:r>
      <w:r w:rsidRPr="00651558">
        <w:rPr>
          <w:i/>
          <w:iCs/>
          <w:color w:val="000000"/>
          <w:sz w:val="28"/>
          <w:szCs w:val="28"/>
          <w:lang w:val="en-US"/>
        </w:rPr>
        <w:t>__(</w:t>
      </w:r>
      <w:r>
        <w:rPr>
          <w:i/>
          <w:iCs/>
          <w:color w:val="000000"/>
          <w:sz w:val="28"/>
          <w:szCs w:val="28"/>
          <w:lang w:val="en-GB"/>
        </w:rPr>
        <w:t>self</w:t>
      </w:r>
      <w:r w:rsidRPr="00651558">
        <w:rPr>
          <w:i/>
          <w:iCs/>
          <w:color w:val="000000"/>
          <w:sz w:val="28"/>
          <w:szCs w:val="28"/>
          <w:lang w:val="en-US"/>
        </w:rPr>
        <w:t>)</w:t>
      </w:r>
      <w:r w:rsidRPr="00651558">
        <w:rPr>
          <w:color w:val="000000"/>
          <w:sz w:val="28"/>
          <w:szCs w:val="28"/>
          <w:lang w:val="en-US"/>
        </w:rPr>
        <w:t xml:space="preserve"> – </w:t>
      </w:r>
      <w:r>
        <w:rPr>
          <w:color w:val="000000"/>
          <w:sz w:val="28"/>
          <w:szCs w:val="28"/>
        </w:rPr>
        <w:t>вызывает</w:t>
      </w:r>
      <w:r w:rsidRPr="00651558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метод</w:t>
      </w:r>
      <w:r w:rsidRPr="00651558">
        <w:rPr>
          <w:color w:val="000000"/>
          <w:sz w:val="28"/>
          <w:szCs w:val="28"/>
          <w:lang w:val="en-US"/>
        </w:rPr>
        <w:t xml:space="preserve"> </w:t>
      </w:r>
      <w:r w:rsidRPr="00B93393">
        <w:rPr>
          <w:i/>
          <w:iCs/>
          <w:color w:val="000000"/>
          <w:sz w:val="28"/>
          <w:szCs w:val="28"/>
          <w:lang w:val="en-US"/>
        </w:rPr>
        <w:t>__</w:t>
      </w:r>
      <w:r w:rsidRPr="00B93393">
        <w:rPr>
          <w:i/>
          <w:iCs/>
          <w:color w:val="000000"/>
          <w:sz w:val="28"/>
          <w:szCs w:val="28"/>
          <w:lang w:val="en-GB"/>
        </w:rPr>
        <w:t>solve(self)</w:t>
      </w:r>
      <w:r>
        <w:rPr>
          <w:color w:val="000000"/>
          <w:sz w:val="28"/>
          <w:szCs w:val="28"/>
          <w:lang w:val="en-GB"/>
        </w:rPr>
        <w:t xml:space="preserve">. </w:t>
      </w:r>
      <w:r>
        <w:rPr>
          <w:color w:val="000000"/>
          <w:sz w:val="28"/>
          <w:szCs w:val="28"/>
        </w:rPr>
        <w:t>Аргументов не принимает. Возвращает цепочку вершин (решение задачи коммивояжёра)</w:t>
      </w:r>
      <w:r w:rsidR="006B708C">
        <w:rPr>
          <w:color w:val="000000"/>
          <w:sz w:val="28"/>
          <w:szCs w:val="28"/>
        </w:rPr>
        <w:t>, и вес этого пути.</w:t>
      </w:r>
    </w:p>
    <w:p w14:paraId="3C71BFF0" w14:textId="77777777" w:rsidR="00C67B09" w:rsidRDefault="00C67B09" w:rsidP="00C67B09">
      <w:pPr>
        <w:suppressAutoHyphens w:val="0"/>
        <w:spacing w:line="360" w:lineRule="auto"/>
        <w:ind w:left="720"/>
        <w:jc w:val="both"/>
        <w:rPr>
          <w:b/>
          <w:bCs/>
          <w:color w:val="000000"/>
          <w:sz w:val="28"/>
          <w:szCs w:val="28"/>
        </w:rPr>
      </w:pPr>
      <w:r w:rsidRPr="00C67B09">
        <w:rPr>
          <w:b/>
          <w:bCs/>
          <w:color w:val="000000"/>
          <w:sz w:val="28"/>
          <w:szCs w:val="28"/>
        </w:rPr>
        <w:t>Функции двух нижних оценок (для МВиГ)</w:t>
      </w:r>
    </w:p>
    <w:p w14:paraId="38C0AFE4" w14:textId="08794ED8" w:rsidR="00921C31" w:rsidRPr="00921C31" w:rsidRDefault="0099180B" w:rsidP="00921C31">
      <w:pPr>
        <w:pStyle w:val="aff2"/>
        <w:numPr>
          <w:ilvl w:val="0"/>
          <w:numId w:val="25"/>
        </w:numPr>
        <w:spacing w:line="360" w:lineRule="auto"/>
        <w:jc w:val="both"/>
        <w:rPr>
          <w:i/>
          <w:iCs/>
          <w:color w:val="000000"/>
          <w:sz w:val="28"/>
          <w:szCs w:val="28"/>
        </w:rPr>
      </w:pPr>
      <w:proofErr w:type="spellStart"/>
      <w:r w:rsidRPr="0099180B">
        <w:rPr>
          <w:i/>
          <w:iCs/>
          <w:color w:val="000000"/>
          <w:sz w:val="28"/>
          <w:szCs w:val="28"/>
          <w:lang w:val="en-US"/>
        </w:rPr>
        <w:t>minWeightEdges</w:t>
      </w:r>
      <w:proofErr w:type="spellEnd"/>
      <w:r w:rsidRPr="0099180B">
        <w:rPr>
          <w:i/>
          <w:iCs/>
          <w:color w:val="000000"/>
          <w:sz w:val="28"/>
          <w:szCs w:val="28"/>
        </w:rPr>
        <w:t>(</w:t>
      </w:r>
      <w:r w:rsidRPr="0099180B">
        <w:rPr>
          <w:i/>
          <w:iCs/>
          <w:color w:val="000000"/>
          <w:sz w:val="28"/>
          <w:szCs w:val="28"/>
          <w:lang w:val="en-US"/>
        </w:rPr>
        <w:t>matrix</w:t>
      </w:r>
      <w:r w:rsidRPr="0099180B">
        <w:rPr>
          <w:i/>
          <w:iCs/>
          <w:color w:val="000000"/>
          <w:sz w:val="28"/>
          <w:szCs w:val="28"/>
        </w:rPr>
        <w:t xml:space="preserve">, </w:t>
      </w:r>
      <w:proofErr w:type="spellStart"/>
      <w:r w:rsidRPr="0099180B">
        <w:rPr>
          <w:i/>
          <w:iCs/>
          <w:color w:val="000000"/>
          <w:sz w:val="28"/>
          <w:szCs w:val="28"/>
          <w:lang w:val="en-US"/>
        </w:rPr>
        <w:t>remainVertex</w:t>
      </w:r>
      <w:proofErr w:type="spellEnd"/>
      <w:r w:rsidRPr="0099180B">
        <w:rPr>
          <w:i/>
          <w:iCs/>
          <w:color w:val="000000"/>
          <w:sz w:val="28"/>
          <w:szCs w:val="28"/>
        </w:rPr>
        <w:t>)</w:t>
      </w:r>
      <w:r w:rsidR="00921C31">
        <w:rPr>
          <w:i/>
          <w:iCs/>
          <w:color w:val="000000"/>
          <w:sz w:val="28"/>
          <w:szCs w:val="28"/>
        </w:rPr>
        <w:t xml:space="preserve"> </w:t>
      </w:r>
      <w:r w:rsidR="00921C31">
        <w:rPr>
          <w:color w:val="000000"/>
          <w:sz w:val="28"/>
          <w:szCs w:val="28"/>
        </w:rPr>
        <w:t xml:space="preserve">– функция находит </w:t>
      </w:r>
      <w:proofErr w:type="spellStart"/>
      <w:r w:rsidR="00921C31">
        <w:rPr>
          <w:color w:val="000000"/>
          <w:sz w:val="28"/>
          <w:szCs w:val="28"/>
        </w:rPr>
        <w:t>полусумму</w:t>
      </w:r>
      <w:proofErr w:type="spellEnd"/>
      <w:r w:rsidR="00921C31">
        <w:rPr>
          <w:color w:val="000000"/>
          <w:sz w:val="28"/>
          <w:szCs w:val="28"/>
        </w:rPr>
        <w:t xml:space="preserve"> двух легчайших ребер </w:t>
      </w:r>
      <w:r>
        <w:rPr>
          <w:color w:val="000000"/>
          <w:sz w:val="28"/>
          <w:szCs w:val="28"/>
        </w:rPr>
        <w:t>в оставшихся вершинах ещё не включенных в путь</w:t>
      </w:r>
      <w:r w:rsidR="00921C31">
        <w:rPr>
          <w:color w:val="000000"/>
          <w:sz w:val="28"/>
          <w:szCs w:val="28"/>
        </w:rPr>
        <w:t xml:space="preserve">. Аргументы функции: </w:t>
      </w:r>
      <w:r w:rsidR="00921C31" w:rsidRPr="00B93393">
        <w:rPr>
          <w:i/>
          <w:iCs/>
          <w:color w:val="000000"/>
          <w:sz w:val="28"/>
          <w:szCs w:val="28"/>
          <w:lang w:val="en-GB"/>
        </w:rPr>
        <w:t>matrix</w:t>
      </w:r>
      <w:r w:rsidR="00921C31" w:rsidRPr="00921C31">
        <w:rPr>
          <w:color w:val="000000"/>
          <w:sz w:val="28"/>
          <w:szCs w:val="28"/>
        </w:rPr>
        <w:t xml:space="preserve"> – </w:t>
      </w:r>
      <w:r w:rsidR="00921C31">
        <w:rPr>
          <w:color w:val="000000"/>
          <w:sz w:val="28"/>
          <w:szCs w:val="28"/>
        </w:rPr>
        <w:t>двумерный список (матрица весов графа)</w:t>
      </w:r>
      <w:r>
        <w:rPr>
          <w:color w:val="000000"/>
          <w:sz w:val="28"/>
          <w:szCs w:val="28"/>
        </w:rPr>
        <w:t xml:space="preserve">, </w:t>
      </w:r>
      <w:proofErr w:type="spellStart"/>
      <w:r w:rsidRPr="00676408">
        <w:rPr>
          <w:i/>
          <w:iCs/>
          <w:color w:val="000000"/>
          <w:sz w:val="28"/>
          <w:szCs w:val="28"/>
          <w:lang w:val="en-US"/>
        </w:rPr>
        <w:t>remainVetex</w:t>
      </w:r>
      <w:proofErr w:type="spellEnd"/>
      <w:r w:rsidRPr="0099180B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–</w:t>
      </w:r>
      <w:r w:rsidRPr="0099180B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список </w:t>
      </w:r>
      <w:r>
        <w:rPr>
          <w:color w:val="000000"/>
          <w:sz w:val="28"/>
          <w:szCs w:val="28"/>
        </w:rPr>
        <w:lastRenderedPageBreak/>
        <w:t>вершин, ещё не добавленных в путь</w:t>
      </w:r>
      <w:r w:rsidR="00921C31">
        <w:rPr>
          <w:color w:val="000000"/>
          <w:sz w:val="28"/>
          <w:szCs w:val="28"/>
        </w:rPr>
        <w:t>. Функция возвращает найденное значение.</w:t>
      </w:r>
    </w:p>
    <w:p w14:paraId="08A5A74E" w14:textId="217B586F" w:rsidR="00921C31" w:rsidRPr="00921C31" w:rsidRDefault="00815C35" w:rsidP="00921C31">
      <w:pPr>
        <w:pStyle w:val="aff2"/>
        <w:numPr>
          <w:ilvl w:val="0"/>
          <w:numId w:val="25"/>
        </w:numPr>
        <w:spacing w:line="360" w:lineRule="auto"/>
        <w:jc w:val="both"/>
        <w:rPr>
          <w:i/>
          <w:iCs/>
          <w:color w:val="000000"/>
          <w:sz w:val="28"/>
          <w:szCs w:val="28"/>
        </w:rPr>
      </w:pPr>
      <w:proofErr w:type="spellStart"/>
      <w:r w:rsidRPr="00815C35">
        <w:rPr>
          <w:i/>
          <w:iCs/>
          <w:color w:val="000000"/>
          <w:sz w:val="28"/>
          <w:szCs w:val="28"/>
          <w:lang w:val="en-US"/>
        </w:rPr>
        <w:t>primFindMST</w:t>
      </w:r>
      <w:proofErr w:type="spellEnd"/>
      <w:r w:rsidRPr="00815C35">
        <w:rPr>
          <w:i/>
          <w:iCs/>
          <w:color w:val="000000"/>
          <w:sz w:val="28"/>
          <w:szCs w:val="28"/>
        </w:rPr>
        <w:t>(</w:t>
      </w:r>
      <w:r w:rsidRPr="00815C35">
        <w:rPr>
          <w:i/>
          <w:iCs/>
          <w:color w:val="000000"/>
          <w:sz w:val="28"/>
          <w:szCs w:val="28"/>
          <w:lang w:val="en-US"/>
        </w:rPr>
        <w:t>matrix</w:t>
      </w:r>
      <w:r w:rsidRPr="00815C35">
        <w:rPr>
          <w:i/>
          <w:iCs/>
          <w:color w:val="000000"/>
          <w:sz w:val="28"/>
          <w:szCs w:val="28"/>
        </w:rPr>
        <w:t xml:space="preserve">, </w:t>
      </w:r>
      <w:proofErr w:type="spellStart"/>
      <w:r w:rsidRPr="00815C35">
        <w:rPr>
          <w:i/>
          <w:iCs/>
          <w:color w:val="000000"/>
          <w:sz w:val="28"/>
          <w:szCs w:val="28"/>
          <w:lang w:val="en-US"/>
        </w:rPr>
        <w:t>remainVertex</w:t>
      </w:r>
      <w:proofErr w:type="spellEnd"/>
      <w:r w:rsidRPr="00815C35">
        <w:rPr>
          <w:i/>
          <w:iCs/>
          <w:color w:val="000000"/>
          <w:sz w:val="28"/>
          <w:szCs w:val="28"/>
        </w:rPr>
        <w:t>)</w:t>
      </w:r>
      <w:r w:rsidR="00921C31" w:rsidRPr="00921C31">
        <w:rPr>
          <w:i/>
          <w:iCs/>
          <w:color w:val="000000"/>
          <w:sz w:val="28"/>
          <w:szCs w:val="28"/>
        </w:rPr>
        <w:t xml:space="preserve"> </w:t>
      </w:r>
      <w:r w:rsidR="00921C31" w:rsidRPr="00921C31">
        <w:rPr>
          <w:color w:val="000000"/>
          <w:sz w:val="28"/>
          <w:szCs w:val="28"/>
        </w:rPr>
        <w:t xml:space="preserve">– </w:t>
      </w:r>
      <w:r w:rsidR="00921C31">
        <w:rPr>
          <w:color w:val="000000"/>
          <w:sz w:val="28"/>
          <w:szCs w:val="28"/>
        </w:rPr>
        <w:t>функция</w:t>
      </w:r>
      <w:r w:rsidR="00921C31" w:rsidRPr="00921C31">
        <w:rPr>
          <w:color w:val="000000"/>
          <w:sz w:val="28"/>
          <w:szCs w:val="28"/>
        </w:rPr>
        <w:t xml:space="preserve"> </w:t>
      </w:r>
      <w:r w:rsidR="00921C31">
        <w:rPr>
          <w:color w:val="000000"/>
          <w:sz w:val="28"/>
          <w:szCs w:val="28"/>
        </w:rPr>
        <w:t xml:space="preserve">строит минимальное </w:t>
      </w:r>
      <w:proofErr w:type="spellStart"/>
      <w:r w:rsidR="00921C31">
        <w:rPr>
          <w:color w:val="000000"/>
          <w:sz w:val="28"/>
          <w:szCs w:val="28"/>
        </w:rPr>
        <w:t>остовное</w:t>
      </w:r>
      <w:proofErr w:type="spellEnd"/>
      <w:r w:rsidR="00921C31">
        <w:rPr>
          <w:color w:val="000000"/>
          <w:sz w:val="28"/>
          <w:szCs w:val="28"/>
        </w:rPr>
        <w:t xml:space="preserve"> дерево алгоритмом Прима, из </w:t>
      </w:r>
      <w:r>
        <w:rPr>
          <w:color w:val="000000"/>
          <w:sz w:val="28"/>
          <w:szCs w:val="28"/>
        </w:rPr>
        <w:t xml:space="preserve">оставшихся вершин </w:t>
      </w:r>
      <w:r>
        <w:rPr>
          <w:color w:val="000000"/>
          <w:sz w:val="28"/>
          <w:szCs w:val="28"/>
        </w:rPr>
        <w:t>ещё не включенных в пут</w:t>
      </w:r>
      <w:r>
        <w:rPr>
          <w:color w:val="000000"/>
          <w:sz w:val="28"/>
          <w:szCs w:val="28"/>
        </w:rPr>
        <w:t>ь</w:t>
      </w:r>
      <w:r w:rsidR="00921C31">
        <w:rPr>
          <w:color w:val="000000"/>
          <w:sz w:val="28"/>
          <w:szCs w:val="28"/>
        </w:rPr>
        <w:t xml:space="preserve">. Аргументы функции: </w:t>
      </w:r>
      <w:r w:rsidR="00921C31" w:rsidRPr="00921C31">
        <w:rPr>
          <w:i/>
          <w:iCs/>
          <w:color w:val="000000"/>
          <w:sz w:val="28"/>
          <w:szCs w:val="28"/>
          <w:lang w:val="en-GB"/>
        </w:rPr>
        <w:t>matrix</w:t>
      </w:r>
      <w:r w:rsidR="00921C31" w:rsidRPr="00921C31">
        <w:rPr>
          <w:color w:val="000000"/>
          <w:sz w:val="28"/>
          <w:szCs w:val="28"/>
        </w:rPr>
        <w:t xml:space="preserve"> – </w:t>
      </w:r>
      <w:r w:rsidR="00921C31">
        <w:rPr>
          <w:color w:val="000000"/>
          <w:sz w:val="28"/>
          <w:szCs w:val="28"/>
        </w:rPr>
        <w:t>двумерный список (матрица весов графа</w:t>
      </w:r>
      <w:r>
        <w:rPr>
          <w:color w:val="000000"/>
          <w:sz w:val="28"/>
          <w:szCs w:val="28"/>
        </w:rPr>
        <w:t>),</w:t>
      </w:r>
      <w:r w:rsidRPr="00815C35">
        <w:rPr>
          <w:color w:val="000000"/>
          <w:sz w:val="28"/>
          <w:szCs w:val="28"/>
        </w:rPr>
        <w:t xml:space="preserve"> </w:t>
      </w:r>
      <w:proofErr w:type="spellStart"/>
      <w:r w:rsidRPr="00676408">
        <w:rPr>
          <w:i/>
          <w:iCs/>
          <w:color w:val="000000"/>
          <w:sz w:val="28"/>
          <w:szCs w:val="28"/>
          <w:lang w:val="en-US"/>
        </w:rPr>
        <w:t>remainVetex</w:t>
      </w:r>
      <w:proofErr w:type="spellEnd"/>
      <w:r w:rsidRPr="0099180B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–</w:t>
      </w:r>
      <w:r w:rsidRPr="0099180B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список вершин, ещё не добавленных в путь. </w:t>
      </w:r>
      <w:r w:rsidR="00921C31">
        <w:rPr>
          <w:color w:val="000000"/>
          <w:sz w:val="28"/>
          <w:szCs w:val="28"/>
        </w:rPr>
        <w:t xml:space="preserve">Функция возвращает кортеж из минимального </w:t>
      </w:r>
      <w:proofErr w:type="spellStart"/>
      <w:r w:rsidR="00921C31">
        <w:rPr>
          <w:color w:val="000000"/>
          <w:sz w:val="28"/>
          <w:szCs w:val="28"/>
        </w:rPr>
        <w:t>остовного</w:t>
      </w:r>
      <w:proofErr w:type="spellEnd"/>
      <w:r w:rsidR="00921C31">
        <w:rPr>
          <w:color w:val="000000"/>
          <w:sz w:val="28"/>
          <w:szCs w:val="28"/>
        </w:rPr>
        <w:t xml:space="preserve"> дерева и его веса.</w:t>
      </w:r>
    </w:p>
    <w:p w14:paraId="6769BB94" w14:textId="53287F2A" w:rsidR="00EA0793" w:rsidRPr="00921C31" w:rsidRDefault="00EA0793" w:rsidP="00C67B09">
      <w:pPr>
        <w:pStyle w:val="aff2"/>
        <w:numPr>
          <w:ilvl w:val="0"/>
          <w:numId w:val="25"/>
        </w:numPr>
        <w:suppressAutoHyphens w:val="0"/>
        <w:spacing w:line="360" w:lineRule="auto"/>
        <w:jc w:val="both"/>
        <w:rPr>
          <w:b/>
          <w:bCs/>
          <w:color w:val="000000"/>
          <w:sz w:val="28"/>
          <w:szCs w:val="28"/>
        </w:rPr>
      </w:pPr>
      <w:r w:rsidRPr="00921C31">
        <w:rPr>
          <w:b/>
          <w:bCs/>
          <w:color w:val="000000"/>
          <w:sz w:val="28"/>
          <w:szCs w:val="28"/>
        </w:rPr>
        <w:br w:type="page"/>
      </w:r>
    </w:p>
    <w:p w14:paraId="00DEE9BF" w14:textId="1F567B87" w:rsidR="00206E31" w:rsidRDefault="00206E31" w:rsidP="007E58CE">
      <w:pPr>
        <w:spacing w:line="360" w:lineRule="auto"/>
        <w:ind w:firstLine="709"/>
        <w:jc w:val="both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lastRenderedPageBreak/>
        <w:t>Оценка сложности алгоритм</w:t>
      </w:r>
      <w:r w:rsidR="002C4FD3">
        <w:rPr>
          <w:b/>
          <w:bCs/>
          <w:color w:val="000000"/>
          <w:sz w:val="28"/>
          <w:szCs w:val="28"/>
        </w:rPr>
        <w:t>ов</w:t>
      </w:r>
      <w:r>
        <w:rPr>
          <w:b/>
          <w:bCs/>
          <w:color w:val="000000"/>
          <w:sz w:val="28"/>
          <w:szCs w:val="28"/>
        </w:rPr>
        <w:t>.</w:t>
      </w:r>
    </w:p>
    <w:p w14:paraId="5D0AD96C" w14:textId="77777777" w:rsidR="00D06BA7" w:rsidRDefault="00D06BA7" w:rsidP="00D06BA7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u w:val="single"/>
        </w:rPr>
        <w:t>Метод Ветвей и Границ</w:t>
      </w:r>
      <w:r w:rsidR="007711CD">
        <w:rPr>
          <w:color w:val="000000"/>
          <w:sz w:val="28"/>
          <w:szCs w:val="28"/>
        </w:rPr>
        <w:t>:</w:t>
      </w:r>
    </w:p>
    <w:p w14:paraId="299B0A1B" w14:textId="63548BCA" w:rsidR="00D06BA7" w:rsidRPr="00D06BA7" w:rsidRDefault="00D06BA7" w:rsidP="00D06BA7">
      <w:pPr>
        <w:spacing w:line="360" w:lineRule="auto"/>
        <w:ind w:firstLine="709"/>
        <w:jc w:val="both"/>
        <w:rPr>
          <w:sz w:val="28"/>
          <w:szCs w:val="28"/>
        </w:rPr>
      </w:pPr>
      <w:r w:rsidRPr="00D06BA7">
        <w:rPr>
          <w:sz w:val="28"/>
          <w:szCs w:val="28"/>
        </w:rPr>
        <w:t>По операциям</w:t>
      </w:r>
      <w:r>
        <w:rPr>
          <w:sz w:val="28"/>
          <w:szCs w:val="28"/>
        </w:rPr>
        <w:t xml:space="preserve"> в</w:t>
      </w:r>
      <w:r w:rsidRPr="00D06BA7">
        <w:rPr>
          <w:sz w:val="28"/>
          <w:szCs w:val="28"/>
        </w:rPr>
        <w:t xml:space="preserve"> среднем (при «случайных» матрицах стоимостей) – О(</w:t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С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n</m:t>
            </m:r>
          </m:sup>
        </m:sSup>
      </m:oMath>
      <w:r w:rsidRPr="00D06BA7">
        <w:rPr>
          <w:sz w:val="28"/>
          <w:szCs w:val="28"/>
        </w:rPr>
        <w:t xml:space="preserve">), где n – кол-во вершин, а </w:t>
      </w:r>
      <m:oMath>
        <m:r>
          <w:rPr>
            <w:rFonts w:ascii="Cambria Math" w:hAnsi="Cambria Math"/>
            <w:sz w:val="28"/>
            <w:szCs w:val="28"/>
          </w:rPr>
          <m:t>C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≈1,26</m:t>
        </m:r>
      </m:oMath>
    </w:p>
    <w:p w14:paraId="433B3029" w14:textId="47561ECC" w:rsidR="00D06BA7" w:rsidRPr="00D06BA7" w:rsidRDefault="00D06BA7" w:rsidP="00D06BA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>По памяти</w:t>
      </w:r>
      <w:r w:rsidRPr="00D06BA7">
        <w:rPr>
          <w:sz w:val="28"/>
          <w:szCs w:val="28"/>
        </w:rPr>
        <w:t xml:space="preserve"> – О(</w:t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28"/>
            <w:szCs w:val="28"/>
          </w:rPr>
          <m:t>)</m:t>
        </m:r>
      </m:oMath>
      <w:r w:rsidRPr="00D06BA7">
        <w:rPr>
          <w:sz w:val="28"/>
          <w:szCs w:val="28"/>
        </w:rPr>
        <w:t>, где n – количество вершин</w:t>
      </w:r>
    </w:p>
    <w:p w14:paraId="0CE05655" w14:textId="77777777" w:rsidR="00D06BA7" w:rsidRDefault="002D6B96" w:rsidP="002D6B96">
      <w:pPr>
        <w:spacing w:line="360" w:lineRule="auto"/>
        <w:ind w:firstLine="709"/>
        <w:jc w:val="both"/>
        <w:rPr>
          <w:color w:val="000000"/>
          <w:sz w:val="28"/>
          <w:szCs w:val="28"/>
          <w:u w:val="single"/>
        </w:rPr>
      </w:pPr>
      <w:r w:rsidRPr="00E25B9E">
        <w:rPr>
          <w:color w:val="000000"/>
          <w:sz w:val="28"/>
          <w:szCs w:val="28"/>
          <w:u w:val="single"/>
        </w:rPr>
        <w:t>Алгорит</w:t>
      </w:r>
      <w:r w:rsidR="00D06BA7">
        <w:rPr>
          <w:color w:val="000000"/>
          <w:sz w:val="28"/>
          <w:szCs w:val="28"/>
          <w:u w:val="single"/>
        </w:rPr>
        <w:t>м Включения Ближайшего Города:</w:t>
      </w:r>
    </w:p>
    <w:p w14:paraId="2BE2439D" w14:textId="3E62D640" w:rsidR="002D6B96" w:rsidRDefault="00D06BA7" w:rsidP="002D6B96">
      <w:pPr>
        <w:spacing w:line="360" w:lineRule="auto"/>
        <w:ind w:firstLine="709"/>
        <w:jc w:val="both"/>
        <w:rPr>
          <w:color w:val="000000"/>
          <w:sz w:val="28"/>
          <w:szCs w:val="28"/>
          <w:u w:val="single"/>
        </w:rPr>
      </w:pPr>
      <w:r>
        <w:rPr>
          <w:color w:val="000000"/>
          <w:sz w:val="28"/>
          <w:szCs w:val="28"/>
        </w:rPr>
        <w:t xml:space="preserve">По операциям – </w:t>
      </w:r>
      <w:r>
        <w:rPr>
          <w:color w:val="000000"/>
          <w:sz w:val="28"/>
          <w:szCs w:val="28"/>
          <w:lang w:val="en-US"/>
        </w:rPr>
        <w:t>O</w:t>
      </w:r>
      <w:r w:rsidRPr="00D06BA7">
        <w:rPr>
          <w:color w:val="000000"/>
          <w:sz w:val="28"/>
          <w:szCs w:val="28"/>
        </w:rPr>
        <w:t>(</w:t>
      </w:r>
      <m:oMath>
        <m:sSup>
          <m:sSup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n</m:t>
            </m:r>
          </m:e>
          <m:sup>
            <m:r>
              <w:rPr>
                <w:rFonts w:ascii="Cambria Math" w:hAnsi="Cambria Math"/>
                <w:color w:val="000000"/>
                <w:sz w:val="28"/>
                <w:szCs w:val="28"/>
              </w:rPr>
              <m:t>2</m:t>
            </m:r>
          </m:sup>
        </m:sSup>
      </m:oMath>
      <w:r w:rsidRPr="00D06BA7">
        <w:rPr>
          <w:color w:val="000000"/>
          <w:sz w:val="28"/>
          <w:szCs w:val="28"/>
        </w:rPr>
        <w:t xml:space="preserve">), </w:t>
      </w:r>
      <w:r>
        <w:rPr>
          <w:color w:val="000000"/>
          <w:sz w:val="28"/>
          <w:szCs w:val="28"/>
        </w:rPr>
        <w:t xml:space="preserve">где </w:t>
      </w:r>
      <w:r>
        <w:rPr>
          <w:color w:val="000000"/>
          <w:sz w:val="28"/>
          <w:szCs w:val="28"/>
          <w:lang w:val="en-US"/>
        </w:rPr>
        <w:t>n</w:t>
      </w:r>
      <w:r w:rsidRPr="00D06BA7">
        <w:rPr>
          <w:color w:val="000000"/>
          <w:sz w:val="28"/>
          <w:szCs w:val="28"/>
        </w:rPr>
        <w:t xml:space="preserve"> – </w:t>
      </w:r>
      <w:r>
        <w:rPr>
          <w:color w:val="000000"/>
          <w:sz w:val="28"/>
          <w:szCs w:val="28"/>
        </w:rPr>
        <w:t>количество вершин.</w:t>
      </w:r>
    </w:p>
    <w:p w14:paraId="176B0C68" w14:textId="00933C9E" w:rsidR="00D06BA7" w:rsidRPr="00D06BA7" w:rsidRDefault="00D06BA7" w:rsidP="00D06BA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>По памяти</w:t>
      </w:r>
      <w:r w:rsidRPr="00D06BA7">
        <w:rPr>
          <w:sz w:val="28"/>
          <w:szCs w:val="28"/>
        </w:rPr>
        <w:t xml:space="preserve"> – О(</w:t>
      </w:r>
      <m:oMath>
        <m:r>
          <w:rPr>
            <w:rFonts w:ascii="Cambria Math" w:hAnsi="Cambria Math"/>
            <w:sz w:val="28"/>
            <w:szCs w:val="28"/>
            <w:lang w:val="en-US"/>
          </w:rPr>
          <m:t>n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)</m:t>
        </m:r>
      </m:oMath>
      <w:r w:rsidRPr="00D06BA7">
        <w:rPr>
          <w:sz w:val="28"/>
          <w:szCs w:val="28"/>
        </w:rPr>
        <w:t>, где n – количество вершин</w:t>
      </w:r>
    </w:p>
    <w:p w14:paraId="73E8158C" w14:textId="2B8917E5" w:rsidR="00CD6B0A" w:rsidRPr="00CD6B0A" w:rsidRDefault="00CD6B0A" w:rsidP="007E58CE">
      <w:pPr>
        <w:spacing w:line="360" w:lineRule="auto"/>
        <w:ind w:firstLine="709"/>
        <w:jc w:val="both"/>
        <w:rPr>
          <w:b/>
          <w:bCs/>
          <w:color w:val="000000"/>
          <w:sz w:val="28"/>
          <w:szCs w:val="28"/>
        </w:rPr>
      </w:pPr>
    </w:p>
    <w:p w14:paraId="564AAD5A" w14:textId="328E2F2E" w:rsidR="00556483" w:rsidRPr="00794973" w:rsidRDefault="004247D1" w:rsidP="00794973">
      <w:pPr>
        <w:suppressAutoHyphens w:val="0"/>
        <w:rPr>
          <w:sz w:val="28"/>
          <w:szCs w:val="28"/>
        </w:rPr>
      </w:pPr>
      <w:r>
        <w:rPr>
          <w:i/>
          <w:iCs/>
          <w:sz w:val="28"/>
          <w:szCs w:val="28"/>
        </w:rPr>
        <w:br w:type="page"/>
      </w:r>
      <w:r w:rsidR="00794973">
        <w:rPr>
          <w:sz w:val="28"/>
          <w:szCs w:val="28"/>
        </w:rPr>
        <w:lastRenderedPageBreak/>
        <w:tab/>
      </w:r>
      <w:r w:rsidR="00556483" w:rsidRPr="001E49C4">
        <w:rPr>
          <w:b/>
          <w:bCs/>
          <w:color w:val="000000"/>
          <w:sz w:val="28"/>
          <w:szCs w:val="28"/>
        </w:rPr>
        <w:t>Тестирование.</w:t>
      </w:r>
    </w:p>
    <w:p w14:paraId="577F5944" w14:textId="6145DA0F" w:rsidR="00E45B0C" w:rsidRPr="00E45B0C" w:rsidRDefault="00E45B0C" w:rsidP="001E49C4">
      <w:pPr>
        <w:spacing w:line="360" w:lineRule="auto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Таблица 1 – тестировани</w:t>
      </w:r>
      <w:r w:rsidR="00C24F98">
        <w:rPr>
          <w:color w:val="000000"/>
          <w:sz w:val="28"/>
          <w:szCs w:val="28"/>
        </w:rPr>
        <w:t>е</w:t>
      </w:r>
      <w:r>
        <w:rPr>
          <w:color w:val="000000"/>
          <w:sz w:val="28"/>
          <w:szCs w:val="28"/>
        </w:rPr>
        <w:t xml:space="preserve"> </w:t>
      </w:r>
      <w:r w:rsidR="00334807">
        <w:rPr>
          <w:color w:val="000000"/>
          <w:sz w:val="28"/>
          <w:szCs w:val="28"/>
        </w:rPr>
        <w:t xml:space="preserve">метода </w:t>
      </w:r>
      <w:proofErr w:type="spellStart"/>
      <w:r w:rsidR="00334807">
        <w:rPr>
          <w:color w:val="000000"/>
          <w:sz w:val="28"/>
          <w:szCs w:val="28"/>
        </w:rPr>
        <w:t>ВиГ</w:t>
      </w:r>
      <w:proofErr w:type="spellEnd"/>
      <w:r>
        <w:rPr>
          <w:color w:val="000000"/>
          <w:sz w:val="28"/>
          <w:szCs w:val="28"/>
        </w:rPr>
        <w:t>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42"/>
        <w:gridCol w:w="3023"/>
        <w:gridCol w:w="4230"/>
      </w:tblGrid>
      <w:tr w:rsidR="00334807" w:rsidRPr="001E49C4" w14:paraId="07B1BE6C" w14:textId="77777777" w:rsidTr="00334807">
        <w:tc>
          <w:tcPr>
            <w:tcW w:w="1742" w:type="dxa"/>
            <w:shd w:val="clear" w:color="auto" w:fill="auto"/>
          </w:tcPr>
          <w:p w14:paraId="09E92C77" w14:textId="77777777" w:rsidR="00334807" w:rsidRPr="001E49C4" w:rsidRDefault="00334807" w:rsidP="001E49C4">
            <w:pPr>
              <w:spacing w:line="360" w:lineRule="auto"/>
              <w:rPr>
                <w:color w:val="000000"/>
                <w:sz w:val="28"/>
                <w:szCs w:val="28"/>
              </w:rPr>
            </w:pPr>
            <w:r w:rsidRPr="001E49C4">
              <w:rPr>
                <w:color w:val="000000"/>
                <w:sz w:val="28"/>
                <w:szCs w:val="28"/>
              </w:rPr>
              <w:t>№ п/п</w:t>
            </w:r>
          </w:p>
        </w:tc>
        <w:tc>
          <w:tcPr>
            <w:tcW w:w="3023" w:type="dxa"/>
            <w:shd w:val="clear" w:color="auto" w:fill="auto"/>
          </w:tcPr>
          <w:p w14:paraId="515B91BE" w14:textId="77777777" w:rsidR="00334807" w:rsidRPr="001E49C4" w:rsidRDefault="00334807" w:rsidP="001E49C4">
            <w:pPr>
              <w:spacing w:line="360" w:lineRule="auto"/>
              <w:rPr>
                <w:color w:val="000000"/>
                <w:sz w:val="28"/>
                <w:szCs w:val="28"/>
              </w:rPr>
            </w:pPr>
            <w:r w:rsidRPr="001E49C4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230" w:type="dxa"/>
            <w:shd w:val="clear" w:color="auto" w:fill="auto"/>
          </w:tcPr>
          <w:p w14:paraId="40F30EEC" w14:textId="77777777" w:rsidR="00334807" w:rsidRPr="001E49C4" w:rsidRDefault="00334807" w:rsidP="001E49C4">
            <w:pPr>
              <w:spacing w:line="360" w:lineRule="auto"/>
              <w:rPr>
                <w:color w:val="000000"/>
                <w:sz w:val="28"/>
                <w:szCs w:val="28"/>
              </w:rPr>
            </w:pPr>
            <w:r w:rsidRPr="001E49C4">
              <w:rPr>
                <w:color w:val="000000"/>
                <w:sz w:val="28"/>
                <w:szCs w:val="28"/>
              </w:rPr>
              <w:t xml:space="preserve">Выходные данные </w:t>
            </w:r>
          </w:p>
        </w:tc>
      </w:tr>
      <w:tr w:rsidR="00334807" w:rsidRPr="001E49C4" w14:paraId="1B3A7E37" w14:textId="77777777" w:rsidTr="00334807">
        <w:tc>
          <w:tcPr>
            <w:tcW w:w="1742" w:type="dxa"/>
            <w:shd w:val="clear" w:color="auto" w:fill="auto"/>
          </w:tcPr>
          <w:p w14:paraId="48E2DBAC" w14:textId="77777777" w:rsidR="00334807" w:rsidRPr="001E49C4" w:rsidRDefault="00334807" w:rsidP="001E49C4">
            <w:pPr>
              <w:spacing w:line="360" w:lineRule="auto"/>
              <w:rPr>
                <w:color w:val="000000"/>
                <w:sz w:val="28"/>
                <w:szCs w:val="28"/>
              </w:rPr>
            </w:pPr>
            <w:r w:rsidRPr="001E49C4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3023" w:type="dxa"/>
            <w:shd w:val="clear" w:color="auto" w:fill="auto"/>
          </w:tcPr>
          <w:p w14:paraId="5EFF285F" w14:textId="7DBCA4CB" w:rsidR="00334807" w:rsidRDefault="00334807" w:rsidP="00334807">
            <w:pPr>
              <w:spacing w:line="360" w:lineRule="auto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3</w:t>
            </w:r>
          </w:p>
          <w:p w14:paraId="4212364B" w14:textId="19C59EC4" w:rsidR="00334807" w:rsidRPr="00E45B0C" w:rsidRDefault="00334807" w:rsidP="001E49C4">
            <w:pPr>
              <w:spacing w:line="360" w:lineRule="auto"/>
              <w:rPr>
                <w:color w:val="000000"/>
                <w:sz w:val="28"/>
                <w:szCs w:val="28"/>
                <w:lang w:val="en-US"/>
              </w:rPr>
            </w:pPr>
            <w:r w:rsidRPr="00334807">
              <w:rPr>
                <w:color w:val="000000"/>
                <w:sz w:val="28"/>
                <w:szCs w:val="28"/>
                <w:lang w:val="en-US"/>
              </w:rPr>
              <w:t>inf 27 43 16 30 26</w:t>
            </w:r>
            <w:r w:rsidRPr="00334807">
              <w:rPr>
                <w:color w:val="000000"/>
                <w:sz w:val="28"/>
                <w:szCs w:val="28"/>
                <w:lang w:val="en-US"/>
              </w:rPr>
              <w:br/>
              <w:t>7 inf 16 1 30 25</w:t>
            </w:r>
            <w:r w:rsidRPr="00334807">
              <w:rPr>
                <w:color w:val="000000"/>
                <w:sz w:val="28"/>
                <w:szCs w:val="28"/>
                <w:lang w:val="en-US"/>
              </w:rPr>
              <w:br/>
              <w:t>20 13 inf 35 5 0</w:t>
            </w:r>
            <w:r w:rsidRPr="00334807">
              <w:rPr>
                <w:color w:val="000000"/>
                <w:sz w:val="28"/>
                <w:szCs w:val="28"/>
                <w:lang w:val="en-US"/>
              </w:rPr>
              <w:br/>
              <w:t>21 16 25 inf 18 18</w:t>
            </w:r>
            <w:r w:rsidRPr="00334807">
              <w:rPr>
                <w:color w:val="000000"/>
                <w:sz w:val="28"/>
                <w:szCs w:val="28"/>
                <w:lang w:val="en-US"/>
              </w:rPr>
              <w:br/>
              <w:t>12 46 27 48 inf 5</w:t>
            </w:r>
            <w:r w:rsidRPr="00334807">
              <w:rPr>
                <w:color w:val="000000"/>
                <w:sz w:val="28"/>
                <w:szCs w:val="28"/>
                <w:lang w:val="en-US"/>
              </w:rPr>
              <w:br/>
              <w:t>23 5 5 9 5 inf</w:t>
            </w:r>
          </w:p>
        </w:tc>
        <w:tc>
          <w:tcPr>
            <w:tcW w:w="4230" w:type="dxa"/>
            <w:shd w:val="clear" w:color="auto" w:fill="auto"/>
          </w:tcPr>
          <w:p w14:paraId="5CD0E3B5" w14:textId="77777777" w:rsidR="00A319A1" w:rsidRPr="00A319A1" w:rsidRDefault="00A319A1" w:rsidP="00A319A1">
            <w:pPr>
              <w:spacing w:line="360" w:lineRule="auto"/>
              <w:rPr>
                <w:color w:val="000000"/>
                <w:sz w:val="28"/>
                <w:szCs w:val="28"/>
              </w:rPr>
            </w:pPr>
            <w:r w:rsidRPr="00A319A1">
              <w:rPr>
                <w:color w:val="000000"/>
                <w:sz w:val="28"/>
                <w:szCs w:val="28"/>
              </w:rPr>
              <w:t>Цепочка:</w:t>
            </w:r>
          </w:p>
          <w:p w14:paraId="54BC8605" w14:textId="77777777" w:rsidR="00A319A1" w:rsidRPr="00A319A1" w:rsidRDefault="00A319A1" w:rsidP="00A319A1">
            <w:pPr>
              <w:spacing w:line="360" w:lineRule="auto"/>
              <w:rPr>
                <w:color w:val="000000"/>
                <w:sz w:val="28"/>
                <w:szCs w:val="28"/>
              </w:rPr>
            </w:pPr>
            <w:r w:rsidRPr="00A319A1">
              <w:rPr>
                <w:color w:val="000000"/>
                <w:sz w:val="28"/>
                <w:szCs w:val="28"/>
              </w:rPr>
              <w:t>3-5-6-2-1-4-3</w:t>
            </w:r>
          </w:p>
          <w:p w14:paraId="5F6E63E7" w14:textId="77777777" w:rsidR="00A319A1" w:rsidRPr="00A319A1" w:rsidRDefault="00A319A1" w:rsidP="00A319A1">
            <w:pPr>
              <w:spacing w:line="360" w:lineRule="auto"/>
              <w:rPr>
                <w:color w:val="000000"/>
                <w:sz w:val="28"/>
                <w:szCs w:val="28"/>
              </w:rPr>
            </w:pPr>
            <w:r w:rsidRPr="00A319A1">
              <w:rPr>
                <w:color w:val="000000"/>
                <w:sz w:val="28"/>
                <w:szCs w:val="28"/>
              </w:rPr>
              <w:t>Стоимость её прохождения:</w:t>
            </w:r>
          </w:p>
          <w:p w14:paraId="6D830724" w14:textId="28FB78F3" w:rsidR="00334807" w:rsidRPr="00334807" w:rsidRDefault="00A319A1" w:rsidP="00A319A1">
            <w:pPr>
              <w:spacing w:line="360" w:lineRule="auto"/>
              <w:rPr>
                <w:color w:val="000000"/>
                <w:sz w:val="28"/>
                <w:szCs w:val="28"/>
                <w:lang w:val="en-GB"/>
              </w:rPr>
            </w:pPr>
            <w:r w:rsidRPr="00A319A1">
              <w:rPr>
                <w:color w:val="000000"/>
                <w:sz w:val="28"/>
                <w:szCs w:val="28"/>
              </w:rPr>
              <w:t>63</w:t>
            </w:r>
          </w:p>
        </w:tc>
      </w:tr>
      <w:tr w:rsidR="00334807" w:rsidRPr="001E49C4" w14:paraId="294EB049" w14:textId="77777777" w:rsidTr="00334807">
        <w:tc>
          <w:tcPr>
            <w:tcW w:w="1742" w:type="dxa"/>
            <w:shd w:val="clear" w:color="auto" w:fill="auto"/>
          </w:tcPr>
          <w:p w14:paraId="2E08CA90" w14:textId="77777777" w:rsidR="00334807" w:rsidRPr="001E49C4" w:rsidRDefault="00334807" w:rsidP="001E49C4">
            <w:pPr>
              <w:spacing w:line="360" w:lineRule="auto"/>
              <w:rPr>
                <w:color w:val="000000"/>
                <w:sz w:val="28"/>
                <w:szCs w:val="28"/>
              </w:rPr>
            </w:pPr>
            <w:r w:rsidRPr="001E49C4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3023" w:type="dxa"/>
            <w:shd w:val="clear" w:color="auto" w:fill="auto"/>
          </w:tcPr>
          <w:p w14:paraId="42A2E623" w14:textId="16CB205B" w:rsidR="00334807" w:rsidRPr="00334807" w:rsidRDefault="00334807" w:rsidP="00334807">
            <w:pPr>
              <w:spacing w:line="360" w:lineRule="auto"/>
              <w:rPr>
                <w:color w:val="000000"/>
                <w:sz w:val="28"/>
                <w:szCs w:val="28"/>
                <w:lang w:val="en-GB"/>
              </w:rPr>
            </w:pPr>
            <w:r>
              <w:rPr>
                <w:color w:val="000000"/>
                <w:sz w:val="28"/>
                <w:szCs w:val="28"/>
                <w:lang w:val="en-GB"/>
              </w:rPr>
              <w:t>1</w:t>
            </w:r>
          </w:p>
          <w:p w14:paraId="224FD433" w14:textId="4D689500" w:rsidR="00334807" w:rsidRPr="00E45B0C" w:rsidRDefault="00334807" w:rsidP="001E49C4">
            <w:pPr>
              <w:spacing w:line="360" w:lineRule="auto"/>
              <w:rPr>
                <w:color w:val="000000"/>
                <w:sz w:val="28"/>
                <w:szCs w:val="28"/>
                <w:lang w:val="en-US"/>
              </w:rPr>
            </w:pPr>
            <w:r w:rsidRPr="00334807">
              <w:rPr>
                <w:color w:val="000000"/>
                <w:sz w:val="28"/>
                <w:szCs w:val="28"/>
                <w:lang w:val="en-US"/>
              </w:rPr>
              <w:t>inf 10 11 4 4</w:t>
            </w:r>
            <w:r w:rsidRPr="00334807">
              <w:rPr>
                <w:color w:val="000000"/>
                <w:sz w:val="28"/>
                <w:szCs w:val="28"/>
                <w:lang w:val="en-US"/>
              </w:rPr>
              <w:br/>
              <w:t>8 inf 6 6 6</w:t>
            </w:r>
            <w:r w:rsidRPr="00334807">
              <w:rPr>
                <w:color w:val="000000"/>
                <w:sz w:val="28"/>
                <w:szCs w:val="28"/>
                <w:lang w:val="en-US"/>
              </w:rPr>
              <w:br/>
              <w:t>6 10 inf 4 6</w:t>
            </w:r>
            <w:r w:rsidRPr="00334807">
              <w:rPr>
                <w:color w:val="000000"/>
                <w:sz w:val="28"/>
                <w:szCs w:val="28"/>
                <w:lang w:val="en-US"/>
              </w:rPr>
              <w:br/>
              <w:t>9 4 6 inf 6</w:t>
            </w:r>
            <w:r w:rsidRPr="00334807">
              <w:rPr>
                <w:color w:val="000000"/>
                <w:sz w:val="28"/>
                <w:szCs w:val="28"/>
                <w:lang w:val="en-US"/>
              </w:rPr>
              <w:br/>
              <w:t>11 4 5 10 inf</w:t>
            </w:r>
          </w:p>
        </w:tc>
        <w:tc>
          <w:tcPr>
            <w:tcW w:w="4230" w:type="dxa"/>
            <w:shd w:val="clear" w:color="auto" w:fill="auto"/>
          </w:tcPr>
          <w:p w14:paraId="13EADC2E" w14:textId="77777777" w:rsidR="00483C18" w:rsidRPr="00483C18" w:rsidRDefault="00483C18" w:rsidP="00483C18">
            <w:pPr>
              <w:spacing w:line="360" w:lineRule="auto"/>
              <w:rPr>
                <w:color w:val="000000"/>
                <w:sz w:val="28"/>
                <w:szCs w:val="28"/>
              </w:rPr>
            </w:pPr>
            <w:r w:rsidRPr="00483C18">
              <w:rPr>
                <w:color w:val="000000"/>
                <w:sz w:val="28"/>
                <w:szCs w:val="28"/>
              </w:rPr>
              <w:t>Цепочка:</w:t>
            </w:r>
          </w:p>
          <w:p w14:paraId="340D8430" w14:textId="77777777" w:rsidR="00483C18" w:rsidRPr="00483C18" w:rsidRDefault="00483C18" w:rsidP="00483C18">
            <w:pPr>
              <w:spacing w:line="360" w:lineRule="auto"/>
              <w:rPr>
                <w:color w:val="000000"/>
                <w:sz w:val="28"/>
                <w:szCs w:val="28"/>
              </w:rPr>
            </w:pPr>
            <w:r w:rsidRPr="00483C18">
              <w:rPr>
                <w:color w:val="000000"/>
                <w:sz w:val="28"/>
                <w:szCs w:val="28"/>
              </w:rPr>
              <w:t>1-4-2-5-3-1</w:t>
            </w:r>
          </w:p>
          <w:p w14:paraId="0594F71D" w14:textId="77777777" w:rsidR="00483C18" w:rsidRPr="00483C18" w:rsidRDefault="00483C18" w:rsidP="00483C18">
            <w:pPr>
              <w:spacing w:line="360" w:lineRule="auto"/>
              <w:rPr>
                <w:color w:val="000000"/>
                <w:sz w:val="28"/>
                <w:szCs w:val="28"/>
              </w:rPr>
            </w:pPr>
            <w:r w:rsidRPr="00483C18">
              <w:rPr>
                <w:color w:val="000000"/>
                <w:sz w:val="28"/>
                <w:szCs w:val="28"/>
              </w:rPr>
              <w:t>Стоимость её прохождения:</w:t>
            </w:r>
          </w:p>
          <w:p w14:paraId="56B46E9A" w14:textId="3ED8C690" w:rsidR="00334807" w:rsidRPr="001E49C4" w:rsidRDefault="00483C18" w:rsidP="00483C18">
            <w:pPr>
              <w:spacing w:line="360" w:lineRule="auto"/>
              <w:rPr>
                <w:color w:val="000000"/>
                <w:sz w:val="28"/>
                <w:szCs w:val="28"/>
              </w:rPr>
            </w:pPr>
            <w:r w:rsidRPr="00483C18">
              <w:rPr>
                <w:color w:val="000000"/>
                <w:sz w:val="28"/>
                <w:szCs w:val="28"/>
              </w:rPr>
              <w:t>25</w:t>
            </w:r>
          </w:p>
        </w:tc>
      </w:tr>
      <w:tr w:rsidR="00334807" w:rsidRPr="00334807" w14:paraId="700803E8" w14:textId="77777777" w:rsidTr="00334807">
        <w:tc>
          <w:tcPr>
            <w:tcW w:w="1742" w:type="dxa"/>
            <w:shd w:val="clear" w:color="auto" w:fill="auto"/>
          </w:tcPr>
          <w:p w14:paraId="7225A5F5" w14:textId="7E8ACB85" w:rsidR="00334807" w:rsidRPr="001E49C4" w:rsidRDefault="00334807" w:rsidP="001E49C4">
            <w:pPr>
              <w:spacing w:line="360" w:lineRule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3023" w:type="dxa"/>
            <w:shd w:val="clear" w:color="auto" w:fill="auto"/>
          </w:tcPr>
          <w:p w14:paraId="7874DAF8" w14:textId="360142D2" w:rsidR="00334807" w:rsidRDefault="00334807" w:rsidP="00334807">
            <w:pPr>
              <w:spacing w:line="360" w:lineRule="auto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</w:t>
            </w:r>
          </w:p>
          <w:p w14:paraId="295CAD27" w14:textId="40290BFF" w:rsidR="00334807" w:rsidRPr="00E45B0C" w:rsidRDefault="00334807" w:rsidP="001E49C4">
            <w:pPr>
              <w:spacing w:line="360" w:lineRule="auto"/>
              <w:rPr>
                <w:color w:val="000000"/>
                <w:sz w:val="28"/>
                <w:szCs w:val="28"/>
                <w:lang w:val="en-US"/>
              </w:rPr>
            </w:pPr>
            <w:r w:rsidRPr="00334807">
              <w:rPr>
                <w:color w:val="000000"/>
                <w:sz w:val="28"/>
                <w:szCs w:val="28"/>
                <w:lang w:val="en-US"/>
              </w:rPr>
              <w:t>inf 9 9 11 9 12 8</w:t>
            </w:r>
            <w:r w:rsidRPr="00334807">
              <w:rPr>
                <w:color w:val="000000"/>
                <w:sz w:val="28"/>
                <w:szCs w:val="28"/>
                <w:lang w:val="en-US"/>
              </w:rPr>
              <w:br/>
              <w:t>9 inf 7 4 4 1 11</w:t>
            </w:r>
            <w:r w:rsidRPr="00334807">
              <w:rPr>
                <w:color w:val="000000"/>
                <w:sz w:val="28"/>
                <w:szCs w:val="28"/>
                <w:lang w:val="en-US"/>
              </w:rPr>
              <w:br/>
              <w:t>9 7 inf 11 4 11 2</w:t>
            </w:r>
            <w:r w:rsidRPr="00334807">
              <w:rPr>
                <w:color w:val="000000"/>
                <w:sz w:val="28"/>
                <w:szCs w:val="28"/>
                <w:lang w:val="en-US"/>
              </w:rPr>
              <w:br/>
              <w:t>11 4 11 inf 3 1 11</w:t>
            </w:r>
            <w:r w:rsidRPr="00334807">
              <w:rPr>
                <w:color w:val="000000"/>
                <w:sz w:val="28"/>
                <w:szCs w:val="28"/>
                <w:lang w:val="en-US"/>
              </w:rPr>
              <w:br/>
              <w:t>9 4 4 3 inf 10 11</w:t>
            </w:r>
            <w:r w:rsidRPr="00334807">
              <w:rPr>
                <w:color w:val="000000"/>
                <w:sz w:val="28"/>
                <w:szCs w:val="28"/>
                <w:lang w:val="en-US"/>
              </w:rPr>
              <w:br/>
              <w:t>12 1 11 1 10 inf 10</w:t>
            </w:r>
            <w:r w:rsidRPr="00334807">
              <w:rPr>
                <w:color w:val="000000"/>
                <w:sz w:val="28"/>
                <w:szCs w:val="28"/>
                <w:lang w:val="en-US"/>
              </w:rPr>
              <w:br/>
              <w:t>8 11 2 11 11 10 inf</w:t>
            </w:r>
          </w:p>
        </w:tc>
        <w:tc>
          <w:tcPr>
            <w:tcW w:w="4230" w:type="dxa"/>
            <w:shd w:val="clear" w:color="auto" w:fill="auto"/>
          </w:tcPr>
          <w:p w14:paraId="41D91E65" w14:textId="77777777" w:rsidR="00483C18" w:rsidRPr="00483C18" w:rsidRDefault="00483C18" w:rsidP="00483C18">
            <w:pPr>
              <w:spacing w:line="360" w:lineRule="auto"/>
              <w:rPr>
                <w:color w:val="000000"/>
                <w:sz w:val="28"/>
                <w:szCs w:val="28"/>
                <w:lang w:val="en-US"/>
              </w:rPr>
            </w:pPr>
            <w:r w:rsidRPr="00483C18">
              <w:rPr>
                <w:color w:val="000000"/>
                <w:sz w:val="28"/>
                <w:szCs w:val="28"/>
                <w:lang w:val="en-US"/>
              </w:rPr>
              <w:t>Цепочка:</w:t>
            </w:r>
          </w:p>
          <w:p w14:paraId="416FE680" w14:textId="77777777" w:rsidR="00483C18" w:rsidRPr="00483C18" w:rsidRDefault="00483C18" w:rsidP="00483C18">
            <w:pPr>
              <w:spacing w:line="360" w:lineRule="auto"/>
              <w:rPr>
                <w:color w:val="000000"/>
                <w:sz w:val="28"/>
                <w:szCs w:val="28"/>
                <w:lang w:val="en-US"/>
              </w:rPr>
            </w:pPr>
            <w:r w:rsidRPr="00483C18">
              <w:rPr>
                <w:color w:val="000000"/>
                <w:sz w:val="28"/>
                <w:szCs w:val="28"/>
                <w:lang w:val="en-US"/>
              </w:rPr>
              <w:t>1-2-6-4-5-3-7-1</w:t>
            </w:r>
          </w:p>
          <w:p w14:paraId="7CEAA638" w14:textId="77777777" w:rsidR="00483C18" w:rsidRPr="00483C18" w:rsidRDefault="00483C18" w:rsidP="00483C18">
            <w:pPr>
              <w:spacing w:line="360" w:lineRule="auto"/>
              <w:rPr>
                <w:color w:val="000000"/>
                <w:sz w:val="28"/>
                <w:szCs w:val="28"/>
                <w:lang w:val="en-US"/>
              </w:rPr>
            </w:pPr>
            <w:r w:rsidRPr="00483C18">
              <w:rPr>
                <w:color w:val="000000"/>
                <w:sz w:val="28"/>
                <w:szCs w:val="28"/>
                <w:lang w:val="en-US"/>
              </w:rPr>
              <w:t>Стоимость её прохождения:</w:t>
            </w:r>
          </w:p>
          <w:p w14:paraId="636B8277" w14:textId="50F7BDDC" w:rsidR="00334807" w:rsidRPr="00334807" w:rsidRDefault="00483C18" w:rsidP="00483C18">
            <w:pPr>
              <w:spacing w:line="360" w:lineRule="auto"/>
              <w:rPr>
                <w:color w:val="000000"/>
                <w:sz w:val="28"/>
                <w:szCs w:val="28"/>
                <w:lang w:val="en-US"/>
              </w:rPr>
            </w:pPr>
            <w:r w:rsidRPr="00483C18">
              <w:rPr>
                <w:color w:val="000000"/>
                <w:sz w:val="28"/>
                <w:szCs w:val="28"/>
                <w:lang w:val="en-US"/>
              </w:rPr>
              <w:t>28</w:t>
            </w:r>
          </w:p>
        </w:tc>
      </w:tr>
    </w:tbl>
    <w:p w14:paraId="7EF96466" w14:textId="5E55039E" w:rsidR="00992911" w:rsidRPr="00334807" w:rsidRDefault="00992911" w:rsidP="001E49C4">
      <w:pPr>
        <w:spacing w:line="360" w:lineRule="auto"/>
        <w:rPr>
          <w:b/>
          <w:bCs/>
          <w:color w:val="000000"/>
          <w:sz w:val="28"/>
          <w:szCs w:val="28"/>
          <w:lang w:val="en-US"/>
        </w:rPr>
      </w:pPr>
    </w:p>
    <w:p w14:paraId="7E78ABB9" w14:textId="01BE1E2A" w:rsidR="00C11F60" w:rsidRDefault="00334807" w:rsidP="00334807">
      <w:pPr>
        <w:tabs>
          <w:tab w:val="left" w:pos="2835"/>
        </w:tabs>
        <w:spacing w:line="360" w:lineRule="auto"/>
        <w:rPr>
          <w:b/>
          <w:bCs/>
          <w:color w:val="000000"/>
          <w:sz w:val="28"/>
          <w:szCs w:val="28"/>
          <w:lang w:val="en-US"/>
        </w:rPr>
      </w:pPr>
      <w:r>
        <w:rPr>
          <w:b/>
          <w:bCs/>
          <w:color w:val="000000"/>
          <w:sz w:val="28"/>
          <w:szCs w:val="28"/>
          <w:lang w:val="en-US"/>
        </w:rPr>
        <w:tab/>
      </w:r>
    </w:p>
    <w:p w14:paraId="616AD83C" w14:textId="77777777" w:rsidR="00334807" w:rsidRDefault="00334807" w:rsidP="00334807">
      <w:pPr>
        <w:tabs>
          <w:tab w:val="left" w:pos="2835"/>
        </w:tabs>
        <w:spacing w:line="360" w:lineRule="auto"/>
        <w:rPr>
          <w:b/>
          <w:bCs/>
          <w:color w:val="000000"/>
          <w:sz w:val="28"/>
          <w:szCs w:val="28"/>
          <w:lang w:val="en-US"/>
        </w:rPr>
      </w:pPr>
    </w:p>
    <w:p w14:paraId="379063EC" w14:textId="77777777" w:rsidR="00334807" w:rsidRDefault="00334807" w:rsidP="00334807">
      <w:pPr>
        <w:tabs>
          <w:tab w:val="left" w:pos="2835"/>
        </w:tabs>
        <w:spacing w:line="360" w:lineRule="auto"/>
        <w:rPr>
          <w:b/>
          <w:bCs/>
          <w:color w:val="000000"/>
          <w:sz w:val="28"/>
          <w:szCs w:val="28"/>
          <w:lang w:val="en-US"/>
        </w:rPr>
      </w:pPr>
    </w:p>
    <w:p w14:paraId="36BEF7AF" w14:textId="77777777" w:rsidR="00334807" w:rsidRPr="00334807" w:rsidRDefault="00334807" w:rsidP="00334807">
      <w:pPr>
        <w:tabs>
          <w:tab w:val="left" w:pos="2835"/>
        </w:tabs>
        <w:spacing w:line="360" w:lineRule="auto"/>
        <w:rPr>
          <w:b/>
          <w:bCs/>
          <w:color w:val="000000"/>
          <w:sz w:val="28"/>
          <w:szCs w:val="28"/>
          <w:lang w:val="en-US"/>
        </w:rPr>
      </w:pPr>
    </w:p>
    <w:p w14:paraId="00B6F3C9" w14:textId="77777777" w:rsidR="00840584" w:rsidRPr="00334807" w:rsidRDefault="00840584" w:rsidP="001E49C4">
      <w:pPr>
        <w:spacing w:line="360" w:lineRule="auto"/>
        <w:rPr>
          <w:b/>
          <w:bCs/>
          <w:color w:val="000000"/>
          <w:sz w:val="28"/>
          <w:szCs w:val="28"/>
          <w:lang w:val="en-US"/>
        </w:rPr>
      </w:pPr>
    </w:p>
    <w:p w14:paraId="28809E4C" w14:textId="3ABB9A72" w:rsidR="00E45B0C" w:rsidRPr="00334807" w:rsidRDefault="00E45B0C" w:rsidP="00E45B0C">
      <w:pPr>
        <w:spacing w:line="360" w:lineRule="auto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 xml:space="preserve">Таблица 2 – тестирование </w:t>
      </w:r>
      <w:r w:rsidR="00334807">
        <w:rPr>
          <w:color w:val="000000"/>
          <w:sz w:val="28"/>
          <w:szCs w:val="28"/>
        </w:rPr>
        <w:t>АВБГ.</w:t>
      </w:r>
    </w:p>
    <w:tbl>
      <w:tblPr>
        <w:tblStyle w:val="aff"/>
        <w:tblW w:w="9085" w:type="dxa"/>
        <w:tblLook w:val="04A0" w:firstRow="1" w:lastRow="0" w:firstColumn="1" w:lastColumn="0" w:noHBand="0" w:noVBand="1"/>
      </w:tblPr>
      <w:tblGrid>
        <w:gridCol w:w="2265"/>
        <w:gridCol w:w="2860"/>
        <w:gridCol w:w="3960"/>
      </w:tblGrid>
      <w:tr w:rsidR="00334807" w14:paraId="4FB57282" w14:textId="77777777" w:rsidTr="00334807">
        <w:tc>
          <w:tcPr>
            <w:tcW w:w="2265" w:type="dxa"/>
          </w:tcPr>
          <w:p w14:paraId="66BE73A7" w14:textId="72A8A08F" w:rsidR="00334807" w:rsidRDefault="00334807" w:rsidP="00C11F60">
            <w:pPr>
              <w:spacing w:line="360" w:lineRule="auto"/>
              <w:rPr>
                <w:b/>
                <w:bCs/>
                <w:color w:val="000000"/>
                <w:sz w:val="28"/>
                <w:szCs w:val="28"/>
              </w:rPr>
            </w:pPr>
            <w:r w:rsidRPr="001E49C4">
              <w:rPr>
                <w:color w:val="000000"/>
                <w:sz w:val="28"/>
                <w:szCs w:val="28"/>
              </w:rPr>
              <w:t>№ п/п</w:t>
            </w:r>
          </w:p>
        </w:tc>
        <w:tc>
          <w:tcPr>
            <w:tcW w:w="2860" w:type="dxa"/>
          </w:tcPr>
          <w:p w14:paraId="3367B957" w14:textId="4A248310" w:rsidR="00334807" w:rsidRDefault="00334807" w:rsidP="00C11F60">
            <w:pPr>
              <w:spacing w:line="360" w:lineRule="auto"/>
              <w:rPr>
                <w:b/>
                <w:bCs/>
                <w:color w:val="000000"/>
                <w:sz w:val="28"/>
                <w:szCs w:val="28"/>
              </w:rPr>
            </w:pPr>
            <w:r w:rsidRPr="001E49C4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3960" w:type="dxa"/>
          </w:tcPr>
          <w:p w14:paraId="2D3E191F" w14:textId="75C4D30D" w:rsidR="00334807" w:rsidRDefault="00334807" w:rsidP="00C11F60">
            <w:pPr>
              <w:spacing w:line="360" w:lineRule="auto"/>
              <w:rPr>
                <w:b/>
                <w:bCs/>
                <w:color w:val="000000"/>
                <w:sz w:val="28"/>
                <w:szCs w:val="28"/>
              </w:rPr>
            </w:pPr>
            <w:r w:rsidRPr="001E49C4">
              <w:rPr>
                <w:color w:val="000000"/>
                <w:sz w:val="28"/>
                <w:szCs w:val="28"/>
              </w:rPr>
              <w:t xml:space="preserve">Выходные данные </w:t>
            </w:r>
          </w:p>
        </w:tc>
      </w:tr>
      <w:tr w:rsidR="00334807" w14:paraId="21F81A82" w14:textId="77777777" w:rsidTr="00334807">
        <w:tc>
          <w:tcPr>
            <w:tcW w:w="2265" w:type="dxa"/>
          </w:tcPr>
          <w:p w14:paraId="572197A7" w14:textId="5C3F8664" w:rsidR="00334807" w:rsidRDefault="00334807" w:rsidP="00C11F60">
            <w:pPr>
              <w:spacing w:line="360" w:lineRule="auto"/>
              <w:rPr>
                <w:b/>
                <w:bCs/>
                <w:color w:val="000000"/>
                <w:sz w:val="28"/>
                <w:szCs w:val="28"/>
              </w:rPr>
            </w:pPr>
            <w:r w:rsidRPr="001E49C4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2860" w:type="dxa"/>
          </w:tcPr>
          <w:p w14:paraId="528CB457" w14:textId="77777777" w:rsidR="00334807" w:rsidRDefault="00334807" w:rsidP="00334807">
            <w:pPr>
              <w:spacing w:line="360" w:lineRule="auto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3</w:t>
            </w:r>
          </w:p>
          <w:p w14:paraId="3EC3B417" w14:textId="4509887B" w:rsidR="00334807" w:rsidRPr="00334807" w:rsidRDefault="00334807" w:rsidP="00C11F60">
            <w:pPr>
              <w:spacing w:line="360" w:lineRule="auto"/>
              <w:rPr>
                <w:color w:val="000000"/>
                <w:sz w:val="28"/>
                <w:szCs w:val="28"/>
                <w:lang w:val="en-US"/>
              </w:rPr>
            </w:pPr>
            <w:r w:rsidRPr="00334807">
              <w:rPr>
                <w:color w:val="000000"/>
                <w:sz w:val="28"/>
                <w:szCs w:val="28"/>
                <w:lang w:val="en-US"/>
              </w:rPr>
              <w:t>inf 27 43 16 30 26</w:t>
            </w:r>
            <w:r w:rsidRPr="00334807">
              <w:rPr>
                <w:color w:val="000000"/>
                <w:sz w:val="28"/>
                <w:szCs w:val="28"/>
                <w:lang w:val="en-US"/>
              </w:rPr>
              <w:br/>
              <w:t>7 inf 16 1 30 25</w:t>
            </w:r>
            <w:r w:rsidRPr="00334807">
              <w:rPr>
                <w:color w:val="000000"/>
                <w:sz w:val="28"/>
                <w:szCs w:val="28"/>
                <w:lang w:val="en-US"/>
              </w:rPr>
              <w:br/>
              <w:t>20 13 inf 35 5 0</w:t>
            </w:r>
            <w:r w:rsidRPr="00334807">
              <w:rPr>
                <w:color w:val="000000"/>
                <w:sz w:val="28"/>
                <w:szCs w:val="28"/>
                <w:lang w:val="en-US"/>
              </w:rPr>
              <w:br/>
              <w:t>21 16 25 inf 18 18</w:t>
            </w:r>
            <w:r w:rsidRPr="00334807">
              <w:rPr>
                <w:color w:val="000000"/>
                <w:sz w:val="28"/>
                <w:szCs w:val="28"/>
                <w:lang w:val="en-US"/>
              </w:rPr>
              <w:br/>
              <w:t>12 46 27 48 inf 5</w:t>
            </w:r>
            <w:r w:rsidRPr="00334807">
              <w:rPr>
                <w:color w:val="000000"/>
                <w:sz w:val="28"/>
                <w:szCs w:val="28"/>
                <w:lang w:val="en-US"/>
              </w:rPr>
              <w:br/>
              <w:t>23 5 5 9 5 inf</w:t>
            </w:r>
          </w:p>
        </w:tc>
        <w:tc>
          <w:tcPr>
            <w:tcW w:w="3960" w:type="dxa"/>
          </w:tcPr>
          <w:p w14:paraId="6049DC70" w14:textId="77777777" w:rsidR="00334807" w:rsidRPr="00334807" w:rsidRDefault="00334807" w:rsidP="00334807">
            <w:pPr>
              <w:spacing w:line="360" w:lineRule="auto"/>
              <w:rPr>
                <w:color w:val="000000"/>
                <w:sz w:val="28"/>
                <w:szCs w:val="28"/>
              </w:rPr>
            </w:pPr>
            <w:r w:rsidRPr="00334807">
              <w:rPr>
                <w:color w:val="000000"/>
                <w:sz w:val="28"/>
                <w:szCs w:val="28"/>
              </w:rPr>
              <w:t>Цепочка:</w:t>
            </w:r>
          </w:p>
          <w:p w14:paraId="0C9A8ED4" w14:textId="77777777" w:rsidR="00334807" w:rsidRPr="00334807" w:rsidRDefault="00334807" w:rsidP="00334807">
            <w:pPr>
              <w:spacing w:line="360" w:lineRule="auto"/>
              <w:rPr>
                <w:color w:val="000000"/>
                <w:sz w:val="28"/>
                <w:szCs w:val="28"/>
              </w:rPr>
            </w:pPr>
            <w:r w:rsidRPr="00334807">
              <w:rPr>
                <w:color w:val="000000"/>
                <w:sz w:val="28"/>
                <w:szCs w:val="28"/>
              </w:rPr>
              <w:t>3-6-2-1-4-5-3</w:t>
            </w:r>
          </w:p>
          <w:p w14:paraId="20662233" w14:textId="77777777" w:rsidR="00334807" w:rsidRPr="00334807" w:rsidRDefault="00334807" w:rsidP="00334807">
            <w:pPr>
              <w:spacing w:line="360" w:lineRule="auto"/>
              <w:rPr>
                <w:color w:val="000000"/>
                <w:sz w:val="28"/>
                <w:szCs w:val="28"/>
              </w:rPr>
            </w:pPr>
            <w:r w:rsidRPr="00334807">
              <w:rPr>
                <w:color w:val="000000"/>
                <w:sz w:val="28"/>
                <w:szCs w:val="28"/>
              </w:rPr>
              <w:t>Стоимость её прохождения:</w:t>
            </w:r>
          </w:p>
          <w:p w14:paraId="74E0A8B3" w14:textId="093AC770" w:rsidR="00334807" w:rsidRPr="00C11F60" w:rsidRDefault="00334807" w:rsidP="00334807">
            <w:pPr>
              <w:spacing w:line="360" w:lineRule="auto"/>
              <w:rPr>
                <w:b/>
                <w:bCs/>
                <w:color w:val="000000"/>
                <w:sz w:val="28"/>
                <w:szCs w:val="28"/>
                <w:lang w:val="en-US"/>
              </w:rPr>
            </w:pPr>
            <w:r w:rsidRPr="00334807">
              <w:rPr>
                <w:color w:val="000000"/>
                <w:sz w:val="28"/>
                <w:szCs w:val="28"/>
              </w:rPr>
              <w:t>73</w:t>
            </w:r>
          </w:p>
        </w:tc>
      </w:tr>
      <w:tr w:rsidR="00334807" w14:paraId="758F85CA" w14:textId="77777777" w:rsidTr="00334807">
        <w:tc>
          <w:tcPr>
            <w:tcW w:w="2265" w:type="dxa"/>
          </w:tcPr>
          <w:p w14:paraId="6FA4280A" w14:textId="2C9455E1" w:rsidR="00334807" w:rsidRDefault="00334807" w:rsidP="00C11F60">
            <w:pPr>
              <w:spacing w:line="360" w:lineRule="auto"/>
              <w:rPr>
                <w:b/>
                <w:bCs/>
                <w:color w:val="000000"/>
                <w:sz w:val="28"/>
                <w:szCs w:val="28"/>
              </w:rPr>
            </w:pPr>
            <w:r w:rsidRPr="001E49C4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2860" w:type="dxa"/>
          </w:tcPr>
          <w:p w14:paraId="235DFAEA" w14:textId="77777777" w:rsidR="00334807" w:rsidRPr="00334807" w:rsidRDefault="00334807" w:rsidP="00334807">
            <w:pPr>
              <w:spacing w:line="360" w:lineRule="auto"/>
              <w:rPr>
                <w:color w:val="000000"/>
                <w:sz w:val="28"/>
                <w:szCs w:val="28"/>
                <w:lang w:val="en-GB"/>
              </w:rPr>
            </w:pPr>
            <w:r>
              <w:rPr>
                <w:color w:val="000000"/>
                <w:sz w:val="28"/>
                <w:szCs w:val="28"/>
                <w:lang w:val="en-GB"/>
              </w:rPr>
              <w:t>1</w:t>
            </w:r>
          </w:p>
          <w:p w14:paraId="07A0F867" w14:textId="676FBA4C" w:rsidR="00334807" w:rsidRPr="00C11F60" w:rsidRDefault="00334807" w:rsidP="00334807">
            <w:pPr>
              <w:spacing w:line="360" w:lineRule="auto"/>
              <w:rPr>
                <w:b/>
                <w:bCs/>
                <w:color w:val="000000"/>
                <w:sz w:val="28"/>
                <w:szCs w:val="28"/>
                <w:lang w:val="en-US"/>
              </w:rPr>
            </w:pPr>
            <w:r w:rsidRPr="00334807">
              <w:rPr>
                <w:color w:val="000000"/>
                <w:sz w:val="28"/>
                <w:szCs w:val="28"/>
                <w:lang w:val="en-US"/>
              </w:rPr>
              <w:t>inf 10 11 4 4</w:t>
            </w:r>
            <w:r w:rsidRPr="00334807">
              <w:rPr>
                <w:color w:val="000000"/>
                <w:sz w:val="28"/>
                <w:szCs w:val="28"/>
                <w:lang w:val="en-US"/>
              </w:rPr>
              <w:br/>
              <w:t>8 inf 6 6 6</w:t>
            </w:r>
            <w:r w:rsidRPr="00334807">
              <w:rPr>
                <w:color w:val="000000"/>
                <w:sz w:val="28"/>
                <w:szCs w:val="28"/>
                <w:lang w:val="en-US"/>
              </w:rPr>
              <w:br/>
              <w:t>6 10 inf 4 6</w:t>
            </w:r>
            <w:r w:rsidRPr="00334807">
              <w:rPr>
                <w:color w:val="000000"/>
                <w:sz w:val="28"/>
                <w:szCs w:val="28"/>
                <w:lang w:val="en-US"/>
              </w:rPr>
              <w:br/>
              <w:t>9 4 6 inf 6</w:t>
            </w:r>
            <w:r w:rsidRPr="00334807">
              <w:rPr>
                <w:color w:val="000000"/>
                <w:sz w:val="28"/>
                <w:szCs w:val="28"/>
                <w:lang w:val="en-US"/>
              </w:rPr>
              <w:br/>
              <w:t>11 4 5 10 inf</w:t>
            </w:r>
          </w:p>
        </w:tc>
        <w:tc>
          <w:tcPr>
            <w:tcW w:w="3960" w:type="dxa"/>
          </w:tcPr>
          <w:p w14:paraId="51EFF175" w14:textId="77777777" w:rsidR="00BF25B7" w:rsidRPr="00BF25B7" w:rsidRDefault="00BF25B7" w:rsidP="00BF25B7">
            <w:pPr>
              <w:spacing w:line="360" w:lineRule="auto"/>
              <w:rPr>
                <w:color w:val="000000"/>
                <w:sz w:val="28"/>
                <w:szCs w:val="28"/>
              </w:rPr>
            </w:pPr>
            <w:r w:rsidRPr="00BF25B7">
              <w:rPr>
                <w:color w:val="000000"/>
                <w:sz w:val="28"/>
                <w:szCs w:val="28"/>
              </w:rPr>
              <w:t>Цепочка:</w:t>
            </w:r>
          </w:p>
          <w:p w14:paraId="7D0EE4C6" w14:textId="77777777" w:rsidR="00BF25B7" w:rsidRPr="00BF25B7" w:rsidRDefault="00BF25B7" w:rsidP="00BF25B7">
            <w:pPr>
              <w:spacing w:line="360" w:lineRule="auto"/>
              <w:rPr>
                <w:color w:val="000000"/>
                <w:sz w:val="28"/>
                <w:szCs w:val="28"/>
              </w:rPr>
            </w:pPr>
            <w:r w:rsidRPr="00BF25B7">
              <w:rPr>
                <w:color w:val="000000"/>
                <w:sz w:val="28"/>
                <w:szCs w:val="28"/>
              </w:rPr>
              <w:t>1-4-5-3-2-1</w:t>
            </w:r>
          </w:p>
          <w:p w14:paraId="3F6B86E0" w14:textId="77777777" w:rsidR="00BF25B7" w:rsidRPr="00BF25B7" w:rsidRDefault="00BF25B7" w:rsidP="00BF25B7">
            <w:pPr>
              <w:spacing w:line="360" w:lineRule="auto"/>
              <w:rPr>
                <w:color w:val="000000"/>
                <w:sz w:val="28"/>
                <w:szCs w:val="28"/>
              </w:rPr>
            </w:pPr>
            <w:r w:rsidRPr="00BF25B7">
              <w:rPr>
                <w:color w:val="000000"/>
                <w:sz w:val="28"/>
                <w:szCs w:val="28"/>
              </w:rPr>
              <w:t>Стоимость её прохождения:</w:t>
            </w:r>
          </w:p>
          <w:p w14:paraId="45664921" w14:textId="1B221E76" w:rsidR="00334807" w:rsidRDefault="00BF25B7" w:rsidP="00BF25B7">
            <w:pPr>
              <w:spacing w:line="360" w:lineRule="auto"/>
              <w:rPr>
                <w:b/>
                <w:bCs/>
                <w:color w:val="000000"/>
                <w:sz w:val="28"/>
                <w:szCs w:val="28"/>
              </w:rPr>
            </w:pPr>
            <w:r w:rsidRPr="00BF25B7">
              <w:rPr>
                <w:color w:val="000000"/>
                <w:sz w:val="28"/>
                <w:szCs w:val="28"/>
              </w:rPr>
              <w:t>33</w:t>
            </w:r>
          </w:p>
        </w:tc>
      </w:tr>
      <w:tr w:rsidR="00334807" w:rsidRPr="00334807" w14:paraId="45A05C2E" w14:textId="77777777" w:rsidTr="00334807">
        <w:tc>
          <w:tcPr>
            <w:tcW w:w="2265" w:type="dxa"/>
          </w:tcPr>
          <w:p w14:paraId="59D00E9E" w14:textId="33FD3856" w:rsidR="00334807" w:rsidRPr="001E49C4" w:rsidRDefault="00334807" w:rsidP="00C11F60">
            <w:pPr>
              <w:spacing w:line="360" w:lineRule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2860" w:type="dxa"/>
          </w:tcPr>
          <w:p w14:paraId="07AC43AE" w14:textId="77777777" w:rsidR="00334807" w:rsidRDefault="00334807" w:rsidP="00334807">
            <w:pPr>
              <w:spacing w:line="360" w:lineRule="auto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</w:t>
            </w:r>
          </w:p>
          <w:p w14:paraId="1DCDA9FA" w14:textId="76AD0F5F" w:rsidR="00334807" w:rsidRPr="00334807" w:rsidRDefault="00334807" w:rsidP="00334807">
            <w:pPr>
              <w:spacing w:line="360" w:lineRule="auto"/>
              <w:rPr>
                <w:color w:val="000000"/>
                <w:sz w:val="28"/>
                <w:szCs w:val="28"/>
                <w:lang w:val="en-GB"/>
              </w:rPr>
            </w:pPr>
            <w:r w:rsidRPr="00334807">
              <w:rPr>
                <w:color w:val="000000"/>
                <w:sz w:val="28"/>
                <w:szCs w:val="28"/>
                <w:lang w:val="en-US"/>
              </w:rPr>
              <w:t>inf 9 9 11 9 12 8</w:t>
            </w:r>
            <w:r w:rsidRPr="00334807">
              <w:rPr>
                <w:color w:val="000000"/>
                <w:sz w:val="28"/>
                <w:szCs w:val="28"/>
                <w:lang w:val="en-US"/>
              </w:rPr>
              <w:br/>
              <w:t>9 inf 7 4 4 1 11</w:t>
            </w:r>
            <w:r w:rsidRPr="00334807">
              <w:rPr>
                <w:color w:val="000000"/>
                <w:sz w:val="28"/>
                <w:szCs w:val="28"/>
                <w:lang w:val="en-US"/>
              </w:rPr>
              <w:br/>
              <w:t>9 7 inf 11 4 11 2</w:t>
            </w:r>
            <w:r w:rsidRPr="00334807">
              <w:rPr>
                <w:color w:val="000000"/>
                <w:sz w:val="28"/>
                <w:szCs w:val="28"/>
                <w:lang w:val="en-US"/>
              </w:rPr>
              <w:br/>
              <w:t>11 4 11 inf 3 1 11</w:t>
            </w:r>
            <w:r w:rsidRPr="00334807">
              <w:rPr>
                <w:color w:val="000000"/>
                <w:sz w:val="28"/>
                <w:szCs w:val="28"/>
                <w:lang w:val="en-US"/>
              </w:rPr>
              <w:br/>
              <w:t>9 4 4 3 inf 10 11</w:t>
            </w:r>
            <w:r w:rsidRPr="00334807">
              <w:rPr>
                <w:color w:val="000000"/>
                <w:sz w:val="28"/>
                <w:szCs w:val="28"/>
                <w:lang w:val="en-US"/>
              </w:rPr>
              <w:br/>
              <w:t>12 1 11 1 10 inf 10</w:t>
            </w:r>
            <w:r w:rsidRPr="00334807">
              <w:rPr>
                <w:color w:val="000000"/>
                <w:sz w:val="28"/>
                <w:szCs w:val="28"/>
                <w:lang w:val="en-US"/>
              </w:rPr>
              <w:br/>
              <w:t>8 11 2 11 11 10 inf</w:t>
            </w:r>
          </w:p>
        </w:tc>
        <w:tc>
          <w:tcPr>
            <w:tcW w:w="3960" w:type="dxa"/>
          </w:tcPr>
          <w:p w14:paraId="26BA9FB4" w14:textId="77777777" w:rsidR="00BF25B7" w:rsidRPr="00BF25B7" w:rsidRDefault="00BF25B7" w:rsidP="00BF25B7">
            <w:pPr>
              <w:spacing w:line="360" w:lineRule="auto"/>
              <w:rPr>
                <w:color w:val="000000"/>
                <w:sz w:val="28"/>
                <w:szCs w:val="28"/>
                <w:lang w:val="en-US"/>
              </w:rPr>
            </w:pPr>
            <w:r w:rsidRPr="00BF25B7">
              <w:rPr>
                <w:color w:val="000000"/>
                <w:sz w:val="28"/>
                <w:szCs w:val="28"/>
                <w:lang w:val="en-US"/>
              </w:rPr>
              <w:t>Цепочка:</w:t>
            </w:r>
          </w:p>
          <w:p w14:paraId="608D7E07" w14:textId="77777777" w:rsidR="00BF25B7" w:rsidRPr="00BF25B7" w:rsidRDefault="00BF25B7" w:rsidP="00BF25B7">
            <w:pPr>
              <w:spacing w:line="360" w:lineRule="auto"/>
              <w:rPr>
                <w:color w:val="000000"/>
                <w:sz w:val="28"/>
                <w:szCs w:val="28"/>
                <w:lang w:val="en-US"/>
              </w:rPr>
            </w:pPr>
            <w:r w:rsidRPr="00BF25B7">
              <w:rPr>
                <w:color w:val="000000"/>
                <w:sz w:val="28"/>
                <w:szCs w:val="28"/>
                <w:lang w:val="en-US"/>
              </w:rPr>
              <w:t>1-7-3-5-4-6-2-1</w:t>
            </w:r>
          </w:p>
          <w:p w14:paraId="2F28B0E1" w14:textId="77777777" w:rsidR="00BF25B7" w:rsidRPr="00BF25B7" w:rsidRDefault="00BF25B7" w:rsidP="00BF25B7">
            <w:pPr>
              <w:spacing w:line="360" w:lineRule="auto"/>
              <w:rPr>
                <w:color w:val="000000"/>
                <w:sz w:val="28"/>
                <w:szCs w:val="28"/>
                <w:lang w:val="en-US"/>
              </w:rPr>
            </w:pPr>
            <w:r w:rsidRPr="00BF25B7">
              <w:rPr>
                <w:color w:val="000000"/>
                <w:sz w:val="28"/>
                <w:szCs w:val="28"/>
                <w:lang w:val="en-US"/>
              </w:rPr>
              <w:t>Стоимость её прохождения:</w:t>
            </w:r>
          </w:p>
          <w:p w14:paraId="75FEA8D8" w14:textId="47167584" w:rsidR="00334807" w:rsidRPr="00334807" w:rsidRDefault="00BF25B7" w:rsidP="00BF25B7">
            <w:pPr>
              <w:spacing w:line="360" w:lineRule="auto"/>
              <w:rPr>
                <w:color w:val="000000"/>
                <w:sz w:val="28"/>
                <w:szCs w:val="28"/>
                <w:lang w:val="en-US"/>
              </w:rPr>
            </w:pPr>
            <w:r w:rsidRPr="00BF25B7">
              <w:rPr>
                <w:color w:val="000000"/>
                <w:sz w:val="28"/>
                <w:szCs w:val="28"/>
                <w:lang w:val="en-US"/>
              </w:rPr>
              <w:t>28</w:t>
            </w:r>
          </w:p>
        </w:tc>
      </w:tr>
    </w:tbl>
    <w:p w14:paraId="2AF2324E" w14:textId="77777777" w:rsidR="00E45B0C" w:rsidRPr="00334807" w:rsidRDefault="00E45B0C" w:rsidP="001E49C4">
      <w:pPr>
        <w:spacing w:line="360" w:lineRule="auto"/>
        <w:rPr>
          <w:b/>
          <w:bCs/>
          <w:color w:val="000000"/>
          <w:sz w:val="28"/>
          <w:szCs w:val="28"/>
          <w:lang w:val="en-US"/>
        </w:rPr>
      </w:pPr>
    </w:p>
    <w:p w14:paraId="2E816285" w14:textId="58AEBD40" w:rsidR="00C94511" w:rsidRPr="00992911" w:rsidRDefault="00992911" w:rsidP="00992911">
      <w:pPr>
        <w:spacing w:line="360" w:lineRule="auto"/>
        <w:jc w:val="both"/>
        <w:rPr>
          <w:color w:val="000000"/>
          <w:sz w:val="28"/>
          <w:szCs w:val="28"/>
        </w:rPr>
      </w:pPr>
      <w:r w:rsidRPr="00F32C3F">
        <w:rPr>
          <w:b/>
          <w:bCs/>
          <w:color w:val="000000"/>
          <w:sz w:val="28"/>
          <w:szCs w:val="28"/>
        </w:rPr>
        <w:tab/>
      </w:r>
      <w:r w:rsidR="00C94511" w:rsidRPr="00992911">
        <w:rPr>
          <w:color w:val="000000"/>
          <w:sz w:val="28"/>
          <w:szCs w:val="28"/>
        </w:rPr>
        <w:t>Пример вывода</w:t>
      </w:r>
      <w:r w:rsidR="00671A29" w:rsidRPr="00992911">
        <w:rPr>
          <w:color w:val="000000"/>
          <w:sz w:val="28"/>
          <w:szCs w:val="28"/>
        </w:rPr>
        <w:t xml:space="preserve"> дополнительной информации</w:t>
      </w:r>
      <w:r w:rsidR="00F32C3F">
        <w:rPr>
          <w:color w:val="000000"/>
          <w:sz w:val="28"/>
          <w:szCs w:val="28"/>
        </w:rPr>
        <w:t xml:space="preserve"> для алгоритмов</w:t>
      </w:r>
      <w:r>
        <w:rPr>
          <w:color w:val="000000"/>
          <w:sz w:val="28"/>
          <w:szCs w:val="28"/>
        </w:rPr>
        <w:t xml:space="preserve"> на примере</w:t>
      </w:r>
      <w:r w:rsidR="00F32C3F" w:rsidRPr="00F32C3F">
        <w:rPr>
          <w:color w:val="000000"/>
          <w:sz w:val="28"/>
          <w:szCs w:val="28"/>
        </w:rPr>
        <w:t xml:space="preserve"> </w:t>
      </w:r>
      <w:r w:rsidR="00F32C3F">
        <w:rPr>
          <w:color w:val="000000"/>
          <w:sz w:val="28"/>
          <w:szCs w:val="28"/>
        </w:rPr>
        <w:t>теста 1</w:t>
      </w:r>
      <w:r>
        <w:rPr>
          <w:color w:val="000000"/>
          <w:sz w:val="28"/>
          <w:szCs w:val="28"/>
        </w:rPr>
        <w:t>, представлен на рисунк</w:t>
      </w:r>
      <w:r w:rsidR="00377FD3">
        <w:rPr>
          <w:color w:val="000000"/>
          <w:sz w:val="28"/>
          <w:szCs w:val="28"/>
        </w:rPr>
        <w:t>ах</w:t>
      </w:r>
      <w:r>
        <w:rPr>
          <w:color w:val="000000"/>
          <w:sz w:val="28"/>
          <w:szCs w:val="28"/>
        </w:rPr>
        <w:t xml:space="preserve"> </w:t>
      </w:r>
      <w:r w:rsidR="00377FD3">
        <w:rPr>
          <w:color w:val="000000"/>
          <w:sz w:val="28"/>
          <w:szCs w:val="28"/>
        </w:rPr>
        <w:t>1-2 соответственно</w:t>
      </w:r>
      <w:r w:rsidR="00671A29" w:rsidRPr="00992911">
        <w:rPr>
          <w:color w:val="000000"/>
          <w:sz w:val="28"/>
          <w:szCs w:val="28"/>
        </w:rPr>
        <w:t>.</w:t>
      </w:r>
    </w:p>
    <w:p w14:paraId="116EB5B8" w14:textId="2DE48EB9" w:rsidR="00671A29" w:rsidRPr="005A5AB6" w:rsidRDefault="00483C18" w:rsidP="00671A29">
      <w:pPr>
        <w:keepNext/>
        <w:spacing w:line="360" w:lineRule="auto"/>
        <w:jc w:val="center"/>
      </w:pPr>
      <w:r>
        <w:rPr>
          <w:b/>
          <w:bCs/>
          <w:noProof/>
          <w:color w:val="000000"/>
          <w:sz w:val="28"/>
          <w:szCs w:val="28"/>
        </w:rPr>
        <w:lastRenderedPageBreak/>
        <w:drawing>
          <wp:inline distT="0" distB="0" distL="0" distR="0" wp14:anchorId="3603C208" wp14:editId="7A01A8C9">
            <wp:extent cx="4563842" cy="6366289"/>
            <wp:effectExtent l="0" t="0" r="8255" b="0"/>
            <wp:docPr id="4862732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1642" cy="63771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524105" w:rsidRPr="00524105">
        <w:rPr>
          <w:b/>
          <w:bCs/>
          <w:noProof/>
          <w:color w:val="000000"/>
          <w:sz w:val="28"/>
          <w:szCs w:val="28"/>
        </w:rPr>
        <w:t xml:space="preserve"> </w:t>
      </w:r>
    </w:p>
    <w:p w14:paraId="599F0B6E" w14:textId="0192FD38" w:rsidR="001667FD" w:rsidRPr="00263039" w:rsidRDefault="00671A29" w:rsidP="00671A29">
      <w:pPr>
        <w:pStyle w:val="af0"/>
        <w:jc w:val="center"/>
        <w:rPr>
          <w:i w:val="0"/>
          <w:iCs w:val="0"/>
        </w:rPr>
      </w:pPr>
      <w:r w:rsidRPr="00671A29">
        <w:rPr>
          <w:i w:val="0"/>
          <w:iCs w:val="0"/>
        </w:rPr>
        <w:t xml:space="preserve">Рисунок </w:t>
      </w:r>
      <w:r w:rsidR="00377FD3">
        <w:rPr>
          <w:i w:val="0"/>
          <w:iCs w:val="0"/>
        </w:rPr>
        <w:t>1</w:t>
      </w:r>
      <w:r w:rsidRPr="00671A29">
        <w:rPr>
          <w:i w:val="0"/>
          <w:iCs w:val="0"/>
        </w:rPr>
        <w:t xml:space="preserve"> - </w:t>
      </w:r>
      <w:r w:rsidR="005A5AB6">
        <w:rPr>
          <w:i w:val="0"/>
          <w:iCs w:val="0"/>
        </w:rPr>
        <w:t>Отрывок в</w:t>
      </w:r>
      <w:r w:rsidR="005A5AB6" w:rsidRPr="00671A29">
        <w:rPr>
          <w:i w:val="0"/>
          <w:iCs w:val="0"/>
        </w:rPr>
        <w:t>ывод</w:t>
      </w:r>
      <w:r w:rsidR="005A5AB6">
        <w:rPr>
          <w:i w:val="0"/>
          <w:iCs w:val="0"/>
        </w:rPr>
        <w:t>а</w:t>
      </w:r>
      <w:r w:rsidR="005A5AB6" w:rsidRPr="00671A29">
        <w:rPr>
          <w:i w:val="0"/>
          <w:iCs w:val="0"/>
        </w:rPr>
        <w:t xml:space="preserve"> дополнительной</w:t>
      </w:r>
      <w:r w:rsidRPr="00671A29">
        <w:rPr>
          <w:i w:val="0"/>
          <w:iCs w:val="0"/>
        </w:rPr>
        <w:t xml:space="preserve"> информации на </w:t>
      </w:r>
      <w:r w:rsidR="00524105">
        <w:rPr>
          <w:i w:val="0"/>
          <w:iCs w:val="0"/>
        </w:rPr>
        <w:t>первом тесте для МВиГ</w:t>
      </w:r>
    </w:p>
    <w:p w14:paraId="5DB946AD" w14:textId="380C8B88" w:rsidR="00377FD3" w:rsidRPr="00992911" w:rsidRDefault="00EE0065" w:rsidP="00377FD3">
      <w:pPr>
        <w:keepNext/>
        <w:spacing w:line="360" w:lineRule="auto"/>
        <w:jc w:val="center"/>
        <w:rPr>
          <w:lang w:val="en-US"/>
        </w:rPr>
      </w:pPr>
      <w:r w:rsidRPr="00EE0065">
        <w:rPr>
          <w:noProof/>
          <w:lang w:val="en-US"/>
        </w:rPr>
        <w:lastRenderedPageBreak/>
        <w:drawing>
          <wp:inline distT="0" distB="0" distL="0" distR="0" wp14:anchorId="5451A677" wp14:editId="5B6BF6B3">
            <wp:extent cx="4363059" cy="7316221"/>
            <wp:effectExtent l="0" t="0" r="0" b="0"/>
            <wp:docPr id="1678849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88490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7316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CE4FA" w14:textId="5FEECEAD" w:rsidR="00377FD3" w:rsidRPr="00B7269D" w:rsidRDefault="00377FD3" w:rsidP="00DF6D9A">
      <w:pPr>
        <w:pStyle w:val="af0"/>
        <w:jc w:val="center"/>
        <w:rPr>
          <w:i w:val="0"/>
          <w:iCs w:val="0"/>
        </w:rPr>
      </w:pPr>
      <w:r w:rsidRPr="00671A29">
        <w:rPr>
          <w:i w:val="0"/>
          <w:iCs w:val="0"/>
        </w:rPr>
        <w:t>Рисунок</w:t>
      </w:r>
      <w:r w:rsidR="003E1F87" w:rsidRPr="003E1F87">
        <w:rPr>
          <w:i w:val="0"/>
          <w:iCs w:val="0"/>
        </w:rPr>
        <w:t xml:space="preserve"> </w:t>
      </w:r>
      <w:r w:rsidRPr="00377FD3">
        <w:rPr>
          <w:i w:val="0"/>
          <w:iCs w:val="0"/>
        </w:rPr>
        <w:t>2</w:t>
      </w:r>
      <w:r w:rsidRPr="00671A29">
        <w:rPr>
          <w:i w:val="0"/>
          <w:iCs w:val="0"/>
        </w:rPr>
        <w:t xml:space="preserve"> </w:t>
      </w:r>
      <w:r w:rsidR="003E1F87">
        <w:rPr>
          <w:i w:val="0"/>
          <w:iCs w:val="0"/>
        </w:rPr>
        <w:t>–</w:t>
      </w:r>
      <w:r w:rsidRPr="00671A29">
        <w:rPr>
          <w:i w:val="0"/>
          <w:iCs w:val="0"/>
        </w:rPr>
        <w:t xml:space="preserve"> </w:t>
      </w:r>
      <w:r w:rsidR="003E1F87">
        <w:rPr>
          <w:i w:val="0"/>
          <w:iCs w:val="0"/>
        </w:rPr>
        <w:t>Отрывок в</w:t>
      </w:r>
      <w:r w:rsidRPr="00671A29">
        <w:rPr>
          <w:i w:val="0"/>
          <w:iCs w:val="0"/>
        </w:rPr>
        <w:t>ывод</w:t>
      </w:r>
      <w:r w:rsidR="003E1F87">
        <w:rPr>
          <w:i w:val="0"/>
          <w:iCs w:val="0"/>
        </w:rPr>
        <w:t>а</w:t>
      </w:r>
      <w:r w:rsidRPr="00671A29">
        <w:rPr>
          <w:i w:val="0"/>
          <w:iCs w:val="0"/>
        </w:rPr>
        <w:t xml:space="preserve"> дополнительной информации </w:t>
      </w:r>
      <w:r w:rsidR="00DF6D9A" w:rsidRPr="00671A29">
        <w:rPr>
          <w:i w:val="0"/>
          <w:iCs w:val="0"/>
        </w:rPr>
        <w:t xml:space="preserve">на </w:t>
      </w:r>
      <w:r w:rsidR="00DF6D9A">
        <w:rPr>
          <w:i w:val="0"/>
          <w:iCs w:val="0"/>
        </w:rPr>
        <w:t>первом тесте для АВБГ</w:t>
      </w:r>
    </w:p>
    <w:p w14:paraId="4F56BD04" w14:textId="5EA7BD10" w:rsidR="000F35A0" w:rsidRPr="00377FD3" w:rsidRDefault="001667FD">
      <w:pPr>
        <w:suppressAutoHyphens w:val="0"/>
        <w:rPr>
          <w:rFonts w:cs="Lohit Devanagari"/>
        </w:rPr>
      </w:pPr>
      <w:r>
        <w:rPr>
          <w:i/>
          <w:iCs/>
        </w:rPr>
        <w:br w:type="page"/>
      </w:r>
    </w:p>
    <w:p w14:paraId="71EDF399" w14:textId="685CE8AA" w:rsidR="004062D5" w:rsidRDefault="00C828EC" w:rsidP="001E49C4">
      <w:pPr>
        <w:spacing w:line="360" w:lineRule="auto"/>
        <w:ind w:firstLine="709"/>
        <w:rPr>
          <w:b/>
          <w:bCs/>
          <w:color w:val="000000"/>
          <w:sz w:val="28"/>
          <w:szCs w:val="28"/>
        </w:rPr>
      </w:pPr>
      <w:r w:rsidRPr="001E49C4">
        <w:rPr>
          <w:b/>
          <w:bCs/>
          <w:color w:val="000000"/>
          <w:sz w:val="28"/>
          <w:szCs w:val="28"/>
        </w:rPr>
        <w:lastRenderedPageBreak/>
        <w:t>Вывод.</w:t>
      </w:r>
    </w:p>
    <w:p w14:paraId="1DD18598" w14:textId="1EFA131C" w:rsidR="00DB0E00" w:rsidRPr="00BE6B25" w:rsidRDefault="00BE6B25" w:rsidP="00094BBD">
      <w:pPr>
        <w:spacing w:line="360" w:lineRule="auto"/>
        <w:ind w:firstLine="709"/>
        <w:jc w:val="both"/>
        <w:rPr>
          <w:b/>
          <w:bCs/>
          <w:color w:val="000000"/>
          <w:sz w:val="28"/>
          <w:szCs w:val="28"/>
        </w:rPr>
      </w:pPr>
      <w:r w:rsidRPr="00BE6B25">
        <w:rPr>
          <w:sz w:val="28"/>
          <w:szCs w:val="28"/>
        </w:rPr>
        <w:t>В ходе лабораторной работы была изучена задача Коммивояжера, а также два метода ее решения: метод ветвей и границ и алгоритм</w:t>
      </w:r>
      <w:r w:rsidR="00094BBD" w:rsidRPr="00094BBD">
        <w:rPr>
          <w:sz w:val="28"/>
          <w:szCs w:val="28"/>
        </w:rPr>
        <w:t xml:space="preserve"> </w:t>
      </w:r>
      <w:r w:rsidRPr="00BE6B25">
        <w:rPr>
          <w:sz w:val="28"/>
          <w:szCs w:val="28"/>
        </w:rPr>
        <w:t>включения ближайшего города, реализованы соответствующие алгоритмы</w:t>
      </w:r>
      <w:r w:rsidRPr="00BE6B25">
        <w:rPr>
          <w:b/>
          <w:bCs/>
          <w:color w:val="000000"/>
          <w:sz w:val="28"/>
          <w:szCs w:val="28"/>
        </w:rPr>
        <w:t>.</w:t>
      </w:r>
      <w:r w:rsidR="00DB0E00" w:rsidRPr="00BE6B25">
        <w:rPr>
          <w:sz w:val="28"/>
          <w:szCs w:val="28"/>
        </w:rPr>
        <w:br w:type="page"/>
      </w:r>
    </w:p>
    <w:p w14:paraId="389580DF" w14:textId="09FED0A5" w:rsidR="00E747A3" w:rsidRPr="00491A49" w:rsidRDefault="00556483" w:rsidP="00DB0E00">
      <w:pPr>
        <w:spacing w:line="360" w:lineRule="auto"/>
        <w:ind w:firstLine="709"/>
        <w:jc w:val="center"/>
        <w:rPr>
          <w:b/>
          <w:bCs/>
          <w:sz w:val="28"/>
          <w:szCs w:val="28"/>
        </w:rPr>
      </w:pPr>
      <w:r w:rsidRPr="00491A49">
        <w:rPr>
          <w:b/>
          <w:bCs/>
          <w:sz w:val="28"/>
          <w:szCs w:val="28"/>
        </w:rPr>
        <w:lastRenderedPageBreak/>
        <w:t>ПРИЛОЖЕНИЕ А</w:t>
      </w:r>
    </w:p>
    <w:p w14:paraId="5A7DAB99" w14:textId="4BD82FA1" w:rsidR="00556483" w:rsidRPr="00491A49" w:rsidRDefault="00556483" w:rsidP="00DB0E00">
      <w:pPr>
        <w:spacing w:line="360" w:lineRule="auto"/>
        <w:ind w:firstLine="709"/>
        <w:jc w:val="center"/>
        <w:rPr>
          <w:b/>
          <w:bCs/>
          <w:sz w:val="28"/>
          <w:szCs w:val="28"/>
        </w:rPr>
      </w:pPr>
      <w:r w:rsidRPr="00491A49">
        <w:rPr>
          <w:b/>
          <w:bCs/>
          <w:sz w:val="28"/>
          <w:szCs w:val="28"/>
        </w:rPr>
        <w:t>ИСХОДНЫЙ КОД ПРОГРАММ</w:t>
      </w:r>
    </w:p>
    <w:p w14:paraId="2D3A326B" w14:textId="3B18F8DA" w:rsidR="00DB0E00" w:rsidRPr="00334807" w:rsidRDefault="00DB0E00" w:rsidP="000C70DF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Название</w:t>
      </w:r>
      <w:r w:rsidRPr="00334807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файла</w:t>
      </w:r>
      <w:r w:rsidRPr="00334807">
        <w:rPr>
          <w:color w:val="000000"/>
          <w:sz w:val="28"/>
          <w:szCs w:val="28"/>
        </w:rPr>
        <w:t xml:space="preserve">: </w:t>
      </w:r>
      <w:proofErr w:type="spellStart"/>
      <w:r w:rsidR="00B7269D" w:rsidRPr="00B7269D">
        <w:rPr>
          <w:color w:val="000000"/>
          <w:sz w:val="28"/>
          <w:szCs w:val="28"/>
          <w:lang w:val="en-US"/>
        </w:rPr>
        <w:t>algrorithmIncludeNearestCity</w:t>
      </w:r>
      <w:proofErr w:type="spellEnd"/>
      <w:r w:rsidR="00B7269D" w:rsidRPr="0037123F">
        <w:rPr>
          <w:color w:val="000000"/>
          <w:sz w:val="28"/>
          <w:szCs w:val="28"/>
        </w:rPr>
        <w:t>.</w:t>
      </w:r>
      <w:proofErr w:type="spellStart"/>
      <w:r w:rsidR="00B7269D" w:rsidRPr="00B7269D">
        <w:rPr>
          <w:color w:val="000000"/>
          <w:sz w:val="28"/>
          <w:szCs w:val="28"/>
          <w:lang w:val="en-US"/>
        </w:rPr>
        <w:t>py</w:t>
      </w:r>
      <w:proofErr w:type="spellEnd"/>
    </w:p>
    <w:p w14:paraId="7BFFE6AA" w14:textId="77777777" w:rsidR="00B7269D" w:rsidRPr="00B7269D" w:rsidRDefault="00B7269D" w:rsidP="00B7269D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import math</w:t>
      </w:r>
    </w:p>
    <w:p w14:paraId="23410CD5" w14:textId="77777777" w:rsidR="00B7269D" w:rsidRPr="00B7269D" w:rsidRDefault="00B7269D" w:rsidP="00B7269D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from </w:t>
      </w:r>
      <w:proofErr w:type="spellStart"/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readFuncs</w:t>
      </w:r>
      <w:proofErr w:type="spellEnd"/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import </w:t>
      </w:r>
      <w:proofErr w:type="spellStart"/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readMatrix</w:t>
      </w:r>
      <w:proofErr w:type="spellEnd"/>
    </w:p>
    <w:p w14:paraId="119611A3" w14:textId="77777777" w:rsidR="00B7269D" w:rsidRPr="00B7269D" w:rsidRDefault="00B7269D" w:rsidP="00B7269D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</w:p>
    <w:p w14:paraId="452F4DEA" w14:textId="77777777" w:rsidR="00B7269D" w:rsidRPr="00B7269D" w:rsidRDefault="00B7269D" w:rsidP="00B7269D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</w:p>
    <w:p w14:paraId="42CCF096" w14:textId="77777777" w:rsidR="00B7269D" w:rsidRPr="00B7269D" w:rsidRDefault="00B7269D" w:rsidP="00B7269D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class </w:t>
      </w:r>
      <w:proofErr w:type="spellStart"/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AlgorithmIncludeNearestCity</w:t>
      </w:r>
      <w:proofErr w:type="spellEnd"/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:</w:t>
      </w:r>
    </w:p>
    <w:p w14:paraId="4B367785" w14:textId="77777777" w:rsidR="00B7269D" w:rsidRPr="00B7269D" w:rsidRDefault="00B7269D" w:rsidP="00B7269D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def __</w:t>
      </w:r>
      <w:proofErr w:type="spellStart"/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init</w:t>
      </w:r>
      <w:proofErr w:type="spellEnd"/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__(self, matrix, </w:t>
      </w:r>
      <w:proofErr w:type="spellStart"/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startVertex</w:t>
      </w:r>
      <w:proofErr w:type="spellEnd"/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, DEBUG=False):</w:t>
      </w:r>
    </w:p>
    <w:p w14:paraId="0393F8AB" w14:textId="77777777" w:rsidR="00B7269D" w:rsidRPr="00B7269D" w:rsidRDefault="00B7269D" w:rsidP="00B7269D">
      <w:pPr>
        <w:rPr>
          <w:rFonts w:ascii="Courier New" w:hAnsi="Courier New" w:cs="Courier New"/>
          <w:color w:val="000000"/>
          <w:sz w:val="22"/>
          <w:szCs w:val="22"/>
        </w:rPr>
      </w:pPr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</w:t>
      </w:r>
      <w:r w:rsidRPr="00B7269D">
        <w:rPr>
          <w:rFonts w:ascii="Courier New" w:hAnsi="Courier New" w:cs="Courier New"/>
          <w:color w:val="000000"/>
          <w:sz w:val="22"/>
          <w:szCs w:val="22"/>
        </w:rPr>
        <w:t># инициализация полей класса</w:t>
      </w:r>
    </w:p>
    <w:p w14:paraId="5EB7794F" w14:textId="77777777" w:rsidR="00B7269D" w:rsidRPr="00B7269D" w:rsidRDefault="00B7269D" w:rsidP="00B7269D">
      <w:pPr>
        <w:rPr>
          <w:rFonts w:ascii="Courier New" w:hAnsi="Courier New" w:cs="Courier New"/>
          <w:color w:val="000000"/>
          <w:sz w:val="22"/>
          <w:szCs w:val="22"/>
        </w:rPr>
      </w:pPr>
      <w:r w:rsidRPr="00B7269D">
        <w:rPr>
          <w:rFonts w:ascii="Courier New" w:hAnsi="Courier New" w:cs="Courier New"/>
          <w:color w:val="000000"/>
          <w:sz w:val="22"/>
          <w:szCs w:val="22"/>
        </w:rPr>
        <w:t xml:space="preserve">        </w:t>
      </w:r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self</w:t>
      </w:r>
      <w:r w:rsidRPr="00B7269D">
        <w:rPr>
          <w:rFonts w:ascii="Courier New" w:hAnsi="Courier New" w:cs="Courier New"/>
          <w:color w:val="000000"/>
          <w:sz w:val="22"/>
          <w:szCs w:val="22"/>
        </w:rPr>
        <w:t>.__</w:t>
      </w:r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matrix</w:t>
      </w:r>
      <w:r w:rsidRPr="00B7269D">
        <w:rPr>
          <w:rFonts w:ascii="Courier New" w:hAnsi="Courier New" w:cs="Courier New"/>
          <w:color w:val="000000"/>
          <w:sz w:val="22"/>
          <w:szCs w:val="22"/>
        </w:rPr>
        <w:t xml:space="preserve"> = </w:t>
      </w:r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matrix</w:t>
      </w:r>
    </w:p>
    <w:p w14:paraId="3FB5A696" w14:textId="77777777" w:rsidR="00B7269D" w:rsidRPr="00B7269D" w:rsidRDefault="00B7269D" w:rsidP="00B7269D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B7269D">
        <w:rPr>
          <w:rFonts w:ascii="Courier New" w:hAnsi="Courier New" w:cs="Courier New"/>
          <w:color w:val="000000"/>
          <w:sz w:val="22"/>
          <w:szCs w:val="22"/>
        </w:rPr>
        <w:t xml:space="preserve">        </w:t>
      </w:r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self.__</w:t>
      </w:r>
      <w:proofErr w:type="spellStart"/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startVertex</w:t>
      </w:r>
      <w:proofErr w:type="spellEnd"/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= </w:t>
      </w:r>
      <w:proofErr w:type="spellStart"/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startVertex</w:t>
      </w:r>
      <w:proofErr w:type="spellEnd"/>
    </w:p>
    <w:p w14:paraId="36C4AEFF" w14:textId="77777777" w:rsidR="00B7269D" w:rsidRPr="00B7269D" w:rsidRDefault="00B7269D" w:rsidP="00B7269D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</w:t>
      </w:r>
      <w:proofErr w:type="spellStart"/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self.__DEBUG</w:t>
      </w:r>
      <w:proofErr w:type="spellEnd"/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= DEBUG</w:t>
      </w:r>
    </w:p>
    <w:p w14:paraId="327A32B2" w14:textId="77777777" w:rsidR="00B7269D" w:rsidRPr="00B7269D" w:rsidRDefault="00B7269D" w:rsidP="00B7269D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</w:t>
      </w:r>
      <w:proofErr w:type="spellStart"/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self.__path</w:t>
      </w:r>
      <w:proofErr w:type="spellEnd"/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= [self.__</w:t>
      </w:r>
      <w:proofErr w:type="spellStart"/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startVertex</w:t>
      </w:r>
      <w:proofErr w:type="spellEnd"/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]</w:t>
      </w:r>
    </w:p>
    <w:p w14:paraId="14F7AA23" w14:textId="77777777" w:rsidR="00B7269D" w:rsidRPr="00B7269D" w:rsidRDefault="00B7269D" w:rsidP="00B7269D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</w:p>
    <w:p w14:paraId="7C46C186" w14:textId="77777777" w:rsidR="00B7269D" w:rsidRPr="00B7269D" w:rsidRDefault="00B7269D" w:rsidP="00B7269D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def __</w:t>
      </w:r>
      <w:proofErr w:type="spellStart"/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nextCity</w:t>
      </w:r>
      <w:proofErr w:type="spellEnd"/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(self):</w:t>
      </w:r>
    </w:p>
    <w:p w14:paraId="417B3674" w14:textId="77777777" w:rsidR="00B7269D" w:rsidRPr="00B7269D" w:rsidRDefault="00B7269D" w:rsidP="00B7269D">
      <w:pPr>
        <w:rPr>
          <w:rFonts w:ascii="Courier New" w:hAnsi="Courier New" w:cs="Courier New"/>
          <w:color w:val="000000"/>
          <w:sz w:val="22"/>
          <w:szCs w:val="22"/>
        </w:rPr>
      </w:pPr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</w:t>
      </w:r>
      <w:r w:rsidRPr="00B7269D">
        <w:rPr>
          <w:rFonts w:ascii="Courier New" w:hAnsi="Courier New" w:cs="Courier New"/>
          <w:color w:val="000000"/>
          <w:sz w:val="22"/>
          <w:szCs w:val="22"/>
        </w:rPr>
        <w:t>"""</w:t>
      </w:r>
    </w:p>
    <w:p w14:paraId="2EE4D4E3" w14:textId="77777777" w:rsidR="00B7269D" w:rsidRPr="00B7269D" w:rsidRDefault="00B7269D" w:rsidP="00B7269D">
      <w:pPr>
        <w:rPr>
          <w:rFonts w:ascii="Courier New" w:hAnsi="Courier New" w:cs="Courier New"/>
          <w:color w:val="000000"/>
          <w:sz w:val="22"/>
          <w:szCs w:val="22"/>
        </w:rPr>
      </w:pPr>
      <w:r w:rsidRPr="00B7269D">
        <w:rPr>
          <w:rFonts w:ascii="Courier New" w:hAnsi="Courier New" w:cs="Courier New"/>
          <w:color w:val="000000"/>
          <w:sz w:val="22"/>
          <w:szCs w:val="22"/>
        </w:rPr>
        <w:t xml:space="preserve">        Функция ищет минимальное ребро в ещё не добавленные город</w:t>
      </w:r>
    </w:p>
    <w:p w14:paraId="1BC7CCA7" w14:textId="77777777" w:rsidR="00B7269D" w:rsidRPr="00B7269D" w:rsidRDefault="00B7269D" w:rsidP="00B7269D">
      <w:pPr>
        <w:rPr>
          <w:rFonts w:ascii="Courier New" w:hAnsi="Courier New" w:cs="Courier New"/>
          <w:color w:val="000000"/>
          <w:sz w:val="22"/>
          <w:szCs w:val="22"/>
        </w:rPr>
      </w:pPr>
      <w:r w:rsidRPr="00B7269D">
        <w:rPr>
          <w:rFonts w:ascii="Courier New" w:hAnsi="Courier New" w:cs="Courier New"/>
          <w:color w:val="000000"/>
          <w:sz w:val="22"/>
          <w:szCs w:val="22"/>
        </w:rPr>
        <w:t xml:space="preserve">        :</w:t>
      </w:r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return</w:t>
      </w:r>
      <w:r w:rsidRPr="00B7269D">
        <w:rPr>
          <w:rFonts w:ascii="Courier New" w:hAnsi="Courier New" w:cs="Courier New"/>
          <w:color w:val="000000"/>
          <w:sz w:val="22"/>
          <w:szCs w:val="22"/>
        </w:rPr>
        <w:t xml:space="preserve">: ничего не </w:t>
      </w:r>
      <w:proofErr w:type="spellStart"/>
      <w:r w:rsidRPr="00B7269D">
        <w:rPr>
          <w:rFonts w:ascii="Courier New" w:hAnsi="Courier New" w:cs="Courier New"/>
          <w:color w:val="000000"/>
          <w:sz w:val="22"/>
          <w:szCs w:val="22"/>
        </w:rPr>
        <w:t>возвразает</w:t>
      </w:r>
      <w:proofErr w:type="spellEnd"/>
    </w:p>
    <w:p w14:paraId="5B02E162" w14:textId="77777777" w:rsidR="00B7269D" w:rsidRPr="00B7269D" w:rsidRDefault="00B7269D" w:rsidP="00B7269D">
      <w:pPr>
        <w:rPr>
          <w:rFonts w:ascii="Courier New" w:hAnsi="Courier New" w:cs="Courier New"/>
          <w:color w:val="000000"/>
          <w:sz w:val="22"/>
          <w:szCs w:val="22"/>
        </w:rPr>
      </w:pPr>
      <w:r w:rsidRPr="00B7269D">
        <w:rPr>
          <w:rFonts w:ascii="Courier New" w:hAnsi="Courier New" w:cs="Courier New"/>
          <w:color w:val="000000"/>
          <w:sz w:val="22"/>
          <w:szCs w:val="22"/>
        </w:rPr>
        <w:t xml:space="preserve">        """</w:t>
      </w:r>
    </w:p>
    <w:p w14:paraId="188D47B8" w14:textId="77777777" w:rsidR="00B7269D" w:rsidRPr="00B7269D" w:rsidRDefault="00B7269D" w:rsidP="00B7269D">
      <w:pPr>
        <w:rPr>
          <w:rFonts w:ascii="Courier New" w:hAnsi="Courier New" w:cs="Courier New"/>
          <w:color w:val="000000"/>
          <w:sz w:val="22"/>
          <w:szCs w:val="22"/>
        </w:rPr>
      </w:pPr>
      <w:r w:rsidRPr="00B7269D">
        <w:rPr>
          <w:rFonts w:ascii="Courier New" w:hAnsi="Courier New" w:cs="Courier New"/>
          <w:color w:val="000000"/>
          <w:sz w:val="22"/>
          <w:szCs w:val="22"/>
        </w:rPr>
        <w:t xml:space="preserve">        # создаем список ещё не пройденных городов</w:t>
      </w:r>
    </w:p>
    <w:p w14:paraId="7F050C85" w14:textId="77777777" w:rsidR="00B7269D" w:rsidRPr="00B7269D" w:rsidRDefault="00B7269D" w:rsidP="00B7269D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B7269D">
        <w:rPr>
          <w:rFonts w:ascii="Courier New" w:hAnsi="Courier New" w:cs="Courier New"/>
          <w:color w:val="000000"/>
          <w:sz w:val="22"/>
          <w:szCs w:val="22"/>
        </w:rPr>
        <w:t xml:space="preserve">        </w:t>
      </w:r>
      <w:proofErr w:type="spellStart"/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notIncluded</w:t>
      </w:r>
      <w:proofErr w:type="spellEnd"/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= [</w:t>
      </w:r>
      <w:proofErr w:type="spellStart"/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i</w:t>
      </w:r>
      <w:proofErr w:type="spellEnd"/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for </w:t>
      </w:r>
      <w:proofErr w:type="spellStart"/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i</w:t>
      </w:r>
      <w:proofErr w:type="spellEnd"/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in range(</w:t>
      </w:r>
      <w:proofErr w:type="spellStart"/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len</w:t>
      </w:r>
      <w:proofErr w:type="spellEnd"/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(</w:t>
      </w:r>
      <w:proofErr w:type="spellStart"/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self.__matrix</w:t>
      </w:r>
      <w:proofErr w:type="spellEnd"/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)) if </w:t>
      </w:r>
      <w:proofErr w:type="spellStart"/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i</w:t>
      </w:r>
      <w:proofErr w:type="spellEnd"/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not in </w:t>
      </w:r>
      <w:proofErr w:type="spellStart"/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self.__path</w:t>
      </w:r>
      <w:proofErr w:type="spellEnd"/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]</w:t>
      </w:r>
    </w:p>
    <w:p w14:paraId="7FBE50BC" w14:textId="77777777" w:rsidR="00B7269D" w:rsidRPr="00B7269D" w:rsidRDefault="00B7269D" w:rsidP="00B7269D">
      <w:pPr>
        <w:rPr>
          <w:rFonts w:ascii="Courier New" w:hAnsi="Courier New" w:cs="Courier New"/>
          <w:color w:val="000000"/>
          <w:sz w:val="22"/>
          <w:szCs w:val="22"/>
        </w:rPr>
      </w:pPr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</w:t>
      </w:r>
      <w:r w:rsidRPr="00B7269D">
        <w:rPr>
          <w:rFonts w:ascii="Courier New" w:hAnsi="Courier New" w:cs="Courier New"/>
          <w:color w:val="000000"/>
          <w:sz w:val="22"/>
          <w:szCs w:val="22"/>
        </w:rPr>
        <w:t># заводим начальные значения</w:t>
      </w:r>
    </w:p>
    <w:p w14:paraId="432C3767" w14:textId="77777777" w:rsidR="00B7269D" w:rsidRPr="00B7269D" w:rsidRDefault="00B7269D" w:rsidP="00B7269D">
      <w:pPr>
        <w:rPr>
          <w:rFonts w:ascii="Courier New" w:hAnsi="Courier New" w:cs="Courier New"/>
          <w:color w:val="000000"/>
          <w:sz w:val="22"/>
          <w:szCs w:val="22"/>
        </w:rPr>
      </w:pPr>
      <w:r w:rsidRPr="00B7269D">
        <w:rPr>
          <w:rFonts w:ascii="Courier New" w:hAnsi="Courier New" w:cs="Courier New"/>
          <w:color w:val="000000"/>
          <w:sz w:val="22"/>
          <w:szCs w:val="22"/>
        </w:rPr>
        <w:t xml:space="preserve">        </w:t>
      </w:r>
      <w:proofErr w:type="spellStart"/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minWeight</w:t>
      </w:r>
      <w:proofErr w:type="spellEnd"/>
      <w:r w:rsidRPr="00B7269D">
        <w:rPr>
          <w:rFonts w:ascii="Courier New" w:hAnsi="Courier New" w:cs="Courier New"/>
          <w:color w:val="000000"/>
          <w:sz w:val="22"/>
          <w:szCs w:val="22"/>
        </w:rPr>
        <w:t xml:space="preserve"> = </w:t>
      </w:r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math</w:t>
      </w:r>
      <w:r w:rsidRPr="00B7269D">
        <w:rPr>
          <w:rFonts w:ascii="Courier New" w:hAnsi="Courier New" w:cs="Courier New"/>
          <w:color w:val="000000"/>
          <w:sz w:val="22"/>
          <w:szCs w:val="22"/>
        </w:rPr>
        <w:t>.</w:t>
      </w:r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inf</w:t>
      </w:r>
    </w:p>
    <w:p w14:paraId="1256550B" w14:textId="77777777" w:rsidR="00B7269D" w:rsidRPr="00B7269D" w:rsidRDefault="00B7269D" w:rsidP="00B7269D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B7269D">
        <w:rPr>
          <w:rFonts w:ascii="Courier New" w:hAnsi="Courier New" w:cs="Courier New"/>
          <w:color w:val="000000"/>
          <w:sz w:val="22"/>
          <w:szCs w:val="22"/>
        </w:rPr>
        <w:t xml:space="preserve">        </w:t>
      </w:r>
      <w:proofErr w:type="spellStart"/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indexFrom</w:t>
      </w:r>
      <w:proofErr w:type="spellEnd"/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= 0</w:t>
      </w:r>
    </w:p>
    <w:p w14:paraId="15094CAF" w14:textId="77777777" w:rsidR="00B7269D" w:rsidRPr="00B7269D" w:rsidRDefault="00B7269D" w:rsidP="00B7269D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</w:t>
      </w:r>
      <w:proofErr w:type="spellStart"/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indexTo</w:t>
      </w:r>
      <w:proofErr w:type="spellEnd"/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= 0</w:t>
      </w:r>
    </w:p>
    <w:p w14:paraId="20CF8634" w14:textId="77777777" w:rsidR="00B7269D" w:rsidRPr="00B7269D" w:rsidRDefault="00B7269D" w:rsidP="00B7269D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</w:p>
    <w:p w14:paraId="545C4E4F" w14:textId="77777777" w:rsidR="00B7269D" w:rsidRPr="00B7269D" w:rsidRDefault="00B7269D" w:rsidP="00B7269D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if </w:t>
      </w:r>
      <w:proofErr w:type="spellStart"/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self.__DEBUG</w:t>
      </w:r>
      <w:proofErr w:type="spellEnd"/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:</w:t>
      </w:r>
    </w:p>
    <w:p w14:paraId="7435093C" w14:textId="77777777" w:rsidR="00B7269D" w:rsidRPr="00B7269D" w:rsidRDefault="00B7269D" w:rsidP="00B7269D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    print(</w:t>
      </w:r>
      <w:proofErr w:type="spellStart"/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f"Путь</w:t>
      </w:r>
      <w:proofErr w:type="spellEnd"/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</w:t>
      </w:r>
      <w:proofErr w:type="spellStart"/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имеет</w:t>
      </w:r>
      <w:proofErr w:type="spellEnd"/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</w:t>
      </w:r>
      <w:proofErr w:type="spellStart"/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вид</w:t>
      </w:r>
      <w:proofErr w:type="spellEnd"/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: {'-'.join(self.__</w:t>
      </w:r>
      <w:proofErr w:type="spellStart"/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strVertexArray</w:t>
      </w:r>
      <w:proofErr w:type="spellEnd"/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(</w:t>
      </w:r>
      <w:proofErr w:type="spellStart"/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self.__path</w:t>
      </w:r>
      <w:proofErr w:type="spellEnd"/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))}")</w:t>
      </w:r>
    </w:p>
    <w:p w14:paraId="31B02926" w14:textId="77777777" w:rsidR="00B7269D" w:rsidRPr="00B7269D" w:rsidRDefault="00B7269D" w:rsidP="00B7269D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    print(</w:t>
      </w:r>
      <w:proofErr w:type="spellStart"/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f"Уже</w:t>
      </w:r>
      <w:proofErr w:type="spellEnd"/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</w:t>
      </w:r>
      <w:proofErr w:type="spellStart"/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выбранные</w:t>
      </w:r>
      <w:proofErr w:type="spellEnd"/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</w:t>
      </w:r>
      <w:proofErr w:type="spellStart"/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вершины</w:t>
      </w:r>
      <w:proofErr w:type="spellEnd"/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: {self.__</w:t>
      </w:r>
      <w:proofErr w:type="spellStart"/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strVertexArray</w:t>
      </w:r>
      <w:proofErr w:type="spellEnd"/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(</w:t>
      </w:r>
      <w:proofErr w:type="spellStart"/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self.__path</w:t>
      </w:r>
      <w:proofErr w:type="spellEnd"/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)}")</w:t>
      </w:r>
    </w:p>
    <w:p w14:paraId="4E277570" w14:textId="77777777" w:rsidR="00B7269D" w:rsidRPr="00B7269D" w:rsidRDefault="00B7269D" w:rsidP="00B7269D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    print(</w:t>
      </w:r>
      <w:proofErr w:type="spellStart"/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f"Ещё</w:t>
      </w:r>
      <w:proofErr w:type="spellEnd"/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</w:t>
      </w:r>
      <w:proofErr w:type="spellStart"/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не</w:t>
      </w:r>
      <w:proofErr w:type="spellEnd"/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</w:t>
      </w:r>
      <w:proofErr w:type="spellStart"/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добавленные</w:t>
      </w:r>
      <w:proofErr w:type="spellEnd"/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</w:t>
      </w:r>
      <w:proofErr w:type="spellStart"/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вершины</w:t>
      </w:r>
      <w:proofErr w:type="spellEnd"/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: {self.__</w:t>
      </w:r>
      <w:proofErr w:type="spellStart"/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strVertexArray</w:t>
      </w:r>
      <w:proofErr w:type="spellEnd"/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(</w:t>
      </w:r>
      <w:proofErr w:type="spellStart"/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notIncluded</w:t>
      </w:r>
      <w:proofErr w:type="spellEnd"/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)}")</w:t>
      </w:r>
    </w:p>
    <w:p w14:paraId="5AD13356" w14:textId="77777777" w:rsidR="00B7269D" w:rsidRPr="00B7269D" w:rsidRDefault="00B7269D" w:rsidP="00B7269D">
      <w:pPr>
        <w:rPr>
          <w:rFonts w:ascii="Courier New" w:hAnsi="Courier New" w:cs="Courier New"/>
          <w:color w:val="000000"/>
          <w:sz w:val="22"/>
          <w:szCs w:val="22"/>
        </w:rPr>
      </w:pPr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</w:t>
      </w:r>
      <w:r w:rsidRPr="00B7269D">
        <w:rPr>
          <w:rFonts w:ascii="Courier New" w:hAnsi="Courier New" w:cs="Courier New"/>
          <w:color w:val="000000"/>
          <w:sz w:val="22"/>
          <w:szCs w:val="22"/>
        </w:rPr>
        <w:t xml:space="preserve"># </w:t>
      </w:r>
      <w:proofErr w:type="spellStart"/>
      <w:r w:rsidRPr="00B7269D">
        <w:rPr>
          <w:rFonts w:ascii="Courier New" w:hAnsi="Courier New" w:cs="Courier New"/>
          <w:color w:val="000000"/>
          <w:sz w:val="22"/>
          <w:szCs w:val="22"/>
        </w:rPr>
        <w:t>рассматрицаем</w:t>
      </w:r>
      <w:proofErr w:type="spellEnd"/>
      <w:r w:rsidRPr="00B7269D">
        <w:rPr>
          <w:rFonts w:ascii="Courier New" w:hAnsi="Courier New" w:cs="Courier New"/>
          <w:color w:val="000000"/>
          <w:sz w:val="22"/>
          <w:szCs w:val="22"/>
        </w:rPr>
        <w:t xml:space="preserve"> дуги из уже просмотренных вершин в ещё не просмотренные</w:t>
      </w:r>
    </w:p>
    <w:p w14:paraId="26AB486E" w14:textId="77777777" w:rsidR="00B7269D" w:rsidRPr="00B7269D" w:rsidRDefault="00B7269D" w:rsidP="00B7269D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B7269D">
        <w:rPr>
          <w:rFonts w:ascii="Courier New" w:hAnsi="Courier New" w:cs="Courier New"/>
          <w:color w:val="000000"/>
          <w:sz w:val="22"/>
          <w:szCs w:val="22"/>
        </w:rPr>
        <w:t xml:space="preserve">        </w:t>
      </w:r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for vertex in </w:t>
      </w:r>
      <w:proofErr w:type="spellStart"/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self.__path</w:t>
      </w:r>
      <w:proofErr w:type="spellEnd"/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:</w:t>
      </w:r>
    </w:p>
    <w:p w14:paraId="140663CE" w14:textId="77777777" w:rsidR="00B7269D" w:rsidRPr="00B7269D" w:rsidRDefault="00B7269D" w:rsidP="00B7269D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    for </w:t>
      </w:r>
      <w:proofErr w:type="spellStart"/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nextVertex</w:t>
      </w:r>
      <w:proofErr w:type="spellEnd"/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in </w:t>
      </w:r>
      <w:proofErr w:type="spellStart"/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notIncluded</w:t>
      </w:r>
      <w:proofErr w:type="spellEnd"/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:</w:t>
      </w:r>
    </w:p>
    <w:p w14:paraId="542F8005" w14:textId="77777777" w:rsidR="00B7269D" w:rsidRPr="00B7269D" w:rsidRDefault="00B7269D" w:rsidP="00B7269D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        if </w:t>
      </w:r>
      <w:proofErr w:type="spellStart"/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self.__DEBUG</w:t>
      </w:r>
      <w:proofErr w:type="spellEnd"/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:</w:t>
      </w:r>
    </w:p>
    <w:p w14:paraId="3D4F23C5" w14:textId="77777777" w:rsidR="00B7269D" w:rsidRPr="00B7269D" w:rsidRDefault="00B7269D" w:rsidP="00B7269D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            print(</w:t>
      </w:r>
    </w:p>
    <w:p w14:paraId="201C223F" w14:textId="77777777" w:rsidR="00B7269D" w:rsidRPr="00B7269D" w:rsidRDefault="00B7269D" w:rsidP="00B7269D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                </w:t>
      </w:r>
      <w:proofErr w:type="spellStart"/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f"Рассматриваем</w:t>
      </w:r>
      <w:proofErr w:type="spellEnd"/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</w:t>
      </w:r>
      <w:proofErr w:type="spellStart"/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дугу</w:t>
      </w:r>
      <w:proofErr w:type="spellEnd"/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: {vertex + 1}-&gt;{</w:t>
      </w:r>
      <w:proofErr w:type="spellStart"/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nextVertex</w:t>
      </w:r>
      <w:proofErr w:type="spellEnd"/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+ 1} с </w:t>
      </w:r>
      <w:proofErr w:type="spellStart"/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весом</w:t>
      </w:r>
      <w:proofErr w:type="spellEnd"/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{</w:t>
      </w:r>
      <w:proofErr w:type="spellStart"/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self.__matrix</w:t>
      </w:r>
      <w:proofErr w:type="spellEnd"/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[vertex][</w:t>
      </w:r>
      <w:proofErr w:type="spellStart"/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nextVertex</w:t>
      </w:r>
      <w:proofErr w:type="spellEnd"/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]}")</w:t>
      </w:r>
    </w:p>
    <w:p w14:paraId="725A9104" w14:textId="77777777" w:rsidR="00B7269D" w:rsidRPr="00B7269D" w:rsidRDefault="00B7269D" w:rsidP="00B7269D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        if </w:t>
      </w:r>
      <w:proofErr w:type="spellStart"/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self.__matrix</w:t>
      </w:r>
      <w:proofErr w:type="spellEnd"/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[vertex][</w:t>
      </w:r>
      <w:proofErr w:type="spellStart"/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nextVertex</w:t>
      </w:r>
      <w:proofErr w:type="spellEnd"/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] &lt;= </w:t>
      </w:r>
      <w:proofErr w:type="spellStart"/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minWeight</w:t>
      </w:r>
      <w:proofErr w:type="spellEnd"/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:</w:t>
      </w:r>
    </w:p>
    <w:p w14:paraId="177A4742" w14:textId="77777777" w:rsidR="00B7269D" w:rsidRPr="00B7269D" w:rsidRDefault="00B7269D" w:rsidP="00B7269D">
      <w:pPr>
        <w:rPr>
          <w:rFonts w:ascii="Courier New" w:hAnsi="Courier New" w:cs="Courier New"/>
          <w:color w:val="000000"/>
          <w:sz w:val="22"/>
          <w:szCs w:val="22"/>
        </w:rPr>
      </w:pPr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            </w:t>
      </w:r>
      <w:r w:rsidRPr="00B7269D">
        <w:rPr>
          <w:rFonts w:ascii="Courier New" w:hAnsi="Courier New" w:cs="Courier New"/>
          <w:color w:val="000000"/>
          <w:sz w:val="22"/>
          <w:szCs w:val="22"/>
        </w:rPr>
        <w:t># если нашли ребро с меньшим весов, чем текущее</w:t>
      </w:r>
    </w:p>
    <w:p w14:paraId="490C6BBE" w14:textId="77777777" w:rsidR="00B7269D" w:rsidRPr="00B7269D" w:rsidRDefault="00B7269D" w:rsidP="00B7269D">
      <w:pPr>
        <w:rPr>
          <w:rFonts w:ascii="Courier New" w:hAnsi="Courier New" w:cs="Courier New"/>
          <w:color w:val="000000"/>
          <w:sz w:val="22"/>
          <w:szCs w:val="22"/>
        </w:rPr>
      </w:pPr>
      <w:r w:rsidRPr="00B7269D">
        <w:rPr>
          <w:rFonts w:ascii="Courier New" w:hAnsi="Courier New" w:cs="Courier New"/>
          <w:color w:val="000000"/>
          <w:sz w:val="22"/>
          <w:szCs w:val="22"/>
        </w:rPr>
        <w:t xml:space="preserve">                    # то </w:t>
      </w:r>
      <w:proofErr w:type="spellStart"/>
      <w:r w:rsidRPr="00B7269D">
        <w:rPr>
          <w:rFonts w:ascii="Courier New" w:hAnsi="Courier New" w:cs="Courier New"/>
          <w:color w:val="000000"/>
          <w:sz w:val="22"/>
          <w:szCs w:val="22"/>
        </w:rPr>
        <w:t>обнавляем</w:t>
      </w:r>
      <w:proofErr w:type="spellEnd"/>
      <w:r w:rsidRPr="00B7269D">
        <w:rPr>
          <w:rFonts w:ascii="Courier New" w:hAnsi="Courier New" w:cs="Courier New"/>
          <w:color w:val="000000"/>
          <w:sz w:val="22"/>
          <w:szCs w:val="22"/>
        </w:rPr>
        <w:t xml:space="preserve"> значения</w:t>
      </w:r>
    </w:p>
    <w:p w14:paraId="7C8E3DC6" w14:textId="77777777" w:rsidR="00B7269D" w:rsidRPr="00B7269D" w:rsidRDefault="00B7269D" w:rsidP="00B7269D">
      <w:pPr>
        <w:rPr>
          <w:rFonts w:ascii="Courier New" w:hAnsi="Courier New" w:cs="Courier New"/>
          <w:color w:val="000000"/>
          <w:sz w:val="22"/>
          <w:szCs w:val="22"/>
        </w:rPr>
      </w:pPr>
      <w:r w:rsidRPr="00B7269D">
        <w:rPr>
          <w:rFonts w:ascii="Courier New" w:hAnsi="Courier New" w:cs="Courier New"/>
          <w:color w:val="000000"/>
          <w:sz w:val="22"/>
          <w:szCs w:val="22"/>
        </w:rPr>
        <w:t xml:space="preserve">                    </w:t>
      </w:r>
      <w:proofErr w:type="spellStart"/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indexFrom</w:t>
      </w:r>
      <w:proofErr w:type="spellEnd"/>
      <w:r w:rsidRPr="00B7269D">
        <w:rPr>
          <w:rFonts w:ascii="Courier New" w:hAnsi="Courier New" w:cs="Courier New"/>
          <w:color w:val="000000"/>
          <w:sz w:val="22"/>
          <w:szCs w:val="22"/>
        </w:rPr>
        <w:t xml:space="preserve"> = </w:t>
      </w:r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vertex</w:t>
      </w:r>
    </w:p>
    <w:p w14:paraId="77E4C864" w14:textId="77777777" w:rsidR="00B7269D" w:rsidRPr="00B7269D" w:rsidRDefault="00B7269D" w:rsidP="00B7269D">
      <w:pPr>
        <w:rPr>
          <w:rFonts w:ascii="Courier New" w:hAnsi="Courier New" w:cs="Courier New"/>
          <w:color w:val="000000"/>
          <w:sz w:val="22"/>
          <w:szCs w:val="22"/>
        </w:rPr>
      </w:pPr>
      <w:r w:rsidRPr="00B7269D">
        <w:rPr>
          <w:rFonts w:ascii="Courier New" w:hAnsi="Courier New" w:cs="Courier New"/>
          <w:color w:val="000000"/>
          <w:sz w:val="22"/>
          <w:szCs w:val="22"/>
        </w:rPr>
        <w:t xml:space="preserve">                    </w:t>
      </w:r>
      <w:proofErr w:type="spellStart"/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indexTo</w:t>
      </w:r>
      <w:proofErr w:type="spellEnd"/>
      <w:r w:rsidRPr="00B7269D">
        <w:rPr>
          <w:rFonts w:ascii="Courier New" w:hAnsi="Courier New" w:cs="Courier New"/>
          <w:color w:val="000000"/>
          <w:sz w:val="22"/>
          <w:szCs w:val="22"/>
        </w:rPr>
        <w:t xml:space="preserve"> = </w:t>
      </w:r>
      <w:proofErr w:type="spellStart"/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nextVertex</w:t>
      </w:r>
      <w:proofErr w:type="spellEnd"/>
    </w:p>
    <w:p w14:paraId="1EE8A116" w14:textId="77777777" w:rsidR="00B7269D" w:rsidRPr="00B7269D" w:rsidRDefault="00B7269D" w:rsidP="00B7269D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B7269D">
        <w:rPr>
          <w:rFonts w:ascii="Courier New" w:hAnsi="Courier New" w:cs="Courier New"/>
          <w:color w:val="000000"/>
          <w:sz w:val="22"/>
          <w:szCs w:val="22"/>
        </w:rPr>
        <w:t xml:space="preserve">                    </w:t>
      </w:r>
      <w:proofErr w:type="spellStart"/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minWeight</w:t>
      </w:r>
      <w:proofErr w:type="spellEnd"/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= </w:t>
      </w:r>
      <w:proofErr w:type="spellStart"/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self.__matrix</w:t>
      </w:r>
      <w:proofErr w:type="spellEnd"/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[vertex][</w:t>
      </w:r>
      <w:proofErr w:type="spellStart"/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nextVertex</w:t>
      </w:r>
      <w:proofErr w:type="spellEnd"/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]</w:t>
      </w:r>
    </w:p>
    <w:p w14:paraId="5D788D1A" w14:textId="77777777" w:rsidR="00B7269D" w:rsidRPr="00B7269D" w:rsidRDefault="00B7269D" w:rsidP="00B7269D">
      <w:pPr>
        <w:rPr>
          <w:rFonts w:ascii="Courier New" w:hAnsi="Courier New" w:cs="Courier New"/>
          <w:color w:val="000000"/>
          <w:sz w:val="22"/>
          <w:szCs w:val="22"/>
        </w:rPr>
      </w:pPr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if</w:t>
      </w:r>
      <w:r w:rsidRPr="00B7269D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proofErr w:type="spellStart"/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minWeight</w:t>
      </w:r>
      <w:proofErr w:type="spellEnd"/>
      <w:r w:rsidRPr="00B7269D">
        <w:rPr>
          <w:rFonts w:ascii="Courier New" w:hAnsi="Courier New" w:cs="Courier New"/>
          <w:color w:val="000000"/>
          <w:sz w:val="22"/>
          <w:szCs w:val="22"/>
        </w:rPr>
        <w:t xml:space="preserve"> != </w:t>
      </w:r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math</w:t>
      </w:r>
      <w:r w:rsidRPr="00B7269D">
        <w:rPr>
          <w:rFonts w:ascii="Courier New" w:hAnsi="Courier New" w:cs="Courier New"/>
          <w:color w:val="000000"/>
          <w:sz w:val="22"/>
          <w:szCs w:val="22"/>
        </w:rPr>
        <w:t>.</w:t>
      </w:r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inf</w:t>
      </w:r>
      <w:r w:rsidRPr="00B7269D">
        <w:rPr>
          <w:rFonts w:ascii="Courier New" w:hAnsi="Courier New" w:cs="Courier New"/>
          <w:color w:val="000000"/>
          <w:sz w:val="22"/>
          <w:szCs w:val="22"/>
        </w:rPr>
        <w:t>:</w:t>
      </w:r>
    </w:p>
    <w:p w14:paraId="74C9FC8D" w14:textId="77777777" w:rsidR="00B7269D" w:rsidRPr="00B7269D" w:rsidRDefault="00B7269D" w:rsidP="00B7269D">
      <w:pPr>
        <w:rPr>
          <w:rFonts w:ascii="Courier New" w:hAnsi="Courier New" w:cs="Courier New"/>
          <w:color w:val="000000"/>
          <w:sz w:val="22"/>
          <w:szCs w:val="22"/>
        </w:rPr>
      </w:pPr>
      <w:r w:rsidRPr="00B7269D">
        <w:rPr>
          <w:rFonts w:ascii="Courier New" w:hAnsi="Courier New" w:cs="Courier New"/>
          <w:color w:val="000000"/>
          <w:sz w:val="22"/>
          <w:szCs w:val="22"/>
        </w:rPr>
        <w:t xml:space="preserve">            # добавляем к решение, если ребро в графе есть</w:t>
      </w:r>
    </w:p>
    <w:p w14:paraId="03EAB2D3" w14:textId="77777777" w:rsidR="00B7269D" w:rsidRPr="00B7269D" w:rsidRDefault="00B7269D" w:rsidP="00B7269D">
      <w:pPr>
        <w:rPr>
          <w:rFonts w:ascii="Courier New" w:hAnsi="Courier New" w:cs="Courier New"/>
          <w:color w:val="000000"/>
          <w:sz w:val="22"/>
          <w:szCs w:val="22"/>
        </w:rPr>
      </w:pPr>
      <w:r w:rsidRPr="00B7269D">
        <w:rPr>
          <w:rFonts w:ascii="Courier New" w:hAnsi="Courier New" w:cs="Courier New"/>
          <w:color w:val="000000"/>
          <w:sz w:val="22"/>
          <w:szCs w:val="22"/>
        </w:rPr>
        <w:t xml:space="preserve">            </w:t>
      </w:r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if</w:t>
      </w:r>
      <w:r w:rsidRPr="00B7269D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self</w:t>
      </w:r>
      <w:r w:rsidRPr="00B7269D">
        <w:rPr>
          <w:rFonts w:ascii="Courier New" w:hAnsi="Courier New" w:cs="Courier New"/>
          <w:color w:val="000000"/>
          <w:sz w:val="22"/>
          <w:szCs w:val="22"/>
        </w:rPr>
        <w:t>.__</w:t>
      </w:r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DEBUG</w:t>
      </w:r>
      <w:r w:rsidRPr="00B7269D">
        <w:rPr>
          <w:rFonts w:ascii="Courier New" w:hAnsi="Courier New" w:cs="Courier New"/>
          <w:color w:val="000000"/>
          <w:sz w:val="22"/>
          <w:szCs w:val="22"/>
        </w:rPr>
        <w:t>:</w:t>
      </w:r>
    </w:p>
    <w:p w14:paraId="5DDAF708" w14:textId="77777777" w:rsidR="00B7269D" w:rsidRPr="00B7269D" w:rsidRDefault="00B7269D" w:rsidP="00B7269D">
      <w:pPr>
        <w:rPr>
          <w:rFonts w:ascii="Courier New" w:hAnsi="Courier New" w:cs="Courier New"/>
          <w:color w:val="000000"/>
          <w:sz w:val="22"/>
          <w:szCs w:val="22"/>
        </w:rPr>
      </w:pPr>
      <w:r w:rsidRPr="00B7269D">
        <w:rPr>
          <w:rFonts w:ascii="Courier New" w:hAnsi="Courier New" w:cs="Courier New"/>
          <w:color w:val="000000"/>
          <w:sz w:val="22"/>
          <w:szCs w:val="22"/>
        </w:rPr>
        <w:t xml:space="preserve">                </w:t>
      </w:r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print</w:t>
      </w:r>
      <w:r w:rsidRPr="00B7269D">
        <w:rPr>
          <w:rFonts w:ascii="Courier New" w:hAnsi="Courier New" w:cs="Courier New"/>
          <w:color w:val="000000"/>
          <w:sz w:val="22"/>
          <w:szCs w:val="22"/>
        </w:rPr>
        <w:t>("Нашли дугу с минимальным весом")</w:t>
      </w:r>
    </w:p>
    <w:p w14:paraId="3443D875" w14:textId="77777777" w:rsidR="00B7269D" w:rsidRPr="00B7269D" w:rsidRDefault="00B7269D" w:rsidP="00B7269D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B7269D">
        <w:rPr>
          <w:rFonts w:ascii="Courier New" w:hAnsi="Courier New" w:cs="Courier New"/>
          <w:color w:val="000000"/>
          <w:sz w:val="22"/>
          <w:szCs w:val="22"/>
        </w:rPr>
        <w:t xml:space="preserve">                </w:t>
      </w:r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print(</w:t>
      </w:r>
      <w:proofErr w:type="spellStart"/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f"FROM</w:t>
      </w:r>
      <w:proofErr w:type="spellEnd"/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:{</w:t>
      </w:r>
      <w:proofErr w:type="spellStart"/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indexFrom</w:t>
      </w:r>
      <w:proofErr w:type="spellEnd"/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+ 1}  TO:{</w:t>
      </w:r>
      <w:proofErr w:type="spellStart"/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indexTo</w:t>
      </w:r>
      <w:proofErr w:type="spellEnd"/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+ 1} MINWEIGHT:{</w:t>
      </w:r>
      <w:proofErr w:type="spellStart"/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minWeight</w:t>
      </w:r>
      <w:proofErr w:type="spellEnd"/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}")</w:t>
      </w:r>
    </w:p>
    <w:p w14:paraId="29D3BF38" w14:textId="77777777" w:rsidR="00B7269D" w:rsidRPr="00B7269D" w:rsidRDefault="00B7269D" w:rsidP="00B7269D">
      <w:pPr>
        <w:rPr>
          <w:rFonts w:ascii="Courier New" w:hAnsi="Courier New" w:cs="Courier New"/>
          <w:color w:val="000000"/>
          <w:sz w:val="22"/>
          <w:szCs w:val="22"/>
        </w:rPr>
      </w:pPr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lastRenderedPageBreak/>
        <w:t xml:space="preserve">                print</w:t>
      </w:r>
      <w:r w:rsidRPr="00B7269D">
        <w:rPr>
          <w:rFonts w:ascii="Courier New" w:hAnsi="Courier New" w:cs="Courier New"/>
          <w:color w:val="000000"/>
          <w:sz w:val="22"/>
          <w:szCs w:val="22"/>
        </w:rPr>
        <w:t>("Добавляем её в путь\</w:t>
      </w:r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n</w:t>
      </w:r>
      <w:r w:rsidRPr="00B7269D">
        <w:rPr>
          <w:rFonts w:ascii="Courier New" w:hAnsi="Courier New" w:cs="Courier New"/>
          <w:color w:val="000000"/>
          <w:sz w:val="22"/>
          <w:szCs w:val="22"/>
        </w:rPr>
        <w:t>")</w:t>
      </w:r>
    </w:p>
    <w:p w14:paraId="3B5BA275" w14:textId="77777777" w:rsidR="00B7269D" w:rsidRPr="00B7269D" w:rsidRDefault="00B7269D" w:rsidP="00B7269D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B7269D">
        <w:rPr>
          <w:rFonts w:ascii="Courier New" w:hAnsi="Courier New" w:cs="Courier New"/>
          <w:color w:val="000000"/>
          <w:sz w:val="22"/>
          <w:szCs w:val="22"/>
        </w:rPr>
        <w:t xml:space="preserve">            </w:t>
      </w:r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self.__</w:t>
      </w:r>
      <w:proofErr w:type="spellStart"/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path.insert</w:t>
      </w:r>
      <w:proofErr w:type="spellEnd"/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(self.__</w:t>
      </w:r>
      <w:proofErr w:type="spellStart"/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path.index</w:t>
      </w:r>
      <w:proofErr w:type="spellEnd"/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(</w:t>
      </w:r>
      <w:proofErr w:type="spellStart"/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indexFrom</w:t>
      </w:r>
      <w:proofErr w:type="spellEnd"/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) + 1, </w:t>
      </w:r>
      <w:proofErr w:type="spellStart"/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indexTo</w:t>
      </w:r>
      <w:proofErr w:type="spellEnd"/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)</w:t>
      </w:r>
    </w:p>
    <w:p w14:paraId="4574378C" w14:textId="77777777" w:rsidR="00B7269D" w:rsidRPr="00B7269D" w:rsidRDefault="00B7269D" w:rsidP="00B7269D">
      <w:pPr>
        <w:rPr>
          <w:rFonts w:ascii="Courier New" w:hAnsi="Courier New" w:cs="Courier New"/>
          <w:color w:val="000000"/>
          <w:sz w:val="22"/>
          <w:szCs w:val="22"/>
        </w:rPr>
      </w:pPr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else</w:t>
      </w:r>
      <w:r w:rsidRPr="00B7269D">
        <w:rPr>
          <w:rFonts w:ascii="Courier New" w:hAnsi="Courier New" w:cs="Courier New"/>
          <w:color w:val="000000"/>
          <w:sz w:val="22"/>
          <w:szCs w:val="22"/>
        </w:rPr>
        <w:t>:</w:t>
      </w:r>
    </w:p>
    <w:p w14:paraId="1683D5EC" w14:textId="77777777" w:rsidR="00B7269D" w:rsidRPr="00B7269D" w:rsidRDefault="00B7269D" w:rsidP="00B7269D">
      <w:pPr>
        <w:rPr>
          <w:rFonts w:ascii="Courier New" w:hAnsi="Courier New" w:cs="Courier New"/>
          <w:color w:val="000000"/>
          <w:sz w:val="22"/>
          <w:szCs w:val="22"/>
        </w:rPr>
      </w:pPr>
      <w:r w:rsidRPr="00B7269D">
        <w:rPr>
          <w:rFonts w:ascii="Courier New" w:hAnsi="Courier New" w:cs="Courier New"/>
          <w:color w:val="000000"/>
          <w:sz w:val="22"/>
          <w:szCs w:val="22"/>
        </w:rPr>
        <w:t xml:space="preserve">            # если нет, то граф состоит из нескольких не </w:t>
      </w:r>
      <w:proofErr w:type="spellStart"/>
      <w:r w:rsidRPr="00B7269D">
        <w:rPr>
          <w:rFonts w:ascii="Courier New" w:hAnsi="Courier New" w:cs="Courier New"/>
          <w:color w:val="000000"/>
          <w:sz w:val="22"/>
          <w:szCs w:val="22"/>
        </w:rPr>
        <w:t>связаных</w:t>
      </w:r>
      <w:proofErr w:type="spellEnd"/>
      <w:r w:rsidRPr="00B7269D">
        <w:rPr>
          <w:rFonts w:ascii="Courier New" w:hAnsi="Courier New" w:cs="Courier New"/>
          <w:color w:val="000000"/>
          <w:sz w:val="22"/>
          <w:szCs w:val="22"/>
        </w:rPr>
        <w:t xml:space="preserve"> частей</w:t>
      </w:r>
    </w:p>
    <w:p w14:paraId="5AB26CF7" w14:textId="77777777" w:rsidR="00B7269D" w:rsidRPr="00B7269D" w:rsidRDefault="00B7269D" w:rsidP="00B7269D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B7269D">
        <w:rPr>
          <w:rFonts w:ascii="Courier New" w:hAnsi="Courier New" w:cs="Courier New"/>
          <w:color w:val="000000"/>
          <w:sz w:val="22"/>
          <w:szCs w:val="22"/>
        </w:rPr>
        <w:t xml:space="preserve">            </w:t>
      </w:r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raise </w:t>
      </w:r>
      <w:proofErr w:type="spellStart"/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RuntimeError</w:t>
      </w:r>
      <w:proofErr w:type="spellEnd"/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("</w:t>
      </w:r>
      <w:proofErr w:type="spellStart"/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Граф</w:t>
      </w:r>
      <w:proofErr w:type="spellEnd"/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</w:t>
      </w:r>
      <w:proofErr w:type="spellStart"/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не</w:t>
      </w:r>
      <w:proofErr w:type="spellEnd"/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</w:t>
      </w:r>
      <w:proofErr w:type="spellStart"/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целый</w:t>
      </w:r>
      <w:proofErr w:type="spellEnd"/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")</w:t>
      </w:r>
    </w:p>
    <w:p w14:paraId="0A0B1C58" w14:textId="77777777" w:rsidR="00B7269D" w:rsidRPr="00B7269D" w:rsidRDefault="00B7269D" w:rsidP="00B7269D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</w:p>
    <w:p w14:paraId="674B22EC" w14:textId="77777777" w:rsidR="00B7269D" w:rsidRPr="00B7269D" w:rsidRDefault="00B7269D" w:rsidP="00B7269D">
      <w:pPr>
        <w:rPr>
          <w:rFonts w:ascii="Courier New" w:hAnsi="Courier New" w:cs="Courier New"/>
          <w:color w:val="000000"/>
          <w:sz w:val="22"/>
          <w:szCs w:val="22"/>
        </w:rPr>
      </w:pPr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</w:t>
      </w:r>
      <w:r w:rsidRPr="00B7269D">
        <w:rPr>
          <w:rFonts w:ascii="Courier New" w:hAnsi="Courier New" w:cs="Courier New"/>
          <w:color w:val="000000"/>
          <w:sz w:val="22"/>
          <w:szCs w:val="22"/>
        </w:rPr>
        <w:t>@</w:t>
      </w:r>
      <w:proofErr w:type="spellStart"/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staticmethod</w:t>
      </w:r>
      <w:proofErr w:type="spellEnd"/>
    </w:p>
    <w:p w14:paraId="4887B876" w14:textId="77777777" w:rsidR="00B7269D" w:rsidRPr="00B7269D" w:rsidRDefault="00B7269D" w:rsidP="00B7269D">
      <w:pPr>
        <w:rPr>
          <w:rFonts w:ascii="Courier New" w:hAnsi="Courier New" w:cs="Courier New"/>
          <w:color w:val="000000"/>
          <w:sz w:val="22"/>
          <w:szCs w:val="22"/>
        </w:rPr>
      </w:pPr>
      <w:r w:rsidRPr="00B7269D">
        <w:rPr>
          <w:rFonts w:ascii="Courier New" w:hAnsi="Courier New" w:cs="Courier New"/>
          <w:color w:val="000000"/>
          <w:sz w:val="22"/>
          <w:szCs w:val="22"/>
        </w:rPr>
        <w:t xml:space="preserve">    </w:t>
      </w:r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def</w:t>
      </w:r>
      <w:r w:rsidRPr="00B7269D">
        <w:rPr>
          <w:rFonts w:ascii="Courier New" w:hAnsi="Courier New" w:cs="Courier New"/>
          <w:color w:val="000000"/>
          <w:sz w:val="22"/>
          <w:szCs w:val="22"/>
        </w:rPr>
        <w:t xml:space="preserve"> __</w:t>
      </w:r>
      <w:proofErr w:type="spellStart"/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strVertexArray</w:t>
      </w:r>
      <w:proofErr w:type="spellEnd"/>
      <w:r w:rsidRPr="00B7269D">
        <w:rPr>
          <w:rFonts w:ascii="Courier New" w:hAnsi="Courier New" w:cs="Courier New"/>
          <w:color w:val="000000"/>
          <w:sz w:val="22"/>
          <w:szCs w:val="22"/>
        </w:rPr>
        <w:t>(</w:t>
      </w:r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array</w:t>
      </w:r>
      <w:r w:rsidRPr="00B7269D">
        <w:rPr>
          <w:rFonts w:ascii="Courier New" w:hAnsi="Courier New" w:cs="Courier New"/>
          <w:color w:val="000000"/>
          <w:sz w:val="22"/>
          <w:szCs w:val="22"/>
        </w:rPr>
        <w:t>):</w:t>
      </w:r>
    </w:p>
    <w:p w14:paraId="19BC62F5" w14:textId="77777777" w:rsidR="00B7269D" w:rsidRPr="00B7269D" w:rsidRDefault="00B7269D" w:rsidP="00B7269D">
      <w:pPr>
        <w:rPr>
          <w:rFonts w:ascii="Courier New" w:hAnsi="Courier New" w:cs="Courier New"/>
          <w:color w:val="000000"/>
          <w:sz w:val="22"/>
          <w:szCs w:val="22"/>
        </w:rPr>
      </w:pPr>
      <w:r w:rsidRPr="00B7269D">
        <w:rPr>
          <w:rFonts w:ascii="Courier New" w:hAnsi="Courier New" w:cs="Courier New"/>
          <w:color w:val="000000"/>
          <w:sz w:val="22"/>
          <w:szCs w:val="22"/>
        </w:rPr>
        <w:t xml:space="preserve">        """</w:t>
      </w:r>
    </w:p>
    <w:p w14:paraId="6B2D0D8B" w14:textId="77777777" w:rsidR="00B7269D" w:rsidRPr="00B7269D" w:rsidRDefault="00B7269D" w:rsidP="00B7269D">
      <w:pPr>
        <w:rPr>
          <w:rFonts w:ascii="Courier New" w:hAnsi="Courier New" w:cs="Courier New"/>
          <w:color w:val="000000"/>
          <w:sz w:val="22"/>
          <w:szCs w:val="22"/>
        </w:rPr>
      </w:pPr>
      <w:r w:rsidRPr="00B7269D">
        <w:rPr>
          <w:rFonts w:ascii="Courier New" w:hAnsi="Courier New" w:cs="Courier New"/>
          <w:color w:val="000000"/>
          <w:sz w:val="22"/>
          <w:szCs w:val="22"/>
        </w:rPr>
        <w:t xml:space="preserve">        </w:t>
      </w:r>
      <w:proofErr w:type="spellStart"/>
      <w:r w:rsidRPr="00B7269D">
        <w:rPr>
          <w:rFonts w:ascii="Courier New" w:hAnsi="Courier New" w:cs="Courier New"/>
          <w:color w:val="000000"/>
          <w:sz w:val="22"/>
          <w:szCs w:val="22"/>
        </w:rPr>
        <w:t>Выполянет</w:t>
      </w:r>
      <w:proofErr w:type="spellEnd"/>
      <w:r w:rsidRPr="00B7269D">
        <w:rPr>
          <w:rFonts w:ascii="Courier New" w:hAnsi="Courier New" w:cs="Courier New"/>
          <w:color w:val="000000"/>
          <w:sz w:val="22"/>
          <w:szCs w:val="22"/>
        </w:rPr>
        <w:t xml:space="preserve"> преобразование элементов массива в массив из строк</w:t>
      </w:r>
    </w:p>
    <w:p w14:paraId="3A6D84B5" w14:textId="77777777" w:rsidR="00B7269D" w:rsidRPr="00B7269D" w:rsidRDefault="00B7269D" w:rsidP="00B7269D">
      <w:pPr>
        <w:rPr>
          <w:rFonts w:ascii="Courier New" w:hAnsi="Courier New" w:cs="Courier New"/>
          <w:color w:val="000000"/>
          <w:sz w:val="22"/>
          <w:szCs w:val="22"/>
        </w:rPr>
      </w:pPr>
      <w:r w:rsidRPr="00B7269D">
        <w:rPr>
          <w:rFonts w:ascii="Courier New" w:hAnsi="Courier New" w:cs="Courier New"/>
          <w:color w:val="000000"/>
          <w:sz w:val="22"/>
          <w:szCs w:val="22"/>
        </w:rPr>
        <w:t xml:space="preserve">        :</w:t>
      </w:r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param</w:t>
      </w:r>
      <w:r w:rsidRPr="00B7269D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array</w:t>
      </w:r>
      <w:r w:rsidRPr="00B7269D">
        <w:rPr>
          <w:rFonts w:ascii="Courier New" w:hAnsi="Courier New" w:cs="Courier New"/>
          <w:color w:val="000000"/>
          <w:sz w:val="22"/>
          <w:szCs w:val="22"/>
        </w:rPr>
        <w:t>: массив для преобразования</w:t>
      </w:r>
    </w:p>
    <w:p w14:paraId="1688ED4C" w14:textId="77777777" w:rsidR="00B7269D" w:rsidRPr="00B7269D" w:rsidRDefault="00B7269D" w:rsidP="00B7269D">
      <w:pPr>
        <w:rPr>
          <w:rFonts w:ascii="Courier New" w:hAnsi="Courier New" w:cs="Courier New"/>
          <w:color w:val="000000"/>
          <w:sz w:val="22"/>
          <w:szCs w:val="22"/>
        </w:rPr>
      </w:pPr>
      <w:r w:rsidRPr="00B7269D">
        <w:rPr>
          <w:rFonts w:ascii="Courier New" w:hAnsi="Courier New" w:cs="Courier New"/>
          <w:color w:val="000000"/>
          <w:sz w:val="22"/>
          <w:szCs w:val="22"/>
        </w:rPr>
        <w:t xml:space="preserve">        :</w:t>
      </w:r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return</w:t>
      </w:r>
      <w:r w:rsidRPr="00B7269D">
        <w:rPr>
          <w:rFonts w:ascii="Courier New" w:hAnsi="Courier New" w:cs="Courier New"/>
          <w:color w:val="000000"/>
          <w:sz w:val="22"/>
          <w:szCs w:val="22"/>
        </w:rPr>
        <w:t>: массив, где каждый элемент строка</w:t>
      </w:r>
    </w:p>
    <w:p w14:paraId="1E043269" w14:textId="77777777" w:rsidR="00B7269D" w:rsidRPr="00B7269D" w:rsidRDefault="00B7269D" w:rsidP="00B7269D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B7269D">
        <w:rPr>
          <w:rFonts w:ascii="Courier New" w:hAnsi="Courier New" w:cs="Courier New"/>
          <w:color w:val="000000"/>
          <w:sz w:val="22"/>
          <w:szCs w:val="22"/>
        </w:rPr>
        <w:t xml:space="preserve">        </w:t>
      </w:r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"""</w:t>
      </w:r>
    </w:p>
    <w:p w14:paraId="220EA9A8" w14:textId="77777777" w:rsidR="00B7269D" w:rsidRPr="00B7269D" w:rsidRDefault="00B7269D" w:rsidP="00B7269D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return [str(vertex + 1) for vertex in array]</w:t>
      </w:r>
    </w:p>
    <w:p w14:paraId="278F5EC2" w14:textId="77777777" w:rsidR="00B7269D" w:rsidRPr="00B7269D" w:rsidRDefault="00B7269D" w:rsidP="00B7269D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</w:p>
    <w:p w14:paraId="42331251" w14:textId="77777777" w:rsidR="00B7269D" w:rsidRPr="00B7269D" w:rsidRDefault="00B7269D" w:rsidP="00B7269D">
      <w:pPr>
        <w:rPr>
          <w:rFonts w:ascii="Courier New" w:hAnsi="Courier New" w:cs="Courier New"/>
          <w:color w:val="000000"/>
          <w:sz w:val="22"/>
          <w:szCs w:val="22"/>
        </w:rPr>
      </w:pPr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def</w:t>
      </w:r>
      <w:r w:rsidRPr="00B7269D">
        <w:rPr>
          <w:rFonts w:ascii="Courier New" w:hAnsi="Courier New" w:cs="Courier New"/>
          <w:color w:val="000000"/>
          <w:sz w:val="22"/>
          <w:szCs w:val="22"/>
        </w:rPr>
        <w:t xml:space="preserve"> __</w:t>
      </w:r>
      <w:proofErr w:type="spellStart"/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findPathCost</w:t>
      </w:r>
      <w:proofErr w:type="spellEnd"/>
      <w:r w:rsidRPr="00B7269D">
        <w:rPr>
          <w:rFonts w:ascii="Courier New" w:hAnsi="Courier New" w:cs="Courier New"/>
          <w:color w:val="000000"/>
          <w:sz w:val="22"/>
          <w:szCs w:val="22"/>
        </w:rPr>
        <w:t>(</w:t>
      </w:r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self</w:t>
      </w:r>
      <w:r w:rsidRPr="00B7269D">
        <w:rPr>
          <w:rFonts w:ascii="Courier New" w:hAnsi="Courier New" w:cs="Courier New"/>
          <w:color w:val="000000"/>
          <w:sz w:val="22"/>
          <w:szCs w:val="22"/>
        </w:rPr>
        <w:t>):</w:t>
      </w:r>
    </w:p>
    <w:p w14:paraId="3C527F19" w14:textId="77777777" w:rsidR="00B7269D" w:rsidRPr="00B7269D" w:rsidRDefault="00B7269D" w:rsidP="00B7269D">
      <w:pPr>
        <w:rPr>
          <w:rFonts w:ascii="Courier New" w:hAnsi="Courier New" w:cs="Courier New"/>
          <w:color w:val="000000"/>
          <w:sz w:val="22"/>
          <w:szCs w:val="22"/>
        </w:rPr>
      </w:pPr>
      <w:r w:rsidRPr="00B7269D">
        <w:rPr>
          <w:rFonts w:ascii="Courier New" w:hAnsi="Courier New" w:cs="Courier New"/>
          <w:color w:val="000000"/>
          <w:sz w:val="22"/>
          <w:szCs w:val="22"/>
        </w:rPr>
        <w:t xml:space="preserve">        """</w:t>
      </w:r>
    </w:p>
    <w:p w14:paraId="43E2BB79" w14:textId="77777777" w:rsidR="00B7269D" w:rsidRPr="00B7269D" w:rsidRDefault="00B7269D" w:rsidP="00B7269D">
      <w:pPr>
        <w:rPr>
          <w:rFonts w:ascii="Courier New" w:hAnsi="Courier New" w:cs="Courier New"/>
          <w:color w:val="000000"/>
          <w:sz w:val="22"/>
          <w:szCs w:val="22"/>
        </w:rPr>
      </w:pPr>
      <w:r w:rsidRPr="00B7269D">
        <w:rPr>
          <w:rFonts w:ascii="Courier New" w:hAnsi="Courier New" w:cs="Courier New"/>
          <w:color w:val="000000"/>
          <w:sz w:val="22"/>
          <w:szCs w:val="22"/>
        </w:rPr>
        <w:t xml:space="preserve">        Функция находит стоимость пути</w:t>
      </w:r>
    </w:p>
    <w:p w14:paraId="6C3EDF2E" w14:textId="77777777" w:rsidR="00B7269D" w:rsidRPr="00B7269D" w:rsidRDefault="00B7269D" w:rsidP="00B7269D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B7269D">
        <w:rPr>
          <w:rFonts w:ascii="Courier New" w:hAnsi="Courier New" w:cs="Courier New"/>
          <w:color w:val="000000"/>
          <w:sz w:val="22"/>
          <w:szCs w:val="22"/>
        </w:rPr>
        <w:t xml:space="preserve">        </w:t>
      </w:r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:return: </w:t>
      </w:r>
      <w:proofErr w:type="spellStart"/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возвращает</w:t>
      </w:r>
      <w:proofErr w:type="spellEnd"/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</w:t>
      </w:r>
      <w:proofErr w:type="spellStart"/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стоимость</w:t>
      </w:r>
      <w:proofErr w:type="spellEnd"/>
    </w:p>
    <w:p w14:paraId="4304D9D4" w14:textId="77777777" w:rsidR="00B7269D" w:rsidRPr="00B7269D" w:rsidRDefault="00B7269D" w:rsidP="00B7269D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"""</w:t>
      </w:r>
    </w:p>
    <w:p w14:paraId="2C256612" w14:textId="77777777" w:rsidR="00B7269D" w:rsidRPr="00B7269D" w:rsidRDefault="00B7269D" w:rsidP="00B7269D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cost = 0</w:t>
      </w:r>
    </w:p>
    <w:p w14:paraId="31C98207" w14:textId="77777777" w:rsidR="00B7269D" w:rsidRPr="00B7269D" w:rsidRDefault="00B7269D" w:rsidP="00B7269D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for </w:t>
      </w:r>
      <w:proofErr w:type="spellStart"/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i</w:t>
      </w:r>
      <w:proofErr w:type="spellEnd"/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in range(1, </w:t>
      </w:r>
      <w:proofErr w:type="spellStart"/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len</w:t>
      </w:r>
      <w:proofErr w:type="spellEnd"/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(</w:t>
      </w:r>
      <w:proofErr w:type="spellStart"/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self.__path</w:t>
      </w:r>
      <w:proofErr w:type="spellEnd"/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)):</w:t>
      </w:r>
    </w:p>
    <w:p w14:paraId="1A8E16F2" w14:textId="77777777" w:rsidR="00B7269D" w:rsidRPr="00B7269D" w:rsidRDefault="00B7269D" w:rsidP="00B7269D">
      <w:pPr>
        <w:rPr>
          <w:rFonts w:ascii="Courier New" w:hAnsi="Courier New" w:cs="Courier New"/>
          <w:color w:val="000000"/>
          <w:sz w:val="22"/>
          <w:szCs w:val="22"/>
        </w:rPr>
      </w:pPr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    </w:t>
      </w:r>
      <w:r w:rsidRPr="00B7269D">
        <w:rPr>
          <w:rFonts w:ascii="Courier New" w:hAnsi="Courier New" w:cs="Courier New"/>
          <w:color w:val="000000"/>
          <w:sz w:val="22"/>
          <w:szCs w:val="22"/>
        </w:rPr>
        <w:t xml:space="preserve"># </w:t>
      </w:r>
      <w:proofErr w:type="spellStart"/>
      <w:r w:rsidRPr="00B7269D">
        <w:rPr>
          <w:rFonts w:ascii="Courier New" w:hAnsi="Courier New" w:cs="Courier New"/>
          <w:color w:val="000000"/>
          <w:sz w:val="22"/>
          <w:szCs w:val="22"/>
        </w:rPr>
        <w:t>увеличивем</w:t>
      </w:r>
      <w:proofErr w:type="spellEnd"/>
      <w:r w:rsidRPr="00B7269D">
        <w:rPr>
          <w:rFonts w:ascii="Courier New" w:hAnsi="Courier New" w:cs="Courier New"/>
          <w:color w:val="000000"/>
          <w:sz w:val="22"/>
          <w:szCs w:val="22"/>
        </w:rPr>
        <w:t xml:space="preserve"> переменную суммы на значения ребра в пути</w:t>
      </w:r>
    </w:p>
    <w:p w14:paraId="5812F191" w14:textId="77777777" w:rsidR="00B7269D" w:rsidRPr="00B7269D" w:rsidRDefault="00B7269D" w:rsidP="00B7269D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B7269D">
        <w:rPr>
          <w:rFonts w:ascii="Courier New" w:hAnsi="Courier New" w:cs="Courier New"/>
          <w:color w:val="000000"/>
          <w:sz w:val="22"/>
          <w:szCs w:val="22"/>
        </w:rPr>
        <w:t xml:space="preserve">            </w:t>
      </w:r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cost += </w:t>
      </w:r>
      <w:proofErr w:type="spellStart"/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self.__matrix</w:t>
      </w:r>
      <w:proofErr w:type="spellEnd"/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[</w:t>
      </w:r>
      <w:proofErr w:type="spellStart"/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self.__path</w:t>
      </w:r>
      <w:proofErr w:type="spellEnd"/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[</w:t>
      </w:r>
      <w:proofErr w:type="spellStart"/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i</w:t>
      </w:r>
      <w:proofErr w:type="spellEnd"/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- 1]][</w:t>
      </w:r>
      <w:proofErr w:type="spellStart"/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self.__path</w:t>
      </w:r>
      <w:proofErr w:type="spellEnd"/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[</w:t>
      </w:r>
      <w:proofErr w:type="spellStart"/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i</w:t>
      </w:r>
      <w:proofErr w:type="spellEnd"/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]]</w:t>
      </w:r>
    </w:p>
    <w:p w14:paraId="69CA3598" w14:textId="77777777" w:rsidR="00B7269D" w:rsidRPr="00B7269D" w:rsidRDefault="00B7269D" w:rsidP="00B7269D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return cost</w:t>
      </w:r>
    </w:p>
    <w:p w14:paraId="0D76F3F8" w14:textId="77777777" w:rsidR="00B7269D" w:rsidRPr="00B7269D" w:rsidRDefault="00B7269D" w:rsidP="00B7269D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</w:p>
    <w:p w14:paraId="277A2C37" w14:textId="77777777" w:rsidR="00B7269D" w:rsidRPr="00B7269D" w:rsidRDefault="00B7269D" w:rsidP="00B7269D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def __solve(self):</w:t>
      </w:r>
    </w:p>
    <w:p w14:paraId="14FEF986" w14:textId="77777777" w:rsidR="00B7269D" w:rsidRPr="00B7269D" w:rsidRDefault="00B7269D" w:rsidP="00B7269D">
      <w:pPr>
        <w:rPr>
          <w:rFonts w:ascii="Courier New" w:hAnsi="Courier New" w:cs="Courier New"/>
          <w:color w:val="000000"/>
          <w:sz w:val="22"/>
          <w:szCs w:val="22"/>
        </w:rPr>
      </w:pPr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</w:t>
      </w:r>
      <w:r w:rsidRPr="00B7269D">
        <w:rPr>
          <w:rFonts w:ascii="Courier New" w:hAnsi="Courier New" w:cs="Courier New"/>
          <w:color w:val="000000"/>
          <w:sz w:val="22"/>
          <w:szCs w:val="22"/>
        </w:rPr>
        <w:t>"""</w:t>
      </w:r>
    </w:p>
    <w:p w14:paraId="14B73E5B" w14:textId="77777777" w:rsidR="00B7269D" w:rsidRPr="00B7269D" w:rsidRDefault="00B7269D" w:rsidP="00B7269D">
      <w:pPr>
        <w:rPr>
          <w:rFonts w:ascii="Courier New" w:hAnsi="Courier New" w:cs="Courier New"/>
          <w:color w:val="000000"/>
          <w:sz w:val="22"/>
          <w:szCs w:val="22"/>
        </w:rPr>
      </w:pPr>
      <w:r w:rsidRPr="00B7269D">
        <w:rPr>
          <w:rFonts w:ascii="Courier New" w:hAnsi="Courier New" w:cs="Courier New"/>
          <w:color w:val="000000"/>
          <w:sz w:val="22"/>
          <w:szCs w:val="22"/>
        </w:rPr>
        <w:t xml:space="preserve">        Функция отвечает за алгоритм АВБГ</w:t>
      </w:r>
    </w:p>
    <w:p w14:paraId="54DFF722" w14:textId="77777777" w:rsidR="00B7269D" w:rsidRPr="00B7269D" w:rsidRDefault="00B7269D" w:rsidP="00B7269D">
      <w:pPr>
        <w:rPr>
          <w:rFonts w:ascii="Courier New" w:hAnsi="Courier New" w:cs="Courier New"/>
          <w:color w:val="000000"/>
          <w:sz w:val="22"/>
          <w:szCs w:val="22"/>
        </w:rPr>
      </w:pPr>
      <w:r w:rsidRPr="00B7269D">
        <w:rPr>
          <w:rFonts w:ascii="Courier New" w:hAnsi="Courier New" w:cs="Courier New"/>
          <w:color w:val="000000"/>
          <w:sz w:val="22"/>
          <w:szCs w:val="22"/>
        </w:rPr>
        <w:t xml:space="preserve">        :</w:t>
      </w:r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return</w:t>
      </w:r>
      <w:r w:rsidRPr="00B7269D">
        <w:rPr>
          <w:rFonts w:ascii="Courier New" w:hAnsi="Courier New" w:cs="Courier New"/>
          <w:color w:val="000000"/>
          <w:sz w:val="22"/>
          <w:szCs w:val="22"/>
        </w:rPr>
        <w:t>: ничего не возвращает</w:t>
      </w:r>
    </w:p>
    <w:p w14:paraId="2F18B788" w14:textId="77777777" w:rsidR="00B7269D" w:rsidRPr="00B7269D" w:rsidRDefault="00B7269D" w:rsidP="00B7269D">
      <w:pPr>
        <w:rPr>
          <w:rFonts w:ascii="Courier New" w:hAnsi="Courier New" w:cs="Courier New"/>
          <w:color w:val="000000"/>
          <w:sz w:val="22"/>
          <w:szCs w:val="22"/>
        </w:rPr>
      </w:pPr>
      <w:r w:rsidRPr="00B7269D">
        <w:rPr>
          <w:rFonts w:ascii="Courier New" w:hAnsi="Courier New" w:cs="Courier New"/>
          <w:color w:val="000000"/>
          <w:sz w:val="22"/>
          <w:szCs w:val="22"/>
        </w:rPr>
        <w:t xml:space="preserve">        """</w:t>
      </w:r>
    </w:p>
    <w:p w14:paraId="6245B0A0" w14:textId="77777777" w:rsidR="00B7269D" w:rsidRPr="00B7269D" w:rsidRDefault="00B7269D" w:rsidP="00B7269D">
      <w:pPr>
        <w:rPr>
          <w:rFonts w:ascii="Courier New" w:hAnsi="Courier New" w:cs="Courier New"/>
          <w:color w:val="000000"/>
          <w:sz w:val="22"/>
          <w:szCs w:val="22"/>
        </w:rPr>
      </w:pPr>
      <w:r w:rsidRPr="00B7269D">
        <w:rPr>
          <w:rFonts w:ascii="Courier New" w:hAnsi="Courier New" w:cs="Courier New"/>
          <w:color w:val="000000"/>
          <w:sz w:val="22"/>
          <w:szCs w:val="22"/>
        </w:rPr>
        <w:t xml:space="preserve">        # пока не добавили все вершины</w:t>
      </w:r>
    </w:p>
    <w:p w14:paraId="2695CA43" w14:textId="77777777" w:rsidR="00B7269D" w:rsidRPr="00B7269D" w:rsidRDefault="00B7269D" w:rsidP="00B7269D">
      <w:pPr>
        <w:rPr>
          <w:rFonts w:ascii="Courier New" w:hAnsi="Courier New" w:cs="Courier New"/>
          <w:color w:val="000000"/>
          <w:sz w:val="22"/>
          <w:szCs w:val="22"/>
        </w:rPr>
      </w:pPr>
      <w:r w:rsidRPr="00B7269D">
        <w:rPr>
          <w:rFonts w:ascii="Courier New" w:hAnsi="Courier New" w:cs="Courier New"/>
          <w:color w:val="000000"/>
          <w:sz w:val="22"/>
          <w:szCs w:val="22"/>
        </w:rPr>
        <w:t xml:space="preserve">        </w:t>
      </w:r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while</w:t>
      </w:r>
      <w:r w:rsidRPr="00B7269D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proofErr w:type="spellStart"/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len</w:t>
      </w:r>
      <w:proofErr w:type="spellEnd"/>
      <w:r w:rsidRPr="00B7269D">
        <w:rPr>
          <w:rFonts w:ascii="Courier New" w:hAnsi="Courier New" w:cs="Courier New"/>
          <w:color w:val="000000"/>
          <w:sz w:val="22"/>
          <w:szCs w:val="22"/>
        </w:rPr>
        <w:t>(</w:t>
      </w:r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self</w:t>
      </w:r>
      <w:r w:rsidRPr="00B7269D">
        <w:rPr>
          <w:rFonts w:ascii="Courier New" w:hAnsi="Courier New" w:cs="Courier New"/>
          <w:color w:val="000000"/>
          <w:sz w:val="22"/>
          <w:szCs w:val="22"/>
        </w:rPr>
        <w:t>.__</w:t>
      </w:r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path</w:t>
      </w:r>
      <w:r w:rsidRPr="00B7269D">
        <w:rPr>
          <w:rFonts w:ascii="Courier New" w:hAnsi="Courier New" w:cs="Courier New"/>
          <w:color w:val="000000"/>
          <w:sz w:val="22"/>
          <w:szCs w:val="22"/>
        </w:rPr>
        <w:t xml:space="preserve">) &lt; </w:t>
      </w:r>
      <w:proofErr w:type="spellStart"/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len</w:t>
      </w:r>
      <w:proofErr w:type="spellEnd"/>
      <w:r w:rsidRPr="00B7269D">
        <w:rPr>
          <w:rFonts w:ascii="Courier New" w:hAnsi="Courier New" w:cs="Courier New"/>
          <w:color w:val="000000"/>
          <w:sz w:val="22"/>
          <w:szCs w:val="22"/>
        </w:rPr>
        <w:t>(</w:t>
      </w:r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self</w:t>
      </w:r>
      <w:r w:rsidRPr="00B7269D">
        <w:rPr>
          <w:rFonts w:ascii="Courier New" w:hAnsi="Courier New" w:cs="Courier New"/>
          <w:color w:val="000000"/>
          <w:sz w:val="22"/>
          <w:szCs w:val="22"/>
        </w:rPr>
        <w:t>.__</w:t>
      </w:r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matrix</w:t>
      </w:r>
      <w:r w:rsidRPr="00B7269D">
        <w:rPr>
          <w:rFonts w:ascii="Courier New" w:hAnsi="Courier New" w:cs="Courier New"/>
          <w:color w:val="000000"/>
          <w:sz w:val="22"/>
          <w:szCs w:val="22"/>
        </w:rPr>
        <w:t>):</w:t>
      </w:r>
    </w:p>
    <w:p w14:paraId="5B7D218A" w14:textId="77777777" w:rsidR="00B7269D" w:rsidRPr="00B7269D" w:rsidRDefault="00B7269D" w:rsidP="00B7269D">
      <w:pPr>
        <w:rPr>
          <w:rFonts w:ascii="Courier New" w:hAnsi="Courier New" w:cs="Courier New"/>
          <w:color w:val="000000"/>
          <w:sz w:val="22"/>
          <w:szCs w:val="22"/>
        </w:rPr>
      </w:pPr>
      <w:r w:rsidRPr="00B7269D">
        <w:rPr>
          <w:rFonts w:ascii="Courier New" w:hAnsi="Courier New" w:cs="Courier New"/>
          <w:color w:val="000000"/>
          <w:sz w:val="22"/>
          <w:szCs w:val="22"/>
        </w:rPr>
        <w:t xml:space="preserve">            # пытаемся добавить минимальное ребро</w:t>
      </w:r>
    </w:p>
    <w:p w14:paraId="6A7C839F" w14:textId="77777777" w:rsidR="00B7269D" w:rsidRPr="00B7269D" w:rsidRDefault="00B7269D" w:rsidP="00B7269D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B7269D">
        <w:rPr>
          <w:rFonts w:ascii="Courier New" w:hAnsi="Courier New" w:cs="Courier New"/>
          <w:color w:val="000000"/>
          <w:sz w:val="22"/>
          <w:szCs w:val="22"/>
        </w:rPr>
        <w:t xml:space="preserve">            </w:t>
      </w:r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try:</w:t>
      </w:r>
    </w:p>
    <w:p w14:paraId="45D25875" w14:textId="77777777" w:rsidR="00B7269D" w:rsidRPr="00B7269D" w:rsidRDefault="00B7269D" w:rsidP="00B7269D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        self.__</w:t>
      </w:r>
      <w:proofErr w:type="spellStart"/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nextCity</w:t>
      </w:r>
      <w:proofErr w:type="spellEnd"/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()</w:t>
      </w:r>
    </w:p>
    <w:p w14:paraId="31985759" w14:textId="77777777" w:rsidR="00B7269D" w:rsidRPr="00B7269D" w:rsidRDefault="00B7269D" w:rsidP="00B7269D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    except </w:t>
      </w:r>
      <w:proofErr w:type="spellStart"/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RuntimeError</w:t>
      </w:r>
      <w:proofErr w:type="spellEnd"/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as e:</w:t>
      </w:r>
    </w:p>
    <w:p w14:paraId="3C5BB8D0" w14:textId="77777777" w:rsidR="00B7269D" w:rsidRPr="00B7269D" w:rsidRDefault="00B7269D" w:rsidP="00B7269D">
      <w:pPr>
        <w:rPr>
          <w:rFonts w:ascii="Courier New" w:hAnsi="Courier New" w:cs="Courier New"/>
          <w:color w:val="000000"/>
          <w:sz w:val="22"/>
          <w:szCs w:val="22"/>
        </w:rPr>
      </w:pPr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        print</w:t>
      </w:r>
      <w:r w:rsidRPr="00B7269D">
        <w:rPr>
          <w:rFonts w:ascii="Courier New" w:hAnsi="Courier New" w:cs="Courier New"/>
          <w:color w:val="000000"/>
          <w:sz w:val="22"/>
          <w:szCs w:val="22"/>
        </w:rPr>
        <w:t>(</w:t>
      </w:r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e</w:t>
      </w:r>
      <w:r w:rsidRPr="00B7269D">
        <w:rPr>
          <w:rFonts w:ascii="Courier New" w:hAnsi="Courier New" w:cs="Courier New"/>
          <w:color w:val="000000"/>
          <w:sz w:val="22"/>
          <w:szCs w:val="22"/>
        </w:rPr>
        <w:t>)</w:t>
      </w:r>
    </w:p>
    <w:p w14:paraId="25CDE858" w14:textId="77777777" w:rsidR="00B7269D" w:rsidRPr="00B7269D" w:rsidRDefault="00B7269D" w:rsidP="00B7269D">
      <w:pPr>
        <w:rPr>
          <w:rFonts w:ascii="Courier New" w:hAnsi="Courier New" w:cs="Courier New"/>
          <w:color w:val="000000"/>
          <w:sz w:val="22"/>
          <w:szCs w:val="22"/>
        </w:rPr>
      </w:pPr>
      <w:r w:rsidRPr="00B7269D">
        <w:rPr>
          <w:rFonts w:ascii="Courier New" w:hAnsi="Courier New" w:cs="Courier New"/>
          <w:color w:val="000000"/>
          <w:sz w:val="22"/>
          <w:szCs w:val="22"/>
        </w:rPr>
        <w:t xml:space="preserve">                </w:t>
      </w:r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break</w:t>
      </w:r>
    </w:p>
    <w:p w14:paraId="67573735" w14:textId="77777777" w:rsidR="00B7269D" w:rsidRPr="00B7269D" w:rsidRDefault="00B7269D" w:rsidP="00B7269D">
      <w:pPr>
        <w:rPr>
          <w:rFonts w:ascii="Courier New" w:hAnsi="Courier New" w:cs="Courier New"/>
          <w:color w:val="000000"/>
          <w:sz w:val="22"/>
          <w:szCs w:val="22"/>
        </w:rPr>
      </w:pPr>
      <w:r w:rsidRPr="00B7269D">
        <w:rPr>
          <w:rFonts w:ascii="Courier New" w:hAnsi="Courier New" w:cs="Courier New"/>
          <w:color w:val="000000"/>
          <w:sz w:val="22"/>
          <w:szCs w:val="22"/>
        </w:rPr>
        <w:t xml:space="preserve">        # нашли путь по всем </w:t>
      </w:r>
      <w:proofErr w:type="spellStart"/>
      <w:r w:rsidRPr="00B7269D">
        <w:rPr>
          <w:rFonts w:ascii="Courier New" w:hAnsi="Courier New" w:cs="Courier New"/>
          <w:color w:val="000000"/>
          <w:sz w:val="22"/>
          <w:szCs w:val="22"/>
        </w:rPr>
        <w:t>вершниам</w:t>
      </w:r>
      <w:proofErr w:type="spellEnd"/>
      <w:r w:rsidRPr="00B7269D">
        <w:rPr>
          <w:rFonts w:ascii="Courier New" w:hAnsi="Courier New" w:cs="Courier New"/>
          <w:color w:val="000000"/>
          <w:sz w:val="22"/>
          <w:szCs w:val="22"/>
        </w:rPr>
        <w:t>, теперь проверяем, что можно зациклить</w:t>
      </w:r>
    </w:p>
    <w:p w14:paraId="17EDD1C9" w14:textId="77777777" w:rsidR="00B7269D" w:rsidRPr="00B7269D" w:rsidRDefault="00B7269D" w:rsidP="00B7269D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B7269D">
        <w:rPr>
          <w:rFonts w:ascii="Courier New" w:hAnsi="Courier New" w:cs="Courier New"/>
          <w:color w:val="000000"/>
          <w:sz w:val="22"/>
          <w:szCs w:val="22"/>
        </w:rPr>
        <w:t xml:space="preserve">        </w:t>
      </w:r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if </w:t>
      </w:r>
      <w:proofErr w:type="spellStart"/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self.__matrix</w:t>
      </w:r>
      <w:proofErr w:type="spellEnd"/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[</w:t>
      </w:r>
      <w:proofErr w:type="spellStart"/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self.__path</w:t>
      </w:r>
      <w:proofErr w:type="spellEnd"/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[-1]][self.__</w:t>
      </w:r>
      <w:proofErr w:type="spellStart"/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startVertex</w:t>
      </w:r>
      <w:proofErr w:type="spellEnd"/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] != math.inf:</w:t>
      </w:r>
    </w:p>
    <w:p w14:paraId="1995C438" w14:textId="77777777" w:rsidR="00B7269D" w:rsidRPr="00B7269D" w:rsidRDefault="00B7269D" w:rsidP="00B7269D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    if </w:t>
      </w:r>
      <w:proofErr w:type="spellStart"/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self.__DEBUG</w:t>
      </w:r>
      <w:proofErr w:type="spellEnd"/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:</w:t>
      </w:r>
    </w:p>
    <w:p w14:paraId="219554AA" w14:textId="77777777" w:rsidR="00B7269D" w:rsidRPr="00B7269D" w:rsidRDefault="00B7269D" w:rsidP="00B7269D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        print(</w:t>
      </w:r>
      <w:proofErr w:type="spellStart"/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f"Образуем</w:t>
      </w:r>
      <w:proofErr w:type="spellEnd"/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</w:t>
      </w:r>
      <w:proofErr w:type="spellStart"/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цикл</w:t>
      </w:r>
      <w:proofErr w:type="spellEnd"/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</w:t>
      </w:r>
      <w:proofErr w:type="spellStart"/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добавлением</w:t>
      </w:r>
      <w:proofErr w:type="spellEnd"/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</w:t>
      </w:r>
      <w:proofErr w:type="spellStart"/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дуги</w:t>
      </w:r>
      <w:proofErr w:type="spellEnd"/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{</w:t>
      </w:r>
      <w:proofErr w:type="spellStart"/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self.__path</w:t>
      </w:r>
      <w:proofErr w:type="spellEnd"/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[-1] + 1}-&gt;{self.__</w:t>
      </w:r>
      <w:proofErr w:type="spellStart"/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startVertex</w:t>
      </w:r>
      <w:proofErr w:type="spellEnd"/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+ 1}")</w:t>
      </w:r>
    </w:p>
    <w:p w14:paraId="78DDB9B3" w14:textId="77777777" w:rsidR="00B7269D" w:rsidRPr="00B7269D" w:rsidRDefault="00B7269D" w:rsidP="00B7269D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    self.__</w:t>
      </w:r>
      <w:proofErr w:type="spellStart"/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path.append</w:t>
      </w:r>
      <w:proofErr w:type="spellEnd"/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(self.__</w:t>
      </w:r>
      <w:proofErr w:type="spellStart"/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startVertex</w:t>
      </w:r>
      <w:proofErr w:type="spellEnd"/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)</w:t>
      </w:r>
    </w:p>
    <w:p w14:paraId="6D29EDDA" w14:textId="77777777" w:rsidR="00B7269D" w:rsidRPr="00B7269D" w:rsidRDefault="00B7269D" w:rsidP="00B7269D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else:</w:t>
      </w:r>
    </w:p>
    <w:p w14:paraId="7C96BEB3" w14:textId="77777777" w:rsidR="00B7269D" w:rsidRPr="00B7269D" w:rsidRDefault="00B7269D" w:rsidP="00B7269D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    raise </w:t>
      </w:r>
      <w:proofErr w:type="spellStart"/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RuntimeError</w:t>
      </w:r>
      <w:proofErr w:type="spellEnd"/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("</w:t>
      </w:r>
      <w:proofErr w:type="spellStart"/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Нельзя</w:t>
      </w:r>
      <w:proofErr w:type="spellEnd"/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</w:t>
      </w:r>
      <w:proofErr w:type="spellStart"/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построить</w:t>
      </w:r>
      <w:proofErr w:type="spellEnd"/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</w:t>
      </w:r>
      <w:proofErr w:type="spellStart"/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цепочку</w:t>
      </w:r>
      <w:proofErr w:type="spellEnd"/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")</w:t>
      </w:r>
    </w:p>
    <w:p w14:paraId="3E1ED8A1" w14:textId="77777777" w:rsidR="00B7269D" w:rsidRPr="00B7269D" w:rsidRDefault="00B7269D" w:rsidP="00B7269D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</w:p>
    <w:p w14:paraId="40697F37" w14:textId="77777777" w:rsidR="00B7269D" w:rsidRPr="00B7269D" w:rsidRDefault="00B7269D" w:rsidP="00B7269D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def __call__(self):</w:t>
      </w:r>
    </w:p>
    <w:p w14:paraId="2A423BF2" w14:textId="77777777" w:rsidR="00B7269D" w:rsidRPr="00B7269D" w:rsidRDefault="00B7269D" w:rsidP="00B7269D">
      <w:pPr>
        <w:rPr>
          <w:rFonts w:ascii="Courier New" w:hAnsi="Courier New" w:cs="Courier New"/>
          <w:color w:val="000000"/>
          <w:sz w:val="22"/>
          <w:szCs w:val="22"/>
        </w:rPr>
      </w:pPr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</w:t>
      </w:r>
      <w:r w:rsidRPr="00B7269D">
        <w:rPr>
          <w:rFonts w:ascii="Courier New" w:hAnsi="Courier New" w:cs="Courier New"/>
          <w:color w:val="000000"/>
          <w:sz w:val="22"/>
          <w:szCs w:val="22"/>
        </w:rPr>
        <w:t>"""</w:t>
      </w:r>
    </w:p>
    <w:p w14:paraId="4A027A05" w14:textId="77777777" w:rsidR="00B7269D" w:rsidRPr="00B7269D" w:rsidRDefault="00B7269D" w:rsidP="00B7269D">
      <w:pPr>
        <w:rPr>
          <w:rFonts w:ascii="Courier New" w:hAnsi="Courier New" w:cs="Courier New"/>
          <w:color w:val="000000"/>
          <w:sz w:val="22"/>
          <w:szCs w:val="22"/>
        </w:rPr>
      </w:pPr>
      <w:r w:rsidRPr="00B7269D">
        <w:rPr>
          <w:rFonts w:ascii="Courier New" w:hAnsi="Courier New" w:cs="Courier New"/>
          <w:color w:val="000000"/>
          <w:sz w:val="22"/>
          <w:szCs w:val="22"/>
        </w:rPr>
        <w:t xml:space="preserve">        Функция запускает АВБГ</w:t>
      </w:r>
    </w:p>
    <w:p w14:paraId="5C0FFA1D" w14:textId="77777777" w:rsidR="00B7269D" w:rsidRPr="00B7269D" w:rsidRDefault="00B7269D" w:rsidP="00B7269D">
      <w:pPr>
        <w:rPr>
          <w:rFonts w:ascii="Courier New" w:hAnsi="Courier New" w:cs="Courier New"/>
          <w:color w:val="000000"/>
          <w:sz w:val="22"/>
          <w:szCs w:val="22"/>
        </w:rPr>
      </w:pPr>
      <w:r w:rsidRPr="00B7269D">
        <w:rPr>
          <w:rFonts w:ascii="Courier New" w:hAnsi="Courier New" w:cs="Courier New"/>
          <w:color w:val="000000"/>
          <w:sz w:val="22"/>
          <w:szCs w:val="22"/>
        </w:rPr>
        <w:t xml:space="preserve">        :</w:t>
      </w:r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return</w:t>
      </w:r>
      <w:r w:rsidRPr="00B7269D">
        <w:rPr>
          <w:rFonts w:ascii="Courier New" w:hAnsi="Courier New" w:cs="Courier New"/>
          <w:color w:val="000000"/>
          <w:sz w:val="22"/>
          <w:szCs w:val="22"/>
        </w:rPr>
        <w:t>:возвращает полученный путь и его вес</w:t>
      </w:r>
    </w:p>
    <w:p w14:paraId="6BFB24BE" w14:textId="77777777" w:rsidR="00B7269D" w:rsidRPr="00B7269D" w:rsidRDefault="00B7269D" w:rsidP="00B7269D">
      <w:pPr>
        <w:rPr>
          <w:rFonts w:ascii="Courier New" w:hAnsi="Courier New" w:cs="Courier New"/>
          <w:color w:val="000000"/>
          <w:sz w:val="22"/>
          <w:szCs w:val="22"/>
        </w:rPr>
      </w:pPr>
      <w:r w:rsidRPr="00B7269D">
        <w:rPr>
          <w:rFonts w:ascii="Courier New" w:hAnsi="Courier New" w:cs="Courier New"/>
          <w:color w:val="000000"/>
          <w:sz w:val="22"/>
          <w:szCs w:val="22"/>
        </w:rPr>
        <w:lastRenderedPageBreak/>
        <w:t xml:space="preserve">        """</w:t>
      </w:r>
    </w:p>
    <w:p w14:paraId="1CBD70AE" w14:textId="77777777" w:rsidR="00B7269D" w:rsidRPr="00B7269D" w:rsidRDefault="00B7269D" w:rsidP="00B7269D">
      <w:pPr>
        <w:rPr>
          <w:rFonts w:ascii="Courier New" w:hAnsi="Courier New" w:cs="Courier New"/>
          <w:color w:val="000000"/>
          <w:sz w:val="22"/>
          <w:szCs w:val="22"/>
        </w:rPr>
      </w:pPr>
      <w:r w:rsidRPr="00B7269D">
        <w:rPr>
          <w:rFonts w:ascii="Courier New" w:hAnsi="Courier New" w:cs="Courier New"/>
          <w:color w:val="000000"/>
          <w:sz w:val="22"/>
          <w:szCs w:val="22"/>
        </w:rPr>
        <w:t xml:space="preserve">        # вызываем метод решения</w:t>
      </w:r>
    </w:p>
    <w:p w14:paraId="2A988D2B" w14:textId="77777777" w:rsidR="00B7269D" w:rsidRPr="00B7269D" w:rsidRDefault="00B7269D" w:rsidP="00B7269D">
      <w:pPr>
        <w:rPr>
          <w:rFonts w:ascii="Courier New" w:hAnsi="Courier New" w:cs="Courier New"/>
          <w:color w:val="000000"/>
          <w:sz w:val="22"/>
          <w:szCs w:val="22"/>
        </w:rPr>
      </w:pPr>
      <w:r w:rsidRPr="00B7269D">
        <w:rPr>
          <w:rFonts w:ascii="Courier New" w:hAnsi="Courier New" w:cs="Courier New"/>
          <w:color w:val="000000"/>
          <w:sz w:val="22"/>
          <w:szCs w:val="22"/>
        </w:rPr>
        <w:t xml:space="preserve">        </w:t>
      </w:r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self</w:t>
      </w:r>
      <w:r w:rsidRPr="00B7269D">
        <w:rPr>
          <w:rFonts w:ascii="Courier New" w:hAnsi="Courier New" w:cs="Courier New"/>
          <w:color w:val="000000"/>
          <w:sz w:val="22"/>
          <w:szCs w:val="22"/>
        </w:rPr>
        <w:t>.__</w:t>
      </w:r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solve</w:t>
      </w:r>
      <w:r w:rsidRPr="00B7269D">
        <w:rPr>
          <w:rFonts w:ascii="Courier New" w:hAnsi="Courier New" w:cs="Courier New"/>
          <w:color w:val="000000"/>
          <w:sz w:val="22"/>
          <w:szCs w:val="22"/>
        </w:rPr>
        <w:t>()</w:t>
      </w:r>
    </w:p>
    <w:p w14:paraId="396C68D0" w14:textId="77777777" w:rsidR="00B7269D" w:rsidRPr="00B7269D" w:rsidRDefault="00B7269D" w:rsidP="00B7269D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B7269D">
        <w:rPr>
          <w:rFonts w:ascii="Courier New" w:hAnsi="Courier New" w:cs="Courier New"/>
          <w:color w:val="000000"/>
          <w:sz w:val="22"/>
          <w:szCs w:val="22"/>
        </w:rPr>
        <w:t xml:space="preserve">        </w:t>
      </w:r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# </w:t>
      </w:r>
      <w:proofErr w:type="spellStart"/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возврщаем</w:t>
      </w:r>
      <w:proofErr w:type="spellEnd"/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</w:t>
      </w:r>
      <w:proofErr w:type="spellStart"/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полученные</w:t>
      </w:r>
      <w:proofErr w:type="spellEnd"/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</w:t>
      </w:r>
      <w:proofErr w:type="spellStart"/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значения</w:t>
      </w:r>
      <w:proofErr w:type="spellEnd"/>
    </w:p>
    <w:p w14:paraId="0EFDC443" w14:textId="77777777" w:rsidR="00B7269D" w:rsidRPr="00B7269D" w:rsidRDefault="00B7269D" w:rsidP="00B7269D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return </w:t>
      </w:r>
      <w:proofErr w:type="spellStart"/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self.__path</w:t>
      </w:r>
      <w:proofErr w:type="spellEnd"/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, self.__</w:t>
      </w:r>
      <w:proofErr w:type="spellStart"/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findPathCost</w:t>
      </w:r>
      <w:proofErr w:type="spellEnd"/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()</w:t>
      </w:r>
    </w:p>
    <w:p w14:paraId="385F09DE" w14:textId="77777777" w:rsidR="00B7269D" w:rsidRPr="00B7269D" w:rsidRDefault="00B7269D" w:rsidP="00B7269D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</w:p>
    <w:p w14:paraId="310A6716" w14:textId="77777777" w:rsidR="00B7269D" w:rsidRPr="00B7269D" w:rsidRDefault="00B7269D" w:rsidP="00B7269D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</w:p>
    <w:p w14:paraId="77217DDF" w14:textId="77777777" w:rsidR="00B7269D" w:rsidRPr="00B7269D" w:rsidRDefault="00B7269D" w:rsidP="00B7269D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def main():</w:t>
      </w:r>
    </w:p>
    <w:p w14:paraId="5AE6CDC5" w14:textId="77777777" w:rsidR="00B7269D" w:rsidRPr="00B7269D" w:rsidRDefault="00B7269D" w:rsidP="00B7269D">
      <w:pPr>
        <w:rPr>
          <w:rFonts w:ascii="Courier New" w:hAnsi="Courier New" w:cs="Courier New"/>
          <w:color w:val="000000"/>
          <w:sz w:val="22"/>
          <w:szCs w:val="22"/>
        </w:rPr>
      </w:pPr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filename</w:t>
      </w:r>
      <w:r w:rsidRPr="00B7269D">
        <w:rPr>
          <w:rFonts w:ascii="Courier New" w:hAnsi="Courier New" w:cs="Courier New"/>
          <w:color w:val="000000"/>
          <w:sz w:val="22"/>
          <w:szCs w:val="22"/>
        </w:rPr>
        <w:t xml:space="preserve"> = </w:t>
      </w:r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input</w:t>
      </w:r>
      <w:r w:rsidRPr="00B7269D">
        <w:rPr>
          <w:rFonts w:ascii="Courier New" w:hAnsi="Courier New" w:cs="Courier New"/>
          <w:color w:val="000000"/>
          <w:sz w:val="22"/>
          <w:szCs w:val="22"/>
        </w:rPr>
        <w:t>("Введите название файла матрицы: ")</w:t>
      </w:r>
    </w:p>
    <w:p w14:paraId="6370DED9" w14:textId="77777777" w:rsidR="00B7269D" w:rsidRPr="00B7269D" w:rsidRDefault="00B7269D" w:rsidP="00B7269D">
      <w:pPr>
        <w:rPr>
          <w:rFonts w:ascii="Courier New" w:hAnsi="Courier New" w:cs="Courier New"/>
          <w:color w:val="000000"/>
          <w:sz w:val="22"/>
          <w:szCs w:val="22"/>
        </w:rPr>
      </w:pPr>
      <w:r w:rsidRPr="00B7269D">
        <w:rPr>
          <w:rFonts w:ascii="Courier New" w:hAnsi="Courier New" w:cs="Courier New"/>
          <w:color w:val="000000"/>
          <w:sz w:val="22"/>
          <w:szCs w:val="22"/>
        </w:rPr>
        <w:t xml:space="preserve">    </w:t>
      </w:r>
      <w:proofErr w:type="spellStart"/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startVertex</w:t>
      </w:r>
      <w:proofErr w:type="spellEnd"/>
      <w:r w:rsidRPr="00B7269D">
        <w:rPr>
          <w:rFonts w:ascii="Courier New" w:hAnsi="Courier New" w:cs="Courier New"/>
          <w:color w:val="000000"/>
          <w:sz w:val="22"/>
          <w:szCs w:val="22"/>
        </w:rPr>
        <w:t xml:space="preserve"> = </w:t>
      </w:r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int</w:t>
      </w:r>
      <w:r w:rsidRPr="00B7269D">
        <w:rPr>
          <w:rFonts w:ascii="Courier New" w:hAnsi="Courier New" w:cs="Courier New"/>
          <w:color w:val="000000"/>
          <w:sz w:val="22"/>
          <w:szCs w:val="22"/>
        </w:rPr>
        <w:t>(</w:t>
      </w:r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input</w:t>
      </w:r>
      <w:r w:rsidRPr="00B7269D">
        <w:rPr>
          <w:rFonts w:ascii="Courier New" w:hAnsi="Courier New" w:cs="Courier New"/>
          <w:color w:val="000000"/>
          <w:sz w:val="22"/>
          <w:szCs w:val="22"/>
        </w:rPr>
        <w:t>("Введите стартовую вершину (нумерация начинается с 1): ")) - 1</w:t>
      </w:r>
    </w:p>
    <w:p w14:paraId="7C221454" w14:textId="77777777" w:rsidR="00B7269D" w:rsidRPr="00B7269D" w:rsidRDefault="00B7269D" w:rsidP="00B7269D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B7269D">
        <w:rPr>
          <w:rFonts w:ascii="Courier New" w:hAnsi="Courier New" w:cs="Courier New"/>
          <w:color w:val="000000"/>
          <w:sz w:val="22"/>
          <w:szCs w:val="22"/>
        </w:rPr>
        <w:t xml:space="preserve">    </w:t>
      </w:r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matrix = </w:t>
      </w:r>
      <w:proofErr w:type="spellStart"/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readMatrix</w:t>
      </w:r>
      <w:proofErr w:type="spellEnd"/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(filename)</w:t>
      </w:r>
    </w:p>
    <w:p w14:paraId="4272D121" w14:textId="77777777" w:rsidR="00B7269D" w:rsidRPr="00B7269D" w:rsidRDefault="00B7269D" w:rsidP="00B7269D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</w:t>
      </w:r>
      <w:proofErr w:type="spellStart"/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alg</w:t>
      </w:r>
      <w:proofErr w:type="spellEnd"/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= </w:t>
      </w:r>
      <w:proofErr w:type="spellStart"/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AlgorithmIncludeNearestCity</w:t>
      </w:r>
      <w:proofErr w:type="spellEnd"/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(matrix, </w:t>
      </w:r>
      <w:proofErr w:type="spellStart"/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startVertex</w:t>
      </w:r>
      <w:proofErr w:type="spellEnd"/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, True)</w:t>
      </w:r>
    </w:p>
    <w:p w14:paraId="49CDA725" w14:textId="77777777" w:rsidR="00B7269D" w:rsidRPr="00B7269D" w:rsidRDefault="00B7269D" w:rsidP="00B7269D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path, cost = </w:t>
      </w:r>
      <w:proofErr w:type="spellStart"/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alg</w:t>
      </w:r>
      <w:proofErr w:type="spellEnd"/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()</w:t>
      </w:r>
    </w:p>
    <w:p w14:paraId="71920D35" w14:textId="77777777" w:rsidR="00B7269D" w:rsidRPr="00B7269D" w:rsidRDefault="00B7269D" w:rsidP="00B7269D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print("Цепочка:")</w:t>
      </w:r>
    </w:p>
    <w:p w14:paraId="0B119122" w14:textId="77777777" w:rsidR="00B7269D" w:rsidRPr="00B7269D" w:rsidRDefault="00B7269D" w:rsidP="00B7269D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print("-".join([str(</w:t>
      </w:r>
      <w:proofErr w:type="spellStart"/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elem</w:t>
      </w:r>
      <w:proofErr w:type="spellEnd"/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+ 1) for </w:t>
      </w:r>
      <w:proofErr w:type="spellStart"/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elem</w:t>
      </w:r>
      <w:proofErr w:type="spellEnd"/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in path]))</w:t>
      </w:r>
    </w:p>
    <w:p w14:paraId="3BF987F7" w14:textId="77777777" w:rsidR="00B7269D" w:rsidRPr="00B7269D" w:rsidRDefault="00B7269D" w:rsidP="00B7269D">
      <w:pPr>
        <w:rPr>
          <w:rFonts w:ascii="Courier New" w:hAnsi="Courier New" w:cs="Courier New"/>
          <w:color w:val="000000"/>
          <w:sz w:val="22"/>
          <w:szCs w:val="22"/>
        </w:rPr>
      </w:pPr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print</w:t>
      </w:r>
      <w:r w:rsidRPr="00B7269D">
        <w:rPr>
          <w:rFonts w:ascii="Courier New" w:hAnsi="Courier New" w:cs="Courier New"/>
          <w:color w:val="000000"/>
          <w:sz w:val="22"/>
          <w:szCs w:val="22"/>
        </w:rPr>
        <w:t>("Стоимость её прохождения:")</w:t>
      </w:r>
    </w:p>
    <w:p w14:paraId="6EE1D490" w14:textId="77777777" w:rsidR="00B7269D" w:rsidRPr="00B7269D" w:rsidRDefault="00B7269D" w:rsidP="00B7269D">
      <w:pPr>
        <w:rPr>
          <w:rFonts w:ascii="Courier New" w:hAnsi="Courier New" w:cs="Courier New"/>
          <w:color w:val="000000"/>
          <w:sz w:val="22"/>
          <w:szCs w:val="22"/>
        </w:rPr>
      </w:pPr>
      <w:r w:rsidRPr="00B7269D">
        <w:rPr>
          <w:rFonts w:ascii="Courier New" w:hAnsi="Courier New" w:cs="Courier New"/>
          <w:color w:val="000000"/>
          <w:sz w:val="22"/>
          <w:szCs w:val="22"/>
        </w:rPr>
        <w:t xml:space="preserve">    </w:t>
      </w:r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print</w:t>
      </w:r>
      <w:r w:rsidRPr="00B7269D">
        <w:rPr>
          <w:rFonts w:ascii="Courier New" w:hAnsi="Courier New" w:cs="Courier New"/>
          <w:color w:val="000000"/>
          <w:sz w:val="22"/>
          <w:szCs w:val="22"/>
        </w:rPr>
        <w:t>(</w:t>
      </w:r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cost</w:t>
      </w:r>
      <w:r w:rsidRPr="00B7269D">
        <w:rPr>
          <w:rFonts w:ascii="Courier New" w:hAnsi="Courier New" w:cs="Courier New"/>
          <w:color w:val="000000"/>
          <w:sz w:val="22"/>
          <w:szCs w:val="22"/>
        </w:rPr>
        <w:t>)</w:t>
      </w:r>
    </w:p>
    <w:p w14:paraId="68A47D3D" w14:textId="77777777" w:rsidR="00B7269D" w:rsidRPr="00B7269D" w:rsidRDefault="00B7269D" w:rsidP="00B7269D">
      <w:pPr>
        <w:rPr>
          <w:rFonts w:ascii="Courier New" w:hAnsi="Courier New" w:cs="Courier New"/>
          <w:color w:val="000000"/>
          <w:sz w:val="22"/>
          <w:szCs w:val="22"/>
        </w:rPr>
      </w:pPr>
    </w:p>
    <w:p w14:paraId="096580C7" w14:textId="77777777" w:rsidR="00B7269D" w:rsidRPr="00B7269D" w:rsidRDefault="00B7269D" w:rsidP="00B7269D">
      <w:pPr>
        <w:rPr>
          <w:rFonts w:ascii="Courier New" w:hAnsi="Courier New" w:cs="Courier New"/>
          <w:color w:val="000000"/>
          <w:sz w:val="22"/>
          <w:szCs w:val="22"/>
        </w:rPr>
      </w:pPr>
    </w:p>
    <w:p w14:paraId="160A1030" w14:textId="77777777" w:rsidR="00B7269D" w:rsidRPr="00B7269D" w:rsidRDefault="00B7269D" w:rsidP="00B7269D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if __name__ == '__main__':</w:t>
      </w:r>
    </w:p>
    <w:p w14:paraId="01FA93E3" w14:textId="1B1BB644" w:rsidR="0056514E" w:rsidRDefault="00B7269D" w:rsidP="00B7269D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main()</w:t>
      </w:r>
    </w:p>
    <w:p w14:paraId="5F95FDD3" w14:textId="22262CF7" w:rsidR="0056514E" w:rsidRPr="0056514E" w:rsidRDefault="0056514E" w:rsidP="0056514E">
      <w:pPr>
        <w:rPr>
          <w:color w:val="000000"/>
          <w:sz w:val="28"/>
          <w:szCs w:val="28"/>
          <w:lang w:val="en-US"/>
        </w:rPr>
      </w:pPr>
      <w:bookmarkStart w:id="1" w:name="_Hlk130981972"/>
      <w:r>
        <w:rPr>
          <w:color w:val="000000"/>
          <w:sz w:val="28"/>
          <w:szCs w:val="28"/>
        </w:rPr>
        <w:t>Название</w:t>
      </w:r>
      <w:r w:rsidRPr="0056514E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файла</w:t>
      </w:r>
      <w:r w:rsidRPr="0056514E">
        <w:rPr>
          <w:color w:val="000000"/>
          <w:sz w:val="28"/>
          <w:szCs w:val="28"/>
          <w:lang w:val="en-US"/>
        </w:rPr>
        <w:t xml:space="preserve">: </w:t>
      </w:r>
      <w:r w:rsidR="00B7269D">
        <w:rPr>
          <w:color w:val="000000"/>
          <w:sz w:val="28"/>
          <w:szCs w:val="28"/>
          <w:lang w:val="en-US"/>
        </w:rPr>
        <w:t>methodBB</w:t>
      </w:r>
      <w:r w:rsidRPr="0056514E">
        <w:rPr>
          <w:color w:val="000000"/>
          <w:sz w:val="28"/>
          <w:szCs w:val="28"/>
          <w:lang w:val="en-US"/>
        </w:rPr>
        <w:t>.</w:t>
      </w:r>
      <w:r>
        <w:rPr>
          <w:color w:val="000000"/>
          <w:sz w:val="28"/>
          <w:szCs w:val="28"/>
          <w:lang w:val="en-US"/>
        </w:rPr>
        <w:t>py</w:t>
      </w:r>
    </w:p>
    <w:bookmarkEnd w:id="1"/>
    <w:p w14:paraId="4F142ABB" w14:textId="77777777" w:rsidR="00AA7BAA" w:rsidRPr="00AA7BAA" w:rsidRDefault="00AA7BAA" w:rsidP="00AA7BAA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AA7BAA">
        <w:rPr>
          <w:rFonts w:ascii="Courier New" w:hAnsi="Courier New" w:cs="Courier New"/>
          <w:color w:val="000000"/>
          <w:sz w:val="22"/>
          <w:szCs w:val="22"/>
          <w:lang w:val="en-US"/>
        </w:rPr>
        <w:t>import math</w:t>
      </w:r>
    </w:p>
    <w:p w14:paraId="53B82631" w14:textId="77777777" w:rsidR="00AA7BAA" w:rsidRPr="00AA7BAA" w:rsidRDefault="00AA7BAA" w:rsidP="00AA7BAA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AA7BAA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from copy import </w:t>
      </w:r>
      <w:proofErr w:type="spellStart"/>
      <w:r w:rsidRPr="00AA7BAA">
        <w:rPr>
          <w:rFonts w:ascii="Courier New" w:hAnsi="Courier New" w:cs="Courier New"/>
          <w:color w:val="000000"/>
          <w:sz w:val="22"/>
          <w:szCs w:val="22"/>
          <w:lang w:val="en-US"/>
        </w:rPr>
        <w:t>deepcopy</w:t>
      </w:r>
      <w:proofErr w:type="spellEnd"/>
    </w:p>
    <w:p w14:paraId="5A9E12F8" w14:textId="77777777" w:rsidR="00AA7BAA" w:rsidRPr="00AA7BAA" w:rsidRDefault="00AA7BAA" w:rsidP="00AA7BAA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AA7BAA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from </w:t>
      </w:r>
      <w:proofErr w:type="spellStart"/>
      <w:r w:rsidRPr="00AA7BAA">
        <w:rPr>
          <w:rFonts w:ascii="Courier New" w:hAnsi="Courier New" w:cs="Courier New"/>
          <w:color w:val="000000"/>
          <w:sz w:val="22"/>
          <w:szCs w:val="22"/>
          <w:lang w:val="en-US"/>
        </w:rPr>
        <w:t>readFuncs</w:t>
      </w:r>
      <w:proofErr w:type="spellEnd"/>
      <w:r w:rsidRPr="00AA7BAA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import </w:t>
      </w:r>
      <w:proofErr w:type="spellStart"/>
      <w:r w:rsidRPr="00AA7BAA">
        <w:rPr>
          <w:rFonts w:ascii="Courier New" w:hAnsi="Courier New" w:cs="Courier New"/>
          <w:color w:val="000000"/>
          <w:sz w:val="22"/>
          <w:szCs w:val="22"/>
          <w:lang w:val="en-US"/>
        </w:rPr>
        <w:t>readMatrix</w:t>
      </w:r>
      <w:proofErr w:type="spellEnd"/>
    </w:p>
    <w:p w14:paraId="7D4AA6E1" w14:textId="77777777" w:rsidR="00AA7BAA" w:rsidRPr="00AA7BAA" w:rsidRDefault="00AA7BAA" w:rsidP="00AA7BAA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AA7BAA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from </w:t>
      </w:r>
      <w:proofErr w:type="spellStart"/>
      <w:r w:rsidRPr="00AA7BAA">
        <w:rPr>
          <w:rFonts w:ascii="Courier New" w:hAnsi="Courier New" w:cs="Courier New"/>
          <w:color w:val="000000"/>
          <w:sz w:val="22"/>
          <w:szCs w:val="22"/>
          <w:lang w:val="en-US"/>
        </w:rPr>
        <w:t>primFindMST</w:t>
      </w:r>
      <w:proofErr w:type="spellEnd"/>
      <w:r w:rsidRPr="00AA7BAA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import </w:t>
      </w:r>
      <w:proofErr w:type="spellStart"/>
      <w:r w:rsidRPr="00AA7BAA">
        <w:rPr>
          <w:rFonts w:ascii="Courier New" w:hAnsi="Courier New" w:cs="Courier New"/>
          <w:color w:val="000000"/>
          <w:sz w:val="22"/>
          <w:szCs w:val="22"/>
          <w:lang w:val="en-US"/>
        </w:rPr>
        <w:t>primFindMST</w:t>
      </w:r>
      <w:proofErr w:type="spellEnd"/>
    </w:p>
    <w:p w14:paraId="33F1106E" w14:textId="77777777" w:rsidR="00AA7BAA" w:rsidRPr="00AA7BAA" w:rsidRDefault="00AA7BAA" w:rsidP="00AA7BAA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AA7BAA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from </w:t>
      </w:r>
      <w:proofErr w:type="spellStart"/>
      <w:r w:rsidRPr="00AA7BAA">
        <w:rPr>
          <w:rFonts w:ascii="Courier New" w:hAnsi="Courier New" w:cs="Courier New"/>
          <w:color w:val="000000"/>
          <w:sz w:val="22"/>
          <w:szCs w:val="22"/>
          <w:lang w:val="en-US"/>
        </w:rPr>
        <w:t>minWeightEdges</w:t>
      </w:r>
      <w:proofErr w:type="spellEnd"/>
      <w:r w:rsidRPr="00AA7BAA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import </w:t>
      </w:r>
      <w:proofErr w:type="spellStart"/>
      <w:r w:rsidRPr="00AA7BAA">
        <w:rPr>
          <w:rFonts w:ascii="Courier New" w:hAnsi="Courier New" w:cs="Courier New"/>
          <w:color w:val="000000"/>
          <w:sz w:val="22"/>
          <w:szCs w:val="22"/>
          <w:lang w:val="en-US"/>
        </w:rPr>
        <w:t>minWeightEdges</w:t>
      </w:r>
      <w:proofErr w:type="spellEnd"/>
    </w:p>
    <w:p w14:paraId="42102E31" w14:textId="77777777" w:rsidR="00AA7BAA" w:rsidRPr="00AA7BAA" w:rsidRDefault="00AA7BAA" w:rsidP="00AA7BAA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</w:p>
    <w:p w14:paraId="01C8ECAA" w14:textId="77777777" w:rsidR="00AA7BAA" w:rsidRPr="00AA7BAA" w:rsidRDefault="00AA7BAA" w:rsidP="00AA7BAA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</w:p>
    <w:p w14:paraId="142BE797" w14:textId="77777777" w:rsidR="00AA7BAA" w:rsidRPr="00AA7BAA" w:rsidRDefault="00AA7BAA" w:rsidP="00AA7BAA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AA7BAA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class </w:t>
      </w:r>
      <w:proofErr w:type="spellStart"/>
      <w:r w:rsidRPr="00AA7BAA">
        <w:rPr>
          <w:rFonts w:ascii="Courier New" w:hAnsi="Courier New" w:cs="Courier New"/>
          <w:color w:val="000000"/>
          <w:sz w:val="22"/>
          <w:szCs w:val="22"/>
          <w:lang w:val="en-US"/>
        </w:rPr>
        <w:t>methodBB</w:t>
      </w:r>
      <w:proofErr w:type="spellEnd"/>
      <w:r w:rsidRPr="00AA7BAA">
        <w:rPr>
          <w:rFonts w:ascii="Courier New" w:hAnsi="Courier New" w:cs="Courier New"/>
          <w:color w:val="000000"/>
          <w:sz w:val="22"/>
          <w:szCs w:val="22"/>
          <w:lang w:val="en-US"/>
        </w:rPr>
        <w:t>:</w:t>
      </w:r>
    </w:p>
    <w:p w14:paraId="73603750" w14:textId="77777777" w:rsidR="00AA7BAA" w:rsidRPr="00AA7BAA" w:rsidRDefault="00AA7BAA" w:rsidP="00AA7BAA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</w:p>
    <w:p w14:paraId="4D36F664" w14:textId="77777777" w:rsidR="00AA7BAA" w:rsidRPr="00AA7BAA" w:rsidRDefault="00AA7BAA" w:rsidP="00AA7BAA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AA7BAA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def __</w:t>
      </w:r>
      <w:proofErr w:type="spellStart"/>
      <w:r w:rsidRPr="00AA7BAA">
        <w:rPr>
          <w:rFonts w:ascii="Courier New" w:hAnsi="Courier New" w:cs="Courier New"/>
          <w:color w:val="000000"/>
          <w:sz w:val="22"/>
          <w:szCs w:val="22"/>
          <w:lang w:val="en-US"/>
        </w:rPr>
        <w:t>init</w:t>
      </w:r>
      <w:proofErr w:type="spellEnd"/>
      <w:r w:rsidRPr="00AA7BAA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__(self, matrix, </w:t>
      </w:r>
      <w:proofErr w:type="spellStart"/>
      <w:r w:rsidRPr="00AA7BAA">
        <w:rPr>
          <w:rFonts w:ascii="Courier New" w:hAnsi="Courier New" w:cs="Courier New"/>
          <w:color w:val="000000"/>
          <w:sz w:val="22"/>
          <w:szCs w:val="22"/>
          <w:lang w:val="en-US"/>
        </w:rPr>
        <w:t>startVertex</w:t>
      </w:r>
      <w:proofErr w:type="spellEnd"/>
      <w:r w:rsidRPr="00AA7BAA">
        <w:rPr>
          <w:rFonts w:ascii="Courier New" w:hAnsi="Courier New" w:cs="Courier New"/>
          <w:color w:val="000000"/>
          <w:sz w:val="22"/>
          <w:szCs w:val="22"/>
          <w:lang w:val="en-US"/>
        </w:rPr>
        <w:t>, DEBUG=False):</w:t>
      </w:r>
    </w:p>
    <w:p w14:paraId="50973DC2" w14:textId="77777777" w:rsidR="00AA7BAA" w:rsidRPr="00AA7BAA" w:rsidRDefault="00AA7BAA" w:rsidP="00AA7BAA">
      <w:pPr>
        <w:rPr>
          <w:rFonts w:ascii="Courier New" w:hAnsi="Courier New" w:cs="Courier New"/>
          <w:color w:val="000000"/>
          <w:sz w:val="22"/>
          <w:szCs w:val="22"/>
        </w:rPr>
      </w:pPr>
      <w:r w:rsidRPr="00AA7BAA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</w:t>
      </w:r>
      <w:r w:rsidRPr="00AA7BAA">
        <w:rPr>
          <w:rFonts w:ascii="Courier New" w:hAnsi="Courier New" w:cs="Courier New"/>
          <w:color w:val="000000"/>
          <w:sz w:val="22"/>
          <w:szCs w:val="22"/>
        </w:rPr>
        <w:t># инициализация полей класса</w:t>
      </w:r>
    </w:p>
    <w:p w14:paraId="552916BD" w14:textId="77777777" w:rsidR="00AA7BAA" w:rsidRPr="00AA7BAA" w:rsidRDefault="00AA7BAA" w:rsidP="00AA7BAA">
      <w:pPr>
        <w:rPr>
          <w:rFonts w:ascii="Courier New" w:hAnsi="Courier New" w:cs="Courier New"/>
          <w:color w:val="000000"/>
          <w:sz w:val="22"/>
          <w:szCs w:val="22"/>
        </w:rPr>
      </w:pPr>
      <w:r w:rsidRPr="00AA7BAA">
        <w:rPr>
          <w:rFonts w:ascii="Courier New" w:hAnsi="Courier New" w:cs="Courier New"/>
          <w:color w:val="000000"/>
          <w:sz w:val="22"/>
          <w:szCs w:val="22"/>
        </w:rPr>
        <w:t xml:space="preserve">        </w:t>
      </w:r>
      <w:r w:rsidRPr="00AA7BAA">
        <w:rPr>
          <w:rFonts w:ascii="Courier New" w:hAnsi="Courier New" w:cs="Courier New"/>
          <w:color w:val="000000"/>
          <w:sz w:val="22"/>
          <w:szCs w:val="22"/>
          <w:lang w:val="en-US"/>
        </w:rPr>
        <w:t>self</w:t>
      </w:r>
      <w:r w:rsidRPr="00AA7BAA">
        <w:rPr>
          <w:rFonts w:ascii="Courier New" w:hAnsi="Courier New" w:cs="Courier New"/>
          <w:color w:val="000000"/>
          <w:sz w:val="22"/>
          <w:szCs w:val="22"/>
        </w:rPr>
        <w:t>.__</w:t>
      </w:r>
      <w:r w:rsidRPr="00AA7BAA">
        <w:rPr>
          <w:rFonts w:ascii="Courier New" w:hAnsi="Courier New" w:cs="Courier New"/>
          <w:color w:val="000000"/>
          <w:sz w:val="22"/>
          <w:szCs w:val="22"/>
          <w:lang w:val="en-US"/>
        </w:rPr>
        <w:t>matrix</w:t>
      </w:r>
      <w:r w:rsidRPr="00AA7BAA">
        <w:rPr>
          <w:rFonts w:ascii="Courier New" w:hAnsi="Courier New" w:cs="Courier New"/>
          <w:color w:val="000000"/>
          <w:sz w:val="22"/>
          <w:szCs w:val="22"/>
        </w:rPr>
        <w:t xml:space="preserve"> = </w:t>
      </w:r>
      <w:r w:rsidRPr="00AA7BAA">
        <w:rPr>
          <w:rFonts w:ascii="Courier New" w:hAnsi="Courier New" w:cs="Courier New"/>
          <w:color w:val="000000"/>
          <w:sz w:val="22"/>
          <w:szCs w:val="22"/>
          <w:lang w:val="en-US"/>
        </w:rPr>
        <w:t>matrix</w:t>
      </w:r>
    </w:p>
    <w:p w14:paraId="245A33A4" w14:textId="77777777" w:rsidR="00AA7BAA" w:rsidRPr="00AA7BAA" w:rsidRDefault="00AA7BAA" w:rsidP="00AA7BAA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AA7BAA">
        <w:rPr>
          <w:rFonts w:ascii="Courier New" w:hAnsi="Courier New" w:cs="Courier New"/>
          <w:color w:val="000000"/>
          <w:sz w:val="22"/>
          <w:szCs w:val="22"/>
        </w:rPr>
        <w:t xml:space="preserve">        </w:t>
      </w:r>
      <w:r w:rsidRPr="00AA7BAA">
        <w:rPr>
          <w:rFonts w:ascii="Courier New" w:hAnsi="Courier New" w:cs="Courier New"/>
          <w:color w:val="000000"/>
          <w:sz w:val="22"/>
          <w:szCs w:val="22"/>
          <w:lang w:val="en-US"/>
        </w:rPr>
        <w:t>self.__</w:t>
      </w:r>
      <w:proofErr w:type="spellStart"/>
      <w:r w:rsidRPr="00AA7BAA">
        <w:rPr>
          <w:rFonts w:ascii="Courier New" w:hAnsi="Courier New" w:cs="Courier New"/>
          <w:color w:val="000000"/>
          <w:sz w:val="22"/>
          <w:szCs w:val="22"/>
          <w:lang w:val="en-US"/>
        </w:rPr>
        <w:t>startVertex</w:t>
      </w:r>
      <w:proofErr w:type="spellEnd"/>
      <w:r w:rsidRPr="00AA7BAA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= </w:t>
      </w:r>
      <w:proofErr w:type="spellStart"/>
      <w:r w:rsidRPr="00AA7BAA">
        <w:rPr>
          <w:rFonts w:ascii="Courier New" w:hAnsi="Courier New" w:cs="Courier New"/>
          <w:color w:val="000000"/>
          <w:sz w:val="22"/>
          <w:szCs w:val="22"/>
          <w:lang w:val="en-US"/>
        </w:rPr>
        <w:t>startVertex</w:t>
      </w:r>
      <w:proofErr w:type="spellEnd"/>
    </w:p>
    <w:p w14:paraId="337BF265" w14:textId="77777777" w:rsidR="00AA7BAA" w:rsidRPr="00AA7BAA" w:rsidRDefault="00AA7BAA" w:rsidP="00AA7BAA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AA7BAA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self.__</w:t>
      </w:r>
      <w:proofErr w:type="spellStart"/>
      <w:r w:rsidRPr="00AA7BAA">
        <w:rPr>
          <w:rFonts w:ascii="Courier New" w:hAnsi="Courier New" w:cs="Courier New"/>
          <w:color w:val="000000"/>
          <w:sz w:val="22"/>
          <w:szCs w:val="22"/>
          <w:lang w:val="en-US"/>
        </w:rPr>
        <w:t>recordPath</w:t>
      </w:r>
      <w:proofErr w:type="spellEnd"/>
      <w:r w:rsidRPr="00AA7BAA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= []</w:t>
      </w:r>
    </w:p>
    <w:p w14:paraId="350EE209" w14:textId="77777777" w:rsidR="00AA7BAA" w:rsidRPr="00AA7BAA" w:rsidRDefault="00AA7BAA" w:rsidP="00AA7BAA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AA7BAA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self.__</w:t>
      </w:r>
      <w:proofErr w:type="spellStart"/>
      <w:r w:rsidRPr="00AA7BAA">
        <w:rPr>
          <w:rFonts w:ascii="Courier New" w:hAnsi="Courier New" w:cs="Courier New"/>
          <w:color w:val="000000"/>
          <w:sz w:val="22"/>
          <w:szCs w:val="22"/>
          <w:lang w:val="en-US"/>
        </w:rPr>
        <w:t>recordWeight</w:t>
      </w:r>
      <w:proofErr w:type="spellEnd"/>
      <w:r w:rsidRPr="00AA7BAA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= math.inf</w:t>
      </w:r>
    </w:p>
    <w:p w14:paraId="170248D7" w14:textId="77777777" w:rsidR="00AA7BAA" w:rsidRPr="00AA7BAA" w:rsidRDefault="00AA7BAA" w:rsidP="00AA7BAA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AA7BAA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</w:t>
      </w:r>
      <w:proofErr w:type="spellStart"/>
      <w:r w:rsidRPr="00AA7BAA">
        <w:rPr>
          <w:rFonts w:ascii="Courier New" w:hAnsi="Courier New" w:cs="Courier New"/>
          <w:color w:val="000000"/>
          <w:sz w:val="22"/>
          <w:szCs w:val="22"/>
          <w:lang w:val="en-US"/>
        </w:rPr>
        <w:t>self.__DEBUG</w:t>
      </w:r>
      <w:proofErr w:type="spellEnd"/>
      <w:r w:rsidRPr="00AA7BAA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= DEBUG</w:t>
      </w:r>
    </w:p>
    <w:p w14:paraId="4DB12437" w14:textId="77777777" w:rsidR="00AA7BAA" w:rsidRPr="00AA7BAA" w:rsidRDefault="00AA7BAA" w:rsidP="00AA7BAA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</w:p>
    <w:p w14:paraId="1FC73018" w14:textId="77777777" w:rsidR="00AA7BAA" w:rsidRPr="00AA7BAA" w:rsidRDefault="00AA7BAA" w:rsidP="00AA7BAA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AA7BAA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def __</w:t>
      </w:r>
      <w:proofErr w:type="spellStart"/>
      <w:r w:rsidRPr="00AA7BAA">
        <w:rPr>
          <w:rFonts w:ascii="Courier New" w:hAnsi="Courier New" w:cs="Courier New"/>
          <w:color w:val="000000"/>
          <w:sz w:val="22"/>
          <w:szCs w:val="22"/>
          <w:lang w:val="en-US"/>
        </w:rPr>
        <w:t>findMinCostEdge</w:t>
      </w:r>
      <w:proofErr w:type="spellEnd"/>
      <w:r w:rsidRPr="00AA7BAA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(self, vertex, </w:t>
      </w:r>
      <w:proofErr w:type="spellStart"/>
      <w:r w:rsidRPr="00AA7BAA">
        <w:rPr>
          <w:rFonts w:ascii="Courier New" w:hAnsi="Courier New" w:cs="Courier New"/>
          <w:color w:val="000000"/>
          <w:sz w:val="22"/>
          <w:szCs w:val="22"/>
          <w:lang w:val="en-US"/>
        </w:rPr>
        <w:t>remainVertices</w:t>
      </w:r>
      <w:proofErr w:type="spellEnd"/>
      <w:r w:rsidRPr="00AA7BAA">
        <w:rPr>
          <w:rFonts w:ascii="Courier New" w:hAnsi="Courier New" w:cs="Courier New"/>
          <w:color w:val="000000"/>
          <w:sz w:val="22"/>
          <w:szCs w:val="22"/>
          <w:lang w:val="en-US"/>
        </w:rPr>
        <w:t>):</w:t>
      </w:r>
    </w:p>
    <w:p w14:paraId="378CC197" w14:textId="77777777" w:rsidR="00AA7BAA" w:rsidRPr="00AA7BAA" w:rsidRDefault="00AA7BAA" w:rsidP="00AA7BAA">
      <w:pPr>
        <w:rPr>
          <w:rFonts w:ascii="Courier New" w:hAnsi="Courier New" w:cs="Courier New"/>
          <w:color w:val="000000"/>
          <w:sz w:val="22"/>
          <w:szCs w:val="22"/>
        </w:rPr>
      </w:pPr>
      <w:r w:rsidRPr="00AA7BAA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</w:t>
      </w:r>
      <w:r w:rsidRPr="00AA7BAA">
        <w:rPr>
          <w:rFonts w:ascii="Courier New" w:hAnsi="Courier New" w:cs="Courier New"/>
          <w:color w:val="000000"/>
          <w:sz w:val="22"/>
          <w:szCs w:val="22"/>
        </w:rPr>
        <w:t>"""</w:t>
      </w:r>
    </w:p>
    <w:p w14:paraId="2DEB9287" w14:textId="77777777" w:rsidR="00AA7BAA" w:rsidRPr="00AA7BAA" w:rsidRDefault="00AA7BAA" w:rsidP="00AA7BAA">
      <w:pPr>
        <w:rPr>
          <w:rFonts w:ascii="Courier New" w:hAnsi="Courier New" w:cs="Courier New"/>
          <w:color w:val="000000"/>
          <w:sz w:val="22"/>
          <w:szCs w:val="22"/>
        </w:rPr>
      </w:pPr>
      <w:r w:rsidRPr="00AA7BAA">
        <w:rPr>
          <w:rFonts w:ascii="Courier New" w:hAnsi="Courier New" w:cs="Courier New"/>
          <w:color w:val="000000"/>
          <w:sz w:val="22"/>
          <w:szCs w:val="22"/>
        </w:rPr>
        <w:t xml:space="preserve">        Метод находит минимальное ребро из последней вершины пути к оставшимся вершинам.</w:t>
      </w:r>
    </w:p>
    <w:p w14:paraId="41610242" w14:textId="77777777" w:rsidR="00AA7BAA" w:rsidRPr="00AA7BAA" w:rsidRDefault="00AA7BAA" w:rsidP="00AA7BAA">
      <w:pPr>
        <w:rPr>
          <w:rFonts w:ascii="Courier New" w:hAnsi="Courier New" w:cs="Courier New"/>
          <w:color w:val="000000"/>
          <w:sz w:val="22"/>
          <w:szCs w:val="22"/>
        </w:rPr>
      </w:pPr>
      <w:r w:rsidRPr="00AA7BAA">
        <w:rPr>
          <w:rFonts w:ascii="Courier New" w:hAnsi="Courier New" w:cs="Courier New"/>
          <w:color w:val="000000"/>
          <w:sz w:val="22"/>
          <w:szCs w:val="22"/>
        </w:rPr>
        <w:t xml:space="preserve">        :</w:t>
      </w:r>
      <w:r w:rsidRPr="00AA7BAA">
        <w:rPr>
          <w:rFonts w:ascii="Courier New" w:hAnsi="Courier New" w:cs="Courier New"/>
          <w:color w:val="000000"/>
          <w:sz w:val="22"/>
          <w:szCs w:val="22"/>
          <w:lang w:val="en-US"/>
        </w:rPr>
        <w:t>param</w:t>
      </w:r>
      <w:r w:rsidRPr="00AA7BAA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Pr="00AA7BAA">
        <w:rPr>
          <w:rFonts w:ascii="Courier New" w:hAnsi="Courier New" w:cs="Courier New"/>
          <w:color w:val="000000"/>
          <w:sz w:val="22"/>
          <w:szCs w:val="22"/>
          <w:lang w:val="en-US"/>
        </w:rPr>
        <w:t>vertex</w:t>
      </w:r>
      <w:r w:rsidRPr="00AA7BAA">
        <w:rPr>
          <w:rFonts w:ascii="Courier New" w:hAnsi="Courier New" w:cs="Courier New"/>
          <w:color w:val="000000"/>
          <w:sz w:val="22"/>
          <w:szCs w:val="22"/>
        </w:rPr>
        <w:t>: последняя вершина пути</w:t>
      </w:r>
    </w:p>
    <w:p w14:paraId="41A0872D" w14:textId="77777777" w:rsidR="00AA7BAA" w:rsidRPr="00AA7BAA" w:rsidRDefault="00AA7BAA" w:rsidP="00AA7BAA">
      <w:pPr>
        <w:rPr>
          <w:rFonts w:ascii="Courier New" w:hAnsi="Courier New" w:cs="Courier New"/>
          <w:color w:val="000000"/>
          <w:sz w:val="22"/>
          <w:szCs w:val="22"/>
        </w:rPr>
      </w:pPr>
      <w:r w:rsidRPr="00AA7BAA">
        <w:rPr>
          <w:rFonts w:ascii="Courier New" w:hAnsi="Courier New" w:cs="Courier New"/>
          <w:color w:val="000000"/>
          <w:sz w:val="22"/>
          <w:szCs w:val="22"/>
        </w:rPr>
        <w:t xml:space="preserve">        :</w:t>
      </w:r>
      <w:r w:rsidRPr="00AA7BAA">
        <w:rPr>
          <w:rFonts w:ascii="Courier New" w:hAnsi="Courier New" w:cs="Courier New"/>
          <w:color w:val="000000"/>
          <w:sz w:val="22"/>
          <w:szCs w:val="22"/>
          <w:lang w:val="en-US"/>
        </w:rPr>
        <w:t>param</w:t>
      </w:r>
      <w:r w:rsidRPr="00AA7BAA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proofErr w:type="spellStart"/>
      <w:r w:rsidRPr="00AA7BAA">
        <w:rPr>
          <w:rFonts w:ascii="Courier New" w:hAnsi="Courier New" w:cs="Courier New"/>
          <w:color w:val="000000"/>
          <w:sz w:val="22"/>
          <w:szCs w:val="22"/>
          <w:lang w:val="en-US"/>
        </w:rPr>
        <w:t>remainVertices</w:t>
      </w:r>
      <w:proofErr w:type="spellEnd"/>
      <w:r w:rsidRPr="00AA7BAA">
        <w:rPr>
          <w:rFonts w:ascii="Courier New" w:hAnsi="Courier New" w:cs="Courier New"/>
          <w:color w:val="000000"/>
          <w:sz w:val="22"/>
          <w:szCs w:val="22"/>
        </w:rPr>
        <w:t>: вершины ещё не добавленные в путь</w:t>
      </w:r>
    </w:p>
    <w:p w14:paraId="466EA416" w14:textId="77777777" w:rsidR="00AA7BAA" w:rsidRPr="00AA7BAA" w:rsidRDefault="00AA7BAA" w:rsidP="00AA7BAA">
      <w:pPr>
        <w:rPr>
          <w:rFonts w:ascii="Courier New" w:hAnsi="Courier New" w:cs="Courier New"/>
          <w:color w:val="000000"/>
          <w:sz w:val="22"/>
          <w:szCs w:val="22"/>
        </w:rPr>
      </w:pPr>
      <w:r w:rsidRPr="00AA7BAA">
        <w:rPr>
          <w:rFonts w:ascii="Courier New" w:hAnsi="Courier New" w:cs="Courier New"/>
          <w:color w:val="000000"/>
          <w:sz w:val="22"/>
          <w:szCs w:val="22"/>
        </w:rPr>
        <w:t xml:space="preserve">        :</w:t>
      </w:r>
      <w:r w:rsidRPr="00AA7BAA">
        <w:rPr>
          <w:rFonts w:ascii="Courier New" w:hAnsi="Courier New" w:cs="Courier New"/>
          <w:color w:val="000000"/>
          <w:sz w:val="22"/>
          <w:szCs w:val="22"/>
          <w:lang w:val="en-US"/>
        </w:rPr>
        <w:t>return</w:t>
      </w:r>
      <w:r w:rsidRPr="00AA7BAA">
        <w:rPr>
          <w:rFonts w:ascii="Courier New" w:hAnsi="Courier New" w:cs="Courier New"/>
          <w:color w:val="000000"/>
          <w:sz w:val="22"/>
          <w:szCs w:val="22"/>
        </w:rPr>
        <w:t>: вес минимального ребра из</w:t>
      </w:r>
    </w:p>
    <w:p w14:paraId="1D99B88F" w14:textId="77777777" w:rsidR="00AA7BAA" w:rsidRPr="00AA7BAA" w:rsidRDefault="00AA7BAA" w:rsidP="00AA7BAA">
      <w:pPr>
        <w:rPr>
          <w:rFonts w:ascii="Courier New" w:hAnsi="Courier New" w:cs="Courier New"/>
          <w:color w:val="000000"/>
          <w:sz w:val="22"/>
          <w:szCs w:val="22"/>
        </w:rPr>
      </w:pPr>
      <w:r w:rsidRPr="00AA7BAA">
        <w:rPr>
          <w:rFonts w:ascii="Courier New" w:hAnsi="Courier New" w:cs="Courier New"/>
          <w:color w:val="000000"/>
          <w:sz w:val="22"/>
          <w:szCs w:val="22"/>
        </w:rPr>
        <w:t xml:space="preserve">        """</w:t>
      </w:r>
    </w:p>
    <w:p w14:paraId="2D4A1440" w14:textId="77777777" w:rsidR="00AA7BAA" w:rsidRPr="00AA7BAA" w:rsidRDefault="00AA7BAA" w:rsidP="00AA7BAA">
      <w:pPr>
        <w:rPr>
          <w:rFonts w:ascii="Courier New" w:hAnsi="Courier New" w:cs="Courier New"/>
          <w:color w:val="000000"/>
          <w:sz w:val="22"/>
          <w:szCs w:val="22"/>
        </w:rPr>
      </w:pPr>
      <w:r w:rsidRPr="00AA7BAA">
        <w:rPr>
          <w:rFonts w:ascii="Courier New" w:hAnsi="Courier New" w:cs="Courier New"/>
          <w:color w:val="000000"/>
          <w:sz w:val="22"/>
          <w:szCs w:val="22"/>
        </w:rPr>
        <w:t xml:space="preserve">        </w:t>
      </w:r>
      <w:r w:rsidRPr="00AA7BAA">
        <w:rPr>
          <w:rFonts w:ascii="Courier New" w:hAnsi="Courier New" w:cs="Courier New"/>
          <w:color w:val="000000"/>
          <w:sz w:val="22"/>
          <w:szCs w:val="22"/>
          <w:lang w:val="en-US"/>
        </w:rPr>
        <w:t>if</w:t>
      </w:r>
      <w:r w:rsidRPr="00AA7BAA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proofErr w:type="spellStart"/>
      <w:r w:rsidRPr="00AA7BAA">
        <w:rPr>
          <w:rFonts w:ascii="Courier New" w:hAnsi="Courier New" w:cs="Courier New"/>
          <w:color w:val="000000"/>
          <w:sz w:val="22"/>
          <w:szCs w:val="22"/>
          <w:lang w:val="en-US"/>
        </w:rPr>
        <w:t>len</w:t>
      </w:r>
      <w:proofErr w:type="spellEnd"/>
      <w:r w:rsidRPr="00AA7BAA">
        <w:rPr>
          <w:rFonts w:ascii="Courier New" w:hAnsi="Courier New" w:cs="Courier New"/>
          <w:color w:val="000000"/>
          <w:sz w:val="22"/>
          <w:szCs w:val="22"/>
        </w:rPr>
        <w:t>(</w:t>
      </w:r>
      <w:proofErr w:type="spellStart"/>
      <w:r w:rsidRPr="00AA7BAA">
        <w:rPr>
          <w:rFonts w:ascii="Courier New" w:hAnsi="Courier New" w:cs="Courier New"/>
          <w:color w:val="000000"/>
          <w:sz w:val="22"/>
          <w:szCs w:val="22"/>
          <w:lang w:val="en-US"/>
        </w:rPr>
        <w:t>remainVertices</w:t>
      </w:r>
      <w:proofErr w:type="spellEnd"/>
      <w:r w:rsidRPr="00AA7BAA">
        <w:rPr>
          <w:rFonts w:ascii="Courier New" w:hAnsi="Courier New" w:cs="Courier New"/>
          <w:color w:val="000000"/>
          <w:sz w:val="22"/>
          <w:szCs w:val="22"/>
        </w:rPr>
        <w:t>) == 0:</w:t>
      </w:r>
    </w:p>
    <w:p w14:paraId="0DF7ADF9" w14:textId="77777777" w:rsidR="00AA7BAA" w:rsidRPr="00AA7BAA" w:rsidRDefault="00AA7BAA" w:rsidP="00AA7BAA">
      <w:pPr>
        <w:rPr>
          <w:rFonts w:ascii="Courier New" w:hAnsi="Courier New" w:cs="Courier New"/>
          <w:color w:val="000000"/>
          <w:sz w:val="22"/>
          <w:szCs w:val="22"/>
        </w:rPr>
      </w:pPr>
      <w:r w:rsidRPr="00AA7BAA">
        <w:rPr>
          <w:rFonts w:ascii="Courier New" w:hAnsi="Courier New" w:cs="Courier New"/>
          <w:color w:val="000000"/>
          <w:sz w:val="22"/>
          <w:szCs w:val="22"/>
        </w:rPr>
        <w:t xml:space="preserve">            </w:t>
      </w:r>
      <w:r w:rsidRPr="00AA7BAA">
        <w:rPr>
          <w:rFonts w:ascii="Courier New" w:hAnsi="Courier New" w:cs="Courier New"/>
          <w:color w:val="000000"/>
          <w:sz w:val="22"/>
          <w:szCs w:val="22"/>
          <w:lang w:val="en-US"/>
        </w:rPr>
        <w:t>return</w:t>
      </w:r>
      <w:r w:rsidRPr="00AA7BAA">
        <w:rPr>
          <w:rFonts w:ascii="Courier New" w:hAnsi="Courier New" w:cs="Courier New"/>
          <w:color w:val="000000"/>
          <w:sz w:val="22"/>
          <w:szCs w:val="22"/>
        </w:rPr>
        <w:t xml:space="preserve"> 0</w:t>
      </w:r>
    </w:p>
    <w:p w14:paraId="71D9F150" w14:textId="77777777" w:rsidR="00AA7BAA" w:rsidRPr="00AA7BAA" w:rsidRDefault="00AA7BAA" w:rsidP="00AA7BAA">
      <w:pPr>
        <w:rPr>
          <w:rFonts w:ascii="Courier New" w:hAnsi="Courier New" w:cs="Courier New"/>
          <w:color w:val="000000"/>
          <w:sz w:val="22"/>
          <w:szCs w:val="22"/>
        </w:rPr>
      </w:pPr>
      <w:r w:rsidRPr="00AA7BAA">
        <w:rPr>
          <w:rFonts w:ascii="Courier New" w:hAnsi="Courier New" w:cs="Courier New"/>
          <w:color w:val="000000"/>
          <w:sz w:val="22"/>
          <w:szCs w:val="22"/>
        </w:rPr>
        <w:t xml:space="preserve">        # инициализируем ребро как бесконечность</w:t>
      </w:r>
    </w:p>
    <w:p w14:paraId="510B6B52" w14:textId="77777777" w:rsidR="00AA7BAA" w:rsidRPr="00AA7BAA" w:rsidRDefault="00AA7BAA" w:rsidP="00AA7BAA">
      <w:pPr>
        <w:rPr>
          <w:rFonts w:ascii="Courier New" w:hAnsi="Courier New" w:cs="Courier New"/>
          <w:color w:val="000000"/>
          <w:sz w:val="22"/>
          <w:szCs w:val="22"/>
        </w:rPr>
      </w:pPr>
      <w:r w:rsidRPr="00AA7BAA">
        <w:rPr>
          <w:rFonts w:ascii="Courier New" w:hAnsi="Courier New" w:cs="Courier New"/>
          <w:color w:val="000000"/>
          <w:sz w:val="22"/>
          <w:szCs w:val="22"/>
        </w:rPr>
        <w:t xml:space="preserve">        </w:t>
      </w:r>
      <w:proofErr w:type="spellStart"/>
      <w:r w:rsidRPr="00AA7BAA">
        <w:rPr>
          <w:rFonts w:ascii="Courier New" w:hAnsi="Courier New" w:cs="Courier New"/>
          <w:color w:val="000000"/>
          <w:sz w:val="22"/>
          <w:szCs w:val="22"/>
          <w:lang w:val="en-US"/>
        </w:rPr>
        <w:t>minEdge</w:t>
      </w:r>
      <w:proofErr w:type="spellEnd"/>
      <w:r w:rsidRPr="00AA7BAA">
        <w:rPr>
          <w:rFonts w:ascii="Courier New" w:hAnsi="Courier New" w:cs="Courier New"/>
          <w:color w:val="000000"/>
          <w:sz w:val="22"/>
          <w:szCs w:val="22"/>
        </w:rPr>
        <w:t xml:space="preserve"> = </w:t>
      </w:r>
      <w:r w:rsidRPr="00AA7BAA">
        <w:rPr>
          <w:rFonts w:ascii="Courier New" w:hAnsi="Courier New" w:cs="Courier New"/>
          <w:color w:val="000000"/>
          <w:sz w:val="22"/>
          <w:szCs w:val="22"/>
          <w:lang w:val="en-US"/>
        </w:rPr>
        <w:t>math</w:t>
      </w:r>
      <w:r w:rsidRPr="00AA7BAA">
        <w:rPr>
          <w:rFonts w:ascii="Courier New" w:hAnsi="Courier New" w:cs="Courier New"/>
          <w:color w:val="000000"/>
          <w:sz w:val="22"/>
          <w:szCs w:val="22"/>
        </w:rPr>
        <w:t>.</w:t>
      </w:r>
      <w:r w:rsidRPr="00AA7BAA">
        <w:rPr>
          <w:rFonts w:ascii="Courier New" w:hAnsi="Courier New" w:cs="Courier New"/>
          <w:color w:val="000000"/>
          <w:sz w:val="22"/>
          <w:szCs w:val="22"/>
          <w:lang w:val="en-US"/>
        </w:rPr>
        <w:t>inf</w:t>
      </w:r>
    </w:p>
    <w:p w14:paraId="3E20F9F0" w14:textId="77777777" w:rsidR="00AA7BAA" w:rsidRPr="00AA7BAA" w:rsidRDefault="00AA7BAA" w:rsidP="00AA7BAA">
      <w:pPr>
        <w:rPr>
          <w:rFonts w:ascii="Courier New" w:hAnsi="Courier New" w:cs="Courier New"/>
          <w:color w:val="000000"/>
          <w:sz w:val="22"/>
          <w:szCs w:val="22"/>
        </w:rPr>
      </w:pPr>
      <w:r w:rsidRPr="00AA7BAA">
        <w:rPr>
          <w:rFonts w:ascii="Courier New" w:hAnsi="Courier New" w:cs="Courier New"/>
          <w:color w:val="000000"/>
          <w:sz w:val="22"/>
          <w:szCs w:val="22"/>
        </w:rPr>
        <w:t xml:space="preserve">        # проходимся по всем ребрам из вершины к оставшимся, если нашли меньше, то </w:t>
      </w:r>
      <w:proofErr w:type="spellStart"/>
      <w:r w:rsidRPr="00AA7BAA">
        <w:rPr>
          <w:rFonts w:ascii="Courier New" w:hAnsi="Courier New" w:cs="Courier New"/>
          <w:color w:val="000000"/>
          <w:sz w:val="22"/>
          <w:szCs w:val="22"/>
        </w:rPr>
        <w:t>меняяем</w:t>
      </w:r>
      <w:proofErr w:type="spellEnd"/>
    </w:p>
    <w:p w14:paraId="12213B2A" w14:textId="77777777" w:rsidR="00AA7BAA" w:rsidRPr="00AA7BAA" w:rsidRDefault="00AA7BAA" w:rsidP="00AA7BAA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AA7BAA">
        <w:rPr>
          <w:rFonts w:ascii="Courier New" w:hAnsi="Courier New" w:cs="Courier New"/>
          <w:color w:val="000000"/>
          <w:sz w:val="22"/>
          <w:szCs w:val="22"/>
        </w:rPr>
        <w:t xml:space="preserve">        </w:t>
      </w:r>
      <w:r w:rsidRPr="00AA7BAA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for elem in </w:t>
      </w:r>
      <w:proofErr w:type="spellStart"/>
      <w:r w:rsidRPr="00AA7BAA">
        <w:rPr>
          <w:rFonts w:ascii="Courier New" w:hAnsi="Courier New" w:cs="Courier New"/>
          <w:color w:val="000000"/>
          <w:sz w:val="22"/>
          <w:szCs w:val="22"/>
          <w:lang w:val="en-US"/>
        </w:rPr>
        <w:t>remainVertices</w:t>
      </w:r>
      <w:proofErr w:type="spellEnd"/>
      <w:r w:rsidRPr="00AA7BAA">
        <w:rPr>
          <w:rFonts w:ascii="Courier New" w:hAnsi="Courier New" w:cs="Courier New"/>
          <w:color w:val="000000"/>
          <w:sz w:val="22"/>
          <w:szCs w:val="22"/>
          <w:lang w:val="en-US"/>
        </w:rPr>
        <w:t>:</w:t>
      </w:r>
    </w:p>
    <w:p w14:paraId="1FE77EF8" w14:textId="77777777" w:rsidR="00AA7BAA" w:rsidRPr="00AA7BAA" w:rsidRDefault="00AA7BAA" w:rsidP="00AA7BAA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AA7BAA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    if </w:t>
      </w:r>
      <w:proofErr w:type="spellStart"/>
      <w:r w:rsidRPr="00AA7BAA">
        <w:rPr>
          <w:rFonts w:ascii="Courier New" w:hAnsi="Courier New" w:cs="Courier New"/>
          <w:color w:val="000000"/>
          <w:sz w:val="22"/>
          <w:szCs w:val="22"/>
          <w:lang w:val="en-US"/>
        </w:rPr>
        <w:t>self.__matrix</w:t>
      </w:r>
      <w:proofErr w:type="spellEnd"/>
      <w:r w:rsidRPr="00AA7BAA">
        <w:rPr>
          <w:rFonts w:ascii="Courier New" w:hAnsi="Courier New" w:cs="Courier New"/>
          <w:color w:val="000000"/>
          <w:sz w:val="22"/>
          <w:szCs w:val="22"/>
          <w:lang w:val="en-US"/>
        </w:rPr>
        <w:t>[vertex][</w:t>
      </w:r>
      <w:proofErr w:type="spellStart"/>
      <w:r w:rsidRPr="00AA7BAA">
        <w:rPr>
          <w:rFonts w:ascii="Courier New" w:hAnsi="Courier New" w:cs="Courier New"/>
          <w:color w:val="000000"/>
          <w:sz w:val="22"/>
          <w:szCs w:val="22"/>
          <w:lang w:val="en-US"/>
        </w:rPr>
        <w:t>elem</w:t>
      </w:r>
      <w:proofErr w:type="spellEnd"/>
      <w:r w:rsidRPr="00AA7BAA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] &lt; </w:t>
      </w:r>
      <w:proofErr w:type="spellStart"/>
      <w:r w:rsidRPr="00AA7BAA">
        <w:rPr>
          <w:rFonts w:ascii="Courier New" w:hAnsi="Courier New" w:cs="Courier New"/>
          <w:color w:val="000000"/>
          <w:sz w:val="22"/>
          <w:szCs w:val="22"/>
          <w:lang w:val="en-US"/>
        </w:rPr>
        <w:t>minEdge</w:t>
      </w:r>
      <w:proofErr w:type="spellEnd"/>
      <w:r w:rsidRPr="00AA7BAA">
        <w:rPr>
          <w:rFonts w:ascii="Courier New" w:hAnsi="Courier New" w:cs="Courier New"/>
          <w:color w:val="000000"/>
          <w:sz w:val="22"/>
          <w:szCs w:val="22"/>
          <w:lang w:val="en-US"/>
        </w:rPr>
        <w:t>:</w:t>
      </w:r>
    </w:p>
    <w:p w14:paraId="0EFEB93A" w14:textId="77777777" w:rsidR="00AA7BAA" w:rsidRPr="00AA7BAA" w:rsidRDefault="00AA7BAA" w:rsidP="00AA7BAA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AA7BAA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        </w:t>
      </w:r>
      <w:proofErr w:type="spellStart"/>
      <w:r w:rsidRPr="00AA7BAA">
        <w:rPr>
          <w:rFonts w:ascii="Courier New" w:hAnsi="Courier New" w:cs="Courier New"/>
          <w:color w:val="000000"/>
          <w:sz w:val="22"/>
          <w:szCs w:val="22"/>
          <w:lang w:val="en-US"/>
        </w:rPr>
        <w:t>minEdge</w:t>
      </w:r>
      <w:proofErr w:type="spellEnd"/>
      <w:r w:rsidRPr="00AA7BAA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= </w:t>
      </w:r>
      <w:proofErr w:type="spellStart"/>
      <w:r w:rsidRPr="00AA7BAA">
        <w:rPr>
          <w:rFonts w:ascii="Courier New" w:hAnsi="Courier New" w:cs="Courier New"/>
          <w:color w:val="000000"/>
          <w:sz w:val="22"/>
          <w:szCs w:val="22"/>
          <w:lang w:val="en-US"/>
        </w:rPr>
        <w:t>self.__matrix</w:t>
      </w:r>
      <w:proofErr w:type="spellEnd"/>
      <w:r w:rsidRPr="00AA7BAA">
        <w:rPr>
          <w:rFonts w:ascii="Courier New" w:hAnsi="Courier New" w:cs="Courier New"/>
          <w:color w:val="000000"/>
          <w:sz w:val="22"/>
          <w:szCs w:val="22"/>
          <w:lang w:val="en-US"/>
        </w:rPr>
        <w:t>[vertex][</w:t>
      </w:r>
      <w:proofErr w:type="spellStart"/>
      <w:r w:rsidRPr="00AA7BAA">
        <w:rPr>
          <w:rFonts w:ascii="Courier New" w:hAnsi="Courier New" w:cs="Courier New"/>
          <w:color w:val="000000"/>
          <w:sz w:val="22"/>
          <w:szCs w:val="22"/>
          <w:lang w:val="en-US"/>
        </w:rPr>
        <w:t>elem</w:t>
      </w:r>
      <w:proofErr w:type="spellEnd"/>
      <w:r w:rsidRPr="00AA7BAA">
        <w:rPr>
          <w:rFonts w:ascii="Courier New" w:hAnsi="Courier New" w:cs="Courier New"/>
          <w:color w:val="000000"/>
          <w:sz w:val="22"/>
          <w:szCs w:val="22"/>
          <w:lang w:val="en-US"/>
        </w:rPr>
        <w:t>]</w:t>
      </w:r>
    </w:p>
    <w:p w14:paraId="5D14A456" w14:textId="77777777" w:rsidR="00AA7BAA" w:rsidRPr="00AA7BAA" w:rsidRDefault="00AA7BAA" w:rsidP="00AA7BAA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AA7BAA">
        <w:rPr>
          <w:rFonts w:ascii="Courier New" w:hAnsi="Courier New" w:cs="Courier New"/>
          <w:color w:val="000000"/>
          <w:sz w:val="22"/>
          <w:szCs w:val="22"/>
          <w:lang w:val="en-US"/>
        </w:rPr>
        <w:lastRenderedPageBreak/>
        <w:t xml:space="preserve">        return </w:t>
      </w:r>
      <w:proofErr w:type="spellStart"/>
      <w:r w:rsidRPr="00AA7BAA">
        <w:rPr>
          <w:rFonts w:ascii="Courier New" w:hAnsi="Courier New" w:cs="Courier New"/>
          <w:color w:val="000000"/>
          <w:sz w:val="22"/>
          <w:szCs w:val="22"/>
          <w:lang w:val="en-US"/>
        </w:rPr>
        <w:t>minEdge</w:t>
      </w:r>
      <w:proofErr w:type="spellEnd"/>
    </w:p>
    <w:p w14:paraId="7BF14EE8" w14:textId="77777777" w:rsidR="00AA7BAA" w:rsidRPr="00AA7BAA" w:rsidRDefault="00AA7BAA" w:rsidP="00AA7BAA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</w:p>
    <w:p w14:paraId="736D080C" w14:textId="77777777" w:rsidR="00AA7BAA" w:rsidRPr="00AA7BAA" w:rsidRDefault="00AA7BAA" w:rsidP="00AA7BAA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AA7BAA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def __solve(self, </w:t>
      </w:r>
      <w:proofErr w:type="spellStart"/>
      <w:r w:rsidRPr="00AA7BAA">
        <w:rPr>
          <w:rFonts w:ascii="Courier New" w:hAnsi="Courier New" w:cs="Courier New"/>
          <w:color w:val="000000"/>
          <w:sz w:val="22"/>
          <w:szCs w:val="22"/>
          <w:lang w:val="en-US"/>
        </w:rPr>
        <w:t>currentPath</w:t>
      </w:r>
      <w:proofErr w:type="spellEnd"/>
      <w:r w:rsidRPr="00AA7BAA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, </w:t>
      </w:r>
      <w:proofErr w:type="spellStart"/>
      <w:r w:rsidRPr="00AA7BAA">
        <w:rPr>
          <w:rFonts w:ascii="Courier New" w:hAnsi="Courier New" w:cs="Courier New"/>
          <w:color w:val="000000"/>
          <w:sz w:val="22"/>
          <w:szCs w:val="22"/>
          <w:lang w:val="en-US"/>
        </w:rPr>
        <w:t>currentWeight</w:t>
      </w:r>
      <w:proofErr w:type="spellEnd"/>
      <w:r w:rsidRPr="00AA7BAA">
        <w:rPr>
          <w:rFonts w:ascii="Courier New" w:hAnsi="Courier New" w:cs="Courier New"/>
          <w:color w:val="000000"/>
          <w:sz w:val="22"/>
          <w:szCs w:val="22"/>
          <w:lang w:val="en-US"/>
        </w:rPr>
        <w:t>):</w:t>
      </w:r>
    </w:p>
    <w:p w14:paraId="38DAB89C" w14:textId="77777777" w:rsidR="00AA7BAA" w:rsidRPr="00AA7BAA" w:rsidRDefault="00AA7BAA" w:rsidP="00AA7BAA">
      <w:pPr>
        <w:rPr>
          <w:rFonts w:ascii="Courier New" w:hAnsi="Courier New" w:cs="Courier New"/>
          <w:color w:val="000000"/>
          <w:sz w:val="22"/>
          <w:szCs w:val="22"/>
        </w:rPr>
      </w:pPr>
      <w:r w:rsidRPr="00AA7BAA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</w:t>
      </w:r>
      <w:r w:rsidRPr="00AA7BAA">
        <w:rPr>
          <w:rFonts w:ascii="Courier New" w:hAnsi="Courier New" w:cs="Courier New"/>
          <w:color w:val="000000"/>
          <w:sz w:val="22"/>
          <w:szCs w:val="22"/>
        </w:rPr>
        <w:t>"""</w:t>
      </w:r>
    </w:p>
    <w:p w14:paraId="39E90314" w14:textId="77777777" w:rsidR="00AA7BAA" w:rsidRPr="00AA7BAA" w:rsidRDefault="00AA7BAA" w:rsidP="00AA7BAA">
      <w:pPr>
        <w:rPr>
          <w:rFonts w:ascii="Courier New" w:hAnsi="Courier New" w:cs="Courier New"/>
          <w:color w:val="000000"/>
          <w:sz w:val="22"/>
          <w:szCs w:val="22"/>
        </w:rPr>
      </w:pPr>
      <w:r w:rsidRPr="00AA7BAA">
        <w:rPr>
          <w:rFonts w:ascii="Courier New" w:hAnsi="Courier New" w:cs="Courier New"/>
          <w:color w:val="000000"/>
          <w:sz w:val="22"/>
          <w:szCs w:val="22"/>
        </w:rPr>
        <w:t xml:space="preserve">        Рекурсивный метод перебирающий все возможные решение, используется МВиГ</w:t>
      </w:r>
    </w:p>
    <w:p w14:paraId="3B27D7E7" w14:textId="77777777" w:rsidR="00AA7BAA" w:rsidRPr="00AA7BAA" w:rsidRDefault="00AA7BAA" w:rsidP="00AA7BAA">
      <w:pPr>
        <w:rPr>
          <w:rFonts w:ascii="Courier New" w:hAnsi="Courier New" w:cs="Courier New"/>
          <w:color w:val="000000"/>
          <w:sz w:val="22"/>
          <w:szCs w:val="22"/>
        </w:rPr>
      </w:pPr>
      <w:r w:rsidRPr="00AA7BAA">
        <w:rPr>
          <w:rFonts w:ascii="Courier New" w:hAnsi="Courier New" w:cs="Courier New"/>
          <w:color w:val="000000"/>
          <w:sz w:val="22"/>
          <w:szCs w:val="22"/>
        </w:rPr>
        <w:t xml:space="preserve">        :</w:t>
      </w:r>
      <w:r w:rsidRPr="00AA7BAA">
        <w:rPr>
          <w:rFonts w:ascii="Courier New" w:hAnsi="Courier New" w:cs="Courier New"/>
          <w:color w:val="000000"/>
          <w:sz w:val="22"/>
          <w:szCs w:val="22"/>
          <w:lang w:val="en-US"/>
        </w:rPr>
        <w:t>param</w:t>
      </w:r>
      <w:r w:rsidRPr="00AA7BAA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proofErr w:type="spellStart"/>
      <w:r w:rsidRPr="00AA7BAA">
        <w:rPr>
          <w:rFonts w:ascii="Courier New" w:hAnsi="Courier New" w:cs="Courier New"/>
          <w:color w:val="000000"/>
          <w:sz w:val="22"/>
          <w:szCs w:val="22"/>
          <w:lang w:val="en-US"/>
        </w:rPr>
        <w:t>currentPath</w:t>
      </w:r>
      <w:proofErr w:type="spellEnd"/>
      <w:r w:rsidRPr="00AA7BAA">
        <w:rPr>
          <w:rFonts w:ascii="Courier New" w:hAnsi="Courier New" w:cs="Courier New"/>
          <w:color w:val="000000"/>
          <w:sz w:val="22"/>
          <w:szCs w:val="22"/>
        </w:rPr>
        <w:t>: текущий путь</w:t>
      </w:r>
    </w:p>
    <w:p w14:paraId="02929742" w14:textId="77777777" w:rsidR="00AA7BAA" w:rsidRPr="00AA7BAA" w:rsidRDefault="00AA7BAA" w:rsidP="00AA7BAA">
      <w:pPr>
        <w:rPr>
          <w:rFonts w:ascii="Courier New" w:hAnsi="Courier New" w:cs="Courier New"/>
          <w:color w:val="000000"/>
          <w:sz w:val="22"/>
          <w:szCs w:val="22"/>
        </w:rPr>
      </w:pPr>
      <w:r w:rsidRPr="00AA7BAA">
        <w:rPr>
          <w:rFonts w:ascii="Courier New" w:hAnsi="Courier New" w:cs="Courier New"/>
          <w:color w:val="000000"/>
          <w:sz w:val="22"/>
          <w:szCs w:val="22"/>
        </w:rPr>
        <w:t xml:space="preserve">        :</w:t>
      </w:r>
      <w:r w:rsidRPr="00AA7BAA">
        <w:rPr>
          <w:rFonts w:ascii="Courier New" w:hAnsi="Courier New" w:cs="Courier New"/>
          <w:color w:val="000000"/>
          <w:sz w:val="22"/>
          <w:szCs w:val="22"/>
          <w:lang w:val="en-US"/>
        </w:rPr>
        <w:t>param</w:t>
      </w:r>
      <w:r w:rsidRPr="00AA7BAA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proofErr w:type="spellStart"/>
      <w:r w:rsidRPr="00AA7BAA">
        <w:rPr>
          <w:rFonts w:ascii="Courier New" w:hAnsi="Courier New" w:cs="Courier New"/>
          <w:color w:val="000000"/>
          <w:sz w:val="22"/>
          <w:szCs w:val="22"/>
          <w:lang w:val="en-US"/>
        </w:rPr>
        <w:t>currentWeight</w:t>
      </w:r>
      <w:proofErr w:type="spellEnd"/>
      <w:r w:rsidRPr="00AA7BAA">
        <w:rPr>
          <w:rFonts w:ascii="Courier New" w:hAnsi="Courier New" w:cs="Courier New"/>
          <w:color w:val="000000"/>
          <w:sz w:val="22"/>
          <w:szCs w:val="22"/>
        </w:rPr>
        <w:t>: вес текущего пути</w:t>
      </w:r>
    </w:p>
    <w:p w14:paraId="4CC16663" w14:textId="77777777" w:rsidR="00AA7BAA" w:rsidRPr="00AA7BAA" w:rsidRDefault="00AA7BAA" w:rsidP="00AA7BAA">
      <w:pPr>
        <w:rPr>
          <w:rFonts w:ascii="Courier New" w:hAnsi="Courier New" w:cs="Courier New"/>
          <w:color w:val="000000"/>
          <w:sz w:val="22"/>
          <w:szCs w:val="22"/>
        </w:rPr>
      </w:pPr>
      <w:r w:rsidRPr="00AA7BAA">
        <w:rPr>
          <w:rFonts w:ascii="Courier New" w:hAnsi="Courier New" w:cs="Courier New"/>
          <w:color w:val="000000"/>
          <w:sz w:val="22"/>
          <w:szCs w:val="22"/>
        </w:rPr>
        <w:t xml:space="preserve">        :</w:t>
      </w:r>
      <w:r w:rsidRPr="00AA7BAA">
        <w:rPr>
          <w:rFonts w:ascii="Courier New" w:hAnsi="Courier New" w:cs="Courier New"/>
          <w:color w:val="000000"/>
          <w:sz w:val="22"/>
          <w:szCs w:val="22"/>
          <w:lang w:val="en-US"/>
        </w:rPr>
        <w:t>return</w:t>
      </w:r>
      <w:r w:rsidRPr="00AA7BAA">
        <w:rPr>
          <w:rFonts w:ascii="Courier New" w:hAnsi="Courier New" w:cs="Courier New"/>
          <w:color w:val="000000"/>
          <w:sz w:val="22"/>
          <w:szCs w:val="22"/>
        </w:rPr>
        <w:t>: ничего не возвращает</w:t>
      </w:r>
    </w:p>
    <w:p w14:paraId="3281D2A3" w14:textId="77777777" w:rsidR="00AA7BAA" w:rsidRPr="00AA7BAA" w:rsidRDefault="00AA7BAA" w:rsidP="00AA7BAA">
      <w:pPr>
        <w:rPr>
          <w:rFonts w:ascii="Courier New" w:hAnsi="Courier New" w:cs="Courier New"/>
          <w:color w:val="000000"/>
          <w:sz w:val="22"/>
          <w:szCs w:val="22"/>
        </w:rPr>
      </w:pPr>
      <w:r w:rsidRPr="00AA7BAA">
        <w:rPr>
          <w:rFonts w:ascii="Courier New" w:hAnsi="Courier New" w:cs="Courier New"/>
          <w:color w:val="000000"/>
          <w:sz w:val="22"/>
          <w:szCs w:val="22"/>
        </w:rPr>
        <w:t xml:space="preserve">        """</w:t>
      </w:r>
    </w:p>
    <w:p w14:paraId="397A8C8F" w14:textId="77777777" w:rsidR="00AA7BAA" w:rsidRPr="00AA7BAA" w:rsidRDefault="00AA7BAA" w:rsidP="00AA7BAA">
      <w:pPr>
        <w:rPr>
          <w:rFonts w:ascii="Courier New" w:hAnsi="Courier New" w:cs="Courier New"/>
          <w:color w:val="000000"/>
          <w:sz w:val="22"/>
          <w:szCs w:val="22"/>
        </w:rPr>
      </w:pPr>
      <w:r w:rsidRPr="00AA7BAA">
        <w:rPr>
          <w:rFonts w:ascii="Courier New" w:hAnsi="Courier New" w:cs="Courier New"/>
          <w:color w:val="000000"/>
          <w:sz w:val="22"/>
          <w:szCs w:val="22"/>
        </w:rPr>
        <w:t xml:space="preserve">        </w:t>
      </w:r>
      <w:r w:rsidRPr="00AA7BAA">
        <w:rPr>
          <w:rFonts w:ascii="Courier New" w:hAnsi="Courier New" w:cs="Courier New"/>
          <w:color w:val="000000"/>
          <w:sz w:val="22"/>
          <w:szCs w:val="22"/>
          <w:lang w:val="en-US"/>
        </w:rPr>
        <w:t>if</w:t>
      </w:r>
      <w:r w:rsidRPr="00AA7BAA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Pr="00AA7BAA">
        <w:rPr>
          <w:rFonts w:ascii="Courier New" w:hAnsi="Courier New" w:cs="Courier New"/>
          <w:color w:val="000000"/>
          <w:sz w:val="22"/>
          <w:szCs w:val="22"/>
          <w:lang w:val="en-US"/>
        </w:rPr>
        <w:t>self</w:t>
      </w:r>
      <w:r w:rsidRPr="00AA7BAA">
        <w:rPr>
          <w:rFonts w:ascii="Courier New" w:hAnsi="Courier New" w:cs="Courier New"/>
          <w:color w:val="000000"/>
          <w:sz w:val="22"/>
          <w:szCs w:val="22"/>
        </w:rPr>
        <w:t>.__</w:t>
      </w:r>
      <w:r w:rsidRPr="00AA7BAA">
        <w:rPr>
          <w:rFonts w:ascii="Courier New" w:hAnsi="Courier New" w:cs="Courier New"/>
          <w:color w:val="000000"/>
          <w:sz w:val="22"/>
          <w:szCs w:val="22"/>
          <w:lang w:val="en-US"/>
        </w:rPr>
        <w:t>DEBUG</w:t>
      </w:r>
      <w:r w:rsidRPr="00AA7BAA">
        <w:rPr>
          <w:rFonts w:ascii="Courier New" w:hAnsi="Courier New" w:cs="Courier New"/>
          <w:color w:val="000000"/>
          <w:sz w:val="22"/>
          <w:szCs w:val="22"/>
        </w:rPr>
        <w:t>:</w:t>
      </w:r>
    </w:p>
    <w:p w14:paraId="2D6F1F85" w14:textId="77777777" w:rsidR="00AA7BAA" w:rsidRPr="00AA7BAA" w:rsidRDefault="00AA7BAA" w:rsidP="00AA7BAA">
      <w:pPr>
        <w:rPr>
          <w:rFonts w:ascii="Courier New" w:hAnsi="Courier New" w:cs="Courier New"/>
          <w:color w:val="000000"/>
          <w:sz w:val="22"/>
          <w:szCs w:val="22"/>
        </w:rPr>
      </w:pPr>
      <w:r w:rsidRPr="00AA7BAA">
        <w:rPr>
          <w:rFonts w:ascii="Courier New" w:hAnsi="Courier New" w:cs="Courier New"/>
          <w:color w:val="000000"/>
          <w:sz w:val="22"/>
          <w:szCs w:val="22"/>
        </w:rPr>
        <w:t xml:space="preserve">            </w:t>
      </w:r>
      <w:r w:rsidRPr="00AA7BAA">
        <w:rPr>
          <w:rFonts w:ascii="Courier New" w:hAnsi="Courier New" w:cs="Courier New"/>
          <w:color w:val="000000"/>
          <w:sz w:val="22"/>
          <w:szCs w:val="22"/>
          <w:lang w:val="en-US"/>
        </w:rPr>
        <w:t>print</w:t>
      </w:r>
      <w:r w:rsidRPr="00AA7BAA">
        <w:rPr>
          <w:rFonts w:ascii="Courier New" w:hAnsi="Courier New" w:cs="Courier New"/>
          <w:color w:val="000000"/>
          <w:sz w:val="22"/>
          <w:szCs w:val="22"/>
        </w:rPr>
        <w:t>(</w:t>
      </w:r>
      <w:r w:rsidRPr="00AA7BAA">
        <w:rPr>
          <w:rFonts w:ascii="Courier New" w:hAnsi="Courier New" w:cs="Courier New"/>
          <w:color w:val="000000"/>
          <w:sz w:val="22"/>
          <w:szCs w:val="22"/>
          <w:lang w:val="en-US"/>
        </w:rPr>
        <w:t>f</w:t>
      </w:r>
      <w:r w:rsidRPr="00AA7BAA">
        <w:rPr>
          <w:rFonts w:ascii="Courier New" w:hAnsi="Courier New" w:cs="Courier New"/>
          <w:color w:val="000000"/>
          <w:sz w:val="22"/>
          <w:szCs w:val="22"/>
        </w:rPr>
        <w:t>"Рассматривается путь: {'-'.</w:t>
      </w:r>
      <w:r w:rsidRPr="00AA7BAA">
        <w:rPr>
          <w:rFonts w:ascii="Courier New" w:hAnsi="Courier New" w:cs="Courier New"/>
          <w:color w:val="000000"/>
          <w:sz w:val="22"/>
          <w:szCs w:val="22"/>
          <w:lang w:val="en-US"/>
        </w:rPr>
        <w:t>join</w:t>
      </w:r>
      <w:r w:rsidRPr="00AA7BAA">
        <w:rPr>
          <w:rFonts w:ascii="Courier New" w:hAnsi="Courier New" w:cs="Courier New"/>
          <w:color w:val="000000"/>
          <w:sz w:val="22"/>
          <w:szCs w:val="22"/>
        </w:rPr>
        <w:t>(</w:t>
      </w:r>
      <w:r w:rsidRPr="00AA7BAA">
        <w:rPr>
          <w:rFonts w:ascii="Courier New" w:hAnsi="Courier New" w:cs="Courier New"/>
          <w:color w:val="000000"/>
          <w:sz w:val="22"/>
          <w:szCs w:val="22"/>
          <w:lang w:val="en-US"/>
        </w:rPr>
        <w:t>self</w:t>
      </w:r>
      <w:r w:rsidRPr="00AA7BAA">
        <w:rPr>
          <w:rFonts w:ascii="Courier New" w:hAnsi="Courier New" w:cs="Courier New"/>
          <w:color w:val="000000"/>
          <w:sz w:val="22"/>
          <w:szCs w:val="22"/>
        </w:rPr>
        <w:t>.__</w:t>
      </w:r>
      <w:proofErr w:type="spellStart"/>
      <w:r w:rsidRPr="00AA7BAA">
        <w:rPr>
          <w:rFonts w:ascii="Courier New" w:hAnsi="Courier New" w:cs="Courier New"/>
          <w:color w:val="000000"/>
          <w:sz w:val="22"/>
          <w:szCs w:val="22"/>
          <w:lang w:val="en-US"/>
        </w:rPr>
        <w:t>strVertexArray</w:t>
      </w:r>
      <w:proofErr w:type="spellEnd"/>
      <w:r w:rsidRPr="00AA7BAA">
        <w:rPr>
          <w:rFonts w:ascii="Courier New" w:hAnsi="Courier New" w:cs="Courier New"/>
          <w:color w:val="000000"/>
          <w:sz w:val="22"/>
          <w:szCs w:val="22"/>
        </w:rPr>
        <w:t>(</w:t>
      </w:r>
      <w:proofErr w:type="spellStart"/>
      <w:r w:rsidRPr="00AA7BAA">
        <w:rPr>
          <w:rFonts w:ascii="Courier New" w:hAnsi="Courier New" w:cs="Courier New"/>
          <w:color w:val="000000"/>
          <w:sz w:val="22"/>
          <w:szCs w:val="22"/>
          <w:lang w:val="en-US"/>
        </w:rPr>
        <w:t>currentPath</w:t>
      </w:r>
      <w:proofErr w:type="spellEnd"/>
      <w:r w:rsidRPr="00AA7BAA">
        <w:rPr>
          <w:rFonts w:ascii="Courier New" w:hAnsi="Courier New" w:cs="Courier New"/>
          <w:color w:val="000000"/>
          <w:sz w:val="22"/>
          <w:szCs w:val="22"/>
        </w:rPr>
        <w:t>))}, его вес {</w:t>
      </w:r>
      <w:proofErr w:type="spellStart"/>
      <w:r w:rsidRPr="00AA7BAA">
        <w:rPr>
          <w:rFonts w:ascii="Courier New" w:hAnsi="Courier New" w:cs="Courier New"/>
          <w:color w:val="000000"/>
          <w:sz w:val="22"/>
          <w:szCs w:val="22"/>
          <w:lang w:val="en-US"/>
        </w:rPr>
        <w:t>currentWeight</w:t>
      </w:r>
      <w:proofErr w:type="spellEnd"/>
      <w:r w:rsidRPr="00AA7BAA">
        <w:rPr>
          <w:rFonts w:ascii="Courier New" w:hAnsi="Courier New" w:cs="Courier New"/>
          <w:color w:val="000000"/>
          <w:sz w:val="22"/>
          <w:szCs w:val="22"/>
        </w:rPr>
        <w:t>}")</w:t>
      </w:r>
    </w:p>
    <w:p w14:paraId="1B18F56E" w14:textId="77777777" w:rsidR="00AA7BAA" w:rsidRPr="00AA7BAA" w:rsidRDefault="00AA7BAA" w:rsidP="00AA7BAA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AA7BAA">
        <w:rPr>
          <w:rFonts w:ascii="Courier New" w:hAnsi="Courier New" w:cs="Courier New"/>
          <w:color w:val="000000"/>
          <w:sz w:val="22"/>
          <w:szCs w:val="22"/>
        </w:rPr>
        <w:t xml:space="preserve">        </w:t>
      </w:r>
      <w:r w:rsidRPr="00AA7BAA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# </w:t>
      </w:r>
      <w:proofErr w:type="spellStart"/>
      <w:r w:rsidRPr="00AA7BAA">
        <w:rPr>
          <w:rFonts w:ascii="Courier New" w:hAnsi="Courier New" w:cs="Courier New"/>
          <w:color w:val="000000"/>
          <w:sz w:val="22"/>
          <w:szCs w:val="22"/>
          <w:lang w:val="en-US"/>
        </w:rPr>
        <w:t>нашли</w:t>
      </w:r>
      <w:proofErr w:type="spellEnd"/>
      <w:r w:rsidRPr="00AA7BAA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</w:t>
      </w:r>
      <w:proofErr w:type="spellStart"/>
      <w:r w:rsidRPr="00AA7BAA">
        <w:rPr>
          <w:rFonts w:ascii="Courier New" w:hAnsi="Courier New" w:cs="Courier New"/>
          <w:color w:val="000000"/>
          <w:sz w:val="22"/>
          <w:szCs w:val="22"/>
          <w:lang w:val="en-US"/>
        </w:rPr>
        <w:t>путь</w:t>
      </w:r>
      <w:proofErr w:type="spellEnd"/>
      <w:r w:rsidRPr="00AA7BAA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по все </w:t>
      </w:r>
      <w:proofErr w:type="spellStart"/>
      <w:r w:rsidRPr="00AA7BAA">
        <w:rPr>
          <w:rFonts w:ascii="Courier New" w:hAnsi="Courier New" w:cs="Courier New"/>
          <w:color w:val="000000"/>
          <w:sz w:val="22"/>
          <w:szCs w:val="22"/>
          <w:lang w:val="en-US"/>
        </w:rPr>
        <w:t>вершинам</w:t>
      </w:r>
      <w:proofErr w:type="spellEnd"/>
    </w:p>
    <w:p w14:paraId="278C34B6" w14:textId="77777777" w:rsidR="00AA7BAA" w:rsidRPr="00AA7BAA" w:rsidRDefault="00AA7BAA" w:rsidP="00AA7BAA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AA7BAA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if </w:t>
      </w:r>
      <w:proofErr w:type="spellStart"/>
      <w:r w:rsidRPr="00AA7BAA">
        <w:rPr>
          <w:rFonts w:ascii="Courier New" w:hAnsi="Courier New" w:cs="Courier New"/>
          <w:color w:val="000000"/>
          <w:sz w:val="22"/>
          <w:szCs w:val="22"/>
          <w:lang w:val="en-US"/>
        </w:rPr>
        <w:t>len</w:t>
      </w:r>
      <w:proofErr w:type="spellEnd"/>
      <w:r w:rsidRPr="00AA7BAA">
        <w:rPr>
          <w:rFonts w:ascii="Courier New" w:hAnsi="Courier New" w:cs="Courier New"/>
          <w:color w:val="000000"/>
          <w:sz w:val="22"/>
          <w:szCs w:val="22"/>
          <w:lang w:val="en-US"/>
        </w:rPr>
        <w:t>(</w:t>
      </w:r>
      <w:proofErr w:type="spellStart"/>
      <w:r w:rsidRPr="00AA7BAA">
        <w:rPr>
          <w:rFonts w:ascii="Courier New" w:hAnsi="Courier New" w:cs="Courier New"/>
          <w:color w:val="000000"/>
          <w:sz w:val="22"/>
          <w:szCs w:val="22"/>
          <w:lang w:val="en-US"/>
        </w:rPr>
        <w:t>currentPath</w:t>
      </w:r>
      <w:proofErr w:type="spellEnd"/>
      <w:r w:rsidRPr="00AA7BAA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) == </w:t>
      </w:r>
      <w:proofErr w:type="spellStart"/>
      <w:r w:rsidRPr="00AA7BAA">
        <w:rPr>
          <w:rFonts w:ascii="Courier New" w:hAnsi="Courier New" w:cs="Courier New"/>
          <w:color w:val="000000"/>
          <w:sz w:val="22"/>
          <w:szCs w:val="22"/>
          <w:lang w:val="en-US"/>
        </w:rPr>
        <w:t>len</w:t>
      </w:r>
      <w:proofErr w:type="spellEnd"/>
      <w:r w:rsidRPr="00AA7BAA">
        <w:rPr>
          <w:rFonts w:ascii="Courier New" w:hAnsi="Courier New" w:cs="Courier New"/>
          <w:color w:val="000000"/>
          <w:sz w:val="22"/>
          <w:szCs w:val="22"/>
          <w:lang w:val="en-US"/>
        </w:rPr>
        <w:t>(</w:t>
      </w:r>
      <w:proofErr w:type="spellStart"/>
      <w:r w:rsidRPr="00AA7BAA">
        <w:rPr>
          <w:rFonts w:ascii="Courier New" w:hAnsi="Courier New" w:cs="Courier New"/>
          <w:color w:val="000000"/>
          <w:sz w:val="22"/>
          <w:szCs w:val="22"/>
          <w:lang w:val="en-US"/>
        </w:rPr>
        <w:t>self.__matrix</w:t>
      </w:r>
      <w:proofErr w:type="spellEnd"/>
      <w:r w:rsidRPr="00AA7BAA">
        <w:rPr>
          <w:rFonts w:ascii="Courier New" w:hAnsi="Courier New" w:cs="Courier New"/>
          <w:color w:val="000000"/>
          <w:sz w:val="22"/>
          <w:szCs w:val="22"/>
          <w:lang w:val="en-US"/>
        </w:rPr>
        <w:t>):</w:t>
      </w:r>
    </w:p>
    <w:p w14:paraId="48CEE2FD" w14:textId="77777777" w:rsidR="00AA7BAA" w:rsidRPr="00AA7BAA" w:rsidRDefault="00AA7BAA" w:rsidP="00AA7BAA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AA7BAA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    # </w:t>
      </w:r>
      <w:proofErr w:type="spellStart"/>
      <w:r w:rsidRPr="00AA7BAA">
        <w:rPr>
          <w:rFonts w:ascii="Courier New" w:hAnsi="Courier New" w:cs="Courier New"/>
          <w:color w:val="000000"/>
          <w:sz w:val="22"/>
          <w:szCs w:val="22"/>
          <w:lang w:val="en-US"/>
        </w:rPr>
        <w:t>проверям</w:t>
      </w:r>
      <w:proofErr w:type="spellEnd"/>
      <w:r w:rsidRPr="00AA7BAA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, </w:t>
      </w:r>
      <w:proofErr w:type="spellStart"/>
      <w:r w:rsidRPr="00AA7BAA">
        <w:rPr>
          <w:rFonts w:ascii="Courier New" w:hAnsi="Courier New" w:cs="Courier New"/>
          <w:color w:val="000000"/>
          <w:sz w:val="22"/>
          <w:szCs w:val="22"/>
          <w:lang w:val="en-US"/>
        </w:rPr>
        <w:t>что</w:t>
      </w:r>
      <w:proofErr w:type="spellEnd"/>
      <w:r w:rsidRPr="00AA7BAA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</w:t>
      </w:r>
      <w:proofErr w:type="spellStart"/>
      <w:r w:rsidRPr="00AA7BAA">
        <w:rPr>
          <w:rFonts w:ascii="Courier New" w:hAnsi="Courier New" w:cs="Courier New"/>
          <w:color w:val="000000"/>
          <w:sz w:val="22"/>
          <w:szCs w:val="22"/>
          <w:lang w:val="en-US"/>
        </w:rPr>
        <w:t>он</w:t>
      </w:r>
      <w:proofErr w:type="spellEnd"/>
      <w:r w:rsidRPr="00AA7BAA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</w:t>
      </w:r>
      <w:proofErr w:type="spellStart"/>
      <w:r w:rsidRPr="00AA7BAA">
        <w:rPr>
          <w:rFonts w:ascii="Courier New" w:hAnsi="Courier New" w:cs="Courier New"/>
          <w:color w:val="000000"/>
          <w:sz w:val="22"/>
          <w:szCs w:val="22"/>
          <w:lang w:val="en-US"/>
        </w:rPr>
        <w:t>лучше</w:t>
      </w:r>
      <w:proofErr w:type="spellEnd"/>
      <w:r w:rsidRPr="00AA7BAA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</w:t>
      </w:r>
      <w:proofErr w:type="spellStart"/>
      <w:r w:rsidRPr="00AA7BAA">
        <w:rPr>
          <w:rFonts w:ascii="Courier New" w:hAnsi="Courier New" w:cs="Courier New"/>
          <w:color w:val="000000"/>
          <w:sz w:val="22"/>
          <w:szCs w:val="22"/>
          <w:lang w:val="en-US"/>
        </w:rPr>
        <w:t>рекорда</w:t>
      </w:r>
      <w:proofErr w:type="spellEnd"/>
    </w:p>
    <w:p w14:paraId="43E6D894" w14:textId="77777777" w:rsidR="00AA7BAA" w:rsidRPr="00AA7BAA" w:rsidRDefault="00AA7BAA" w:rsidP="00AA7BAA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AA7BAA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    if </w:t>
      </w:r>
      <w:proofErr w:type="spellStart"/>
      <w:r w:rsidRPr="00AA7BAA">
        <w:rPr>
          <w:rFonts w:ascii="Courier New" w:hAnsi="Courier New" w:cs="Courier New"/>
          <w:color w:val="000000"/>
          <w:sz w:val="22"/>
          <w:szCs w:val="22"/>
          <w:lang w:val="en-US"/>
        </w:rPr>
        <w:t>currentWeight</w:t>
      </w:r>
      <w:proofErr w:type="spellEnd"/>
      <w:r w:rsidRPr="00AA7BAA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+ </w:t>
      </w:r>
      <w:proofErr w:type="spellStart"/>
      <w:r w:rsidRPr="00AA7BAA">
        <w:rPr>
          <w:rFonts w:ascii="Courier New" w:hAnsi="Courier New" w:cs="Courier New"/>
          <w:color w:val="000000"/>
          <w:sz w:val="22"/>
          <w:szCs w:val="22"/>
          <w:lang w:val="en-US"/>
        </w:rPr>
        <w:t>self.__matrix</w:t>
      </w:r>
      <w:proofErr w:type="spellEnd"/>
      <w:r w:rsidRPr="00AA7BAA">
        <w:rPr>
          <w:rFonts w:ascii="Courier New" w:hAnsi="Courier New" w:cs="Courier New"/>
          <w:color w:val="000000"/>
          <w:sz w:val="22"/>
          <w:szCs w:val="22"/>
          <w:lang w:val="en-US"/>
        </w:rPr>
        <w:t>[</w:t>
      </w:r>
      <w:proofErr w:type="spellStart"/>
      <w:r w:rsidRPr="00AA7BAA">
        <w:rPr>
          <w:rFonts w:ascii="Courier New" w:hAnsi="Courier New" w:cs="Courier New"/>
          <w:color w:val="000000"/>
          <w:sz w:val="22"/>
          <w:szCs w:val="22"/>
          <w:lang w:val="en-US"/>
        </w:rPr>
        <w:t>currentPath</w:t>
      </w:r>
      <w:proofErr w:type="spellEnd"/>
      <w:r w:rsidRPr="00AA7BAA">
        <w:rPr>
          <w:rFonts w:ascii="Courier New" w:hAnsi="Courier New" w:cs="Courier New"/>
          <w:color w:val="000000"/>
          <w:sz w:val="22"/>
          <w:szCs w:val="22"/>
          <w:lang w:val="en-US"/>
        </w:rPr>
        <w:t>[-1]][self.__</w:t>
      </w:r>
      <w:proofErr w:type="spellStart"/>
      <w:r w:rsidRPr="00AA7BAA">
        <w:rPr>
          <w:rFonts w:ascii="Courier New" w:hAnsi="Courier New" w:cs="Courier New"/>
          <w:color w:val="000000"/>
          <w:sz w:val="22"/>
          <w:szCs w:val="22"/>
          <w:lang w:val="en-US"/>
        </w:rPr>
        <w:t>startVertex</w:t>
      </w:r>
      <w:proofErr w:type="spellEnd"/>
      <w:r w:rsidRPr="00AA7BAA">
        <w:rPr>
          <w:rFonts w:ascii="Courier New" w:hAnsi="Courier New" w:cs="Courier New"/>
          <w:color w:val="000000"/>
          <w:sz w:val="22"/>
          <w:szCs w:val="22"/>
          <w:lang w:val="en-US"/>
        </w:rPr>
        <w:t>] &lt; self.__</w:t>
      </w:r>
      <w:proofErr w:type="spellStart"/>
      <w:r w:rsidRPr="00AA7BAA">
        <w:rPr>
          <w:rFonts w:ascii="Courier New" w:hAnsi="Courier New" w:cs="Courier New"/>
          <w:color w:val="000000"/>
          <w:sz w:val="22"/>
          <w:szCs w:val="22"/>
          <w:lang w:val="en-US"/>
        </w:rPr>
        <w:t>recordWeight</w:t>
      </w:r>
      <w:proofErr w:type="spellEnd"/>
      <w:r w:rsidRPr="00AA7BAA">
        <w:rPr>
          <w:rFonts w:ascii="Courier New" w:hAnsi="Courier New" w:cs="Courier New"/>
          <w:color w:val="000000"/>
          <w:sz w:val="22"/>
          <w:szCs w:val="22"/>
          <w:lang w:val="en-US"/>
        </w:rPr>
        <w:t>:</w:t>
      </w:r>
    </w:p>
    <w:p w14:paraId="0A0F8959" w14:textId="77777777" w:rsidR="00AA7BAA" w:rsidRPr="00AA7BAA" w:rsidRDefault="00AA7BAA" w:rsidP="00AA7BAA">
      <w:pPr>
        <w:rPr>
          <w:rFonts w:ascii="Courier New" w:hAnsi="Courier New" w:cs="Courier New"/>
          <w:color w:val="000000"/>
          <w:sz w:val="22"/>
          <w:szCs w:val="22"/>
        </w:rPr>
      </w:pPr>
      <w:r w:rsidRPr="00AA7BAA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        </w:t>
      </w:r>
      <w:r w:rsidRPr="00AA7BAA">
        <w:rPr>
          <w:rFonts w:ascii="Courier New" w:hAnsi="Courier New" w:cs="Courier New"/>
          <w:color w:val="000000"/>
          <w:sz w:val="22"/>
          <w:szCs w:val="22"/>
        </w:rPr>
        <w:t># если лучше обновляем рекорд</w:t>
      </w:r>
    </w:p>
    <w:p w14:paraId="1114DE2C" w14:textId="77777777" w:rsidR="00AA7BAA" w:rsidRPr="00AA7BAA" w:rsidRDefault="00AA7BAA" w:rsidP="00AA7BAA">
      <w:pPr>
        <w:rPr>
          <w:rFonts w:ascii="Courier New" w:hAnsi="Courier New" w:cs="Courier New"/>
          <w:color w:val="000000"/>
          <w:sz w:val="22"/>
          <w:szCs w:val="22"/>
        </w:rPr>
      </w:pPr>
      <w:r w:rsidRPr="00AA7BAA">
        <w:rPr>
          <w:rFonts w:ascii="Courier New" w:hAnsi="Courier New" w:cs="Courier New"/>
          <w:color w:val="000000"/>
          <w:sz w:val="22"/>
          <w:szCs w:val="22"/>
        </w:rPr>
        <w:t xml:space="preserve">                </w:t>
      </w:r>
      <w:r w:rsidRPr="00AA7BAA">
        <w:rPr>
          <w:rFonts w:ascii="Courier New" w:hAnsi="Courier New" w:cs="Courier New"/>
          <w:color w:val="000000"/>
          <w:sz w:val="22"/>
          <w:szCs w:val="22"/>
          <w:lang w:val="en-US"/>
        </w:rPr>
        <w:t>if</w:t>
      </w:r>
      <w:r w:rsidRPr="00AA7BAA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Pr="00AA7BAA">
        <w:rPr>
          <w:rFonts w:ascii="Courier New" w:hAnsi="Courier New" w:cs="Courier New"/>
          <w:color w:val="000000"/>
          <w:sz w:val="22"/>
          <w:szCs w:val="22"/>
          <w:lang w:val="en-US"/>
        </w:rPr>
        <w:t>self</w:t>
      </w:r>
      <w:r w:rsidRPr="00AA7BAA">
        <w:rPr>
          <w:rFonts w:ascii="Courier New" w:hAnsi="Courier New" w:cs="Courier New"/>
          <w:color w:val="000000"/>
          <w:sz w:val="22"/>
          <w:szCs w:val="22"/>
        </w:rPr>
        <w:t>.__</w:t>
      </w:r>
      <w:r w:rsidRPr="00AA7BAA">
        <w:rPr>
          <w:rFonts w:ascii="Courier New" w:hAnsi="Courier New" w:cs="Courier New"/>
          <w:color w:val="000000"/>
          <w:sz w:val="22"/>
          <w:szCs w:val="22"/>
          <w:lang w:val="en-US"/>
        </w:rPr>
        <w:t>DEBUG</w:t>
      </w:r>
      <w:r w:rsidRPr="00AA7BAA">
        <w:rPr>
          <w:rFonts w:ascii="Courier New" w:hAnsi="Courier New" w:cs="Courier New"/>
          <w:color w:val="000000"/>
          <w:sz w:val="22"/>
          <w:szCs w:val="22"/>
        </w:rPr>
        <w:t>:</w:t>
      </w:r>
    </w:p>
    <w:p w14:paraId="689BF25B" w14:textId="77777777" w:rsidR="00AA7BAA" w:rsidRPr="00AA7BAA" w:rsidRDefault="00AA7BAA" w:rsidP="00AA7BAA">
      <w:pPr>
        <w:rPr>
          <w:rFonts w:ascii="Courier New" w:hAnsi="Courier New" w:cs="Courier New"/>
          <w:color w:val="000000"/>
          <w:sz w:val="22"/>
          <w:szCs w:val="22"/>
        </w:rPr>
      </w:pPr>
      <w:r w:rsidRPr="00AA7BAA">
        <w:rPr>
          <w:rFonts w:ascii="Courier New" w:hAnsi="Courier New" w:cs="Courier New"/>
          <w:color w:val="000000"/>
          <w:sz w:val="22"/>
          <w:szCs w:val="22"/>
        </w:rPr>
        <w:t xml:space="preserve">                    </w:t>
      </w:r>
      <w:r w:rsidRPr="00AA7BAA">
        <w:rPr>
          <w:rFonts w:ascii="Courier New" w:hAnsi="Courier New" w:cs="Courier New"/>
          <w:color w:val="000000"/>
          <w:sz w:val="22"/>
          <w:szCs w:val="22"/>
          <w:lang w:val="en-US"/>
        </w:rPr>
        <w:t>print</w:t>
      </w:r>
      <w:r w:rsidRPr="00AA7BAA">
        <w:rPr>
          <w:rFonts w:ascii="Courier New" w:hAnsi="Courier New" w:cs="Courier New"/>
          <w:color w:val="000000"/>
          <w:sz w:val="22"/>
          <w:szCs w:val="22"/>
        </w:rPr>
        <w:t>(</w:t>
      </w:r>
    </w:p>
    <w:p w14:paraId="41AD8BFD" w14:textId="77777777" w:rsidR="00AA7BAA" w:rsidRPr="00AA7BAA" w:rsidRDefault="00AA7BAA" w:rsidP="00AA7BAA">
      <w:pPr>
        <w:rPr>
          <w:rFonts w:ascii="Courier New" w:hAnsi="Courier New" w:cs="Courier New"/>
          <w:color w:val="000000"/>
          <w:sz w:val="22"/>
          <w:szCs w:val="22"/>
        </w:rPr>
      </w:pPr>
      <w:r w:rsidRPr="00AA7BAA">
        <w:rPr>
          <w:rFonts w:ascii="Courier New" w:hAnsi="Courier New" w:cs="Courier New"/>
          <w:color w:val="000000"/>
          <w:sz w:val="22"/>
          <w:szCs w:val="22"/>
        </w:rPr>
        <w:t xml:space="preserve">                        </w:t>
      </w:r>
      <w:r w:rsidRPr="00AA7BAA">
        <w:rPr>
          <w:rFonts w:ascii="Courier New" w:hAnsi="Courier New" w:cs="Courier New"/>
          <w:color w:val="000000"/>
          <w:sz w:val="22"/>
          <w:szCs w:val="22"/>
          <w:lang w:val="en-US"/>
        </w:rPr>
        <w:t>f</w:t>
      </w:r>
      <w:r w:rsidRPr="00AA7BAA">
        <w:rPr>
          <w:rFonts w:ascii="Courier New" w:hAnsi="Courier New" w:cs="Courier New"/>
          <w:color w:val="000000"/>
          <w:sz w:val="22"/>
          <w:szCs w:val="22"/>
        </w:rPr>
        <w:t xml:space="preserve">"СТАРОЕ оптимальное </w:t>
      </w:r>
      <w:proofErr w:type="spellStart"/>
      <w:r w:rsidRPr="00AA7BAA">
        <w:rPr>
          <w:rFonts w:ascii="Courier New" w:hAnsi="Courier New" w:cs="Courier New"/>
          <w:color w:val="000000"/>
          <w:sz w:val="22"/>
          <w:szCs w:val="22"/>
        </w:rPr>
        <w:t>решиение</w:t>
      </w:r>
      <w:proofErr w:type="spellEnd"/>
      <w:r w:rsidRPr="00AA7BAA">
        <w:rPr>
          <w:rFonts w:ascii="Courier New" w:hAnsi="Courier New" w:cs="Courier New"/>
          <w:color w:val="000000"/>
          <w:sz w:val="22"/>
          <w:szCs w:val="22"/>
        </w:rPr>
        <w:t xml:space="preserve">: </w:t>
      </w:r>
      <w:r w:rsidRPr="00AA7BAA">
        <w:rPr>
          <w:rFonts w:ascii="Courier New" w:hAnsi="Courier New" w:cs="Courier New"/>
          <w:color w:val="000000"/>
          <w:sz w:val="22"/>
          <w:szCs w:val="22"/>
          <w:lang w:val="en-US"/>
        </w:rPr>
        <w:t>cost</w:t>
      </w:r>
      <w:r w:rsidRPr="00AA7BAA">
        <w:rPr>
          <w:rFonts w:ascii="Courier New" w:hAnsi="Courier New" w:cs="Courier New"/>
          <w:color w:val="000000"/>
          <w:sz w:val="22"/>
          <w:szCs w:val="22"/>
        </w:rPr>
        <w:t>:{</w:t>
      </w:r>
      <w:r w:rsidRPr="00AA7BAA">
        <w:rPr>
          <w:rFonts w:ascii="Courier New" w:hAnsi="Courier New" w:cs="Courier New"/>
          <w:color w:val="000000"/>
          <w:sz w:val="22"/>
          <w:szCs w:val="22"/>
          <w:lang w:val="en-US"/>
        </w:rPr>
        <w:t>self</w:t>
      </w:r>
      <w:r w:rsidRPr="00AA7BAA">
        <w:rPr>
          <w:rFonts w:ascii="Courier New" w:hAnsi="Courier New" w:cs="Courier New"/>
          <w:color w:val="000000"/>
          <w:sz w:val="22"/>
          <w:szCs w:val="22"/>
        </w:rPr>
        <w:t>.__</w:t>
      </w:r>
      <w:proofErr w:type="spellStart"/>
      <w:r w:rsidRPr="00AA7BAA">
        <w:rPr>
          <w:rFonts w:ascii="Courier New" w:hAnsi="Courier New" w:cs="Courier New"/>
          <w:color w:val="000000"/>
          <w:sz w:val="22"/>
          <w:szCs w:val="22"/>
          <w:lang w:val="en-US"/>
        </w:rPr>
        <w:t>recordWeight</w:t>
      </w:r>
      <w:proofErr w:type="spellEnd"/>
      <w:r w:rsidRPr="00AA7BAA">
        <w:rPr>
          <w:rFonts w:ascii="Courier New" w:hAnsi="Courier New" w:cs="Courier New"/>
          <w:color w:val="000000"/>
          <w:sz w:val="22"/>
          <w:szCs w:val="22"/>
        </w:rPr>
        <w:t>}\</w:t>
      </w:r>
      <w:proofErr w:type="spellStart"/>
      <w:r w:rsidRPr="00AA7BAA">
        <w:rPr>
          <w:rFonts w:ascii="Courier New" w:hAnsi="Courier New" w:cs="Courier New"/>
          <w:color w:val="000000"/>
          <w:sz w:val="22"/>
          <w:szCs w:val="22"/>
          <w:lang w:val="en-US"/>
        </w:rPr>
        <w:t>npath</w:t>
      </w:r>
      <w:proofErr w:type="spellEnd"/>
      <w:r w:rsidRPr="00AA7BAA">
        <w:rPr>
          <w:rFonts w:ascii="Courier New" w:hAnsi="Courier New" w:cs="Courier New"/>
          <w:color w:val="000000"/>
          <w:sz w:val="22"/>
          <w:szCs w:val="22"/>
        </w:rPr>
        <w:t>:{'-'.</w:t>
      </w:r>
      <w:r w:rsidRPr="00AA7BAA">
        <w:rPr>
          <w:rFonts w:ascii="Courier New" w:hAnsi="Courier New" w:cs="Courier New"/>
          <w:color w:val="000000"/>
          <w:sz w:val="22"/>
          <w:szCs w:val="22"/>
          <w:lang w:val="en-US"/>
        </w:rPr>
        <w:t>join</w:t>
      </w:r>
      <w:r w:rsidRPr="00AA7BAA">
        <w:rPr>
          <w:rFonts w:ascii="Courier New" w:hAnsi="Courier New" w:cs="Courier New"/>
          <w:color w:val="000000"/>
          <w:sz w:val="22"/>
          <w:szCs w:val="22"/>
        </w:rPr>
        <w:t>(</w:t>
      </w:r>
      <w:r w:rsidRPr="00AA7BAA">
        <w:rPr>
          <w:rFonts w:ascii="Courier New" w:hAnsi="Courier New" w:cs="Courier New"/>
          <w:color w:val="000000"/>
          <w:sz w:val="22"/>
          <w:szCs w:val="22"/>
          <w:lang w:val="en-US"/>
        </w:rPr>
        <w:t>self</w:t>
      </w:r>
      <w:r w:rsidRPr="00AA7BAA">
        <w:rPr>
          <w:rFonts w:ascii="Courier New" w:hAnsi="Courier New" w:cs="Courier New"/>
          <w:color w:val="000000"/>
          <w:sz w:val="22"/>
          <w:szCs w:val="22"/>
        </w:rPr>
        <w:t>.__</w:t>
      </w:r>
      <w:proofErr w:type="spellStart"/>
      <w:r w:rsidRPr="00AA7BAA">
        <w:rPr>
          <w:rFonts w:ascii="Courier New" w:hAnsi="Courier New" w:cs="Courier New"/>
          <w:color w:val="000000"/>
          <w:sz w:val="22"/>
          <w:szCs w:val="22"/>
          <w:lang w:val="en-US"/>
        </w:rPr>
        <w:t>strVertexArray</w:t>
      </w:r>
      <w:proofErr w:type="spellEnd"/>
      <w:r w:rsidRPr="00AA7BAA">
        <w:rPr>
          <w:rFonts w:ascii="Courier New" w:hAnsi="Courier New" w:cs="Courier New"/>
          <w:color w:val="000000"/>
          <w:sz w:val="22"/>
          <w:szCs w:val="22"/>
        </w:rPr>
        <w:t>(</w:t>
      </w:r>
      <w:r w:rsidRPr="00AA7BAA">
        <w:rPr>
          <w:rFonts w:ascii="Courier New" w:hAnsi="Courier New" w:cs="Courier New"/>
          <w:color w:val="000000"/>
          <w:sz w:val="22"/>
          <w:szCs w:val="22"/>
          <w:lang w:val="en-US"/>
        </w:rPr>
        <w:t>self</w:t>
      </w:r>
      <w:r w:rsidRPr="00AA7BAA">
        <w:rPr>
          <w:rFonts w:ascii="Courier New" w:hAnsi="Courier New" w:cs="Courier New"/>
          <w:color w:val="000000"/>
          <w:sz w:val="22"/>
          <w:szCs w:val="22"/>
        </w:rPr>
        <w:t>.__</w:t>
      </w:r>
      <w:proofErr w:type="spellStart"/>
      <w:r w:rsidRPr="00AA7BAA">
        <w:rPr>
          <w:rFonts w:ascii="Courier New" w:hAnsi="Courier New" w:cs="Courier New"/>
          <w:color w:val="000000"/>
          <w:sz w:val="22"/>
          <w:szCs w:val="22"/>
          <w:lang w:val="en-US"/>
        </w:rPr>
        <w:t>recordPath</w:t>
      </w:r>
      <w:proofErr w:type="spellEnd"/>
      <w:r w:rsidRPr="00AA7BAA">
        <w:rPr>
          <w:rFonts w:ascii="Courier New" w:hAnsi="Courier New" w:cs="Courier New"/>
          <w:color w:val="000000"/>
          <w:sz w:val="22"/>
          <w:szCs w:val="22"/>
        </w:rPr>
        <w:t>))}")</w:t>
      </w:r>
    </w:p>
    <w:p w14:paraId="39E03736" w14:textId="77777777" w:rsidR="00AA7BAA" w:rsidRPr="00AA7BAA" w:rsidRDefault="00AA7BAA" w:rsidP="00AA7BAA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AA7BAA">
        <w:rPr>
          <w:rFonts w:ascii="Courier New" w:hAnsi="Courier New" w:cs="Courier New"/>
          <w:color w:val="000000"/>
          <w:sz w:val="22"/>
          <w:szCs w:val="22"/>
        </w:rPr>
        <w:t xml:space="preserve">                </w:t>
      </w:r>
      <w:r w:rsidRPr="00AA7BAA">
        <w:rPr>
          <w:rFonts w:ascii="Courier New" w:hAnsi="Courier New" w:cs="Courier New"/>
          <w:color w:val="000000"/>
          <w:sz w:val="22"/>
          <w:szCs w:val="22"/>
          <w:lang w:val="en-US"/>
        </w:rPr>
        <w:t>self.__</w:t>
      </w:r>
      <w:proofErr w:type="spellStart"/>
      <w:r w:rsidRPr="00AA7BAA">
        <w:rPr>
          <w:rFonts w:ascii="Courier New" w:hAnsi="Courier New" w:cs="Courier New"/>
          <w:color w:val="000000"/>
          <w:sz w:val="22"/>
          <w:szCs w:val="22"/>
          <w:lang w:val="en-US"/>
        </w:rPr>
        <w:t>recordWeight</w:t>
      </w:r>
      <w:proofErr w:type="spellEnd"/>
      <w:r w:rsidRPr="00AA7BAA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= </w:t>
      </w:r>
      <w:proofErr w:type="spellStart"/>
      <w:r w:rsidRPr="00AA7BAA">
        <w:rPr>
          <w:rFonts w:ascii="Courier New" w:hAnsi="Courier New" w:cs="Courier New"/>
          <w:color w:val="000000"/>
          <w:sz w:val="22"/>
          <w:szCs w:val="22"/>
          <w:lang w:val="en-US"/>
        </w:rPr>
        <w:t>currentWeight</w:t>
      </w:r>
      <w:proofErr w:type="spellEnd"/>
      <w:r w:rsidRPr="00AA7BAA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+ </w:t>
      </w:r>
      <w:proofErr w:type="spellStart"/>
      <w:r w:rsidRPr="00AA7BAA">
        <w:rPr>
          <w:rFonts w:ascii="Courier New" w:hAnsi="Courier New" w:cs="Courier New"/>
          <w:color w:val="000000"/>
          <w:sz w:val="22"/>
          <w:szCs w:val="22"/>
          <w:lang w:val="en-US"/>
        </w:rPr>
        <w:t>self.__matrix</w:t>
      </w:r>
      <w:proofErr w:type="spellEnd"/>
      <w:r w:rsidRPr="00AA7BAA">
        <w:rPr>
          <w:rFonts w:ascii="Courier New" w:hAnsi="Courier New" w:cs="Courier New"/>
          <w:color w:val="000000"/>
          <w:sz w:val="22"/>
          <w:szCs w:val="22"/>
          <w:lang w:val="en-US"/>
        </w:rPr>
        <w:t>[</w:t>
      </w:r>
      <w:proofErr w:type="spellStart"/>
      <w:r w:rsidRPr="00AA7BAA">
        <w:rPr>
          <w:rFonts w:ascii="Courier New" w:hAnsi="Courier New" w:cs="Courier New"/>
          <w:color w:val="000000"/>
          <w:sz w:val="22"/>
          <w:szCs w:val="22"/>
          <w:lang w:val="en-US"/>
        </w:rPr>
        <w:t>currentPath</w:t>
      </w:r>
      <w:proofErr w:type="spellEnd"/>
      <w:r w:rsidRPr="00AA7BAA">
        <w:rPr>
          <w:rFonts w:ascii="Courier New" w:hAnsi="Courier New" w:cs="Courier New"/>
          <w:color w:val="000000"/>
          <w:sz w:val="22"/>
          <w:szCs w:val="22"/>
          <w:lang w:val="en-US"/>
        </w:rPr>
        <w:t>[-1]][self.__</w:t>
      </w:r>
      <w:proofErr w:type="spellStart"/>
      <w:r w:rsidRPr="00AA7BAA">
        <w:rPr>
          <w:rFonts w:ascii="Courier New" w:hAnsi="Courier New" w:cs="Courier New"/>
          <w:color w:val="000000"/>
          <w:sz w:val="22"/>
          <w:szCs w:val="22"/>
          <w:lang w:val="en-US"/>
        </w:rPr>
        <w:t>startVertex</w:t>
      </w:r>
      <w:proofErr w:type="spellEnd"/>
      <w:r w:rsidRPr="00AA7BAA">
        <w:rPr>
          <w:rFonts w:ascii="Courier New" w:hAnsi="Courier New" w:cs="Courier New"/>
          <w:color w:val="000000"/>
          <w:sz w:val="22"/>
          <w:szCs w:val="22"/>
          <w:lang w:val="en-US"/>
        </w:rPr>
        <w:t>]</w:t>
      </w:r>
    </w:p>
    <w:p w14:paraId="69B2E556" w14:textId="77777777" w:rsidR="00AA7BAA" w:rsidRPr="00AA7BAA" w:rsidRDefault="00AA7BAA" w:rsidP="00AA7BAA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AA7BAA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        self.__</w:t>
      </w:r>
      <w:proofErr w:type="spellStart"/>
      <w:r w:rsidRPr="00AA7BAA">
        <w:rPr>
          <w:rFonts w:ascii="Courier New" w:hAnsi="Courier New" w:cs="Courier New"/>
          <w:color w:val="000000"/>
          <w:sz w:val="22"/>
          <w:szCs w:val="22"/>
          <w:lang w:val="en-US"/>
        </w:rPr>
        <w:t>recordPath</w:t>
      </w:r>
      <w:proofErr w:type="spellEnd"/>
      <w:r w:rsidRPr="00AA7BAA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= </w:t>
      </w:r>
      <w:proofErr w:type="spellStart"/>
      <w:r w:rsidRPr="00AA7BAA">
        <w:rPr>
          <w:rFonts w:ascii="Courier New" w:hAnsi="Courier New" w:cs="Courier New"/>
          <w:color w:val="000000"/>
          <w:sz w:val="22"/>
          <w:szCs w:val="22"/>
          <w:lang w:val="en-US"/>
        </w:rPr>
        <w:t>currentPath</w:t>
      </w:r>
      <w:proofErr w:type="spellEnd"/>
      <w:r w:rsidRPr="00AA7BAA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+ [self.__</w:t>
      </w:r>
      <w:proofErr w:type="spellStart"/>
      <w:r w:rsidRPr="00AA7BAA">
        <w:rPr>
          <w:rFonts w:ascii="Courier New" w:hAnsi="Courier New" w:cs="Courier New"/>
          <w:color w:val="000000"/>
          <w:sz w:val="22"/>
          <w:szCs w:val="22"/>
          <w:lang w:val="en-US"/>
        </w:rPr>
        <w:t>startVertex</w:t>
      </w:r>
      <w:proofErr w:type="spellEnd"/>
      <w:r w:rsidRPr="00AA7BAA">
        <w:rPr>
          <w:rFonts w:ascii="Courier New" w:hAnsi="Courier New" w:cs="Courier New"/>
          <w:color w:val="000000"/>
          <w:sz w:val="22"/>
          <w:szCs w:val="22"/>
          <w:lang w:val="en-US"/>
        </w:rPr>
        <w:t>]</w:t>
      </w:r>
    </w:p>
    <w:p w14:paraId="0F150277" w14:textId="77777777" w:rsidR="00AA7BAA" w:rsidRPr="00AA7BAA" w:rsidRDefault="00AA7BAA" w:rsidP="00AA7BAA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AA7BAA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        if </w:t>
      </w:r>
      <w:proofErr w:type="spellStart"/>
      <w:r w:rsidRPr="00AA7BAA">
        <w:rPr>
          <w:rFonts w:ascii="Courier New" w:hAnsi="Courier New" w:cs="Courier New"/>
          <w:color w:val="000000"/>
          <w:sz w:val="22"/>
          <w:szCs w:val="22"/>
          <w:lang w:val="en-US"/>
        </w:rPr>
        <w:t>self.__DEBUG</w:t>
      </w:r>
      <w:proofErr w:type="spellEnd"/>
      <w:r w:rsidRPr="00AA7BAA">
        <w:rPr>
          <w:rFonts w:ascii="Courier New" w:hAnsi="Courier New" w:cs="Courier New"/>
          <w:color w:val="000000"/>
          <w:sz w:val="22"/>
          <w:szCs w:val="22"/>
          <w:lang w:val="en-US"/>
        </w:rPr>
        <w:t>:</w:t>
      </w:r>
    </w:p>
    <w:p w14:paraId="340C4A20" w14:textId="77777777" w:rsidR="00AA7BAA" w:rsidRPr="00AA7BAA" w:rsidRDefault="00AA7BAA" w:rsidP="00AA7BAA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AA7BAA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            print(</w:t>
      </w:r>
    </w:p>
    <w:p w14:paraId="56847E9F" w14:textId="77777777" w:rsidR="00AA7BAA" w:rsidRPr="00AA7BAA" w:rsidRDefault="00AA7BAA" w:rsidP="00AA7BAA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AA7BAA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                </w:t>
      </w:r>
      <w:proofErr w:type="spellStart"/>
      <w:r w:rsidRPr="00AA7BAA">
        <w:rPr>
          <w:rFonts w:ascii="Courier New" w:hAnsi="Courier New" w:cs="Courier New"/>
          <w:color w:val="000000"/>
          <w:sz w:val="22"/>
          <w:szCs w:val="22"/>
          <w:lang w:val="en-US"/>
        </w:rPr>
        <w:t>f"НОВОЕ</w:t>
      </w:r>
      <w:proofErr w:type="spellEnd"/>
      <w:r w:rsidRPr="00AA7BAA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</w:t>
      </w:r>
      <w:proofErr w:type="spellStart"/>
      <w:r w:rsidRPr="00AA7BAA">
        <w:rPr>
          <w:rFonts w:ascii="Courier New" w:hAnsi="Courier New" w:cs="Courier New"/>
          <w:color w:val="000000"/>
          <w:sz w:val="22"/>
          <w:szCs w:val="22"/>
          <w:lang w:val="en-US"/>
        </w:rPr>
        <w:t>оптимальное</w:t>
      </w:r>
      <w:proofErr w:type="spellEnd"/>
      <w:r w:rsidRPr="00AA7BAA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</w:t>
      </w:r>
      <w:proofErr w:type="spellStart"/>
      <w:r w:rsidRPr="00AA7BAA">
        <w:rPr>
          <w:rFonts w:ascii="Courier New" w:hAnsi="Courier New" w:cs="Courier New"/>
          <w:color w:val="000000"/>
          <w:sz w:val="22"/>
          <w:szCs w:val="22"/>
          <w:lang w:val="en-US"/>
        </w:rPr>
        <w:t>решиение</w:t>
      </w:r>
      <w:proofErr w:type="spellEnd"/>
      <w:r w:rsidRPr="00AA7BAA">
        <w:rPr>
          <w:rFonts w:ascii="Courier New" w:hAnsi="Courier New" w:cs="Courier New"/>
          <w:color w:val="000000"/>
          <w:sz w:val="22"/>
          <w:szCs w:val="22"/>
          <w:lang w:val="en-US"/>
        </w:rPr>
        <w:t>: cost:{self.__recordWeight}\npath:{'-'.join(self.__strVertexArray(self.__recordPath))}")</w:t>
      </w:r>
    </w:p>
    <w:p w14:paraId="33FA812A" w14:textId="77777777" w:rsidR="00AA7BAA" w:rsidRPr="00AA7BAA" w:rsidRDefault="00AA7BAA" w:rsidP="00AA7BAA">
      <w:pPr>
        <w:rPr>
          <w:rFonts w:ascii="Courier New" w:hAnsi="Courier New" w:cs="Courier New"/>
          <w:color w:val="000000"/>
          <w:sz w:val="22"/>
          <w:szCs w:val="22"/>
        </w:rPr>
      </w:pPr>
      <w:r w:rsidRPr="00AA7BAA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    else</w:t>
      </w:r>
      <w:r w:rsidRPr="00AA7BAA">
        <w:rPr>
          <w:rFonts w:ascii="Courier New" w:hAnsi="Courier New" w:cs="Courier New"/>
          <w:color w:val="000000"/>
          <w:sz w:val="22"/>
          <w:szCs w:val="22"/>
        </w:rPr>
        <w:t>:</w:t>
      </w:r>
    </w:p>
    <w:p w14:paraId="2C39F536" w14:textId="77777777" w:rsidR="00AA7BAA" w:rsidRPr="00AA7BAA" w:rsidRDefault="00AA7BAA" w:rsidP="00AA7BAA">
      <w:pPr>
        <w:rPr>
          <w:rFonts w:ascii="Courier New" w:hAnsi="Courier New" w:cs="Courier New"/>
          <w:color w:val="000000"/>
          <w:sz w:val="22"/>
          <w:szCs w:val="22"/>
        </w:rPr>
      </w:pPr>
      <w:r w:rsidRPr="00AA7BAA">
        <w:rPr>
          <w:rFonts w:ascii="Courier New" w:hAnsi="Courier New" w:cs="Courier New"/>
          <w:color w:val="000000"/>
          <w:sz w:val="22"/>
          <w:szCs w:val="22"/>
        </w:rPr>
        <w:t xml:space="preserve">                # если хуже то </w:t>
      </w:r>
      <w:proofErr w:type="spellStart"/>
      <w:r w:rsidRPr="00AA7BAA">
        <w:rPr>
          <w:rFonts w:ascii="Courier New" w:hAnsi="Courier New" w:cs="Courier New"/>
          <w:color w:val="000000"/>
          <w:sz w:val="22"/>
          <w:szCs w:val="22"/>
        </w:rPr>
        <w:t>возращаемся</w:t>
      </w:r>
      <w:proofErr w:type="spellEnd"/>
    </w:p>
    <w:p w14:paraId="4680E0FF" w14:textId="77777777" w:rsidR="00AA7BAA" w:rsidRPr="00AA7BAA" w:rsidRDefault="00AA7BAA" w:rsidP="00AA7BAA">
      <w:pPr>
        <w:rPr>
          <w:rFonts w:ascii="Courier New" w:hAnsi="Courier New" w:cs="Courier New"/>
          <w:color w:val="000000"/>
          <w:sz w:val="22"/>
          <w:szCs w:val="22"/>
        </w:rPr>
      </w:pPr>
      <w:r w:rsidRPr="00AA7BAA">
        <w:rPr>
          <w:rFonts w:ascii="Courier New" w:hAnsi="Courier New" w:cs="Courier New"/>
          <w:color w:val="000000"/>
          <w:sz w:val="22"/>
          <w:szCs w:val="22"/>
        </w:rPr>
        <w:t xml:space="preserve">                </w:t>
      </w:r>
      <w:r w:rsidRPr="00AA7BAA">
        <w:rPr>
          <w:rFonts w:ascii="Courier New" w:hAnsi="Courier New" w:cs="Courier New"/>
          <w:color w:val="000000"/>
          <w:sz w:val="22"/>
          <w:szCs w:val="22"/>
          <w:lang w:val="en-US"/>
        </w:rPr>
        <w:t>if</w:t>
      </w:r>
      <w:r w:rsidRPr="00AA7BAA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Pr="00AA7BAA">
        <w:rPr>
          <w:rFonts w:ascii="Courier New" w:hAnsi="Courier New" w:cs="Courier New"/>
          <w:color w:val="000000"/>
          <w:sz w:val="22"/>
          <w:szCs w:val="22"/>
          <w:lang w:val="en-US"/>
        </w:rPr>
        <w:t>self</w:t>
      </w:r>
      <w:r w:rsidRPr="00AA7BAA">
        <w:rPr>
          <w:rFonts w:ascii="Courier New" w:hAnsi="Courier New" w:cs="Courier New"/>
          <w:color w:val="000000"/>
          <w:sz w:val="22"/>
          <w:szCs w:val="22"/>
        </w:rPr>
        <w:t>.__</w:t>
      </w:r>
      <w:r w:rsidRPr="00AA7BAA">
        <w:rPr>
          <w:rFonts w:ascii="Courier New" w:hAnsi="Courier New" w:cs="Courier New"/>
          <w:color w:val="000000"/>
          <w:sz w:val="22"/>
          <w:szCs w:val="22"/>
          <w:lang w:val="en-US"/>
        </w:rPr>
        <w:t>DEBUG</w:t>
      </w:r>
      <w:r w:rsidRPr="00AA7BAA">
        <w:rPr>
          <w:rFonts w:ascii="Courier New" w:hAnsi="Courier New" w:cs="Courier New"/>
          <w:color w:val="000000"/>
          <w:sz w:val="22"/>
          <w:szCs w:val="22"/>
        </w:rPr>
        <w:t>:</w:t>
      </w:r>
    </w:p>
    <w:p w14:paraId="5944824F" w14:textId="77777777" w:rsidR="00AA7BAA" w:rsidRPr="00AA7BAA" w:rsidRDefault="00AA7BAA" w:rsidP="00AA7BAA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AA7BAA">
        <w:rPr>
          <w:rFonts w:ascii="Courier New" w:hAnsi="Courier New" w:cs="Courier New"/>
          <w:color w:val="000000"/>
          <w:sz w:val="22"/>
          <w:szCs w:val="22"/>
        </w:rPr>
        <w:t xml:space="preserve">                    </w:t>
      </w:r>
      <w:r w:rsidRPr="00AA7BAA">
        <w:rPr>
          <w:rFonts w:ascii="Courier New" w:hAnsi="Courier New" w:cs="Courier New"/>
          <w:color w:val="000000"/>
          <w:sz w:val="22"/>
          <w:szCs w:val="22"/>
          <w:lang w:val="en-US"/>
        </w:rPr>
        <w:t>print(</w:t>
      </w:r>
    </w:p>
    <w:p w14:paraId="3447EB37" w14:textId="77777777" w:rsidR="00AA7BAA" w:rsidRPr="00AA7BAA" w:rsidRDefault="00AA7BAA" w:rsidP="00AA7BAA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AA7BAA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                </w:t>
      </w:r>
      <w:proofErr w:type="spellStart"/>
      <w:r w:rsidRPr="00AA7BAA">
        <w:rPr>
          <w:rFonts w:ascii="Courier New" w:hAnsi="Courier New" w:cs="Courier New"/>
          <w:color w:val="000000"/>
          <w:sz w:val="22"/>
          <w:szCs w:val="22"/>
          <w:lang w:val="en-US"/>
        </w:rPr>
        <w:t>f"Нашли</w:t>
      </w:r>
      <w:proofErr w:type="spellEnd"/>
      <w:r w:rsidRPr="00AA7BAA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</w:t>
      </w:r>
      <w:proofErr w:type="spellStart"/>
      <w:r w:rsidRPr="00AA7BAA">
        <w:rPr>
          <w:rFonts w:ascii="Courier New" w:hAnsi="Courier New" w:cs="Courier New"/>
          <w:color w:val="000000"/>
          <w:sz w:val="22"/>
          <w:szCs w:val="22"/>
          <w:lang w:val="en-US"/>
        </w:rPr>
        <w:t>цепочку</w:t>
      </w:r>
      <w:proofErr w:type="spellEnd"/>
      <w:r w:rsidRPr="00AA7BAA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c </w:t>
      </w:r>
      <w:proofErr w:type="spellStart"/>
      <w:r w:rsidRPr="00AA7BAA">
        <w:rPr>
          <w:rFonts w:ascii="Courier New" w:hAnsi="Courier New" w:cs="Courier New"/>
          <w:color w:val="000000"/>
          <w:sz w:val="22"/>
          <w:szCs w:val="22"/>
          <w:lang w:val="en-US"/>
        </w:rPr>
        <w:t>ценой</w:t>
      </w:r>
      <w:proofErr w:type="spellEnd"/>
      <w:r w:rsidRPr="00AA7BAA">
        <w:rPr>
          <w:rFonts w:ascii="Courier New" w:hAnsi="Courier New" w:cs="Courier New"/>
          <w:color w:val="000000"/>
          <w:sz w:val="22"/>
          <w:szCs w:val="22"/>
          <w:lang w:val="en-US"/>
        </w:rPr>
        <w:t>({</w:t>
      </w:r>
      <w:proofErr w:type="spellStart"/>
      <w:r w:rsidRPr="00AA7BAA">
        <w:rPr>
          <w:rFonts w:ascii="Courier New" w:hAnsi="Courier New" w:cs="Courier New"/>
          <w:color w:val="000000"/>
          <w:sz w:val="22"/>
          <w:szCs w:val="22"/>
          <w:lang w:val="en-US"/>
        </w:rPr>
        <w:t>currentWeight</w:t>
      </w:r>
      <w:proofErr w:type="spellEnd"/>
      <w:r w:rsidRPr="00AA7BAA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+ </w:t>
      </w:r>
      <w:proofErr w:type="spellStart"/>
      <w:r w:rsidRPr="00AA7BAA">
        <w:rPr>
          <w:rFonts w:ascii="Courier New" w:hAnsi="Courier New" w:cs="Courier New"/>
          <w:color w:val="000000"/>
          <w:sz w:val="22"/>
          <w:szCs w:val="22"/>
          <w:lang w:val="en-US"/>
        </w:rPr>
        <w:t>self.__matrix</w:t>
      </w:r>
      <w:proofErr w:type="spellEnd"/>
      <w:r w:rsidRPr="00AA7BAA">
        <w:rPr>
          <w:rFonts w:ascii="Courier New" w:hAnsi="Courier New" w:cs="Courier New"/>
          <w:color w:val="000000"/>
          <w:sz w:val="22"/>
          <w:szCs w:val="22"/>
          <w:lang w:val="en-US"/>
        </w:rPr>
        <w:t>[</w:t>
      </w:r>
      <w:proofErr w:type="spellStart"/>
      <w:r w:rsidRPr="00AA7BAA">
        <w:rPr>
          <w:rFonts w:ascii="Courier New" w:hAnsi="Courier New" w:cs="Courier New"/>
          <w:color w:val="000000"/>
          <w:sz w:val="22"/>
          <w:szCs w:val="22"/>
          <w:lang w:val="en-US"/>
        </w:rPr>
        <w:t>currentPath</w:t>
      </w:r>
      <w:proofErr w:type="spellEnd"/>
      <w:r w:rsidRPr="00AA7BAA">
        <w:rPr>
          <w:rFonts w:ascii="Courier New" w:hAnsi="Courier New" w:cs="Courier New"/>
          <w:color w:val="000000"/>
          <w:sz w:val="22"/>
          <w:szCs w:val="22"/>
          <w:lang w:val="en-US"/>
        </w:rPr>
        <w:t>[-1]][self.__</w:t>
      </w:r>
      <w:proofErr w:type="spellStart"/>
      <w:r w:rsidRPr="00AA7BAA">
        <w:rPr>
          <w:rFonts w:ascii="Courier New" w:hAnsi="Courier New" w:cs="Courier New"/>
          <w:color w:val="000000"/>
          <w:sz w:val="22"/>
          <w:szCs w:val="22"/>
          <w:lang w:val="en-US"/>
        </w:rPr>
        <w:t>startVertex</w:t>
      </w:r>
      <w:proofErr w:type="spellEnd"/>
      <w:r w:rsidRPr="00AA7BAA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]}) &gt; </w:t>
      </w:r>
      <w:proofErr w:type="spellStart"/>
      <w:r w:rsidRPr="00AA7BAA">
        <w:rPr>
          <w:rFonts w:ascii="Courier New" w:hAnsi="Courier New" w:cs="Courier New"/>
          <w:color w:val="000000"/>
          <w:sz w:val="22"/>
          <w:szCs w:val="22"/>
          <w:lang w:val="en-US"/>
        </w:rPr>
        <w:t>рекорда</w:t>
      </w:r>
      <w:proofErr w:type="spellEnd"/>
      <w:r w:rsidRPr="00AA7BAA">
        <w:rPr>
          <w:rFonts w:ascii="Courier New" w:hAnsi="Courier New" w:cs="Courier New"/>
          <w:color w:val="000000"/>
          <w:sz w:val="22"/>
          <w:szCs w:val="22"/>
          <w:lang w:val="en-US"/>
        </w:rPr>
        <w:t>({self.__</w:t>
      </w:r>
      <w:proofErr w:type="spellStart"/>
      <w:r w:rsidRPr="00AA7BAA">
        <w:rPr>
          <w:rFonts w:ascii="Courier New" w:hAnsi="Courier New" w:cs="Courier New"/>
          <w:color w:val="000000"/>
          <w:sz w:val="22"/>
          <w:szCs w:val="22"/>
          <w:lang w:val="en-US"/>
        </w:rPr>
        <w:t>recordWeight</w:t>
      </w:r>
      <w:proofErr w:type="spellEnd"/>
      <w:r w:rsidRPr="00AA7BAA">
        <w:rPr>
          <w:rFonts w:ascii="Courier New" w:hAnsi="Courier New" w:cs="Courier New"/>
          <w:color w:val="000000"/>
          <w:sz w:val="22"/>
          <w:szCs w:val="22"/>
          <w:lang w:val="en-US"/>
        </w:rPr>
        <w:t>}):"</w:t>
      </w:r>
    </w:p>
    <w:p w14:paraId="461760A4" w14:textId="77777777" w:rsidR="00AA7BAA" w:rsidRPr="00AA7BAA" w:rsidRDefault="00AA7BAA" w:rsidP="00AA7BAA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AA7BAA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                f"\n{'-'.join(self.__</w:t>
      </w:r>
      <w:proofErr w:type="spellStart"/>
      <w:r w:rsidRPr="00AA7BAA">
        <w:rPr>
          <w:rFonts w:ascii="Courier New" w:hAnsi="Courier New" w:cs="Courier New"/>
          <w:color w:val="000000"/>
          <w:sz w:val="22"/>
          <w:szCs w:val="22"/>
          <w:lang w:val="en-US"/>
        </w:rPr>
        <w:t>strVertexArray</w:t>
      </w:r>
      <w:proofErr w:type="spellEnd"/>
      <w:r w:rsidRPr="00AA7BAA">
        <w:rPr>
          <w:rFonts w:ascii="Courier New" w:hAnsi="Courier New" w:cs="Courier New"/>
          <w:color w:val="000000"/>
          <w:sz w:val="22"/>
          <w:szCs w:val="22"/>
          <w:lang w:val="en-US"/>
        </w:rPr>
        <w:t>(</w:t>
      </w:r>
      <w:proofErr w:type="spellStart"/>
      <w:r w:rsidRPr="00AA7BAA">
        <w:rPr>
          <w:rFonts w:ascii="Courier New" w:hAnsi="Courier New" w:cs="Courier New"/>
          <w:color w:val="000000"/>
          <w:sz w:val="22"/>
          <w:szCs w:val="22"/>
          <w:lang w:val="en-US"/>
        </w:rPr>
        <w:t>currentPath</w:t>
      </w:r>
      <w:proofErr w:type="spellEnd"/>
      <w:r w:rsidRPr="00AA7BAA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+ [self.__</w:t>
      </w:r>
      <w:proofErr w:type="spellStart"/>
      <w:r w:rsidRPr="00AA7BAA">
        <w:rPr>
          <w:rFonts w:ascii="Courier New" w:hAnsi="Courier New" w:cs="Courier New"/>
          <w:color w:val="000000"/>
          <w:sz w:val="22"/>
          <w:szCs w:val="22"/>
          <w:lang w:val="en-US"/>
        </w:rPr>
        <w:t>startVertex</w:t>
      </w:r>
      <w:proofErr w:type="spellEnd"/>
      <w:r w:rsidRPr="00AA7BAA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]))} - </w:t>
      </w:r>
      <w:proofErr w:type="spellStart"/>
      <w:r w:rsidRPr="00AA7BAA">
        <w:rPr>
          <w:rFonts w:ascii="Courier New" w:hAnsi="Courier New" w:cs="Courier New"/>
          <w:color w:val="000000"/>
          <w:sz w:val="22"/>
          <w:szCs w:val="22"/>
          <w:lang w:val="en-US"/>
        </w:rPr>
        <w:t>она</w:t>
      </w:r>
      <w:proofErr w:type="spellEnd"/>
      <w:r w:rsidRPr="00AA7BAA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</w:t>
      </w:r>
      <w:proofErr w:type="spellStart"/>
      <w:r w:rsidRPr="00AA7BAA">
        <w:rPr>
          <w:rFonts w:ascii="Courier New" w:hAnsi="Courier New" w:cs="Courier New"/>
          <w:color w:val="000000"/>
          <w:sz w:val="22"/>
          <w:szCs w:val="22"/>
          <w:lang w:val="en-US"/>
        </w:rPr>
        <w:t>не</w:t>
      </w:r>
      <w:proofErr w:type="spellEnd"/>
      <w:r w:rsidRPr="00AA7BAA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</w:t>
      </w:r>
      <w:proofErr w:type="spellStart"/>
      <w:r w:rsidRPr="00AA7BAA">
        <w:rPr>
          <w:rFonts w:ascii="Courier New" w:hAnsi="Courier New" w:cs="Courier New"/>
          <w:color w:val="000000"/>
          <w:sz w:val="22"/>
          <w:szCs w:val="22"/>
          <w:lang w:val="en-US"/>
        </w:rPr>
        <w:t>оптимальная</w:t>
      </w:r>
      <w:proofErr w:type="spellEnd"/>
      <w:r w:rsidRPr="00AA7BAA">
        <w:rPr>
          <w:rFonts w:ascii="Courier New" w:hAnsi="Courier New" w:cs="Courier New"/>
          <w:color w:val="000000"/>
          <w:sz w:val="22"/>
          <w:szCs w:val="22"/>
          <w:lang w:val="en-US"/>
        </w:rPr>
        <w:t>!")</w:t>
      </w:r>
    </w:p>
    <w:p w14:paraId="09E34E3F" w14:textId="77777777" w:rsidR="00AA7BAA" w:rsidRPr="00AA7BAA" w:rsidRDefault="00AA7BAA" w:rsidP="00AA7BAA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AA7BAA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        return</w:t>
      </w:r>
    </w:p>
    <w:p w14:paraId="703D721E" w14:textId="77777777" w:rsidR="00AA7BAA" w:rsidRPr="00AA7BAA" w:rsidRDefault="00AA7BAA" w:rsidP="00AA7BAA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AA7BAA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# </w:t>
      </w:r>
      <w:proofErr w:type="spellStart"/>
      <w:r w:rsidRPr="00AA7BAA">
        <w:rPr>
          <w:rFonts w:ascii="Courier New" w:hAnsi="Courier New" w:cs="Courier New"/>
          <w:color w:val="000000"/>
          <w:sz w:val="22"/>
          <w:szCs w:val="22"/>
          <w:lang w:val="en-US"/>
        </w:rPr>
        <w:t>достаем</w:t>
      </w:r>
      <w:proofErr w:type="spellEnd"/>
      <w:r w:rsidRPr="00AA7BAA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</w:t>
      </w:r>
      <w:proofErr w:type="spellStart"/>
      <w:r w:rsidRPr="00AA7BAA">
        <w:rPr>
          <w:rFonts w:ascii="Courier New" w:hAnsi="Courier New" w:cs="Courier New"/>
          <w:color w:val="000000"/>
          <w:sz w:val="22"/>
          <w:szCs w:val="22"/>
          <w:lang w:val="en-US"/>
        </w:rPr>
        <w:t>последнюю</w:t>
      </w:r>
      <w:proofErr w:type="spellEnd"/>
      <w:r w:rsidRPr="00AA7BAA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</w:t>
      </w:r>
      <w:proofErr w:type="spellStart"/>
      <w:r w:rsidRPr="00AA7BAA">
        <w:rPr>
          <w:rFonts w:ascii="Courier New" w:hAnsi="Courier New" w:cs="Courier New"/>
          <w:color w:val="000000"/>
          <w:sz w:val="22"/>
          <w:szCs w:val="22"/>
          <w:lang w:val="en-US"/>
        </w:rPr>
        <w:t>вершину</w:t>
      </w:r>
      <w:proofErr w:type="spellEnd"/>
      <w:r w:rsidRPr="00AA7BAA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</w:t>
      </w:r>
      <w:proofErr w:type="spellStart"/>
      <w:r w:rsidRPr="00AA7BAA">
        <w:rPr>
          <w:rFonts w:ascii="Courier New" w:hAnsi="Courier New" w:cs="Courier New"/>
          <w:color w:val="000000"/>
          <w:sz w:val="22"/>
          <w:szCs w:val="22"/>
          <w:lang w:val="en-US"/>
        </w:rPr>
        <w:t>пути</w:t>
      </w:r>
      <w:proofErr w:type="spellEnd"/>
    </w:p>
    <w:p w14:paraId="004FE1B0" w14:textId="77777777" w:rsidR="00AA7BAA" w:rsidRPr="00AA7BAA" w:rsidRDefault="00AA7BAA" w:rsidP="00AA7BAA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AA7BAA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</w:t>
      </w:r>
      <w:proofErr w:type="spellStart"/>
      <w:r w:rsidRPr="00AA7BAA">
        <w:rPr>
          <w:rFonts w:ascii="Courier New" w:hAnsi="Courier New" w:cs="Courier New"/>
          <w:color w:val="000000"/>
          <w:sz w:val="22"/>
          <w:szCs w:val="22"/>
          <w:lang w:val="en-US"/>
        </w:rPr>
        <w:t>lastVertex</w:t>
      </w:r>
      <w:proofErr w:type="spellEnd"/>
      <w:r w:rsidRPr="00AA7BAA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= </w:t>
      </w:r>
      <w:proofErr w:type="spellStart"/>
      <w:r w:rsidRPr="00AA7BAA">
        <w:rPr>
          <w:rFonts w:ascii="Courier New" w:hAnsi="Courier New" w:cs="Courier New"/>
          <w:color w:val="000000"/>
          <w:sz w:val="22"/>
          <w:szCs w:val="22"/>
          <w:lang w:val="en-US"/>
        </w:rPr>
        <w:t>currentPath</w:t>
      </w:r>
      <w:proofErr w:type="spellEnd"/>
      <w:r w:rsidRPr="00AA7BAA">
        <w:rPr>
          <w:rFonts w:ascii="Courier New" w:hAnsi="Courier New" w:cs="Courier New"/>
          <w:color w:val="000000"/>
          <w:sz w:val="22"/>
          <w:szCs w:val="22"/>
          <w:lang w:val="en-US"/>
        </w:rPr>
        <w:t>[-1]</w:t>
      </w:r>
    </w:p>
    <w:p w14:paraId="1391C8EC" w14:textId="77777777" w:rsidR="00AA7BAA" w:rsidRPr="00AA7BAA" w:rsidRDefault="00AA7BAA" w:rsidP="00AA7BAA">
      <w:pPr>
        <w:rPr>
          <w:rFonts w:ascii="Courier New" w:hAnsi="Courier New" w:cs="Courier New"/>
          <w:color w:val="000000"/>
          <w:sz w:val="22"/>
          <w:szCs w:val="22"/>
        </w:rPr>
      </w:pPr>
      <w:r w:rsidRPr="00AA7BAA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</w:t>
      </w:r>
      <w:r w:rsidRPr="00AA7BAA">
        <w:rPr>
          <w:rFonts w:ascii="Courier New" w:hAnsi="Courier New" w:cs="Courier New"/>
          <w:color w:val="000000"/>
          <w:sz w:val="22"/>
          <w:szCs w:val="22"/>
        </w:rPr>
        <w:t># создаем список ещё не просмотренных вершин</w:t>
      </w:r>
    </w:p>
    <w:p w14:paraId="5AD5D11D" w14:textId="77777777" w:rsidR="00AA7BAA" w:rsidRPr="00AA7BAA" w:rsidRDefault="00AA7BAA" w:rsidP="00AA7BAA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AA7BAA">
        <w:rPr>
          <w:rFonts w:ascii="Courier New" w:hAnsi="Courier New" w:cs="Courier New"/>
          <w:color w:val="000000"/>
          <w:sz w:val="22"/>
          <w:szCs w:val="22"/>
        </w:rPr>
        <w:t xml:space="preserve">        </w:t>
      </w:r>
      <w:proofErr w:type="spellStart"/>
      <w:r w:rsidRPr="00AA7BAA">
        <w:rPr>
          <w:rFonts w:ascii="Courier New" w:hAnsi="Courier New" w:cs="Courier New"/>
          <w:color w:val="000000"/>
          <w:sz w:val="22"/>
          <w:szCs w:val="22"/>
          <w:lang w:val="en-US"/>
        </w:rPr>
        <w:t>notViewed</w:t>
      </w:r>
      <w:proofErr w:type="spellEnd"/>
      <w:r w:rsidRPr="00AA7BAA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= [</w:t>
      </w:r>
      <w:proofErr w:type="spellStart"/>
      <w:r w:rsidRPr="00AA7BAA">
        <w:rPr>
          <w:rFonts w:ascii="Courier New" w:hAnsi="Courier New" w:cs="Courier New"/>
          <w:color w:val="000000"/>
          <w:sz w:val="22"/>
          <w:szCs w:val="22"/>
          <w:lang w:val="en-US"/>
        </w:rPr>
        <w:t>i</w:t>
      </w:r>
      <w:proofErr w:type="spellEnd"/>
      <w:r w:rsidRPr="00AA7BAA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for </w:t>
      </w:r>
      <w:proofErr w:type="spellStart"/>
      <w:r w:rsidRPr="00AA7BAA">
        <w:rPr>
          <w:rFonts w:ascii="Courier New" w:hAnsi="Courier New" w:cs="Courier New"/>
          <w:color w:val="000000"/>
          <w:sz w:val="22"/>
          <w:szCs w:val="22"/>
          <w:lang w:val="en-US"/>
        </w:rPr>
        <w:t>i</w:t>
      </w:r>
      <w:proofErr w:type="spellEnd"/>
      <w:r w:rsidRPr="00AA7BAA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in range(</w:t>
      </w:r>
      <w:proofErr w:type="spellStart"/>
      <w:r w:rsidRPr="00AA7BAA">
        <w:rPr>
          <w:rFonts w:ascii="Courier New" w:hAnsi="Courier New" w:cs="Courier New"/>
          <w:color w:val="000000"/>
          <w:sz w:val="22"/>
          <w:szCs w:val="22"/>
          <w:lang w:val="en-US"/>
        </w:rPr>
        <w:t>len</w:t>
      </w:r>
      <w:proofErr w:type="spellEnd"/>
      <w:r w:rsidRPr="00AA7BAA">
        <w:rPr>
          <w:rFonts w:ascii="Courier New" w:hAnsi="Courier New" w:cs="Courier New"/>
          <w:color w:val="000000"/>
          <w:sz w:val="22"/>
          <w:szCs w:val="22"/>
          <w:lang w:val="en-US"/>
        </w:rPr>
        <w:t>(</w:t>
      </w:r>
      <w:proofErr w:type="spellStart"/>
      <w:r w:rsidRPr="00AA7BAA">
        <w:rPr>
          <w:rFonts w:ascii="Courier New" w:hAnsi="Courier New" w:cs="Courier New"/>
          <w:color w:val="000000"/>
          <w:sz w:val="22"/>
          <w:szCs w:val="22"/>
          <w:lang w:val="en-US"/>
        </w:rPr>
        <w:t>self.__matrix</w:t>
      </w:r>
      <w:proofErr w:type="spellEnd"/>
      <w:r w:rsidRPr="00AA7BAA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)) if </w:t>
      </w:r>
      <w:proofErr w:type="spellStart"/>
      <w:r w:rsidRPr="00AA7BAA">
        <w:rPr>
          <w:rFonts w:ascii="Courier New" w:hAnsi="Courier New" w:cs="Courier New"/>
          <w:color w:val="000000"/>
          <w:sz w:val="22"/>
          <w:szCs w:val="22"/>
          <w:lang w:val="en-US"/>
        </w:rPr>
        <w:t>i</w:t>
      </w:r>
      <w:proofErr w:type="spellEnd"/>
      <w:r w:rsidRPr="00AA7BAA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not in </w:t>
      </w:r>
      <w:proofErr w:type="spellStart"/>
      <w:r w:rsidRPr="00AA7BAA">
        <w:rPr>
          <w:rFonts w:ascii="Courier New" w:hAnsi="Courier New" w:cs="Courier New"/>
          <w:color w:val="000000"/>
          <w:sz w:val="22"/>
          <w:szCs w:val="22"/>
          <w:lang w:val="en-US"/>
        </w:rPr>
        <w:t>currentPath</w:t>
      </w:r>
      <w:proofErr w:type="spellEnd"/>
      <w:r w:rsidRPr="00AA7BAA">
        <w:rPr>
          <w:rFonts w:ascii="Courier New" w:hAnsi="Courier New" w:cs="Courier New"/>
          <w:color w:val="000000"/>
          <w:sz w:val="22"/>
          <w:szCs w:val="22"/>
          <w:lang w:val="en-US"/>
        </w:rPr>
        <w:t>]</w:t>
      </w:r>
    </w:p>
    <w:p w14:paraId="57C42367" w14:textId="77777777" w:rsidR="00AA7BAA" w:rsidRPr="00AA7BAA" w:rsidRDefault="00AA7BAA" w:rsidP="00AA7BAA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AA7BAA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# </w:t>
      </w:r>
      <w:proofErr w:type="spellStart"/>
      <w:r w:rsidRPr="00AA7BAA">
        <w:rPr>
          <w:rFonts w:ascii="Courier New" w:hAnsi="Courier New" w:cs="Courier New"/>
          <w:color w:val="000000"/>
          <w:sz w:val="22"/>
          <w:szCs w:val="22"/>
          <w:lang w:val="en-US"/>
        </w:rPr>
        <w:t>отсечение</w:t>
      </w:r>
      <w:proofErr w:type="spellEnd"/>
      <w:r w:rsidRPr="00AA7BAA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</w:t>
      </w:r>
      <w:proofErr w:type="spellStart"/>
      <w:r w:rsidRPr="00AA7BAA">
        <w:rPr>
          <w:rFonts w:ascii="Courier New" w:hAnsi="Courier New" w:cs="Courier New"/>
          <w:color w:val="000000"/>
          <w:sz w:val="22"/>
          <w:szCs w:val="22"/>
          <w:lang w:val="en-US"/>
        </w:rPr>
        <w:t>ветвей</w:t>
      </w:r>
      <w:proofErr w:type="spellEnd"/>
      <w:r w:rsidRPr="00AA7BAA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</w:t>
      </w:r>
      <w:proofErr w:type="spellStart"/>
      <w:r w:rsidRPr="00AA7BAA">
        <w:rPr>
          <w:rFonts w:ascii="Courier New" w:hAnsi="Courier New" w:cs="Courier New"/>
          <w:color w:val="000000"/>
          <w:sz w:val="22"/>
          <w:szCs w:val="22"/>
          <w:lang w:val="en-US"/>
        </w:rPr>
        <w:t>хуже</w:t>
      </w:r>
      <w:proofErr w:type="spellEnd"/>
      <w:r w:rsidRPr="00AA7BAA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</w:t>
      </w:r>
      <w:proofErr w:type="spellStart"/>
      <w:r w:rsidRPr="00AA7BAA">
        <w:rPr>
          <w:rFonts w:ascii="Courier New" w:hAnsi="Courier New" w:cs="Courier New"/>
          <w:color w:val="000000"/>
          <w:sz w:val="22"/>
          <w:szCs w:val="22"/>
          <w:lang w:val="en-US"/>
        </w:rPr>
        <w:t>текущего</w:t>
      </w:r>
      <w:proofErr w:type="spellEnd"/>
      <w:r w:rsidRPr="00AA7BAA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</w:t>
      </w:r>
      <w:proofErr w:type="spellStart"/>
      <w:r w:rsidRPr="00AA7BAA">
        <w:rPr>
          <w:rFonts w:ascii="Courier New" w:hAnsi="Courier New" w:cs="Courier New"/>
          <w:color w:val="000000"/>
          <w:sz w:val="22"/>
          <w:szCs w:val="22"/>
          <w:lang w:val="en-US"/>
        </w:rPr>
        <w:t>рекорда</w:t>
      </w:r>
      <w:proofErr w:type="spellEnd"/>
    </w:p>
    <w:p w14:paraId="1A8EF89E" w14:textId="77777777" w:rsidR="00AA7BAA" w:rsidRPr="00AA7BAA" w:rsidRDefault="00AA7BAA" w:rsidP="00AA7BAA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AA7BAA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</w:t>
      </w:r>
      <w:proofErr w:type="spellStart"/>
      <w:r w:rsidRPr="00AA7BAA">
        <w:rPr>
          <w:rFonts w:ascii="Courier New" w:hAnsi="Courier New" w:cs="Courier New"/>
          <w:color w:val="000000"/>
          <w:sz w:val="22"/>
          <w:szCs w:val="22"/>
          <w:lang w:val="en-US"/>
        </w:rPr>
        <w:t>firstEstimation</w:t>
      </w:r>
      <w:proofErr w:type="spellEnd"/>
      <w:r w:rsidRPr="00AA7BAA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= </w:t>
      </w:r>
      <w:proofErr w:type="spellStart"/>
      <w:r w:rsidRPr="00AA7BAA">
        <w:rPr>
          <w:rFonts w:ascii="Courier New" w:hAnsi="Courier New" w:cs="Courier New"/>
          <w:color w:val="000000"/>
          <w:sz w:val="22"/>
          <w:szCs w:val="22"/>
          <w:lang w:val="en-US"/>
        </w:rPr>
        <w:t>minWeightEdges</w:t>
      </w:r>
      <w:proofErr w:type="spellEnd"/>
      <w:r w:rsidRPr="00AA7BAA">
        <w:rPr>
          <w:rFonts w:ascii="Courier New" w:hAnsi="Courier New" w:cs="Courier New"/>
          <w:color w:val="000000"/>
          <w:sz w:val="22"/>
          <w:szCs w:val="22"/>
          <w:lang w:val="en-US"/>
        </w:rPr>
        <w:t>(</w:t>
      </w:r>
      <w:proofErr w:type="spellStart"/>
      <w:r w:rsidRPr="00AA7BAA">
        <w:rPr>
          <w:rFonts w:ascii="Courier New" w:hAnsi="Courier New" w:cs="Courier New"/>
          <w:color w:val="000000"/>
          <w:sz w:val="22"/>
          <w:szCs w:val="22"/>
          <w:lang w:val="en-US"/>
        </w:rPr>
        <w:t>deepcopy</w:t>
      </w:r>
      <w:proofErr w:type="spellEnd"/>
      <w:r w:rsidRPr="00AA7BAA">
        <w:rPr>
          <w:rFonts w:ascii="Courier New" w:hAnsi="Courier New" w:cs="Courier New"/>
          <w:color w:val="000000"/>
          <w:sz w:val="22"/>
          <w:szCs w:val="22"/>
          <w:lang w:val="en-US"/>
        </w:rPr>
        <w:t>(</w:t>
      </w:r>
      <w:proofErr w:type="spellStart"/>
      <w:r w:rsidRPr="00AA7BAA">
        <w:rPr>
          <w:rFonts w:ascii="Courier New" w:hAnsi="Courier New" w:cs="Courier New"/>
          <w:color w:val="000000"/>
          <w:sz w:val="22"/>
          <w:szCs w:val="22"/>
          <w:lang w:val="en-US"/>
        </w:rPr>
        <w:t>self.__matrix</w:t>
      </w:r>
      <w:proofErr w:type="spellEnd"/>
      <w:r w:rsidRPr="00AA7BAA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), </w:t>
      </w:r>
      <w:proofErr w:type="spellStart"/>
      <w:r w:rsidRPr="00AA7BAA">
        <w:rPr>
          <w:rFonts w:ascii="Courier New" w:hAnsi="Courier New" w:cs="Courier New"/>
          <w:color w:val="000000"/>
          <w:sz w:val="22"/>
          <w:szCs w:val="22"/>
          <w:lang w:val="en-US"/>
        </w:rPr>
        <w:t>notViewed.copy</w:t>
      </w:r>
      <w:proofErr w:type="spellEnd"/>
      <w:r w:rsidRPr="00AA7BAA">
        <w:rPr>
          <w:rFonts w:ascii="Courier New" w:hAnsi="Courier New" w:cs="Courier New"/>
          <w:color w:val="000000"/>
          <w:sz w:val="22"/>
          <w:szCs w:val="22"/>
          <w:lang w:val="en-US"/>
        </w:rPr>
        <w:t>())</w:t>
      </w:r>
    </w:p>
    <w:p w14:paraId="79E482D6" w14:textId="77777777" w:rsidR="00AA7BAA" w:rsidRPr="00AA7BAA" w:rsidRDefault="00AA7BAA" w:rsidP="00AA7BAA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AA7BAA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</w:t>
      </w:r>
      <w:proofErr w:type="spellStart"/>
      <w:r w:rsidRPr="00AA7BAA">
        <w:rPr>
          <w:rFonts w:ascii="Courier New" w:hAnsi="Courier New" w:cs="Courier New"/>
          <w:color w:val="000000"/>
          <w:sz w:val="22"/>
          <w:szCs w:val="22"/>
          <w:lang w:val="en-US"/>
        </w:rPr>
        <w:t>secondEstimation</w:t>
      </w:r>
      <w:proofErr w:type="spellEnd"/>
      <w:r w:rsidRPr="00AA7BAA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= </w:t>
      </w:r>
      <w:proofErr w:type="spellStart"/>
      <w:r w:rsidRPr="00AA7BAA">
        <w:rPr>
          <w:rFonts w:ascii="Courier New" w:hAnsi="Courier New" w:cs="Courier New"/>
          <w:color w:val="000000"/>
          <w:sz w:val="22"/>
          <w:szCs w:val="22"/>
          <w:lang w:val="en-US"/>
        </w:rPr>
        <w:t>primFindMST</w:t>
      </w:r>
      <w:proofErr w:type="spellEnd"/>
      <w:r w:rsidRPr="00AA7BAA">
        <w:rPr>
          <w:rFonts w:ascii="Courier New" w:hAnsi="Courier New" w:cs="Courier New"/>
          <w:color w:val="000000"/>
          <w:sz w:val="22"/>
          <w:szCs w:val="22"/>
          <w:lang w:val="en-US"/>
        </w:rPr>
        <w:t>(</w:t>
      </w:r>
      <w:proofErr w:type="spellStart"/>
      <w:r w:rsidRPr="00AA7BAA">
        <w:rPr>
          <w:rFonts w:ascii="Courier New" w:hAnsi="Courier New" w:cs="Courier New"/>
          <w:color w:val="000000"/>
          <w:sz w:val="22"/>
          <w:szCs w:val="22"/>
          <w:lang w:val="en-US"/>
        </w:rPr>
        <w:t>deepcopy</w:t>
      </w:r>
      <w:proofErr w:type="spellEnd"/>
      <w:r w:rsidRPr="00AA7BAA">
        <w:rPr>
          <w:rFonts w:ascii="Courier New" w:hAnsi="Courier New" w:cs="Courier New"/>
          <w:color w:val="000000"/>
          <w:sz w:val="22"/>
          <w:szCs w:val="22"/>
          <w:lang w:val="en-US"/>
        </w:rPr>
        <w:t>(</w:t>
      </w:r>
      <w:proofErr w:type="spellStart"/>
      <w:r w:rsidRPr="00AA7BAA">
        <w:rPr>
          <w:rFonts w:ascii="Courier New" w:hAnsi="Courier New" w:cs="Courier New"/>
          <w:color w:val="000000"/>
          <w:sz w:val="22"/>
          <w:szCs w:val="22"/>
          <w:lang w:val="en-US"/>
        </w:rPr>
        <w:t>self.__matrix</w:t>
      </w:r>
      <w:proofErr w:type="spellEnd"/>
      <w:r w:rsidRPr="00AA7BAA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), </w:t>
      </w:r>
      <w:proofErr w:type="spellStart"/>
      <w:r w:rsidRPr="00AA7BAA">
        <w:rPr>
          <w:rFonts w:ascii="Courier New" w:hAnsi="Courier New" w:cs="Courier New"/>
          <w:color w:val="000000"/>
          <w:sz w:val="22"/>
          <w:szCs w:val="22"/>
          <w:lang w:val="en-US"/>
        </w:rPr>
        <w:t>notViewed.copy</w:t>
      </w:r>
      <w:proofErr w:type="spellEnd"/>
      <w:r w:rsidRPr="00AA7BAA">
        <w:rPr>
          <w:rFonts w:ascii="Courier New" w:hAnsi="Courier New" w:cs="Courier New"/>
          <w:color w:val="000000"/>
          <w:sz w:val="22"/>
          <w:szCs w:val="22"/>
          <w:lang w:val="en-US"/>
        </w:rPr>
        <w:t>())[1]</w:t>
      </w:r>
    </w:p>
    <w:p w14:paraId="4E7C49D9" w14:textId="77777777" w:rsidR="00AA7BAA" w:rsidRPr="00AA7BAA" w:rsidRDefault="00AA7BAA" w:rsidP="00AA7BAA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AA7BAA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</w:t>
      </w:r>
      <w:proofErr w:type="spellStart"/>
      <w:r w:rsidRPr="00AA7BAA">
        <w:rPr>
          <w:rFonts w:ascii="Courier New" w:hAnsi="Courier New" w:cs="Courier New"/>
          <w:color w:val="000000"/>
          <w:sz w:val="22"/>
          <w:szCs w:val="22"/>
          <w:lang w:val="en-US"/>
        </w:rPr>
        <w:t>minBridge</w:t>
      </w:r>
      <w:proofErr w:type="spellEnd"/>
      <w:r w:rsidRPr="00AA7BAA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= self.__</w:t>
      </w:r>
      <w:proofErr w:type="spellStart"/>
      <w:r w:rsidRPr="00AA7BAA">
        <w:rPr>
          <w:rFonts w:ascii="Courier New" w:hAnsi="Courier New" w:cs="Courier New"/>
          <w:color w:val="000000"/>
          <w:sz w:val="22"/>
          <w:szCs w:val="22"/>
          <w:lang w:val="en-US"/>
        </w:rPr>
        <w:t>findMinCostEdge</w:t>
      </w:r>
      <w:proofErr w:type="spellEnd"/>
      <w:r w:rsidRPr="00AA7BAA">
        <w:rPr>
          <w:rFonts w:ascii="Courier New" w:hAnsi="Courier New" w:cs="Courier New"/>
          <w:color w:val="000000"/>
          <w:sz w:val="22"/>
          <w:szCs w:val="22"/>
          <w:lang w:val="en-US"/>
        </w:rPr>
        <w:t>(</w:t>
      </w:r>
      <w:proofErr w:type="spellStart"/>
      <w:r w:rsidRPr="00AA7BAA">
        <w:rPr>
          <w:rFonts w:ascii="Courier New" w:hAnsi="Courier New" w:cs="Courier New"/>
          <w:color w:val="000000"/>
          <w:sz w:val="22"/>
          <w:szCs w:val="22"/>
          <w:lang w:val="en-US"/>
        </w:rPr>
        <w:t>currentPath</w:t>
      </w:r>
      <w:proofErr w:type="spellEnd"/>
      <w:r w:rsidRPr="00AA7BAA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[-1], </w:t>
      </w:r>
      <w:proofErr w:type="spellStart"/>
      <w:r w:rsidRPr="00AA7BAA">
        <w:rPr>
          <w:rFonts w:ascii="Courier New" w:hAnsi="Courier New" w:cs="Courier New"/>
          <w:color w:val="000000"/>
          <w:sz w:val="22"/>
          <w:szCs w:val="22"/>
          <w:lang w:val="en-US"/>
        </w:rPr>
        <w:t>notViewed</w:t>
      </w:r>
      <w:proofErr w:type="spellEnd"/>
      <w:r w:rsidRPr="00AA7BAA">
        <w:rPr>
          <w:rFonts w:ascii="Courier New" w:hAnsi="Courier New" w:cs="Courier New"/>
          <w:color w:val="000000"/>
          <w:sz w:val="22"/>
          <w:szCs w:val="22"/>
          <w:lang w:val="en-US"/>
        </w:rPr>
        <w:t>)</w:t>
      </w:r>
    </w:p>
    <w:p w14:paraId="1129D849" w14:textId="77777777" w:rsidR="00AA7BAA" w:rsidRPr="00AA7BAA" w:rsidRDefault="00AA7BAA" w:rsidP="00AA7BAA">
      <w:pPr>
        <w:rPr>
          <w:rFonts w:ascii="Courier New" w:hAnsi="Courier New" w:cs="Courier New"/>
          <w:color w:val="000000"/>
          <w:sz w:val="22"/>
          <w:szCs w:val="22"/>
        </w:rPr>
      </w:pPr>
      <w:r w:rsidRPr="00AA7BAA">
        <w:rPr>
          <w:rFonts w:ascii="Courier New" w:hAnsi="Courier New" w:cs="Courier New"/>
          <w:color w:val="000000"/>
          <w:sz w:val="22"/>
          <w:szCs w:val="22"/>
          <w:lang w:val="en-US"/>
        </w:rPr>
        <w:lastRenderedPageBreak/>
        <w:t xml:space="preserve">        if</w:t>
      </w:r>
      <w:r w:rsidRPr="00AA7BAA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Pr="00AA7BAA">
        <w:rPr>
          <w:rFonts w:ascii="Courier New" w:hAnsi="Courier New" w:cs="Courier New"/>
          <w:color w:val="000000"/>
          <w:sz w:val="22"/>
          <w:szCs w:val="22"/>
          <w:lang w:val="en-US"/>
        </w:rPr>
        <w:t>self</w:t>
      </w:r>
      <w:r w:rsidRPr="00AA7BAA">
        <w:rPr>
          <w:rFonts w:ascii="Courier New" w:hAnsi="Courier New" w:cs="Courier New"/>
          <w:color w:val="000000"/>
          <w:sz w:val="22"/>
          <w:szCs w:val="22"/>
        </w:rPr>
        <w:t>.__</w:t>
      </w:r>
      <w:r w:rsidRPr="00AA7BAA">
        <w:rPr>
          <w:rFonts w:ascii="Courier New" w:hAnsi="Courier New" w:cs="Courier New"/>
          <w:color w:val="000000"/>
          <w:sz w:val="22"/>
          <w:szCs w:val="22"/>
          <w:lang w:val="en-US"/>
        </w:rPr>
        <w:t>DEBUG</w:t>
      </w:r>
      <w:r w:rsidRPr="00AA7BAA">
        <w:rPr>
          <w:rFonts w:ascii="Courier New" w:hAnsi="Courier New" w:cs="Courier New"/>
          <w:color w:val="000000"/>
          <w:sz w:val="22"/>
          <w:szCs w:val="22"/>
        </w:rPr>
        <w:t>:</w:t>
      </w:r>
    </w:p>
    <w:p w14:paraId="0D5B22D1" w14:textId="77777777" w:rsidR="00AA7BAA" w:rsidRPr="00AA7BAA" w:rsidRDefault="00AA7BAA" w:rsidP="00AA7BAA">
      <w:pPr>
        <w:rPr>
          <w:rFonts w:ascii="Courier New" w:hAnsi="Courier New" w:cs="Courier New"/>
          <w:color w:val="000000"/>
          <w:sz w:val="22"/>
          <w:szCs w:val="22"/>
        </w:rPr>
      </w:pPr>
      <w:r w:rsidRPr="00AA7BAA">
        <w:rPr>
          <w:rFonts w:ascii="Courier New" w:hAnsi="Courier New" w:cs="Courier New"/>
          <w:color w:val="000000"/>
          <w:sz w:val="22"/>
          <w:szCs w:val="22"/>
        </w:rPr>
        <w:t xml:space="preserve">            </w:t>
      </w:r>
      <w:r w:rsidRPr="00AA7BAA">
        <w:rPr>
          <w:rFonts w:ascii="Courier New" w:hAnsi="Courier New" w:cs="Courier New"/>
          <w:color w:val="000000"/>
          <w:sz w:val="22"/>
          <w:szCs w:val="22"/>
          <w:lang w:val="en-US"/>
        </w:rPr>
        <w:t>print</w:t>
      </w:r>
      <w:r w:rsidRPr="00AA7BAA">
        <w:rPr>
          <w:rFonts w:ascii="Courier New" w:hAnsi="Courier New" w:cs="Courier New"/>
          <w:color w:val="000000"/>
          <w:sz w:val="22"/>
          <w:szCs w:val="22"/>
        </w:rPr>
        <w:t>("Оценки оставшегося пути:")</w:t>
      </w:r>
    </w:p>
    <w:p w14:paraId="7C536B89" w14:textId="77777777" w:rsidR="00AA7BAA" w:rsidRPr="00AA7BAA" w:rsidRDefault="00AA7BAA" w:rsidP="00AA7BAA">
      <w:pPr>
        <w:rPr>
          <w:rFonts w:ascii="Courier New" w:hAnsi="Courier New" w:cs="Courier New"/>
          <w:color w:val="000000"/>
          <w:sz w:val="22"/>
          <w:szCs w:val="22"/>
        </w:rPr>
      </w:pPr>
      <w:r w:rsidRPr="00AA7BAA">
        <w:rPr>
          <w:rFonts w:ascii="Courier New" w:hAnsi="Courier New" w:cs="Courier New"/>
          <w:color w:val="000000"/>
          <w:sz w:val="22"/>
          <w:szCs w:val="22"/>
        </w:rPr>
        <w:t xml:space="preserve">            </w:t>
      </w:r>
      <w:r w:rsidRPr="00AA7BAA">
        <w:rPr>
          <w:rFonts w:ascii="Courier New" w:hAnsi="Courier New" w:cs="Courier New"/>
          <w:color w:val="000000"/>
          <w:sz w:val="22"/>
          <w:szCs w:val="22"/>
          <w:lang w:val="en-US"/>
        </w:rPr>
        <w:t>print</w:t>
      </w:r>
      <w:r w:rsidRPr="00AA7BAA">
        <w:rPr>
          <w:rFonts w:ascii="Courier New" w:hAnsi="Courier New" w:cs="Courier New"/>
          <w:color w:val="000000"/>
          <w:sz w:val="22"/>
          <w:szCs w:val="22"/>
        </w:rPr>
        <w:t>(</w:t>
      </w:r>
      <w:r w:rsidRPr="00AA7BAA">
        <w:rPr>
          <w:rFonts w:ascii="Courier New" w:hAnsi="Courier New" w:cs="Courier New"/>
          <w:color w:val="000000"/>
          <w:sz w:val="22"/>
          <w:szCs w:val="22"/>
          <w:lang w:val="en-US"/>
        </w:rPr>
        <w:t>f</w:t>
      </w:r>
      <w:r w:rsidRPr="00AA7BAA">
        <w:rPr>
          <w:rFonts w:ascii="Courier New" w:hAnsi="Courier New" w:cs="Courier New"/>
          <w:color w:val="000000"/>
          <w:sz w:val="22"/>
          <w:szCs w:val="22"/>
        </w:rPr>
        <w:t>"\</w:t>
      </w:r>
      <w:r w:rsidRPr="00AA7BAA">
        <w:rPr>
          <w:rFonts w:ascii="Courier New" w:hAnsi="Courier New" w:cs="Courier New"/>
          <w:color w:val="000000"/>
          <w:sz w:val="22"/>
          <w:szCs w:val="22"/>
          <w:lang w:val="en-US"/>
        </w:rPr>
        <w:t>t</w:t>
      </w:r>
      <w:r w:rsidRPr="00AA7BAA">
        <w:rPr>
          <w:rFonts w:ascii="Courier New" w:hAnsi="Courier New" w:cs="Courier New"/>
          <w:color w:val="000000"/>
          <w:sz w:val="22"/>
          <w:szCs w:val="22"/>
        </w:rPr>
        <w:t xml:space="preserve">По </w:t>
      </w:r>
      <w:proofErr w:type="spellStart"/>
      <w:r w:rsidRPr="00AA7BAA">
        <w:rPr>
          <w:rFonts w:ascii="Courier New" w:hAnsi="Courier New" w:cs="Courier New"/>
          <w:color w:val="000000"/>
          <w:sz w:val="22"/>
          <w:szCs w:val="22"/>
        </w:rPr>
        <w:t>полусумме</w:t>
      </w:r>
      <w:proofErr w:type="spellEnd"/>
      <w:r w:rsidRPr="00AA7BAA">
        <w:rPr>
          <w:rFonts w:ascii="Courier New" w:hAnsi="Courier New" w:cs="Courier New"/>
          <w:color w:val="000000"/>
          <w:sz w:val="22"/>
          <w:szCs w:val="22"/>
        </w:rPr>
        <w:t xml:space="preserve"> двух легчайших ребер: {</w:t>
      </w:r>
      <w:proofErr w:type="spellStart"/>
      <w:r w:rsidRPr="00AA7BAA">
        <w:rPr>
          <w:rFonts w:ascii="Courier New" w:hAnsi="Courier New" w:cs="Courier New"/>
          <w:color w:val="000000"/>
          <w:sz w:val="22"/>
          <w:szCs w:val="22"/>
          <w:lang w:val="en-US"/>
        </w:rPr>
        <w:t>firstEstimation</w:t>
      </w:r>
      <w:proofErr w:type="spellEnd"/>
      <w:r w:rsidRPr="00AA7BAA">
        <w:rPr>
          <w:rFonts w:ascii="Courier New" w:hAnsi="Courier New" w:cs="Courier New"/>
          <w:color w:val="000000"/>
          <w:sz w:val="22"/>
          <w:szCs w:val="22"/>
        </w:rPr>
        <w:t>}")</w:t>
      </w:r>
    </w:p>
    <w:p w14:paraId="27516F24" w14:textId="77777777" w:rsidR="00AA7BAA" w:rsidRPr="00AA7BAA" w:rsidRDefault="00AA7BAA" w:rsidP="00AA7BAA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AA7BAA">
        <w:rPr>
          <w:rFonts w:ascii="Courier New" w:hAnsi="Courier New" w:cs="Courier New"/>
          <w:color w:val="000000"/>
          <w:sz w:val="22"/>
          <w:szCs w:val="22"/>
        </w:rPr>
        <w:t xml:space="preserve">            </w:t>
      </w:r>
      <w:r w:rsidRPr="00AA7BAA">
        <w:rPr>
          <w:rFonts w:ascii="Courier New" w:hAnsi="Courier New" w:cs="Courier New"/>
          <w:color w:val="000000"/>
          <w:sz w:val="22"/>
          <w:szCs w:val="22"/>
          <w:lang w:val="en-US"/>
        </w:rPr>
        <w:t>print(f"\</w:t>
      </w:r>
      <w:proofErr w:type="spellStart"/>
      <w:r w:rsidRPr="00AA7BAA">
        <w:rPr>
          <w:rFonts w:ascii="Courier New" w:hAnsi="Courier New" w:cs="Courier New"/>
          <w:color w:val="000000"/>
          <w:sz w:val="22"/>
          <w:szCs w:val="22"/>
          <w:lang w:val="en-US"/>
        </w:rPr>
        <w:t>tПо</w:t>
      </w:r>
      <w:proofErr w:type="spellEnd"/>
      <w:r w:rsidRPr="00AA7BAA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</w:t>
      </w:r>
      <w:proofErr w:type="spellStart"/>
      <w:r w:rsidRPr="00AA7BAA">
        <w:rPr>
          <w:rFonts w:ascii="Courier New" w:hAnsi="Courier New" w:cs="Courier New"/>
          <w:color w:val="000000"/>
          <w:sz w:val="22"/>
          <w:szCs w:val="22"/>
          <w:lang w:val="en-US"/>
        </w:rPr>
        <w:t>весу</w:t>
      </w:r>
      <w:proofErr w:type="spellEnd"/>
      <w:r w:rsidRPr="00AA7BAA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МОД: {</w:t>
      </w:r>
      <w:proofErr w:type="spellStart"/>
      <w:r w:rsidRPr="00AA7BAA">
        <w:rPr>
          <w:rFonts w:ascii="Courier New" w:hAnsi="Courier New" w:cs="Courier New"/>
          <w:color w:val="000000"/>
          <w:sz w:val="22"/>
          <w:szCs w:val="22"/>
          <w:lang w:val="en-US"/>
        </w:rPr>
        <w:t>secondEstimation</w:t>
      </w:r>
      <w:proofErr w:type="spellEnd"/>
      <w:r w:rsidRPr="00AA7BAA">
        <w:rPr>
          <w:rFonts w:ascii="Courier New" w:hAnsi="Courier New" w:cs="Courier New"/>
          <w:color w:val="000000"/>
          <w:sz w:val="22"/>
          <w:szCs w:val="22"/>
          <w:lang w:val="en-US"/>
        </w:rPr>
        <w:t>}")</w:t>
      </w:r>
    </w:p>
    <w:p w14:paraId="7A218207" w14:textId="77777777" w:rsidR="00AA7BAA" w:rsidRPr="00AA7BAA" w:rsidRDefault="00AA7BAA" w:rsidP="00AA7BAA">
      <w:pPr>
        <w:rPr>
          <w:rFonts w:ascii="Courier New" w:hAnsi="Courier New" w:cs="Courier New"/>
          <w:color w:val="000000"/>
          <w:sz w:val="22"/>
          <w:szCs w:val="22"/>
        </w:rPr>
      </w:pPr>
      <w:r w:rsidRPr="00AA7BAA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    print</w:t>
      </w:r>
      <w:r w:rsidRPr="00AA7BAA">
        <w:rPr>
          <w:rFonts w:ascii="Courier New" w:hAnsi="Courier New" w:cs="Courier New"/>
          <w:color w:val="000000"/>
          <w:sz w:val="22"/>
          <w:szCs w:val="22"/>
        </w:rPr>
        <w:t>(</w:t>
      </w:r>
      <w:r w:rsidRPr="00AA7BAA">
        <w:rPr>
          <w:rFonts w:ascii="Courier New" w:hAnsi="Courier New" w:cs="Courier New"/>
          <w:color w:val="000000"/>
          <w:sz w:val="22"/>
          <w:szCs w:val="22"/>
          <w:lang w:val="en-US"/>
        </w:rPr>
        <w:t>f</w:t>
      </w:r>
      <w:r w:rsidRPr="00AA7BAA">
        <w:rPr>
          <w:rFonts w:ascii="Courier New" w:hAnsi="Courier New" w:cs="Courier New"/>
          <w:color w:val="000000"/>
          <w:sz w:val="22"/>
          <w:szCs w:val="22"/>
        </w:rPr>
        <w:t>"\</w:t>
      </w:r>
      <w:r w:rsidRPr="00AA7BAA">
        <w:rPr>
          <w:rFonts w:ascii="Courier New" w:hAnsi="Courier New" w:cs="Courier New"/>
          <w:color w:val="000000"/>
          <w:sz w:val="22"/>
          <w:szCs w:val="22"/>
          <w:lang w:val="en-US"/>
        </w:rPr>
        <w:t>t</w:t>
      </w:r>
      <w:r w:rsidRPr="00AA7BAA">
        <w:rPr>
          <w:rFonts w:ascii="Courier New" w:hAnsi="Courier New" w:cs="Courier New"/>
          <w:color w:val="000000"/>
          <w:sz w:val="22"/>
          <w:szCs w:val="22"/>
        </w:rPr>
        <w:t>Минимальное ребро из текущего пути"</w:t>
      </w:r>
    </w:p>
    <w:p w14:paraId="72865175" w14:textId="77777777" w:rsidR="00AA7BAA" w:rsidRPr="00AA7BAA" w:rsidRDefault="00AA7BAA" w:rsidP="00AA7BAA">
      <w:pPr>
        <w:rPr>
          <w:rFonts w:ascii="Courier New" w:hAnsi="Courier New" w:cs="Courier New"/>
          <w:color w:val="000000"/>
          <w:sz w:val="22"/>
          <w:szCs w:val="22"/>
        </w:rPr>
      </w:pPr>
      <w:r w:rsidRPr="00AA7BAA">
        <w:rPr>
          <w:rFonts w:ascii="Courier New" w:hAnsi="Courier New" w:cs="Courier New"/>
          <w:color w:val="000000"/>
          <w:sz w:val="22"/>
          <w:szCs w:val="22"/>
        </w:rPr>
        <w:t xml:space="preserve">                  </w:t>
      </w:r>
      <w:r w:rsidRPr="00AA7BAA">
        <w:rPr>
          <w:rFonts w:ascii="Courier New" w:hAnsi="Courier New" w:cs="Courier New"/>
          <w:color w:val="000000"/>
          <w:sz w:val="22"/>
          <w:szCs w:val="22"/>
          <w:lang w:val="en-US"/>
        </w:rPr>
        <w:t>f</w:t>
      </w:r>
      <w:r w:rsidRPr="00AA7BAA">
        <w:rPr>
          <w:rFonts w:ascii="Courier New" w:hAnsi="Courier New" w:cs="Courier New"/>
          <w:color w:val="000000"/>
          <w:sz w:val="22"/>
          <w:szCs w:val="22"/>
        </w:rPr>
        <w:t>" к оставшимся вершинам: {</w:t>
      </w:r>
      <w:proofErr w:type="spellStart"/>
      <w:r w:rsidRPr="00AA7BAA">
        <w:rPr>
          <w:rFonts w:ascii="Courier New" w:hAnsi="Courier New" w:cs="Courier New"/>
          <w:color w:val="000000"/>
          <w:sz w:val="22"/>
          <w:szCs w:val="22"/>
          <w:lang w:val="en-US"/>
        </w:rPr>
        <w:t>minBridge</w:t>
      </w:r>
      <w:proofErr w:type="spellEnd"/>
      <w:r w:rsidRPr="00AA7BAA">
        <w:rPr>
          <w:rFonts w:ascii="Courier New" w:hAnsi="Courier New" w:cs="Courier New"/>
          <w:color w:val="000000"/>
          <w:sz w:val="22"/>
          <w:szCs w:val="22"/>
        </w:rPr>
        <w:t>}")</w:t>
      </w:r>
    </w:p>
    <w:p w14:paraId="25EFECB7" w14:textId="77777777" w:rsidR="00AA7BAA" w:rsidRPr="00AA7BAA" w:rsidRDefault="00AA7BAA" w:rsidP="00AA7BAA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AA7BAA">
        <w:rPr>
          <w:rFonts w:ascii="Courier New" w:hAnsi="Courier New" w:cs="Courier New"/>
          <w:color w:val="000000"/>
          <w:sz w:val="22"/>
          <w:szCs w:val="22"/>
        </w:rPr>
        <w:t xml:space="preserve">        </w:t>
      </w:r>
      <w:r w:rsidRPr="00AA7BAA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if </w:t>
      </w:r>
      <w:proofErr w:type="spellStart"/>
      <w:r w:rsidRPr="00AA7BAA">
        <w:rPr>
          <w:rFonts w:ascii="Courier New" w:hAnsi="Courier New" w:cs="Courier New"/>
          <w:color w:val="000000"/>
          <w:sz w:val="22"/>
          <w:szCs w:val="22"/>
          <w:lang w:val="en-US"/>
        </w:rPr>
        <w:t>currentWeight</w:t>
      </w:r>
      <w:proofErr w:type="spellEnd"/>
      <w:r w:rsidRPr="00AA7BAA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+ </w:t>
      </w:r>
      <w:proofErr w:type="spellStart"/>
      <w:r w:rsidRPr="00AA7BAA">
        <w:rPr>
          <w:rFonts w:ascii="Courier New" w:hAnsi="Courier New" w:cs="Courier New"/>
          <w:color w:val="000000"/>
          <w:sz w:val="22"/>
          <w:szCs w:val="22"/>
          <w:lang w:val="en-US"/>
        </w:rPr>
        <w:t>minBridge</w:t>
      </w:r>
      <w:proofErr w:type="spellEnd"/>
      <w:r w:rsidRPr="00AA7BAA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+ max(</w:t>
      </w:r>
      <w:proofErr w:type="spellStart"/>
      <w:r w:rsidRPr="00AA7BAA">
        <w:rPr>
          <w:rFonts w:ascii="Courier New" w:hAnsi="Courier New" w:cs="Courier New"/>
          <w:color w:val="000000"/>
          <w:sz w:val="22"/>
          <w:szCs w:val="22"/>
          <w:lang w:val="en-US"/>
        </w:rPr>
        <w:t>firstEstimation</w:t>
      </w:r>
      <w:proofErr w:type="spellEnd"/>
      <w:r w:rsidRPr="00AA7BAA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, </w:t>
      </w:r>
      <w:proofErr w:type="spellStart"/>
      <w:r w:rsidRPr="00AA7BAA">
        <w:rPr>
          <w:rFonts w:ascii="Courier New" w:hAnsi="Courier New" w:cs="Courier New"/>
          <w:color w:val="000000"/>
          <w:sz w:val="22"/>
          <w:szCs w:val="22"/>
          <w:lang w:val="en-US"/>
        </w:rPr>
        <w:t>secondEstimation</w:t>
      </w:r>
      <w:proofErr w:type="spellEnd"/>
      <w:r w:rsidRPr="00AA7BAA">
        <w:rPr>
          <w:rFonts w:ascii="Courier New" w:hAnsi="Courier New" w:cs="Courier New"/>
          <w:color w:val="000000"/>
          <w:sz w:val="22"/>
          <w:szCs w:val="22"/>
          <w:lang w:val="en-US"/>
        </w:rPr>
        <w:t>) &gt; self.__</w:t>
      </w:r>
      <w:proofErr w:type="spellStart"/>
      <w:r w:rsidRPr="00AA7BAA">
        <w:rPr>
          <w:rFonts w:ascii="Courier New" w:hAnsi="Courier New" w:cs="Courier New"/>
          <w:color w:val="000000"/>
          <w:sz w:val="22"/>
          <w:szCs w:val="22"/>
          <w:lang w:val="en-US"/>
        </w:rPr>
        <w:t>recordWeight</w:t>
      </w:r>
      <w:proofErr w:type="spellEnd"/>
      <w:r w:rsidRPr="00AA7BAA">
        <w:rPr>
          <w:rFonts w:ascii="Courier New" w:hAnsi="Courier New" w:cs="Courier New"/>
          <w:color w:val="000000"/>
          <w:sz w:val="22"/>
          <w:szCs w:val="22"/>
          <w:lang w:val="en-US"/>
        </w:rPr>
        <w:t>:</w:t>
      </w:r>
    </w:p>
    <w:p w14:paraId="00590206" w14:textId="77777777" w:rsidR="00AA7BAA" w:rsidRPr="00AA7BAA" w:rsidRDefault="00AA7BAA" w:rsidP="00AA7BAA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AA7BAA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    if </w:t>
      </w:r>
      <w:proofErr w:type="spellStart"/>
      <w:r w:rsidRPr="00AA7BAA">
        <w:rPr>
          <w:rFonts w:ascii="Courier New" w:hAnsi="Courier New" w:cs="Courier New"/>
          <w:color w:val="000000"/>
          <w:sz w:val="22"/>
          <w:szCs w:val="22"/>
          <w:lang w:val="en-US"/>
        </w:rPr>
        <w:t>self.__DEBUG</w:t>
      </w:r>
      <w:proofErr w:type="spellEnd"/>
      <w:r w:rsidRPr="00AA7BAA">
        <w:rPr>
          <w:rFonts w:ascii="Courier New" w:hAnsi="Courier New" w:cs="Courier New"/>
          <w:color w:val="000000"/>
          <w:sz w:val="22"/>
          <w:szCs w:val="22"/>
          <w:lang w:val="en-US"/>
        </w:rPr>
        <w:t>:</w:t>
      </w:r>
    </w:p>
    <w:p w14:paraId="71AF55FA" w14:textId="77777777" w:rsidR="00AA7BAA" w:rsidRPr="00AA7BAA" w:rsidRDefault="00AA7BAA" w:rsidP="00AA7BAA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AA7BAA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        print(</w:t>
      </w:r>
      <w:proofErr w:type="spellStart"/>
      <w:r w:rsidRPr="00AA7BAA">
        <w:rPr>
          <w:rFonts w:ascii="Courier New" w:hAnsi="Courier New" w:cs="Courier New"/>
          <w:color w:val="000000"/>
          <w:sz w:val="22"/>
          <w:szCs w:val="22"/>
          <w:lang w:val="en-US"/>
        </w:rPr>
        <w:t>f"Рекорд</w:t>
      </w:r>
      <w:proofErr w:type="spellEnd"/>
      <w:r w:rsidRPr="00AA7BAA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({self.__</w:t>
      </w:r>
      <w:proofErr w:type="spellStart"/>
      <w:r w:rsidRPr="00AA7BAA">
        <w:rPr>
          <w:rFonts w:ascii="Courier New" w:hAnsi="Courier New" w:cs="Courier New"/>
          <w:color w:val="000000"/>
          <w:sz w:val="22"/>
          <w:szCs w:val="22"/>
          <w:lang w:val="en-US"/>
        </w:rPr>
        <w:t>recordWeight</w:t>
      </w:r>
      <w:proofErr w:type="spellEnd"/>
      <w:r w:rsidRPr="00AA7BAA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}) </w:t>
      </w:r>
      <w:proofErr w:type="spellStart"/>
      <w:r w:rsidRPr="00AA7BAA">
        <w:rPr>
          <w:rFonts w:ascii="Courier New" w:hAnsi="Courier New" w:cs="Courier New"/>
          <w:color w:val="000000"/>
          <w:sz w:val="22"/>
          <w:szCs w:val="22"/>
          <w:lang w:val="en-US"/>
        </w:rPr>
        <w:t>отсек</w:t>
      </w:r>
      <w:proofErr w:type="spellEnd"/>
      <w:r w:rsidRPr="00AA7BAA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</w:t>
      </w:r>
      <w:proofErr w:type="spellStart"/>
      <w:r w:rsidRPr="00AA7BAA">
        <w:rPr>
          <w:rFonts w:ascii="Courier New" w:hAnsi="Courier New" w:cs="Courier New"/>
          <w:color w:val="000000"/>
          <w:sz w:val="22"/>
          <w:szCs w:val="22"/>
          <w:lang w:val="en-US"/>
        </w:rPr>
        <w:t>путь</w:t>
      </w:r>
      <w:proofErr w:type="spellEnd"/>
      <w:r w:rsidRPr="00AA7BAA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с </w:t>
      </w:r>
      <w:proofErr w:type="spellStart"/>
      <w:r w:rsidRPr="00AA7BAA">
        <w:rPr>
          <w:rFonts w:ascii="Courier New" w:hAnsi="Courier New" w:cs="Courier New"/>
          <w:color w:val="000000"/>
          <w:sz w:val="22"/>
          <w:szCs w:val="22"/>
          <w:lang w:val="en-US"/>
        </w:rPr>
        <w:t>весом</w:t>
      </w:r>
      <w:proofErr w:type="spellEnd"/>
      <w:r w:rsidRPr="00AA7BAA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+ </w:t>
      </w:r>
      <w:proofErr w:type="spellStart"/>
      <w:r w:rsidRPr="00AA7BAA">
        <w:rPr>
          <w:rFonts w:ascii="Courier New" w:hAnsi="Courier New" w:cs="Courier New"/>
          <w:color w:val="000000"/>
          <w:sz w:val="22"/>
          <w:szCs w:val="22"/>
          <w:lang w:val="en-US"/>
        </w:rPr>
        <w:t>оценкой</w:t>
      </w:r>
      <w:proofErr w:type="spellEnd"/>
      <w:r w:rsidRPr="00AA7BAA">
        <w:rPr>
          <w:rFonts w:ascii="Courier New" w:hAnsi="Courier New" w:cs="Courier New"/>
          <w:color w:val="000000"/>
          <w:sz w:val="22"/>
          <w:szCs w:val="22"/>
          <w:lang w:val="en-US"/>
        </w:rPr>
        <w:t>"</w:t>
      </w:r>
    </w:p>
    <w:p w14:paraId="6E8241B1" w14:textId="77777777" w:rsidR="00AA7BAA" w:rsidRPr="00AA7BAA" w:rsidRDefault="00AA7BAA" w:rsidP="00AA7BAA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AA7BAA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              f"({</w:t>
      </w:r>
      <w:proofErr w:type="spellStart"/>
      <w:r w:rsidRPr="00AA7BAA">
        <w:rPr>
          <w:rFonts w:ascii="Courier New" w:hAnsi="Courier New" w:cs="Courier New"/>
          <w:color w:val="000000"/>
          <w:sz w:val="22"/>
          <w:szCs w:val="22"/>
          <w:lang w:val="en-US"/>
        </w:rPr>
        <w:t>currentWeight</w:t>
      </w:r>
      <w:proofErr w:type="spellEnd"/>
      <w:r w:rsidRPr="00AA7BAA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+ </w:t>
      </w:r>
      <w:proofErr w:type="spellStart"/>
      <w:r w:rsidRPr="00AA7BAA">
        <w:rPr>
          <w:rFonts w:ascii="Courier New" w:hAnsi="Courier New" w:cs="Courier New"/>
          <w:color w:val="000000"/>
          <w:sz w:val="22"/>
          <w:szCs w:val="22"/>
          <w:lang w:val="en-US"/>
        </w:rPr>
        <w:t>minBridge</w:t>
      </w:r>
      <w:proofErr w:type="spellEnd"/>
      <w:r w:rsidRPr="00AA7BAA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+ max(</w:t>
      </w:r>
      <w:proofErr w:type="spellStart"/>
      <w:r w:rsidRPr="00AA7BAA">
        <w:rPr>
          <w:rFonts w:ascii="Courier New" w:hAnsi="Courier New" w:cs="Courier New"/>
          <w:color w:val="000000"/>
          <w:sz w:val="22"/>
          <w:szCs w:val="22"/>
          <w:lang w:val="en-US"/>
        </w:rPr>
        <w:t>firstEstimation</w:t>
      </w:r>
      <w:proofErr w:type="spellEnd"/>
      <w:r w:rsidRPr="00AA7BAA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, </w:t>
      </w:r>
      <w:proofErr w:type="spellStart"/>
      <w:r w:rsidRPr="00AA7BAA">
        <w:rPr>
          <w:rFonts w:ascii="Courier New" w:hAnsi="Courier New" w:cs="Courier New"/>
          <w:color w:val="000000"/>
          <w:sz w:val="22"/>
          <w:szCs w:val="22"/>
          <w:lang w:val="en-US"/>
        </w:rPr>
        <w:t>secondEstimation</w:t>
      </w:r>
      <w:proofErr w:type="spellEnd"/>
      <w:r w:rsidRPr="00AA7BAA">
        <w:rPr>
          <w:rFonts w:ascii="Courier New" w:hAnsi="Courier New" w:cs="Courier New"/>
          <w:color w:val="000000"/>
          <w:sz w:val="22"/>
          <w:szCs w:val="22"/>
          <w:lang w:val="en-US"/>
        </w:rPr>
        <w:t>)}):")</w:t>
      </w:r>
    </w:p>
    <w:p w14:paraId="161F24DB" w14:textId="77777777" w:rsidR="00AA7BAA" w:rsidRPr="00AA7BAA" w:rsidRDefault="00AA7BAA" w:rsidP="00AA7BAA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AA7BAA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        print(</w:t>
      </w:r>
      <w:proofErr w:type="spellStart"/>
      <w:r w:rsidRPr="00AA7BAA">
        <w:rPr>
          <w:rFonts w:ascii="Courier New" w:hAnsi="Courier New" w:cs="Courier New"/>
          <w:color w:val="000000"/>
          <w:sz w:val="22"/>
          <w:szCs w:val="22"/>
          <w:lang w:val="en-US"/>
        </w:rPr>
        <w:t>f"Отсеченный</w:t>
      </w:r>
      <w:proofErr w:type="spellEnd"/>
      <w:r w:rsidRPr="00AA7BAA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</w:t>
      </w:r>
      <w:proofErr w:type="spellStart"/>
      <w:r w:rsidRPr="00AA7BAA">
        <w:rPr>
          <w:rFonts w:ascii="Courier New" w:hAnsi="Courier New" w:cs="Courier New"/>
          <w:color w:val="000000"/>
          <w:sz w:val="22"/>
          <w:szCs w:val="22"/>
          <w:lang w:val="en-US"/>
        </w:rPr>
        <w:t>путь</w:t>
      </w:r>
      <w:proofErr w:type="spellEnd"/>
      <w:r w:rsidRPr="00AA7BAA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{'-'.join(self.__</w:t>
      </w:r>
      <w:proofErr w:type="spellStart"/>
      <w:r w:rsidRPr="00AA7BAA">
        <w:rPr>
          <w:rFonts w:ascii="Courier New" w:hAnsi="Courier New" w:cs="Courier New"/>
          <w:color w:val="000000"/>
          <w:sz w:val="22"/>
          <w:szCs w:val="22"/>
          <w:lang w:val="en-US"/>
        </w:rPr>
        <w:t>strVertexArray</w:t>
      </w:r>
      <w:proofErr w:type="spellEnd"/>
      <w:r w:rsidRPr="00AA7BAA">
        <w:rPr>
          <w:rFonts w:ascii="Courier New" w:hAnsi="Courier New" w:cs="Courier New"/>
          <w:color w:val="000000"/>
          <w:sz w:val="22"/>
          <w:szCs w:val="22"/>
          <w:lang w:val="en-US"/>
        </w:rPr>
        <w:t>(</w:t>
      </w:r>
      <w:proofErr w:type="spellStart"/>
      <w:r w:rsidRPr="00AA7BAA">
        <w:rPr>
          <w:rFonts w:ascii="Courier New" w:hAnsi="Courier New" w:cs="Courier New"/>
          <w:color w:val="000000"/>
          <w:sz w:val="22"/>
          <w:szCs w:val="22"/>
          <w:lang w:val="en-US"/>
        </w:rPr>
        <w:t>currentPath</w:t>
      </w:r>
      <w:proofErr w:type="spellEnd"/>
      <w:r w:rsidRPr="00AA7BAA">
        <w:rPr>
          <w:rFonts w:ascii="Courier New" w:hAnsi="Courier New" w:cs="Courier New"/>
          <w:color w:val="000000"/>
          <w:sz w:val="22"/>
          <w:szCs w:val="22"/>
          <w:lang w:val="en-US"/>
        </w:rPr>
        <w:t>))}")</w:t>
      </w:r>
    </w:p>
    <w:p w14:paraId="43D59B48" w14:textId="77777777" w:rsidR="00AA7BAA" w:rsidRPr="00AA7BAA" w:rsidRDefault="00AA7BAA" w:rsidP="00AA7BAA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AA7BAA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    return</w:t>
      </w:r>
    </w:p>
    <w:p w14:paraId="74B2FC0F" w14:textId="77777777" w:rsidR="00AA7BAA" w:rsidRPr="00AA7BAA" w:rsidRDefault="00AA7BAA" w:rsidP="00AA7BAA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AA7BAA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if </w:t>
      </w:r>
      <w:proofErr w:type="spellStart"/>
      <w:r w:rsidRPr="00AA7BAA">
        <w:rPr>
          <w:rFonts w:ascii="Courier New" w:hAnsi="Courier New" w:cs="Courier New"/>
          <w:color w:val="000000"/>
          <w:sz w:val="22"/>
          <w:szCs w:val="22"/>
          <w:lang w:val="en-US"/>
        </w:rPr>
        <w:t>self.__DEBUG</w:t>
      </w:r>
      <w:proofErr w:type="spellEnd"/>
      <w:r w:rsidRPr="00AA7BAA">
        <w:rPr>
          <w:rFonts w:ascii="Courier New" w:hAnsi="Courier New" w:cs="Courier New"/>
          <w:color w:val="000000"/>
          <w:sz w:val="22"/>
          <w:szCs w:val="22"/>
          <w:lang w:val="en-US"/>
        </w:rPr>
        <w:t>:</w:t>
      </w:r>
    </w:p>
    <w:p w14:paraId="117CC2AA" w14:textId="77777777" w:rsidR="00AA7BAA" w:rsidRPr="00AA7BAA" w:rsidRDefault="00AA7BAA" w:rsidP="00AA7BAA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AA7BAA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    print(</w:t>
      </w:r>
      <w:proofErr w:type="spellStart"/>
      <w:r w:rsidRPr="00AA7BAA">
        <w:rPr>
          <w:rFonts w:ascii="Courier New" w:hAnsi="Courier New" w:cs="Courier New"/>
          <w:color w:val="000000"/>
          <w:sz w:val="22"/>
          <w:szCs w:val="22"/>
          <w:lang w:val="en-US"/>
        </w:rPr>
        <w:t>f"Ещё</w:t>
      </w:r>
      <w:proofErr w:type="spellEnd"/>
      <w:r w:rsidRPr="00AA7BAA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</w:t>
      </w:r>
      <w:proofErr w:type="spellStart"/>
      <w:r w:rsidRPr="00AA7BAA">
        <w:rPr>
          <w:rFonts w:ascii="Courier New" w:hAnsi="Courier New" w:cs="Courier New"/>
          <w:color w:val="000000"/>
          <w:sz w:val="22"/>
          <w:szCs w:val="22"/>
          <w:lang w:val="en-US"/>
        </w:rPr>
        <w:t>не</w:t>
      </w:r>
      <w:proofErr w:type="spellEnd"/>
      <w:r w:rsidRPr="00AA7BAA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</w:t>
      </w:r>
      <w:proofErr w:type="spellStart"/>
      <w:r w:rsidRPr="00AA7BAA">
        <w:rPr>
          <w:rFonts w:ascii="Courier New" w:hAnsi="Courier New" w:cs="Courier New"/>
          <w:color w:val="000000"/>
          <w:sz w:val="22"/>
          <w:szCs w:val="22"/>
          <w:lang w:val="en-US"/>
        </w:rPr>
        <w:t>рассмотренные</w:t>
      </w:r>
      <w:proofErr w:type="spellEnd"/>
      <w:r w:rsidRPr="00AA7BAA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</w:t>
      </w:r>
      <w:proofErr w:type="spellStart"/>
      <w:r w:rsidRPr="00AA7BAA">
        <w:rPr>
          <w:rFonts w:ascii="Courier New" w:hAnsi="Courier New" w:cs="Courier New"/>
          <w:color w:val="000000"/>
          <w:sz w:val="22"/>
          <w:szCs w:val="22"/>
          <w:lang w:val="en-US"/>
        </w:rPr>
        <w:t>вершины</w:t>
      </w:r>
      <w:proofErr w:type="spellEnd"/>
      <w:r w:rsidRPr="00AA7BAA">
        <w:rPr>
          <w:rFonts w:ascii="Courier New" w:hAnsi="Courier New" w:cs="Courier New"/>
          <w:color w:val="000000"/>
          <w:sz w:val="22"/>
          <w:szCs w:val="22"/>
          <w:lang w:val="en-US"/>
        </w:rPr>
        <w:t>: {self.__</w:t>
      </w:r>
      <w:proofErr w:type="spellStart"/>
      <w:r w:rsidRPr="00AA7BAA">
        <w:rPr>
          <w:rFonts w:ascii="Courier New" w:hAnsi="Courier New" w:cs="Courier New"/>
          <w:color w:val="000000"/>
          <w:sz w:val="22"/>
          <w:szCs w:val="22"/>
          <w:lang w:val="en-US"/>
        </w:rPr>
        <w:t>strVertexArray</w:t>
      </w:r>
      <w:proofErr w:type="spellEnd"/>
      <w:r w:rsidRPr="00AA7BAA">
        <w:rPr>
          <w:rFonts w:ascii="Courier New" w:hAnsi="Courier New" w:cs="Courier New"/>
          <w:color w:val="000000"/>
          <w:sz w:val="22"/>
          <w:szCs w:val="22"/>
          <w:lang w:val="en-US"/>
        </w:rPr>
        <w:t>(</w:t>
      </w:r>
      <w:proofErr w:type="spellStart"/>
      <w:r w:rsidRPr="00AA7BAA">
        <w:rPr>
          <w:rFonts w:ascii="Courier New" w:hAnsi="Courier New" w:cs="Courier New"/>
          <w:color w:val="000000"/>
          <w:sz w:val="22"/>
          <w:szCs w:val="22"/>
          <w:lang w:val="en-US"/>
        </w:rPr>
        <w:t>notViewed</w:t>
      </w:r>
      <w:proofErr w:type="spellEnd"/>
      <w:r w:rsidRPr="00AA7BAA">
        <w:rPr>
          <w:rFonts w:ascii="Courier New" w:hAnsi="Courier New" w:cs="Courier New"/>
          <w:color w:val="000000"/>
          <w:sz w:val="22"/>
          <w:szCs w:val="22"/>
          <w:lang w:val="en-US"/>
        </w:rPr>
        <w:t>)}")</w:t>
      </w:r>
    </w:p>
    <w:p w14:paraId="7A44A6EE" w14:textId="77777777" w:rsidR="00AA7BAA" w:rsidRPr="00AA7BAA" w:rsidRDefault="00AA7BAA" w:rsidP="00AA7BAA">
      <w:pPr>
        <w:rPr>
          <w:rFonts w:ascii="Courier New" w:hAnsi="Courier New" w:cs="Courier New"/>
          <w:color w:val="000000"/>
          <w:sz w:val="22"/>
          <w:szCs w:val="22"/>
        </w:rPr>
      </w:pPr>
      <w:r w:rsidRPr="00AA7BAA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for</w:t>
      </w:r>
      <w:r w:rsidRPr="00AA7BAA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Pr="00AA7BAA">
        <w:rPr>
          <w:rFonts w:ascii="Courier New" w:hAnsi="Courier New" w:cs="Courier New"/>
          <w:color w:val="000000"/>
          <w:sz w:val="22"/>
          <w:szCs w:val="22"/>
          <w:lang w:val="en-US"/>
        </w:rPr>
        <w:t>vertex</w:t>
      </w:r>
      <w:r w:rsidRPr="00AA7BAA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Pr="00AA7BAA">
        <w:rPr>
          <w:rFonts w:ascii="Courier New" w:hAnsi="Courier New" w:cs="Courier New"/>
          <w:color w:val="000000"/>
          <w:sz w:val="22"/>
          <w:szCs w:val="22"/>
          <w:lang w:val="en-US"/>
        </w:rPr>
        <w:t>in</w:t>
      </w:r>
      <w:r w:rsidRPr="00AA7BAA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proofErr w:type="spellStart"/>
      <w:r w:rsidRPr="00AA7BAA">
        <w:rPr>
          <w:rFonts w:ascii="Courier New" w:hAnsi="Courier New" w:cs="Courier New"/>
          <w:color w:val="000000"/>
          <w:sz w:val="22"/>
          <w:szCs w:val="22"/>
          <w:lang w:val="en-US"/>
        </w:rPr>
        <w:t>notViewed</w:t>
      </w:r>
      <w:proofErr w:type="spellEnd"/>
      <w:r w:rsidRPr="00AA7BAA">
        <w:rPr>
          <w:rFonts w:ascii="Courier New" w:hAnsi="Courier New" w:cs="Courier New"/>
          <w:color w:val="000000"/>
          <w:sz w:val="22"/>
          <w:szCs w:val="22"/>
        </w:rPr>
        <w:t>:</w:t>
      </w:r>
    </w:p>
    <w:p w14:paraId="36C4FAFD" w14:textId="77777777" w:rsidR="00AA7BAA" w:rsidRPr="00AA7BAA" w:rsidRDefault="00AA7BAA" w:rsidP="00AA7BAA">
      <w:pPr>
        <w:rPr>
          <w:rFonts w:ascii="Courier New" w:hAnsi="Courier New" w:cs="Courier New"/>
          <w:color w:val="000000"/>
          <w:sz w:val="22"/>
          <w:szCs w:val="22"/>
        </w:rPr>
      </w:pPr>
      <w:r w:rsidRPr="00AA7BAA">
        <w:rPr>
          <w:rFonts w:ascii="Courier New" w:hAnsi="Courier New" w:cs="Courier New"/>
          <w:color w:val="000000"/>
          <w:sz w:val="22"/>
          <w:szCs w:val="22"/>
        </w:rPr>
        <w:t xml:space="preserve">            # поочередно добавляем вершины в путь, если в них он есть из последней вершины текущего пути</w:t>
      </w:r>
    </w:p>
    <w:p w14:paraId="3DDD7F92" w14:textId="77777777" w:rsidR="00AA7BAA" w:rsidRPr="00AA7BAA" w:rsidRDefault="00AA7BAA" w:rsidP="00AA7BAA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AA7BAA">
        <w:rPr>
          <w:rFonts w:ascii="Courier New" w:hAnsi="Courier New" w:cs="Courier New"/>
          <w:color w:val="000000"/>
          <w:sz w:val="22"/>
          <w:szCs w:val="22"/>
        </w:rPr>
        <w:t xml:space="preserve">            </w:t>
      </w:r>
      <w:r w:rsidRPr="00AA7BAA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if </w:t>
      </w:r>
      <w:proofErr w:type="spellStart"/>
      <w:r w:rsidRPr="00AA7BAA">
        <w:rPr>
          <w:rFonts w:ascii="Courier New" w:hAnsi="Courier New" w:cs="Courier New"/>
          <w:color w:val="000000"/>
          <w:sz w:val="22"/>
          <w:szCs w:val="22"/>
          <w:lang w:val="en-US"/>
        </w:rPr>
        <w:t>self.__matrix</w:t>
      </w:r>
      <w:proofErr w:type="spellEnd"/>
      <w:r w:rsidRPr="00AA7BAA">
        <w:rPr>
          <w:rFonts w:ascii="Courier New" w:hAnsi="Courier New" w:cs="Courier New"/>
          <w:color w:val="000000"/>
          <w:sz w:val="22"/>
          <w:szCs w:val="22"/>
          <w:lang w:val="en-US"/>
        </w:rPr>
        <w:t>[</w:t>
      </w:r>
      <w:proofErr w:type="spellStart"/>
      <w:r w:rsidRPr="00AA7BAA">
        <w:rPr>
          <w:rFonts w:ascii="Courier New" w:hAnsi="Courier New" w:cs="Courier New"/>
          <w:color w:val="000000"/>
          <w:sz w:val="22"/>
          <w:szCs w:val="22"/>
          <w:lang w:val="en-US"/>
        </w:rPr>
        <w:t>lastVertex</w:t>
      </w:r>
      <w:proofErr w:type="spellEnd"/>
      <w:r w:rsidRPr="00AA7BAA">
        <w:rPr>
          <w:rFonts w:ascii="Courier New" w:hAnsi="Courier New" w:cs="Courier New"/>
          <w:color w:val="000000"/>
          <w:sz w:val="22"/>
          <w:szCs w:val="22"/>
          <w:lang w:val="en-US"/>
        </w:rPr>
        <w:t>][vertex] != math.inf:</w:t>
      </w:r>
    </w:p>
    <w:p w14:paraId="7573DEB3" w14:textId="77777777" w:rsidR="00AA7BAA" w:rsidRPr="00AA7BAA" w:rsidRDefault="00AA7BAA" w:rsidP="00AA7BAA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AA7BAA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        # </w:t>
      </w:r>
      <w:proofErr w:type="spellStart"/>
      <w:r w:rsidRPr="00AA7BAA">
        <w:rPr>
          <w:rFonts w:ascii="Courier New" w:hAnsi="Courier New" w:cs="Courier New"/>
          <w:color w:val="000000"/>
          <w:sz w:val="22"/>
          <w:szCs w:val="22"/>
          <w:lang w:val="en-US"/>
        </w:rPr>
        <w:t>добавляем</w:t>
      </w:r>
      <w:proofErr w:type="spellEnd"/>
      <w:r w:rsidRPr="00AA7BAA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</w:t>
      </w:r>
      <w:proofErr w:type="spellStart"/>
      <w:r w:rsidRPr="00AA7BAA">
        <w:rPr>
          <w:rFonts w:ascii="Courier New" w:hAnsi="Courier New" w:cs="Courier New"/>
          <w:color w:val="000000"/>
          <w:sz w:val="22"/>
          <w:szCs w:val="22"/>
          <w:lang w:val="en-US"/>
        </w:rPr>
        <w:t>вершину</w:t>
      </w:r>
      <w:proofErr w:type="spellEnd"/>
    </w:p>
    <w:p w14:paraId="793370FC" w14:textId="77777777" w:rsidR="00AA7BAA" w:rsidRPr="00AA7BAA" w:rsidRDefault="00AA7BAA" w:rsidP="00AA7BAA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AA7BAA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        </w:t>
      </w:r>
      <w:proofErr w:type="spellStart"/>
      <w:r w:rsidRPr="00AA7BAA">
        <w:rPr>
          <w:rFonts w:ascii="Courier New" w:hAnsi="Courier New" w:cs="Courier New"/>
          <w:color w:val="000000"/>
          <w:sz w:val="22"/>
          <w:szCs w:val="22"/>
          <w:lang w:val="en-US"/>
        </w:rPr>
        <w:t>currentPath.append</w:t>
      </w:r>
      <w:proofErr w:type="spellEnd"/>
      <w:r w:rsidRPr="00AA7BAA">
        <w:rPr>
          <w:rFonts w:ascii="Courier New" w:hAnsi="Courier New" w:cs="Courier New"/>
          <w:color w:val="000000"/>
          <w:sz w:val="22"/>
          <w:szCs w:val="22"/>
          <w:lang w:val="en-US"/>
        </w:rPr>
        <w:t>(vertex)</w:t>
      </w:r>
    </w:p>
    <w:p w14:paraId="45826C68" w14:textId="77777777" w:rsidR="00AA7BAA" w:rsidRPr="00AA7BAA" w:rsidRDefault="00AA7BAA" w:rsidP="00AA7BAA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AA7BAA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        if </w:t>
      </w:r>
      <w:proofErr w:type="spellStart"/>
      <w:r w:rsidRPr="00AA7BAA">
        <w:rPr>
          <w:rFonts w:ascii="Courier New" w:hAnsi="Courier New" w:cs="Courier New"/>
          <w:color w:val="000000"/>
          <w:sz w:val="22"/>
          <w:szCs w:val="22"/>
          <w:lang w:val="en-US"/>
        </w:rPr>
        <w:t>self.__DEBUG</w:t>
      </w:r>
      <w:proofErr w:type="spellEnd"/>
      <w:r w:rsidRPr="00AA7BAA">
        <w:rPr>
          <w:rFonts w:ascii="Courier New" w:hAnsi="Courier New" w:cs="Courier New"/>
          <w:color w:val="000000"/>
          <w:sz w:val="22"/>
          <w:szCs w:val="22"/>
          <w:lang w:val="en-US"/>
        </w:rPr>
        <w:t>:</w:t>
      </w:r>
    </w:p>
    <w:p w14:paraId="3785AB2C" w14:textId="77777777" w:rsidR="00AA7BAA" w:rsidRPr="00AA7BAA" w:rsidRDefault="00AA7BAA" w:rsidP="00AA7BAA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AA7BAA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            print(</w:t>
      </w:r>
    </w:p>
    <w:p w14:paraId="1E048536" w14:textId="77777777" w:rsidR="00AA7BAA" w:rsidRPr="00AA7BAA" w:rsidRDefault="00AA7BAA" w:rsidP="00AA7BAA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AA7BAA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                </w:t>
      </w:r>
      <w:proofErr w:type="spellStart"/>
      <w:r w:rsidRPr="00AA7BAA">
        <w:rPr>
          <w:rFonts w:ascii="Courier New" w:hAnsi="Courier New" w:cs="Courier New"/>
          <w:color w:val="000000"/>
          <w:sz w:val="22"/>
          <w:szCs w:val="22"/>
          <w:lang w:val="en-US"/>
        </w:rPr>
        <w:t>f"Добавляем</w:t>
      </w:r>
      <w:proofErr w:type="spellEnd"/>
      <w:r w:rsidRPr="00AA7BAA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к </w:t>
      </w:r>
      <w:proofErr w:type="spellStart"/>
      <w:r w:rsidRPr="00AA7BAA">
        <w:rPr>
          <w:rFonts w:ascii="Courier New" w:hAnsi="Courier New" w:cs="Courier New"/>
          <w:color w:val="000000"/>
          <w:sz w:val="22"/>
          <w:szCs w:val="22"/>
          <w:lang w:val="en-US"/>
        </w:rPr>
        <w:t>пути</w:t>
      </w:r>
      <w:proofErr w:type="spellEnd"/>
      <w:r w:rsidRPr="00AA7BAA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</w:t>
      </w:r>
      <w:proofErr w:type="spellStart"/>
      <w:r w:rsidRPr="00AA7BAA">
        <w:rPr>
          <w:rFonts w:ascii="Courier New" w:hAnsi="Courier New" w:cs="Courier New"/>
          <w:color w:val="000000"/>
          <w:sz w:val="22"/>
          <w:szCs w:val="22"/>
          <w:lang w:val="en-US"/>
        </w:rPr>
        <w:t>вершину</w:t>
      </w:r>
      <w:proofErr w:type="spellEnd"/>
      <w:r w:rsidRPr="00AA7BAA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({vertex + 1}) </w:t>
      </w:r>
      <w:proofErr w:type="spellStart"/>
      <w:r w:rsidRPr="00AA7BAA">
        <w:rPr>
          <w:rFonts w:ascii="Courier New" w:hAnsi="Courier New" w:cs="Courier New"/>
          <w:color w:val="000000"/>
          <w:sz w:val="22"/>
          <w:szCs w:val="22"/>
          <w:lang w:val="en-US"/>
        </w:rPr>
        <w:t>путь</w:t>
      </w:r>
      <w:proofErr w:type="spellEnd"/>
      <w:r w:rsidRPr="00AA7BAA">
        <w:rPr>
          <w:rFonts w:ascii="Courier New" w:hAnsi="Courier New" w:cs="Courier New"/>
          <w:color w:val="000000"/>
          <w:sz w:val="22"/>
          <w:szCs w:val="22"/>
          <w:lang w:val="en-US"/>
        </w:rPr>
        <w:t>: {'-'.join(self.__</w:t>
      </w:r>
      <w:proofErr w:type="spellStart"/>
      <w:r w:rsidRPr="00AA7BAA">
        <w:rPr>
          <w:rFonts w:ascii="Courier New" w:hAnsi="Courier New" w:cs="Courier New"/>
          <w:color w:val="000000"/>
          <w:sz w:val="22"/>
          <w:szCs w:val="22"/>
          <w:lang w:val="en-US"/>
        </w:rPr>
        <w:t>strVertexArray</w:t>
      </w:r>
      <w:proofErr w:type="spellEnd"/>
      <w:r w:rsidRPr="00AA7BAA">
        <w:rPr>
          <w:rFonts w:ascii="Courier New" w:hAnsi="Courier New" w:cs="Courier New"/>
          <w:color w:val="000000"/>
          <w:sz w:val="22"/>
          <w:szCs w:val="22"/>
          <w:lang w:val="en-US"/>
        </w:rPr>
        <w:t>(</w:t>
      </w:r>
      <w:proofErr w:type="spellStart"/>
      <w:r w:rsidRPr="00AA7BAA">
        <w:rPr>
          <w:rFonts w:ascii="Courier New" w:hAnsi="Courier New" w:cs="Courier New"/>
          <w:color w:val="000000"/>
          <w:sz w:val="22"/>
          <w:szCs w:val="22"/>
          <w:lang w:val="en-US"/>
        </w:rPr>
        <w:t>currentPath</w:t>
      </w:r>
      <w:proofErr w:type="spellEnd"/>
      <w:r w:rsidRPr="00AA7BAA">
        <w:rPr>
          <w:rFonts w:ascii="Courier New" w:hAnsi="Courier New" w:cs="Courier New"/>
          <w:color w:val="000000"/>
          <w:sz w:val="22"/>
          <w:szCs w:val="22"/>
          <w:lang w:val="en-US"/>
        </w:rPr>
        <w:t>))}")</w:t>
      </w:r>
    </w:p>
    <w:p w14:paraId="2E77345F" w14:textId="77777777" w:rsidR="00AA7BAA" w:rsidRPr="00AA7BAA" w:rsidRDefault="00AA7BAA" w:rsidP="00AA7BAA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AA7BAA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        </w:t>
      </w:r>
      <w:proofErr w:type="spellStart"/>
      <w:r w:rsidRPr="00AA7BAA">
        <w:rPr>
          <w:rFonts w:ascii="Courier New" w:hAnsi="Courier New" w:cs="Courier New"/>
          <w:color w:val="000000"/>
          <w:sz w:val="22"/>
          <w:szCs w:val="22"/>
          <w:lang w:val="en-US"/>
        </w:rPr>
        <w:t>self.__solve</w:t>
      </w:r>
      <w:proofErr w:type="spellEnd"/>
      <w:r w:rsidRPr="00AA7BAA">
        <w:rPr>
          <w:rFonts w:ascii="Courier New" w:hAnsi="Courier New" w:cs="Courier New"/>
          <w:color w:val="000000"/>
          <w:sz w:val="22"/>
          <w:szCs w:val="22"/>
          <w:lang w:val="en-US"/>
        </w:rPr>
        <w:t>(</w:t>
      </w:r>
      <w:proofErr w:type="spellStart"/>
      <w:r w:rsidRPr="00AA7BAA">
        <w:rPr>
          <w:rFonts w:ascii="Courier New" w:hAnsi="Courier New" w:cs="Courier New"/>
          <w:color w:val="000000"/>
          <w:sz w:val="22"/>
          <w:szCs w:val="22"/>
          <w:lang w:val="en-US"/>
        </w:rPr>
        <w:t>currentPath</w:t>
      </w:r>
      <w:proofErr w:type="spellEnd"/>
      <w:r w:rsidRPr="00AA7BAA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, </w:t>
      </w:r>
      <w:proofErr w:type="spellStart"/>
      <w:r w:rsidRPr="00AA7BAA">
        <w:rPr>
          <w:rFonts w:ascii="Courier New" w:hAnsi="Courier New" w:cs="Courier New"/>
          <w:color w:val="000000"/>
          <w:sz w:val="22"/>
          <w:szCs w:val="22"/>
          <w:lang w:val="en-US"/>
        </w:rPr>
        <w:t>currentWeight</w:t>
      </w:r>
      <w:proofErr w:type="spellEnd"/>
      <w:r w:rsidRPr="00AA7BAA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+ </w:t>
      </w:r>
      <w:proofErr w:type="spellStart"/>
      <w:r w:rsidRPr="00AA7BAA">
        <w:rPr>
          <w:rFonts w:ascii="Courier New" w:hAnsi="Courier New" w:cs="Courier New"/>
          <w:color w:val="000000"/>
          <w:sz w:val="22"/>
          <w:szCs w:val="22"/>
          <w:lang w:val="en-US"/>
        </w:rPr>
        <w:t>self.__matrix</w:t>
      </w:r>
      <w:proofErr w:type="spellEnd"/>
      <w:r w:rsidRPr="00AA7BAA">
        <w:rPr>
          <w:rFonts w:ascii="Courier New" w:hAnsi="Courier New" w:cs="Courier New"/>
          <w:color w:val="000000"/>
          <w:sz w:val="22"/>
          <w:szCs w:val="22"/>
          <w:lang w:val="en-US"/>
        </w:rPr>
        <w:t>[</w:t>
      </w:r>
      <w:proofErr w:type="spellStart"/>
      <w:r w:rsidRPr="00AA7BAA">
        <w:rPr>
          <w:rFonts w:ascii="Courier New" w:hAnsi="Courier New" w:cs="Courier New"/>
          <w:color w:val="000000"/>
          <w:sz w:val="22"/>
          <w:szCs w:val="22"/>
          <w:lang w:val="en-US"/>
        </w:rPr>
        <w:t>lastVertex</w:t>
      </w:r>
      <w:proofErr w:type="spellEnd"/>
      <w:r w:rsidRPr="00AA7BAA">
        <w:rPr>
          <w:rFonts w:ascii="Courier New" w:hAnsi="Courier New" w:cs="Courier New"/>
          <w:color w:val="000000"/>
          <w:sz w:val="22"/>
          <w:szCs w:val="22"/>
          <w:lang w:val="en-US"/>
        </w:rPr>
        <w:t>][vertex])</w:t>
      </w:r>
    </w:p>
    <w:p w14:paraId="2E20EC7E" w14:textId="77777777" w:rsidR="00AA7BAA" w:rsidRPr="00AA7BAA" w:rsidRDefault="00AA7BAA" w:rsidP="00AA7BAA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AA7BAA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        if </w:t>
      </w:r>
      <w:proofErr w:type="spellStart"/>
      <w:r w:rsidRPr="00AA7BAA">
        <w:rPr>
          <w:rFonts w:ascii="Courier New" w:hAnsi="Courier New" w:cs="Courier New"/>
          <w:color w:val="000000"/>
          <w:sz w:val="22"/>
          <w:szCs w:val="22"/>
          <w:lang w:val="en-US"/>
        </w:rPr>
        <w:t>self.__DEBUG</w:t>
      </w:r>
      <w:proofErr w:type="spellEnd"/>
      <w:r w:rsidRPr="00AA7BAA">
        <w:rPr>
          <w:rFonts w:ascii="Courier New" w:hAnsi="Courier New" w:cs="Courier New"/>
          <w:color w:val="000000"/>
          <w:sz w:val="22"/>
          <w:szCs w:val="22"/>
          <w:lang w:val="en-US"/>
        </w:rPr>
        <w:t>:</w:t>
      </w:r>
    </w:p>
    <w:p w14:paraId="401D584B" w14:textId="77777777" w:rsidR="00AA7BAA" w:rsidRPr="00AA7BAA" w:rsidRDefault="00AA7BAA" w:rsidP="00AA7BAA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AA7BAA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            print(</w:t>
      </w:r>
      <w:proofErr w:type="spellStart"/>
      <w:r w:rsidRPr="00AA7BAA">
        <w:rPr>
          <w:rFonts w:ascii="Courier New" w:hAnsi="Courier New" w:cs="Courier New"/>
          <w:color w:val="000000"/>
          <w:sz w:val="22"/>
          <w:szCs w:val="22"/>
          <w:lang w:val="en-US"/>
        </w:rPr>
        <w:t>f"Удаляем</w:t>
      </w:r>
      <w:proofErr w:type="spellEnd"/>
      <w:r w:rsidRPr="00AA7BAA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</w:t>
      </w:r>
      <w:proofErr w:type="spellStart"/>
      <w:r w:rsidRPr="00AA7BAA">
        <w:rPr>
          <w:rFonts w:ascii="Courier New" w:hAnsi="Courier New" w:cs="Courier New"/>
          <w:color w:val="000000"/>
          <w:sz w:val="22"/>
          <w:szCs w:val="22"/>
          <w:lang w:val="en-US"/>
        </w:rPr>
        <w:t>последнию</w:t>
      </w:r>
      <w:proofErr w:type="spellEnd"/>
      <w:r w:rsidRPr="00AA7BAA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</w:t>
      </w:r>
      <w:proofErr w:type="spellStart"/>
      <w:r w:rsidRPr="00AA7BAA">
        <w:rPr>
          <w:rFonts w:ascii="Courier New" w:hAnsi="Courier New" w:cs="Courier New"/>
          <w:color w:val="000000"/>
          <w:sz w:val="22"/>
          <w:szCs w:val="22"/>
          <w:lang w:val="en-US"/>
        </w:rPr>
        <w:t>вершину</w:t>
      </w:r>
      <w:proofErr w:type="spellEnd"/>
      <w:r w:rsidRPr="00AA7BAA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</w:t>
      </w:r>
      <w:proofErr w:type="spellStart"/>
      <w:r w:rsidRPr="00AA7BAA">
        <w:rPr>
          <w:rFonts w:ascii="Courier New" w:hAnsi="Courier New" w:cs="Courier New"/>
          <w:color w:val="000000"/>
          <w:sz w:val="22"/>
          <w:szCs w:val="22"/>
          <w:lang w:val="en-US"/>
        </w:rPr>
        <w:t>из</w:t>
      </w:r>
      <w:proofErr w:type="spellEnd"/>
      <w:r w:rsidRPr="00AA7BAA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</w:t>
      </w:r>
      <w:proofErr w:type="spellStart"/>
      <w:r w:rsidRPr="00AA7BAA">
        <w:rPr>
          <w:rFonts w:ascii="Courier New" w:hAnsi="Courier New" w:cs="Courier New"/>
          <w:color w:val="000000"/>
          <w:sz w:val="22"/>
          <w:szCs w:val="22"/>
          <w:lang w:val="en-US"/>
        </w:rPr>
        <w:t>пути</w:t>
      </w:r>
      <w:proofErr w:type="spellEnd"/>
      <w:r w:rsidRPr="00AA7BAA">
        <w:rPr>
          <w:rFonts w:ascii="Courier New" w:hAnsi="Courier New" w:cs="Courier New"/>
          <w:color w:val="000000"/>
          <w:sz w:val="22"/>
          <w:szCs w:val="22"/>
          <w:lang w:val="en-US"/>
        </w:rPr>
        <w:t>: {'-'.join(self.__</w:t>
      </w:r>
      <w:proofErr w:type="spellStart"/>
      <w:r w:rsidRPr="00AA7BAA">
        <w:rPr>
          <w:rFonts w:ascii="Courier New" w:hAnsi="Courier New" w:cs="Courier New"/>
          <w:color w:val="000000"/>
          <w:sz w:val="22"/>
          <w:szCs w:val="22"/>
          <w:lang w:val="en-US"/>
        </w:rPr>
        <w:t>strVertexArray</w:t>
      </w:r>
      <w:proofErr w:type="spellEnd"/>
      <w:r w:rsidRPr="00AA7BAA">
        <w:rPr>
          <w:rFonts w:ascii="Courier New" w:hAnsi="Courier New" w:cs="Courier New"/>
          <w:color w:val="000000"/>
          <w:sz w:val="22"/>
          <w:szCs w:val="22"/>
          <w:lang w:val="en-US"/>
        </w:rPr>
        <w:t>(</w:t>
      </w:r>
      <w:proofErr w:type="spellStart"/>
      <w:r w:rsidRPr="00AA7BAA">
        <w:rPr>
          <w:rFonts w:ascii="Courier New" w:hAnsi="Courier New" w:cs="Courier New"/>
          <w:color w:val="000000"/>
          <w:sz w:val="22"/>
          <w:szCs w:val="22"/>
          <w:lang w:val="en-US"/>
        </w:rPr>
        <w:t>currentPath</w:t>
      </w:r>
      <w:proofErr w:type="spellEnd"/>
      <w:r w:rsidRPr="00AA7BAA">
        <w:rPr>
          <w:rFonts w:ascii="Courier New" w:hAnsi="Courier New" w:cs="Courier New"/>
          <w:color w:val="000000"/>
          <w:sz w:val="22"/>
          <w:szCs w:val="22"/>
          <w:lang w:val="en-US"/>
        </w:rPr>
        <w:t>))}")</w:t>
      </w:r>
    </w:p>
    <w:p w14:paraId="40D109C4" w14:textId="77777777" w:rsidR="00AA7BAA" w:rsidRPr="00AA7BAA" w:rsidRDefault="00AA7BAA" w:rsidP="00AA7BAA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AA7BAA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        </w:t>
      </w:r>
      <w:proofErr w:type="spellStart"/>
      <w:r w:rsidRPr="00AA7BAA">
        <w:rPr>
          <w:rFonts w:ascii="Courier New" w:hAnsi="Courier New" w:cs="Courier New"/>
          <w:color w:val="000000"/>
          <w:sz w:val="22"/>
          <w:szCs w:val="22"/>
          <w:lang w:val="en-US"/>
        </w:rPr>
        <w:t>currentPath.pop</w:t>
      </w:r>
      <w:proofErr w:type="spellEnd"/>
      <w:r w:rsidRPr="00AA7BAA">
        <w:rPr>
          <w:rFonts w:ascii="Courier New" w:hAnsi="Courier New" w:cs="Courier New"/>
          <w:color w:val="000000"/>
          <w:sz w:val="22"/>
          <w:szCs w:val="22"/>
          <w:lang w:val="en-US"/>
        </w:rPr>
        <w:t>()</w:t>
      </w:r>
    </w:p>
    <w:p w14:paraId="2E7079D9" w14:textId="77777777" w:rsidR="00AA7BAA" w:rsidRPr="00AA7BAA" w:rsidRDefault="00AA7BAA" w:rsidP="00AA7BAA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AA7BAA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    else:</w:t>
      </w:r>
    </w:p>
    <w:p w14:paraId="2BFF44E9" w14:textId="77777777" w:rsidR="00AA7BAA" w:rsidRPr="00AA7BAA" w:rsidRDefault="00AA7BAA" w:rsidP="00AA7BAA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AA7BAA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        return</w:t>
      </w:r>
    </w:p>
    <w:p w14:paraId="7B0378A1" w14:textId="77777777" w:rsidR="00AA7BAA" w:rsidRPr="00AA7BAA" w:rsidRDefault="00AA7BAA" w:rsidP="00AA7BAA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</w:p>
    <w:p w14:paraId="4F37BE76" w14:textId="77777777" w:rsidR="00AA7BAA" w:rsidRPr="00AA7BAA" w:rsidRDefault="00AA7BAA" w:rsidP="00AA7BAA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AA7BAA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@staticmethod</w:t>
      </w:r>
    </w:p>
    <w:p w14:paraId="28928604" w14:textId="77777777" w:rsidR="00AA7BAA" w:rsidRPr="00AA7BAA" w:rsidRDefault="00AA7BAA" w:rsidP="00AA7BAA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AA7BAA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def __</w:t>
      </w:r>
      <w:proofErr w:type="spellStart"/>
      <w:r w:rsidRPr="00AA7BAA">
        <w:rPr>
          <w:rFonts w:ascii="Courier New" w:hAnsi="Courier New" w:cs="Courier New"/>
          <w:color w:val="000000"/>
          <w:sz w:val="22"/>
          <w:szCs w:val="22"/>
          <w:lang w:val="en-US"/>
        </w:rPr>
        <w:t>strVertexArray</w:t>
      </w:r>
      <w:proofErr w:type="spellEnd"/>
      <w:r w:rsidRPr="00AA7BAA">
        <w:rPr>
          <w:rFonts w:ascii="Courier New" w:hAnsi="Courier New" w:cs="Courier New"/>
          <w:color w:val="000000"/>
          <w:sz w:val="22"/>
          <w:szCs w:val="22"/>
          <w:lang w:val="en-US"/>
        </w:rPr>
        <w:t>(array):</w:t>
      </w:r>
    </w:p>
    <w:p w14:paraId="182C166E" w14:textId="77777777" w:rsidR="00AA7BAA" w:rsidRPr="00AA7BAA" w:rsidRDefault="00AA7BAA" w:rsidP="00AA7BAA">
      <w:pPr>
        <w:rPr>
          <w:rFonts w:ascii="Courier New" w:hAnsi="Courier New" w:cs="Courier New"/>
          <w:color w:val="000000"/>
          <w:sz w:val="22"/>
          <w:szCs w:val="22"/>
        </w:rPr>
      </w:pPr>
      <w:r w:rsidRPr="00AA7BAA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</w:t>
      </w:r>
      <w:r w:rsidRPr="00AA7BAA">
        <w:rPr>
          <w:rFonts w:ascii="Courier New" w:hAnsi="Courier New" w:cs="Courier New"/>
          <w:color w:val="000000"/>
          <w:sz w:val="22"/>
          <w:szCs w:val="22"/>
        </w:rPr>
        <w:t>"""</w:t>
      </w:r>
    </w:p>
    <w:p w14:paraId="6E653EAB" w14:textId="77777777" w:rsidR="00AA7BAA" w:rsidRPr="00AA7BAA" w:rsidRDefault="00AA7BAA" w:rsidP="00AA7BAA">
      <w:pPr>
        <w:rPr>
          <w:rFonts w:ascii="Courier New" w:hAnsi="Courier New" w:cs="Courier New"/>
          <w:color w:val="000000"/>
          <w:sz w:val="22"/>
          <w:szCs w:val="22"/>
        </w:rPr>
      </w:pPr>
      <w:r w:rsidRPr="00AA7BAA">
        <w:rPr>
          <w:rFonts w:ascii="Courier New" w:hAnsi="Courier New" w:cs="Courier New"/>
          <w:color w:val="000000"/>
          <w:sz w:val="22"/>
          <w:szCs w:val="22"/>
        </w:rPr>
        <w:t xml:space="preserve">        </w:t>
      </w:r>
      <w:proofErr w:type="spellStart"/>
      <w:r w:rsidRPr="00AA7BAA">
        <w:rPr>
          <w:rFonts w:ascii="Courier New" w:hAnsi="Courier New" w:cs="Courier New"/>
          <w:color w:val="000000"/>
          <w:sz w:val="22"/>
          <w:szCs w:val="22"/>
        </w:rPr>
        <w:t>Выполянет</w:t>
      </w:r>
      <w:proofErr w:type="spellEnd"/>
      <w:r w:rsidRPr="00AA7BAA">
        <w:rPr>
          <w:rFonts w:ascii="Courier New" w:hAnsi="Courier New" w:cs="Courier New"/>
          <w:color w:val="000000"/>
          <w:sz w:val="22"/>
          <w:szCs w:val="22"/>
        </w:rPr>
        <w:t xml:space="preserve"> преобразование элементов массива в массив из строк</w:t>
      </w:r>
    </w:p>
    <w:p w14:paraId="3D22159D" w14:textId="77777777" w:rsidR="00AA7BAA" w:rsidRPr="00AA7BAA" w:rsidRDefault="00AA7BAA" w:rsidP="00AA7BAA">
      <w:pPr>
        <w:rPr>
          <w:rFonts w:ascii="Courier New" w:hAnsi="Courier New" w:cs="Courier New"/>
          <w:color w:val="000000"/>
          <w:sz w:val="22"/>
          <w:szCs w:val="22"/>
        </w:rPr>
      </w:pPr>
      <w:r w:rsidRPr="00AA7BAA">
        <w:rPr>
          <w:rFonts w:ascii="Courier New" w:hAnsi="Courier New" w:cs="Courier New"/>
          <w:color w:val="000000"/>
          <w:sz w:val="22"/>
          <w:szCs w:val="22"/>
        </w:rPr>
        <w:t xml:space="preserve">        :</w:t>
      </w:r>
      <w:r w:rsidRPr="00AA7BAA">
        <w:rPr>
          <w:rFonts w:ascii="Courier New" w:hAnsi="Courier New" w:cs="Courier New"/>
          <w:color w:val="000000"/>
          <w:sz w:val="22"/>
          <w:szCs w:val="22"/>
          <w:lang w:val="en-US"/>
        </w:rPr>
        <w:t>param</w:t>
      </w:r>
      <w:r w:rsidRPr="00AA7BAA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Pr="00AA7BAA">
        <w:rPr>
          <w:rFonts w:ascii="Courier New" w:hAnsi="Courier New" w:cs="Courier New"/>
          <w:color w:val="000000"/>
          <w:sz w:val="22"/>
          <w:szCs w:val="22"/>
          <w:lang w:val="en-US"/>
        </w:rPr>
        <w:t>array</w:t>
      </w:r>
      <w:r w:rsidRPr="00AA7BAA">
        <w:rPr>
          <w:rFonts w:ascii="Courier New" w:hAnsi="Courier New" w:cs="Courier New"/>
          <w:color w:val="000000"/>
          <w:sz w:val="22"/>
          <w:szCs w:val="22"/>
        </w:rPr>
        <w:t>: массив для преобразования</w:t>
      </w:r>
    </w:p>
    <w:p w14:paraId="5FA40CAA" w14:textId="77777777" w:rsidR="00AA7BAA" w:rsidRPr="00AA7BAA" w:rsidRDefault="00AA7BAA" w:rsidP="00AA7BAA">
      <w:pPr>
        <w:rPr>
          <w:rFonts w:ascii="Courier New" w:hAnsi="Courier New" w:cs="Courier New"/>
          <w:color w:val="000000"/>
          <w:sz w:val="22"/>
          <w:szCs w:val="22"/>
        </w:rPr>
      </w:pPr>
      <w:r w:rsidRPr="00AA7BAA">
        <w:rPr>
          <w:rFonts w:ascii="Courier New" w:hAnsi="Courier New" w:cs="Courier New"/>
          <w:color w:val="000000"/>
          <w:sz w:val="22"/>
          <w:szCs w:val="22"/>
        </w:rPr>
        <w:t xml:space="preserve">        :</w:t>
      </w:r>
      <w:r w:rsidRPr="00AA7BAA">
        <w:rPr>
          <w:rFonts w:ascii="Courier New" w:hAnsi="Courier New" w:cs="Courier New"/>
          <w:color w:val="000000"/>
          <w:sz w:val="22"/>
          <w:szCs w:val="22"/>
          <w:lang w:val="en-US"/>
        </w:rPr>
        <w:t>return</w:t>
      </w:r>
      <w:r w:rsidRPr="00AA7BAA">
        <w:rPr>
          <w:rFonts w:ascii="Courier New" w:hAnsi="Courier New" w:cs="Courier New"/>
          <w:color w:val="000000"/>
          <w:sz w:val="22"/>
          <w:szCs w:val="22"/>
        </w:rPr>
        <w:t>: массив, где каждый элемент строка</w:t>
      </w:r>
    </w:p>
    <w:p w14:paraId="3386AD6D" w14:textId="77777777" w:rsidR="00AA7BAA" w:rsidRPr="00AA7BAA" w:rsidRDefault="00AA7BAA" w:rsidP="00AA7BAA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AA7BAA">
        <w:rPr>
          <w:rFonts w:ascii="Courier New" w:hAnsi="Courier New" w:cs="Courier New"/>
          <w:color w:val="000000"/>
          <w:sz w:val="22"/>
          <w:szCs w:val="22"/>
        </w:rPr>
        <w:t xml:space="preserve">        </w:t>
      </w:r>
      <w:r w:rsidRPr="00AA7BAA">
        <w:rPr>
          <w:rFonts w:ascii="Courier New" w:hAnsi="Courier New" w:cs="Courier New"/>
          <w:color w:val="000000"/>
          <w:sz w:val="22"/>
          <w:szCs w:val="22"/>
          <w:lang w:val="en-US"/>
        </w:rPr>
        <w:t>"""</w:t>
      </w:r>
    </w:p>
    <w:p w14:paraId="50B7F601" w14:textId="77777777" w:rsidR="00AA7BAA" w:rsidRPr="00AA7BAA" w:rsidRDefault="00AA7BAA" w:rsidP="00AA7BAA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AA7BAA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return [str(vertex + 1) for vertex in array]</w:t>
      </w:r>
    </w:p>
    <w:p w14:paraId="3C65622D" w14:textId="77777777" w:rsidR="00AA7BAA" w:rsidRPr="00AA7BAA" w:rsidRDefault="00AA7BAA" w:rsidP="00AA7BAA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</w:p>
    <w:p w14:paraId="18741BB6" w14:textId="77777777" w:rsidR="00AA7BAA" w:rsidRPr="00AA7BAA" w:rsidRDefault="00AA7BAA" w:rsidP="00AA7BAA">
      <w:pPr>
        <w:rPr>
          <w:rFonts w:ascii="Courier New" w:hAnsi="Courier New" w:cs="Courier New"/>
          <w:color w:val="000000"/>
          <w:sz w:val="22"/>
          <w:szCs w:val="22"/>
        </w:rPr>
      </w:pPr>
      <w:r w:rsidRPr="00AA7BAA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def</w:t>
      </w:r>
      <w:r w:rsidRPr="00AA7BAA">
        <w:rPr>
          <w:rFonts w:ascii="Courier New" w:hAnsi="Courier New" w:cs="Courier New"/>
          <w:color w:val="000000"/>
          <w:sz w:val="22"/>
          <w:szCs w:val="22"/>
        </w:rPr>
        <w:t xml:space="preserve"> __</w:t>
      </w:r>
      <w:r w:rsidRPr="00AA7BAA">
        <w:rPr>
          <w:rFonts w:ascii="Courier New" w:hAnsi="Courier New" w:cs="Courier New"/>
          <w:color w:val="000000"/>
          <w:sz w:val="22"/>
          <w:szCs w:val="22"/>
          <w:lang w:val="en-US"/>
        </w:rPr>
        <w:t>call</w:t>
      </w:r>
      <w:r w:rsidRPr="00AA7BAA">
        <w:rPr>
          <w:rFonts w:ascii="Courier New" w:hAnsi="Courier New" w:cs="Courier New"/>
          <w:color w:val="000000"/>
          <w:sz w:val="22"/>
          <w:szCs w:val="22"/>
        </w:rPr>
        <w:t>__(</w:t>
      </w:r>
      <w:r w:rsidRPr="00AA7BAA">
        <w:rPr>
          <w:rFonts w:ascii="Courier New" w:hAnsi="Courier New" w:cs="Courier New"/>
          <w:color w:val="000000"/>
          <w:sz w:val="22"/>
          <w:szCs w:val="22"/>
          <w:lang w:val="en-US"/>
        </w:rPr>
        <w:t>self</w:t>
      </w:r>
      <w:r w:rsidRPr="00AA7BAA">
        <w:rPr>
          <w:rFonts w:ascii="Courier New" w:hAnsi="Courier New" w:cs="Courier New"/>
          <w:color w:val="000000"/>
          <w:sz w:val="22"/>
          <w:szCs w:val="22"/>
        </w:rPr>
        <w:t>):</w:t>
      </w:r>
    </w:p>
    <w:p w14:paraId="3957D3E8" w14:textId="77777777" w:rsidR="00AA7BAA" w:rsidRPr="00AA7BAA" w:rsidRDefault="00AA7BAA" w:rsidP="00AA7BAA">
      <w:pPr>
        <w:rPr>
          <w:rFonts w:ascii="Courier New" w:hAnsi="Courier New" w:cs="Courier New"/>
          <w:color w:val="000000"/>
          <w:sz w:val="22"/>
          <w:szCs w:val="22"/>
        </w:rPr>
      </w:pPr>
      <w:r w:rsidRPr="00AA7BAA">
        <w:rPr>
          <w:rFonts w:ascii="Courier New" w:hAnsi="Courier New" w:cs="Courier New"/>
          <w:color w:val="000000"/>
          <w:sz w:val="22"/>
          <w:szCs w:val="22"/>
        </w:rPr>
        <w:t xml:space="preserve">        """</w:t>
      </w:r>
    </w:p>
    <w:p w14:paraId="79694D5C" w14:textId="77777777" w:rsidR="00AA7BAA" w:rsidRPr="00AA7BAA" w:rsidRDefault="00AA7BAA" w:rsidP="00AA7BAA">
      <w:pPr>
        <w:rPr>
          <w:rFonts w:ascii="Courier New" w:hAnsi="Courier New" w:cs="Courier New"/>
          <w:color w:val="000000"/>
          <w:sz w:val="22"/>
          <w:szCs w:val="22"/>
        </w:rPr>
      </w:pPr>
      <w:r w:rsidRPr="00AA7BAA">
        <w:rPr>
          <w:rFonts w:ascii="Courier New" w:hAnsi="Courier New" w:cs="Courier New"/>
          <w:color w:val="000000"/>
          <w:sz w:val="22"/>
          <w:szCs w:val="22"/>
        </w:rPr>
        <w:t xml:space="preserve">        Функция находит нижнюю границу, после чего запускает МВиГ</w:t>
      </w:r>
    </w:p>
    <w:p w14:paraId="57C9B9B5" w14:textId="77777777" w:rsidR="00AA7BAA" w:rsidRPr="00AA7BAA" w:rsidRDefault="00AA7BAA" w:rsidP="00AA7BAA">
      <w:pPr>
        <w:rPr>
          <w:rFonts w:ascii="Courier New" w:hAnsi="Courier New" w:cs="Courier New"/>
          <w:color w:val="000000"/>
          <w:sz w:val="22"/>
          <w:szCs w:val="22"/>
        </w:rPr>
      </w:pPr>
      <w:r w:rsidRPr="00AA7BAA">
        <w:rPr>
          <w:rFonts w:ascii="Courier New" w:hAnsi="Courier New" w:cs="Courier New"/>
          <w:color w:val="000000"/>
          <w:sz w:val="22"/>
          <w:szCs w:val="22"/>
        </w:rPr>
        <w:t xml:space="preserve">        :</w:t>
      </w:r>
      <w:r w:rsidRPr="00AA7BAA">
        <w:rPr>
          <w:rFonts w:ascii="Courier New" w:hAnsi="Courier New" w:cs="Courier New"/>
          <w:color w:val="000000"/>
          <w:sz w:val="22"/>
          <w:szCs w:val="22"/>
          <w:lang w:val="en-US"/>
        </w:rPr>
        <w:t>return</w:t>
      </w:r>
      <w:r w:rsidRPr="00AA7BAA">
        <w:rPr>
          <w:rFonts w:ascii="Courier New" w:hAnsi="Courier New" w:cs="Courier New"/>
          <w:color w:val="000000"/>
          <w:sz w:val="22"/>
          <w:szCs w:val="22"/>
        </w:rPr>
        <w:t>:возвращает полученный путь и его вес</w:t>
      </w:r>
    </w:p>
    <w:p w14:paraId="70E6352F" w14:textId="77777777" w:rsidR="00AA7BAA" w:rsidRPr="00AA7BAA" w:rsidRDefault="00AA7BAA" w:rsidP="00AA7BAA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AA7BAA">
        <w:rPr>
          <w:rFonts w:ascii="Courier New" w:hAnsi="Courier New" w:cs="Courier New"/>
          <w:color w:val="000000"/>
          <w:sz w:val="22"/>
          <w:szCs w:val="22"/>
        </w:rPr>
        <w:t xml:space="preserve">        </w:t>
      </w:r>
      <w:r w:rsidRPr="00AA7BAA">
        <w:rPr>
          <w:rFonts w:ascii="Courier New" w:hAnsi="Courier New" w:cs="Courier New"/>
          <w:color w:val="000000"/>
          <w:sz w:val="22"/>
          <w:szCs w:val="22"/>
          <w:lang w:val="en-US"/>
        </w:rPr>
        <w:t>"""</w:t>
      </w:r>
    </w:p>
    <w:p w14:paraId="4A934382" w14:textId="77777777" w:rsidR="00AA7BAA" w:rsidRPr="00AA7BAA" w:rsidRDefault="00AA7BAA" w:rsidP="00AA7BAA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AA7BAA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# </w:t>
      </w:r>
      <w:proofErr w:type="spellStart"/>
      <w:r w:rsidRPr="00AA7BAA">
        <w:rPr>
          <w:rFonts w:ascii="Courier New" w:hAnsi="Courier New" w:cs="Courier New"/>
          <w:color w:val="000000"/>
          <w:sz w:val="22"/>
          <w:szCs w:val="22"/>
          <w:lang w:val="en-US"/>
        </w:rPr>
        <w:t>запускаем</w:t>
      </w:r>
      <w:proofErr w:type="spellEnd"/>
      <w:r w:rsidRPr="00AA7BAA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</w:t>
      </w:r>
      <w:proofErr w:type="spellStart"/>
      <w:r w:rsidRPr="00AA7BAA">
        <w:rPr>
          <w:rFonts w:ascii="Courier New" w:hAnsi="Courier New" w:cs="Courier New"/>
          <w:color w:val="000000"/>
          <w:sz w:val="22"/>
          <w:szCs w:val="22"/>
          <w:lang w:val="en-US"/>
        </w:rPr>
        <w:t>МВиГ</w:t>
      </w:r>
      <w:proofErr w:type="spellEnd"/>
    </w:p>
    <w:p w14:paraId="0E91C0C0" w14:textId="77777777" w:rsidR="00AA7BAA" w:rsidRPr="00AA7BAA" w:rsidRDefault="00AA7BAA" w:rsidP="00AA7BAA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AA7BAA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</w:t>
      </w:r>
      <w:proofErr w:type="spellStart"/>
      <w:r w:rsidRPr="00AA7BAA">
        <w:rPr>
          <w:rFonts w:ascii="Courier New" w:hAnsi="Courier New" w:cs="Courier New"/>
          <w:color w:val="000000"/>
          <w:sz w:val="22"/>
          <w:szCs w:val="22"/>
          <w:lang w:val="en-US"/>
        </w:rPr>
        <w:t>self.__solve</w:t>
      </w:r>
      <w:proofErr w:type="spellEnd"/>
      <w:r w:rsidRPr="00AA7BAA">
        <w:rPr>
          <w:rFonts w:ascii="Courier New" w:hAnsi="Courier New" w:cs="Courier New"/>
          <w:color w:val="000000"/>
          <w:sz w:val="22"/>
          <w:szCs w:val="22"/>
          <w:lang w:val="en-US"/>
        </w:rPr>
        <w:t>([self.__</w:t>
      </w:r>
      <w:proofErr w:type="spellStart"/>
      <w:r w:rsidRPr="00AA7BAA">
        <w:rPr>
          <w:rFonts w:ascii="Courier New" w:hAnsi="Courier New" w:cs="Courier New"/>
          <w:color w:val="000000"/>
          <w:sz w:val="22"/>
          <w:szCs w:val="22"/>
          <w:lang w:val="en-US"/>
        </w:rPr>
        <w:t>startVertex</w:t>
      </w:r>
      <w:proofErr w:type="spellEnd"/>
      <w:r w:rsidRPr="00AA7BAA">
        <w:rPr>
          <w:rFonts w:ascii="Courier New" w:hAnsi="Courier New" w:cs="Courier New"/>
          <w:color w:val="000000"/>
          <w:sz w:val="22"/>
          <w:szCs w:val="22"/>
          <w:lang w:val="en-US"/>
        </w:rPr>
        <w:t>], 0)</w:t>
      </w:r>
    </w:p>
    <w:p w14:paraId="089C3628" w14:textId="77777777" w:rsidR="00AA7BAA" w:rsidRPr="00AA7BAA" w:rsidRDefault="00AA7BAA" w:rsidP="00AA7BAA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AA7BAA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return self.__</w:t>
      </w:r>
      <w:proofErr w:type="spellStart"/>
      <w:r w:rsidRPr="00AA7BAA">
        <w:rPr>
          <w:rFonts w:ascii="Courier New" w:hAnsi="Courier New" w:cs="Courier New"/>
          <w:color w:val="000000"/>
          <w:sz w:val="22"/>
          <w:szCs w:val="22"/>
          <w:lang w:val="en-US"/>
        </w:rPr>
        <w:t>recordPath</w:t>
      </w:r>
      <w:proofErr w:type="spellEnd"/>
      <w:r w:rsidRPr="00AA7BAA">
        <w:rPr>
          <w:rFonts w:ascii="Courier New" w:hAnsi="Courier New" w:cs="Courier New"/>
          <w:color w:val="000000"/>
          <w:sz w:val="22"/>
          <w:szCs w:val="22"/>
          <w:lang w:val="en-US"/>
        </w:rPr>
        <w:t>, self.__</w:t>
      </w:r>
      <w:proofErr w:type="spellStart"/>
      <w:r w:rsidRPr="00AA7BAA">
        <w:rPr>
          <w:rFonts w:ascii="Courier New" w:hAnsi="Courier New" w:cs="Courier New"/>
          <w:color w:val="000000"/>
          <w:sz w:val="22"/>
          <w:szCs w:val="22"/>
          <w:lang w:val="en-US"/>
        </w:rPr>
        <w:t>recordWeight</w:t>
      </w:r>
      <w:proofErr w:type="spellEnd"/>
    </w:p>
    <w:p w14:paraId="6BD65D0B" w14:textId="77777777" w:rsidR="00AA7BAA" w:rsidRPr="00AA7BAA" w:rsidRDefault="00AA7BAA" w:rsidP="00AA7BAA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</w:p>
    <w:p w14:paraId="19BC57E6" w14:textId="77777777" w:rsidR="00AA7BAA" w:rsidRPr="00AA7BAA" w:rsidRDefault="00AA7BAA" w:rsidP="00AA7BAA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</w:p>
    <w:p w14:paraId="6984D16B" w14:textId="77777777" w:rsidR="00AA7BAA" w:rsidRPr="00AA7BAA" w:rsidRDefault="00AA7BAA" w:rsidP="00AA7BAA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AA7BAA">
        <w:rPr>
          <w:rFonts w:ascii="Courier New" w:hAnsi="Courier New" w:cs="Courier New"/>
          <w:color w:val="000000"/>
          <w:sz w:val="22"/>
          <w:szCs w:val="22"/>
          <w:lang w:val="en-US"/>
        </w:rPr>
        <w:t>def main():</w:t>
      </w:r>
    </w:p>
    <w:p w14:paraId="2762DEEC" w14:textId="77777777" w:rsidR="00AA7BAA" w:rsidRPr="00AA7BAA" w:rsidRDefault="00AA7BAA" w:rsidP="00AA7BAA">
      <w:pPr>
        <w:rPr>
          <w:rFonts w:ascii="Courier New" w:hAnsi="Courier New" w:cs="Courier New"/>
          <w:color w:val="000000"/>
          <w:sz w:val="22"/>
          <w:szCs w:val="22"/>
        </w:rPr>
      </w:pPr>
      <w:r w:rsidRPr="00AA7BAA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filename</w:t>
      </w:r>
      <w:r w:rsidRPr="00AA7BAA">
        <w:rPr>
          <w:rFonts w:ascii="Courier New" w:hAnsi="Courier New" w:cs="Courier New"/>
          <w:color w:val="000000"/>
          <w:sz w:val="22"/>
          <w:szCs w:val="22"/>
        </w:rPr>
        <w:t xml:space="preserve"> = </w:t>
      </w:r>
      <w:r w:rsidRPr="00AA7BAA">
        <w:rPr>
          <w:rFonts w:ascii="Courier New" w:hAnsi="Courier New" w:cs="Courier New"/>
          <w:color w:val="000000"/>
          <w:sz w:val="22"/>
          <w:szCs w:val="22"/>
          <w:lang w:val="en-US"/>
        </w:rPr>
        <w:t>input</w:t>
      </w:r>
      <w:r w:rsidRPr="00AA7BAA">
        <w:rPr>
          <w:rFonts w:ascii="Courier New" w:hAnsi="Courier New" w:cs="Courier New"/>
          <w:color w:val="000000"/>
          <w:sz w:val="22"/>
          <w:szCs w:val="22"/>
        </w:rPr>
        <w:t>("Введите название файла матрицы: ")</w:t>
      </w:r>
    </w:p>
    <w:p w14:paraId="170ED08A" w14:textId="77777777" w:rsidR="00AA7BAA" w:rsidRPr="00AA7BAA" w:rsidRDefault="00AA7BAA" w:rsidP="00AA7BAA">
      <w:pPr>
        <w:rPr>
          <w:rFonts w:ascii="Courier New" w:hAnsi="Courier New" w:cs="Courier New"/>
          <w:color w:val="000000"/>
          <w:sz w:val="22"/>
          <w:szCs w:val="22"/>
        </w:rPr>
      </w:pPr>
      <w:r w:rsidRPr="00AA7BAA">
        <w:rPr>
          <w:rFonts w:ascii="Courier New" w:hAnsi="Courier New" w:cs="Courier New"/>
          <w:color w:val="000000"/>
          <w:sz w:val="22"/>
          <w:szCs w:val="22"/>
        </w:rPr>
        <w:t xml:space="preserve">    </w:t>
      </w:r>
      <w:proofErr w:type="spellStart"/>
      <w:r w:rsidRPr="00AA7BAA">
        <w:rPr>
          <w:rFonts w:ascii="Courier New" w:hAnsi="Courier New" w:cs="Courier New"/>
          <w:color w:val="000000"/>
          <w:sz w:val="22"/>
          <w:szCs w:val="22"/>
          <w:lang w:val="en-US"/>
        </w:rPr>
        <w:t>startVerext</w:t>
      </w:r>
      <w:proofErr w:type="spellEnd"/>
      <w:r w:rsidRPr="00AA7BAA">
        <w:rPr>
          <w:rFonts w:ascii="Courier New" w:hAnsi="Courier New" w:cs="Courier New"/>
          <w:color w:val="000000"/>
          <w:sz w:val="22"/>
          <w:szCs w:val="22"/>
        </w:rPr>
        <w:t xml:space="preserve"> = </w:t>
      </w:r>
      <w:r w:rsidRPr="00AA7BAA">
        <w:rPr>
          <w:rFonts w:ascii="Courier New" w:hAnsi="Courier New" w:cs="Courier New"/>
          <w:color w:val="000000"/>
          <w:sz w:val="22"/>
          <w:szCs w:val="22"/>
          <w:lang w:val="en-US"/>
        </w:rPr>
        <w:t>int</w:t>
      </w:r>
      <w:r w:rsidRPr="00AA7BAA">
        <w:rPr>
          <w:rFonts w:ascii="Courier New" w:hAnsi="Courier New" w:cs="Courier New"/>
          <w:color w:val="000000"/>
          <w:sz w:val="22"/>
          <w:szCs w:val="22"/>
        </w:rPr>
        <w:t>(</w:t>
      </w:r>
      <w:r w:rsidRPr="00AA7BAA">
        <w:rPr>
          <w:rFonts w:ascii="Courier New" w:hAnsi="Courier New" w:cs="Courier New"/>
          <w:color w:val="000000"/>
          <w:sz w:val="22"/>
          <w:szCs w:val="22"/>
          <w:lang w:val="en-US"/>
        </w:rPr>
        <w:t>input</w:t>
      </w:r>
      <w:r w:rsidRPr="00AA7BAA">
        <w:rPr>
          <w:rFonts w:ascii="Courier New" w:hAnsi="Courier New" w:cs="Courier New"/>
          <w:color w:val="000000"/>
          <w:sz w:val="22"/>
          <w:szCs w:val="22"/>
        </w:rPr>
        <w:t>("Введите стартовую вершину (нумерация начинается с 1): ")) - 1</w:t>
      </w:r>
    </w:p>
    <w:p w14:paraId="2E62F894" w14:textId="77777777" w:rsidR="00AA7BAA" w:rsidRPr="00AA7BAA" w:rsidRDefault="00AA7BAA" w:rsidP="00AA7BAA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AA7BAA">
        <w:rPr>
          <w:rFonts w:ascii="Courier New" w:hAnsi="Courier New" w:cs="Courier New"/>
          <w:color w:val="000000"/>
          <w:sz w:val="22"/>
          <w:szCs w:val="22"/>
        </w:rPr>
        <w:t xml:space="preserve">    </w:t>
      </w:r>
      <w:r w:rsidRPr="00AA7BAA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matrix = </w:t>
      </w:r>
      <w:proofErr w:type="spellStart"/>
      <w:r w:rsidRPr="00AA7BAA">
        <w:rPr>
          <w:rFonts w:ascii="Courier New" w:hAnsi="Courier New" w:cs="Courier New"/>
          <w:color w:val="000000"/>
          <w:sz w:val="22"/>
          <w:szCs w:val="22"/>
          <w:lang w:val="en-US"/>
        </w:rPr>
        <w:t>readMatrix</w:t>
      </w:r>
      <w:proofErr w:type="spellEnd"/>
      <w:r w:rsidRPr="00AA7BAA">
        <w:rPr>
          <w:rFonts w:ascii="Courier New" w:hAnsi="Courier New" w:cs="Courier New"/>
          <w:color w:val="000000"/>
          <w:sz w:val="22"/>
          <w:szCs w:val="22"/>
          <w:lang w:val="en-US"/>
        </w:rPr>
        <w:t>(filename)</w:t>
      </w:r>
    </w:p>
    <w:p w14:paraId="25E71351" w14:textId="77777777" w:rsidR="00AA7BAA" w:rsidRPr="00AA7BAA" w:rsidRDefault="00AA7BAA" w:rsidP="00AA7BAA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AA7BAA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</w:t>
      </w:r>
      <w:proofErr w:type="spellStart"/>
      <w:r w:rsidRPr="00AA7BAA">
        <w:rPr>
          <w:rFonts w:ascii="Courier New" w:hAnsi="Courier New" w:cs="Courier New"/>
          <w:color w:val="000000"/>
          <w:sz w:val="22"/>
          <w:szCs w:val="22"/>
          <w:lang w:val="en-US"/>
        </w:rPr>
        <w:t>MBBsolver</w:t>
      </w:r>
      <w:proofErr w:type="spellEnd"/>
      <w:r w:rsidRPr="00AA7BAA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= </w:t>
      </w:r>
      <w:proofErr w:type="spellStart"/>
      <w:r w:rsidRPr="00AA7BAA">
        <w:rPr>
          <w:rFonts w:ascii="Courier New" w:hAnsi="Courier New" w:cs="Courier New"/>
          <w:color w:val="000000"/>
          <w:sz w:val="22"/>
          <w:szCs w:val="22"/>
          <w:lang w:val="en-US"/>
        </w:rPr>
        <w:t>methodBB</w:t>
      </w:r>
      <w:proofErr w:type="spellEnd"/>
      <w:r w:rsidRPr="00AA7BAA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(matrix, </w:t>
      </w:r>
      <w:proofErr w:type="spellStart"/>
      <w:r w:rsidRPr="00AA7BAA">
        <w:rPr>
          <w:rFonts w:ascii="Courier New" w:hAnsi="Courier New" w:cs="Courier New"/>
          <w:color w:val="000000"/>
          <w:sz w:val="22"/>
          <w:szCs w:val="22"/>
          <w:lang w:val="en-US"/>
        </w:rPr>
        <w:t>startVerext</w:t>
      </w:r>
      <w:proofErr w:type="spellEnd"/>
      <w:r w:rsidRPr="00AA7BAA">
        <w:rPr>
          <w:rFonts w:ascii="Courier New" w:hAnsi="Courier New" w:cs="Courier New"/>
          <w:color w:val="000000"/>
          <w:sz w:val="22"/>
          <w:szCs w:val="22"/>
          <w:lang w:val="en-US"/>
        </w:rPr>
        <w:t>, True)</w:t>
      </w:r>
    </w:p>
    <w:p w14:paraId="2CDCE431" w14:textId="77777777" w:rsidR="00AA7BAA" w:rsidRPr="00AA7BAA" w:rsidRDefault="00AA7BAA" w:rsidP="00AA7BAA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AA7BAA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path, weight = </w:t>
      </w:r>
      <w:proofErr w:type="spellStart"/>
      <w:r w:rsidRPr="00AA7BAA">
        <w:rPr>
          <w:rFonts w:ascii="Courier New" w:hAnsi="Courier New" w:cs="Courier New"/>
          <w:color w:val="000000"/>
          <w:sz w:val="22"/>
          <w:szCs w:val="22"/>
          <w:lang w:val="en-US"/>
        </w:rPr>
        <w:t>MBBsolver</w:t>
      </w:r>
      <w:proofErr w:type="spellEnd"/>
      <w:r w:rsidRPr="00AA7BAA">
        <w:rPr>
          <w:rFonts w:ascii="Courier New" w:hAnsi="Courier New" w:cs="Courier New"/>
          <w:color w:val="000000"/>
          <w:sz w:val="22"/>
          <w:szCs w:val="22"/>
          <w:lang w:val="en-US"/>
        </w:rPr>
        <w:t>()</w:t>
      </w:r>
    </w:p>
    <w:p w14:paraId="312AF681" w14:textId="77777777" w:rsidR="00AA7BAA" w:rsidRPr="00AA7BAA" w:rsidRDefault="00AA7BAA" w:rsidP="00AA7BAA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AA7BAA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print("Цепочка:")</w:t>
      </w:r>
    </w:p>
    <w:p w14:paraId="583F905F" w14:textId="77777777" w:rsidR="00AA7BAA" w:rsidRPr="00AA7BAA" w:rsidRDefault="00AA7BAA" w:rsidP="00AA7BAA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AA7BAA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print("-".join([str(</w:t>
      </w:r>
      <w:proofErr w:type="spellStart"/>
      <w:r w:rsidRPr="00AA7BAA">
        <w:rPr>
          <w:rFonts w:ascii="Courier New" w:hAnsi="Courier New" w:cs="Courier New"/>
          <w:color w:val="000000"/>
          <w:sz w:val="22"/>
          <w:szCs w:val="22"/>
          <w:lang w:val="en-US"/>
        </w:rPr>
        <w:t>elem</w:t>
      </w:r>
      <w:proofErr w:type="spellEnd"/>
      <w:r w:rsidRPr="00AA7BAA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+ 1) for </w:t>
      </w:r>
      <w:proofErr w:type="spellStart"/>
      <w:r w:rsidRPr="00AA7BAA">
        <w:rPr>
          <w:rFonts w:ascii="Courier New" w:hAnsi="Courier New" w:cs="Courier New"/>
          <w:color w:val="000000"/>
          <w:sz w:val="22"/>
          <w:szCs w:val="22"/>
          <w:lang w:val="en-US"/>
        </w:rPr>
        <w:t>elem</w:t>
      </w:r>
      <w:proofErr w:type="spellEnd"/>
      <w:r w:rsidRPr="00AA7BAA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in path]))</w:t>
      </w:r>
    </w:p>
    <w:p w14:paraId="199280BA" w14:textId="77777777" w:rsidR="00AA7BAA" w:rsidRPr="00AA7BAA" w:rsidRDefault="00AA7BAA" w:rsidP="00AA7BAA">
      <w:pPr>
        <w:rPr>
          <w:rFonts w:ascii="Courier New" w:hAnsi="Courier New" w:cs="Courier New"/>
          <w:color w:val="000000"/>
          <w:sz w:val="22"/>
          <w:szCs w:val="22"/>
        </w:rPr>
      </w:pPr>
      <w:r w:rsidRPr="00AA7BAA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print</w:t>
      </w:r>
      <w:r w:rsidRPr="00AA7BAA">
        <w:rPr>
          <w:rFonts w:ascii="Courier New" w:hAnsi="Courier New" w:cs="Courier New"/>
          <w:color w:val="000000"/>
          <w:sz w:val="22"/>
          <w:szCs w:val="22"/>
        </w:rPr>
        <w:t>("Стоимость её прохождения:")</w:t>
      </w:r>
    </w:p>
    <w:p w14:paraId="24612ED9" w14:textId="77777777" w:rsidR="00AA7BAA" w:rsidRPr="00AA7BAA" w:rsidRDefault="00AA7BAA" w:rsidP="00AA7BAA">
      <w:pPr>
        <w:rPr>
          <w:rFonts w:ascii="Courier New" w:hAnsi="Courier New" w:cs="Courier New"/>
          <w:color w:val="000000"/>
          <w:sz w:val="22"/>
          <w:szCs w:val="22"/>
        </w:rPr>
      </w:pPr>
      <w:r w:rsidRPr="00AA7BAA">
        <w:rPr>
          <w:rFonts w:ascii="Courier New" w:hAnsi="Courier New" w:cs="Courier New"/>
          <w:color w:val="000000"/>
          <w:sz w:val="22"/>
          <w:szCs w:val="22"/>
        </w:rPr>
        <w:t xml:space="preserve">    </w:t>
      </w:r>
      <w:r w:rsidRPr="00AA7BAA">
        <w:rPr>
          <w:rFonts w:ascii="Courier New" w:hAnsi="Courier New" w:cs="Courier New"/>
          <w:color w:val="000000"/>
          <w:sz w:val="22"/>
          <w:szCs w:val="22"/>
          <w:lang w:val="en-US"/>
        </w:rPr>
        <w:t>print</w:t>
      </w:r>
      <w:r w:rsidRPr="00AA7BAA">
        <w:rPr>
          <w:rFonts w:ascii="Courier New" w:hAnsi="Courier New" w:cs="Courier New"/>
          <w:color w:val="000000"/>
          <w:sz w:val="22"/>
          <w:szCs w:val="22"/>
        </w:rPr>
        <w:t>(</w:t>
      </w:r>
      <w:r w:rsidRPr="00AA7BAA">
        <w:rPr>
          <w:rFonts w:ascii="Courier New" w:hAnsi="Courier New" w:cs="Courier New"/>
          <w:color w:val="000000"/>
          <w:sz w:val="22"/>
          <w:szCs w:val="22"/>
          <w:lang w:val="en-US"/>
        </w:rPr>
        <w:t>weight</w:t>
      </w:r>
      <w:r w:rsidRPr="00AA7BAA">
        <w:rPr>
          <w:rFonts w:ascii="Courier New" w:hAnsi="Courier New" w:cs="Courier New"/>
          <w:color w:val="000000"/>
          <w:sz w:val="22"/>
          <w:szCs w:val="22"/>
        </w:rPr>
        <w:t>)</w:t>
      </w:r>
    </w:p>
    <w:p w14:paraId="3F4EF50D" w14:textId="77777777" w:rsidR="00AA7BAA" w:rsidRPr="00AA7BAA" w:rsidRDefault="00AA7BAA" w:rsidP="00AA7BAA">
      <w:pPr>
        <w:rPr>
          <w:rFonts w:ascii="Courier New" w:hAnsi="Courier New" w:cs="Courier New"/>
          <w:color w:val="000000"/>
          <w:sz w:val="22"/>
          <w:szCs w:val="22"/>
        </w:rPr>
      </w:pPr>
    </w:p>
    <w:p w14:paraId="531BD2BB" w14:textId="77777777" w:rsidR="00AA7BAA" w:rsidRPr="00AA7BAA" w:rsidRDefault="00AA7BAA" w:rsidP="00AA7BAA">
      <w:pPr>
        <w:rPr>
          <w:rFonts w:ascii="Courier New" w:hAnsi="Courier New" w:cs="Courier New"/>
          <w:color w:val="000000"/>
          <w:sz w:val="22"/>
          <w:szCs w:val="22"/>
        </w:rPr>
      </w:pPr>
    </w:p>
    <w:p w14:paraId="6D70360F" w14:textId="77777777" w:rsidR="00AA7BAA" w:rsidRPr="00AA7BAA" w:rsidRDefault="00AA7BAA" w:rsidP="00AA7BAA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AA7BAA">
        <w:rPr>
          <w:rFonts w:ascii="Courier New" w:hAnsi="Courier New" w:cs="Courier New"/>
          <w:color w:val="000000"/>
          <w:sz w:val="22"/>
          <w:szCs w:val="22"/>
          <w:lang w:val="en-US"/>
        </w:rPr>
        <w:t>if __name__ == '__main__':</w:t>
      </w:r>
    </w:p>
    <w:p w14:paraId="610BDFA4" w14:textId="77777777" w:rsidR="00AA7BAA" w:rsidRDefault="00AA7BAA" w:rsidP="00AA7BAA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AA7BAA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main()</w:t>
      </w:r>
      <w:r w:rsidRPr="00AA7BAA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</w:t>
      </w:r>
    </w:p>
    <w:p w14:paraId="200574EC" w14:textId="6D1BDD76" w:rsidR="0056514E" w:rsidRPr="0056514E" w:rsidRDefault="0056514E" w:rsidP="00AA7BAA">
      <w:pPr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>Название</w:t>
      </w:r>
      <w:r w:rsidRPr="0056514E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файла</w:t>
      </w:r>
      <w:r w:rsidRPr="0056514E">
        <w:rPr>
          <w:color w:val="000000"/>
          <w:sz w:val="28"/>
          <w:szCs w:val="28"/>
          <w:lang w:val="en-US"/>
        </w:rPr>
        <w:t xml:space="preserve">: </w:t>
      </w:r>
      <w:r w:rsidR="00B7269D">
        <w:rPr>
          <w:color w:val="000000"/>
          <w:sz w:val="28"/>
          <w:szCs w:val="28"/>
          <w:lang w:val="en-US"/>
        </w:rPr>
        <w:t>minWeightEdges</w:t>
      </w:r>
      <w:r w:rsidRPr="0056514E">
        <w:rPr>
          <w:color w:val="000000"/>
          <w:sz w:val="28"/>
          <w:szCs w:val="28"/>
          <w:lang w:val="en-US"/>
        </w:rPr>
        <w:t>.</w:t>
      </w:r>
      <w:r>
        <w:rPr>
          <w:color w:val="000000"/>
          <w:sz w:val="28"/>
          <w:szCs w:val="28"/>
          <w:lang w:val="en-US"/>
        </w:rPr>
        <w:t>py</w:t>
      </w:r>
    </w:p>
    <w:p w14:paraId="10710F2E" w14:textId="77777777" w:rsidR="00AA7BAA" w:rsidRPr="00AA7BAA" w:rsidRDefault="00AA7BAA" w:rsidP="00AA7BAA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AA7BAA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from </w:t>
      </w:r>
      <w:proofErr w:type="spellStart"/>
      <w:r w:rsidRPr="00AA7BAA">
        <w:rPr>
          <w:rFonts w:ascii="Courier New" w:hAnsi="Courier New" w:cs="Courier New"/>
          <w:color w:val="000000"/>
          <w:sz w:val="22"/>
          <w:szCs w:val="22"/>
          <w:lang w:val="en-US"/>
        </w:rPr>
        <w:t>readFuncs</w:t>
      </w:r>
      <w:proofErr w:type="spellEnd"/>
      <w:r w:rsidRPr="00AA7BAA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import </w:t>
      </w:r>
      <w:proofErr w:type="spellStart"/>
      <w:r w:rsidRPr="00AA7BAA">
        <w:rPr>
          <w:rFonts w:ascii="Courier New" w:hAnsi="Courier New" w:cs="Courier New"/>
          <w:color w:val="000000"/>
          <w:sz w:val="22"/>
          <w:szCs w:val="22"/>
          <w:lang w:val="en-US"/>
        </w:rPr>
        <w:t>readMatrix</w:t>
      </w:r>
      <w:proofErr w:type="spellEnd"/>
    </w:p>
    <w:p w14:paraId="5C601E71" w14:textId="77777777" w:rsidR="00AA7BAA" w:rsidRPr="00AA7BAA" w:rsidRDefault="00AA7BAA" w:rsidP="00AA7BAA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AA7BAA">
        <w:rPr>
          <w:rFonts w:ascii="Courier New" w:hAnsi="Courier New" w:cs="Courier New"/>
          <w:color w:val="000000"/>
          <w:sz w:val="22"/>
          <w:szCs w:val="22"/>
          <w:lang w:val="en-US"/>
        </w:rPr>
        <w:t>import math</w:t>
      </w:r>
    </w:p>
    <w:p w14:paraId="6E7CC0DF" w14:textId="77777777" w:rsidR="00AA7BAA" w:rsidRPr="00AA7BAA" w:rsidRDefault="00AA7BAA" w:rsidP="00AA7BAA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</w:p>
    <w:p w14:paraId="43001376" w14:textId="77777777" w:rsidR="00AA7BAA" w:rsidRPr="00AA7BAA" w:rsidRDefault="00AA7BAA" w:rsidP="00AA7BAA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</w:p>
    <w:p w14:paraId="74F777CC" w14:textId="77777777" w:rsidR="00AA7BAA" w:rsidRPr="00AA7BAA" w:rsidRDefault="00AA7BAA" w:rsidP="00AA7BAA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AA7BAA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def </w:t>
      </w:r>
      <w:proofErr w:type="spellStart"/>
      <w:r w:rsidRPr="00AA7BAA">
        <w:rPr>
          <w:rFonts w:ascii="Courier New" w:hAnsi="Courier New" w:cs="Courier New"/>
          <w:color w:val="000000"/>
          <w:sz w:val="22"/>
          <w:szCs w:val="22"/>
          <w:lang w:val="en-US"/>
        </w:rPr>
        <w:t>minWeightEdges</w:t>
      </w:r>
      <w:proofErr w:type="spellEnd"/>
      <w:r w:rsidRPr="00AA7BAA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(matrix, </w:t>
      </w:r>
      <w:proofErr w:type="spellStart"/>
      <w:r w:rsidRPr="00AA7BAA">
        <w:rPr>
          <w:rFonts w:ascii="Courier New" w:hAnsi="Courier New" w:cs="Courier New"/>
          <w:color w:val="000000"/>
          <w:sz w:val="22"/>
          <w:szCs w:val="22"/>
          <w:lang w:val="en-US"/>
        </w:rPr>
        <w:t>remainVertex</w:t>
      </w:r>
      <w:proofErr w:type="spellEnd"/>
      <w:r w:rsidRPr="00AA7BAA">
        <w:rPr>
          <w:rFonts w:ascii="Courier New" w:hAnsi="Courier New" w:cs="Courier New"/>
          <w:color w:val="000000"/>
          <w:sz w:val="22"/>
          <w:szCs w:val="22"/>
          <w:lang w:val="en-US"/>
        </w:rPr>
        <w:t>):</w:t>
      </w:r>
    </w:p>
    <w:p w14:paraId="54BBB675" w14:textId="77777777" w:rsidR="00AA7BAA" w:rsidRPr="00AA7BAA" w:rsidRDefault="00AA7BAA" w:rsidP="00AA7BAA">
      <w:pPr>
        <w:rPr>
          <w:rFonts w:ascii="Courier New" w:hAnsi="Courier New" w:cs="Courier New"/>
          <w:color w:val="000000"/>
          <w:sz w:val="22"/>
          <w:szCs w:val="22"/>
        </w:rPr>
      </w:pPr>
      <w:r w:rsidRPr="00AA7BAA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</w:t>
      </w:r>
      <w:r w:rsidRPr="00AA7BAA">
        <w:rPr>
          <w:rFonts w:ascii="Courier New" w:hAnsi="Courier New" w:cs="Courier New"/>
          <w:color w:val="000000"/>
          <w:sz w:val="22"/>
          <w:szCs w:val="22"/>
        </w:rPr>
        <w:t>"""</w:t>
      </w:r>
    </w:p>
    <w:p w14:paraId="40538F54" w14:textId="77777777" w:rsidR="00AA7BAA" w:rsidRPr="00AA7BAA" w:rsidRDefault="00AA7BAA" w:rsidP="00AA7BAA">
      <w:pPr>
        <w:rPr>
          <w:rFonts w:ascii="Courier New" w:hAnsi="Courier New" w:cs="Courier New"/>
          <w:color w:val="000000"/>
          <w:sz w:val="22"/>
          <w:szCs w:val="22"/>
        </w:rPr>
      </w:pPr>
      <w:r w:rsidRPr="00AA7BAA">
        <w:rPr>
          <w:rFonts w:ascii="Courier New" w:hAnsi="Courier New" w:cs="Courier New"/>
          <w:color w:val="000000"/>
          <w:sz w:val="22"/>
          <w:szCs w:val="22"/>
        </w:rPr>
        <w:t xml:space="preserve">    Функция находит </w:t>
      </w:r>
      <w:proofErr w:type="spellStart"/>
      <w:r w:rsidRPr="00AA7BAA">
        <w:rPr>
          <w:rFonts w:ascii="Courier New" w:hAnsi="Courier New" w:cs="Courier New"/>
          <w:color w:val="000000"/>
          <w:sz w:val="22"/>
          <w:szCs w:val="22"/>
        </w:rPr>
        <w:t>полусумму</w:t>
      </w:r>
      <w:proofErr w:type="spellEnd"/>
      <w:r w:rsidRPr="00AA7BAA">
        <w:rPr>
          <w:rFonts w:ascii="Courier New" w:hAnsi="Courier New" w:cs="Courier New"/>
          <w:color w:val="000000"/>
          <w:sz w:val="22"/>
          <w:szCs w:val="22"/>
        </w:rPr>
        <w:t xml:space="preserve"> двух легчайших ребер в оставшихся вершинах</w:t>
      </w:r>
    </w:p>
    <w:p w14:paraId="60AE67C6" w14:textId="77777777" w:rsidR="00AA7BAA" w:rsidRPr="00AA7BAA" w:rsidRDefault="00AA7BAA" w:rsidP="00AA7BAA">
      <w:pPr>
        <w:rPr>
          <w:rFonts w:ascii="Courier New" w:hAnsi="Courier New" w:cs="Courier New"/>
          <w:color w:val="000000"/>
          <w:sz w:val="22"/>
          <w:szCs w:val="22"/>
        </w:rPr>
      </w:pPr>
      <w:r w:rsidRPr="00AA7BAA">
        <w:rPr>
          <w:rFonts w:ascii="Courier New" w:hAnsi="Courier New" w:cs="Courier New"/>
          <w:color w:val="000000"/>
          <w:sz w:val="22"/>
          <w:szCs w:val="22"/>
        </w:rPr>
        <w:t xml:space="preserve">    :</w:t>
      </w:r>
      <w:r w:rsidRPr="00AA7BAA">
        <w:rPr>
          <w:rFonts w:ascii="Courier New" w:hAnsi="Courier New" w:cs="Courier New"/>
          <w:color w:val="000000"/>
          <w:sz w:val="22"/>
          <w:szCs w:val="22"/>
          <w:lang w:val="en-US"/>
        </w:rPr>
        <w:t>param</w:t>
      </w:r>
      <w:r w:rsidRPr="00AA7BAA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Pr="00AA7BAA">
        <w:rPr>
          <w:rFonts w:ascii="Courier New" w:hAnsi="Courier New" w:cs="Courier New"/>
          <w:color w:val="000000"/>
          <w:sz w:val="22"/>
          <w:szCs w:val="22"/>
          <w:lang w:val="en-US"/>
        </w:rPr>
        <w:t>matrix</w:t>
      </w:r>
      <w:r w:rsidRPr="00AA7BAA">
        <w:rPr>
          <w:rFonts w:ascii="Courier New" w:hAnsi="Courier New" w:cs="Courier New"/>
          <w:color w:val="000000"/>
          <w:sz w:val="22"/>
          <w:szCs w:val="22"/>
        </w:rPr>
        <w:t>: 2мерный список матрица весов</w:t>
      </w:r>
    </w:p>
    <w:p w14:paraId="1DD0041A" w14:textId="77777777" w:rsidR="00AA7BAA" w:rsidRPr="00AA7BAA" w:rsidRDefault="00AA7BAA" w:rsidP="00AA7BAA">
      <w:pPr>
        <w:rPr>
          <w:rFonts w:ascii="Courier New" w:hAnsi="Courier New" w:cs="Courier New"/>
          <w:color w:val="000000"/>
          <w:sz w:val="22"/>
          <w:szCs w:val="22"/>
        </w:rPr>
      </w:pPr>
      <w:r w:rsidRPr="00AA7BAA">
        <w:rPr>
          <w:rFonts w:ascii="Courier New" w:hAnsi="Courier New" w:cs="Courier New"/>
          <w:color w:val="000000"/>
          <w:sz w:val="22"/>
          <w:szCs w:val="22"/>
        </w:rPr>
        <w:t xml:space="preserve">    :</w:t>
      </w:r>
      <w:r w:rsidRPr="00AA7BAA">
        <w:rPr>
          <w:rFonts w:ascii="Courier New" w:hAnsi="Courier New" w:cs="Courier New"/>
          <w:color w:val="000000"/>
          <w:sz w:val="22"/>
          <w:szCs w:val="22"/>
          <w:lang w:val="en-US"/>
        </w:rPr>
        <w:t>param</w:t>
      </w:r>
      <w:r w:rsidRPr="00AA7BAA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proofErr w:type="spellStart"/>
      <w:r w:rsidRPr="00AA7BAA">
        <w:rPr>
          <w:rFonts w:ascii="Courier New" w:hAnsi="Courier New" w:cs="Courier New"/>
          <w:color w:val="000000"/>
          <w:sz w:val="22"/>
          <w:szCs w:val="22"/>
          <w:lang w:val="en-US"/>
        </w:rPr>
        <w:t>remainVertex</w:t>
      </w:r>
      <w:proofErr w:type="spellEnd"/>
      <w:r w:rsidRPr="00AA7BAA">
        <w:rPr>
          <w:rFonts w:ascii="Courier New" w:hAnsi="Courier New" w:cs="Courier New"/>
          <w:color w:val="000000"/>
          <w:sz w:val="22"/>
          <w:szCs w:val="22"/>
        </w:rPr>
        <w:t>: список оставшихся вершин</w:t>
      </w:r>
    </w:p>
    <w:p w14:paraId="503A25DF" w14:textId="77777777" w:rsidR="00AA7BAA" w:rsidRPr="00AA7BAA" w:rsidRDefault="00AA7BAA" w:rsidP="00AA7BAA">
      <w:pPr>
        <w:rPr>
          <w:rFonts w:ascii="Courier New" w:hAnsi="Courier New" w:cs="Courier New"/>
          <w:color w:val="000000"/>
          <w:sz w:val="22"/>
          <w:szCs w:val="22"/>
        </w:rPr>
      </w:pPr>
      <w:r w:rsidRPr="00AA7BAA">
        <w:rPr>
          <w:rFonts w:ascii="Courier New" w:hAnsi="Courier New" w:cs="Courier New"/>
          <w:color w:val="000000"/>
          <w:sz w:val="22"/>
          <w:szCs w:val="22"/>
        </w:rPr>
        <w:t xml:space="preserve">    :</w:t>
      </w:r>
      <w:r w:rsidRPr="00AA7BAA">
        <w:rPr>
          <w:rFonts w:ascii="Courier New" w:hAnsi="Courier New" w:cs="Courier New"/>
          <w:color w:val="000000"/>
          <w:sz w:val="22"/>
          <w:szCs w:val="22"/>
          <w:lang w:val="en-US"/>
        </w:rPr>
        <w:t>return</w:t>
      </w:r>
      <w:r w:rsidRPr="00AA7BAA">
        <w:rPr>
          <w:rFonts w:ascii="Courier New" w:hAnsi="Courier New" w:cs="Courier New"/>
          <w:color w:val="000000"/>
          <w:sz w:val="22"/>
          <w:szCs w:val="22"/>
        </w:rPr>
        <w:t>: возвращает найденное значение</w:t>
      </w:r>
    </w:p>
    <w:p w14:paraId="61CBC057" w14:textId="77777777" w:rsidR="00AA7BAA" w:rsidRPr="00AA7BAA" w:rsidRDefault="00AA7BAA" w:rsidP="00AA7BAA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AA7BAA">
        <w:rPr>
          <w:rFonts w:ascii="Courier New" w:hAnsi="Courier New" w:cs="Courier New"/>
          <w:color w:val="000000"/>
          <w:sz w:val="22"/>
          <w:szCs w:val="22"/>
        </w:rPr>
        <w:t xml:space="preserve">    </w:t>
      </w:r>
      <w:r w:rsidRPr="00AA7BAA">
        <w:rPr>
          <w:rFonts w:ascii="Courier New" w:hAnsi="Courier New" w:cs="Courier New"/>
          <w:color w:val="000000"/>
          <w:sz w:val="22"/>
          <w:szCs w:val="22"/>
          <w:lang w:val="en-US"/>
        </w:rPr>
        <w:t>"""</w:t>
      </w:r>
    </w:p>
    <w:p w14:paraId="609EABC3" w14:textId="77777777" w:rsidR="00AA7BAA" w:rsidRPr="00AA7BAA" w:rsidRDefault="00AA7BAA" w:rsidP="00AA7BAA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AA7BAA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if </w:t>
      </w:r>
      <w:proofErr w:type="spellStart"/>
      <w:r w:rsidRPr="00AA7BAA">
        <w:rPr>
          <w:rFonts w:ascii="Courier New" w:hAnsi="Courier New" w:cs="Courier New"/>
          <w:color w:val="000000"/>
          <w:sz w:val="22"/>
          <w:szCs w:val="22"/>
          <w:lang w:val="en-US"/>
        </w:rPr>
        <w:t>len</w:t>
      </w:r>
      <w:proofErr w:type="spellEnd"/>
      <w:r w:rsidRPr="00AA7BAA">
        <w:rPr>
          <w:rFonts w:ascii="Courier New" w:hAnsi="Courier New" w:cs="Courier New"/>
          <w:color w:val="000000"/>
          <w:sz w:val="22"/>
          <w:szCs w:val="22"/>
          <w:lang w:val="en-US"/>
        </w:rPr>
        <w:t>(</w:t>
      </w:r>
      <w:proofErr w:type="spellStart"/>
      <w:r w:rsidRPr="00AA7BAA">
        <w:rPr>
          <w:rFonts w:ascii="Courier New" w:hAnsi="Courier New" w:cs="Courier New"/>
          <w:color w:val="000000"/>
          <w:sz w:val="22"/>
          <w:szCs w:val="22"/>
          <w:lang w:val="en-US"/>
        </w:rPr>
        <w:t>remainVertex</w:t>
      </w:r>
      <w:proofErr w:type="spellEnd"/>
      <w:r w:rsidRPr="00AA7BAA">
        <w:rPr>
          <w:rFonts w:ascii="Courier New" w:hAnsi="Courier New" w:cs="Courier New"/>
          <w:color w:val="000000"/>
          <w:sz w:val="22"/>
          <w:szCs w:val="22"/>
          <w:lang w:val="en-US"/>
        </w:rPr>
        <w:t>) &lt;= 1:</w:t>
      </w:r>
    </w:p>
    <w:p w14:paraId="42302FBB" w14:textId="77777777" w:rsidR="00AA7BAA" w:rsidRPr="00AA7BAA" w:rsidRDefault="00AA7BAA" w:rsidP="00AA7BAA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AA7BAA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return 0</w:t>
      </w:r>
    </w:p>
    <w:p w14:paraId="4DA3F53F" w14:textId="77777777" w:rsidR="00AA7BAA" w:rsidRPr="00AA7BAA" w:rsidRDefault="00AA7BAA" w:rsidP="00AA7BAA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AA7BAA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if </w:t>
      </w:r>
      <w:proofErr w:type="spellStart"/>
      <w:r w:rsidRPr="00AA7BAA">
        <w:rPr>
          <w:rFonts w:ascii="Courier New" w:hAnsi="Courier New" w:cs="Courier New"/>
          <w:color w:val="000000"/>
          <w:sz w:val="22"/>
          <w:szCs w:val="22"/>
          <w:lang w:val="en-US"/>
        </w:rPr>
        <w:t>len</w:t>
      </w:r>
      <w:proofErr w:type="spellEnd"/>
      <w:r w:rsidRPr="00AA7BAA">
        <w:rPr>
          <w:rFonts w:ascii="Courier New" w:hAnsi="Courier New" w:cs="Courier New"/>
          <w:color w:val="000000"/>
          <w:sz w:val="22"/>
          <w:szCs w:val="22"/>
          <w:lang w:val="en-US"/>
        </w:rPr>
        <w:t>(</w:t>
      </w:r>
      <w:proofErr w:type="spellStart"/>
      <w:r w:rsidRPr="00AA7BAA">
        <w:rPr>
          <w:rFonts w:ascii="Courier New" w:hAnsi="Courier New" w:cs="Courier New"/>
          <w:color w:val="000000"/>
          <w:sz w:val="22"/>
          <w:szCs w:val="22"/>
          <w:lang w:val="en-US"/>
        </w:rPr>
        <w:t>remainVertex</w:t>
      </w:r>
      <w:proofErr w:type="spellEnd"/>
      <w:r w:rsidRPr="00AA7BAA">
        <w:rPr>
          <w:rFonts w:ascii="Courier New" w:hAnsi="Courier New" w:cs="Courier New"/>
          <w:color w:val="000000"/>
          <w:sz w:val="22"/>
          <w:szCs w:val="22"/>
          <w:lang w:val="en-US"/>
        </w:rPr>
        <w:t>) == 2:</w:t>
      </w:r>
    </w:p>
    <w:p w14:paraId="26044356" w14:textId="77777777" w:rsidR="00AA7BAA" w:rsidRPr="00AA7BAA" w:rsidRDefault="00AA7BAA" w:rsidP="00AA7BAA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AA7BAA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return (matrix[</w:t>
      </w:r>
      <w:proofErr w:type="spellStart"/>
      <w:r w:rsidRPr="00AA7BAA">
        <w:rPr>
          <w:rFonts w:ascii="Courier New" w:hAnsi="Courier New" w:cs="Courier New"/>
          <w:color w:val="000000"/>
          <w:sz w:val="22"/>
          <w:szCs w:val="22"/>
          <w:lang w:val="en-US"/>
        </w:rPr>
        <w:t>remainVertex</w:t>
      </w:r>
      <w:proofErr w:type="spellEnd"/>
      <w:r w:rsidRPr="00AA7BAA">
        <w:rPr>
          <w:rFonts w:ascii="Courier New" w:hAnsi="Courier New" w:cs="Courier New"/>
          <w:color w:val="000000"/>
          <w:sz w:val="22"/>
          <w:szCs w:val="22"/>
          <w:lang w:val="en-US"/>
        </w:rPr>
        <w:t>[0]][</w:t>
      </w:r>
      <w:proofErr w:type="spellStart"/>
      <w:r w:rsidRPr="00AA7BAA">
        <w:rPr>
          <w:rFonts w:ascii="Courier New" w:hAnsi="Courier New" w:cs="Courier New"/>
          <w:color w:val="000000"/>
          <w:sz w:val="22"/>
          <w:szCs w:val="22"/>
          <w:lang w:val="en-US"/>
        </w:rPr>
        <w:t>remainVertex</w:t>
      </w:r>
      <w:proofErr w:type="spellEnd"/>
      <w:r w:rsidRPr="00AA7BAA">
        <w:rPr>
          <w:rFonts w:ascii="Courier New" w:hAnsi="Courier New" w:cs="Courier New"/>
          <w:color w:val="000000"/>
          <w:sz w:val="22"/>
          <w:szCs w:val="22"/>
          <w:lang w:val="en-US"/>
        </w:rPr>
        <w:t>[1]] + matrix[</w:t>
      </w:r>
      <w:proofErr w:type="spellStart"/>
      <w:r w:rsidRPr="00AA7BAA">
        <w:rPr>
          <w:rFonts w:ascii="Courier New" w:hAnsi="Courier New" w:cs="Courier New"/>
          <w:color w:val="000000"/>
          <w:sz w:val="22"/>
          <w:szCs w:val="22"/>
          <w:lang w:val="en-US"/>
        </w:rPr>
        <w:t>remainVertex</w:t>
      </w:r>
      <w:proofErr w:type="spellEnd"/>
      <w:r w:rsidRPr="00AA7BAA">
        <w:rPr>
          <w:rFonts w:ascii="Courier New" w:hAnsi="Courier New" w:cs="Courier New"/>
          <w:color w:val="000000"/>
          <w:sz w:val="22"/>
          <w:szCs w:val="22"/>
          <w:lang w:val="en-US"/>
        </w:rPr>
        <w:t>[1]][</w:t>
      </w:r>
      <w:proofErr w:type="spellStart"/>
      <w:r w:rsidRPr="00AA7BAA">
        <w:rPr>
          <w:rFonts w:ascii="Courier New" w:hAnsi="Courier New" w:cs="Courier New"/>
          <w:color w:val="000000"/>
          <w:sz w:val="22"/>
          <w:szCs w:val="22"/>
          <w:lang w:val="en-US"/>
        </w:rPr>
        <w:t>remainVertex</w:t>
      </w:r>
      <w:proofErr w:type="spellEnd"/>
      <w:r w:rsidRPr="00AA7BAA">
        <w:rPr>
          <w:rFonts w:ascii="Courier New" w:hAnsi="Courier New" w:cs="Courier New"/>
          <w:color w:val="000000"/>
          <w:sz w:val="22"/>
          <w:szCs w:val="22"/>
          <w:lang w:val="en-US"/>
        </w:rPr>
        <w:t>[0]]) / 2</w:t>
      </w:r>
    </w:p>
    <w:p w14:paraId="0C97FEBB" w14:textId="77777777" w:rsidR="00AA7BAA" w:rsidRPr="00AA7BAA" w:rsidRDefault="00AA7BAA" w:rsidP="00AA7BAA">
      <w:pPr>
        <w:rPr>
          <w:rFonts w:ascii="Courier New" w:hAnsi="Courier New" w:cs="Courier New"/>
          <w:color w:val="000000"/>
          <w:sz w:val="22"/>
          <w:szCs w:val="22"/>
        </w:rPr>
      </w:pPr>
      <w:r w:rsidRPr="00AA7BAA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</w:t>
      </w:r>
      <w:r w:rsidRPr="00AA7BAA">
        <w:rPr>
          <w:rFonts w:ascii="Courier New" w:hAnsi="Courier New" w:cs="Courier New"/>
          <w:color w:val="000000"/>
          <w:sz w:val="22"/>
          <w:szCs w:val="22"/>
        </w:rPr>
        <w:t># инициализируем значения как бесконечность</w:t>
      </w:r>
    </w:p>
    <w:p w14:paraId="3E140029" w14:textId="77777777" w:rsidR="00AA7BAA" w:rsidRPr="00AA7BAA" w:rsidRDefault="00AA7BAA" w:rsidP="00AA7BAA">
      <w:pPr>
        <w:rPr>
          <w:rFonts w:ascii="Courier New" w:hAnsi="Courier New" w:cs="Courier New"/>
          <w:color w:val="000000"/>
          <w:sz w:val="22"/>
          <w:szCs w:val="22"/>
        </w:rPr>
      </w:pPr>
      <w:r w:rsidRPr="00AA7BAA">
        <w:rPr>
          <w:rFonts w:ascii="Courier New" w:hAnsi="Courier New" w:cs="Courier New"/>
          <w:color w:val="000000"/>
          <w:sz w:val="22"/>
          <w:szCs w:val="22"/>
        </w:rPr>
        <w:t xml:space="preserve">    </w:t>
      </w:r>
      <w:r w:rsidRPr="00AA7BAA">
        <w:rPr>
          <w:rFonts w:ascii="Courier New" w:hAnsi="Courier New" w:cs="Courier New"/>
          <w:color w:val="000000"/>
          <w:sz w:val="22"/>
          <w:szCs w:val="22"/>
          <w:lang w:val="en-US"/>
        </w:rPr>
        <w:t>first</w:t>
      </w:r>
      <w:r w:rsidRPr="00AA7BAA">
        <w:rPr>
          <w:rFonts w:ascii="Courier New" w:hAnsi="Courier New" w:cs="Courier New"/>
          <w:color w:val="000000"/>
          <w:sz w:val="22"/>
          <w:szCs w:val="22"/>
        </w:rPr>
        <w:t xml:space="preserve">, </w:t>
      </w:r>
      <w:r w:rsidRPr="00AA7BAA">
        <w:rPr>
          <w:rFonts w:ascii="Courier New" w:hAnsi="Courier New" w:cs="Courier New"/>
          <w:color w:val="000000"/>
          <w:sz w:val="22"/>
          <w:szCs w:val="22"/>
          <w:lang w:val="en-US"/>
        </w:rPr>
        <w:t>second</w:t>
      </w:r>
      <w:r w:rsidRPr="00AA7BAA">
        <w:rPr>
          <w:rFonts w:ascii="Courier New" w:hAnsi="Courier New" w:cs="Courier New"/>
          <w:color w:val="000000"/>
          <w:sz w:val="22"/>
          <w:szCs w:val="22"/>
        </w:rPr>
        <w:t xml:space="preserve"> = </w:t>
      </w:r>
      <w:r w:rsidRPr="00AA7BAA">
        <w:rPr>
          <w:rFonts w:ascii="Courier New" w:hAnsi="Courier New" w:cs="Courier New"/>
          <w:color w:val="000000"/>
          <w:sz w:val="22"/>
          <w:szCs w:val="22"/>
          <w:lang w:val="en-US"/>
        </w:rPr>
        <w:t>math</w:t>
      </w:r>
      <w:r w:rsidRPr="00AA7BAA">
        <w:rPr>
          <w:rFonts w:ascii="Courier New" w:hAnsi="Courier New" w:cs="Courier New"/>
          <w:color w:val="000000"/>
          <w:sz w:val="22"/>
          <w:szCs w:val="22"/>
        </w:rPr>
        <w:t>.</w:t>
      </w:r>
      <w:r w:rsidRPr="00AA7BAA">
        <w:rPr>
          <w:rFonts w:ascii="Courier New" w:hAnsi="Courier New" w:cs="Courier New"/>
          <w:color w:val="000000"/>
          <w:sz w:val="22"/>
          <w:szCs w:val="22"/>
          <w:lang w:val="en-US"/>
        </w:rPr>
        <w:t>inf</w:t>
      </w:r>
      <w:r w:rsidRPr="00AA7BAA">
        <w:rPr>
          <w:rFonts w:ascii="Courier New" w:hAnsi="Courier New" w:cs="Courier New"/>
          <w:color w:val="000000"/>
          <w:sz w:val="22"/>
          <w:szCs w:val="22"/>
        </w:rPr>
        <w:t xml:space="preserve">, </w:t>
      </w:r>
      <w:r w:rsidRPr="00AA7BAA">
        <w:rPr>
          <w:rFonts w:ascii="Courier New" w:hAnsi="Courier New" w:cs="Courier New"/>
          <w:color w:val="000000"/>
          <w:sz w:val="22"/>
          <w:szCs w:val="22"/>
          <w:lang w:val="en-US"/>
        </w:rPr>
        <w:t>math</w:t>
      </w:r>
      <w:r w:rsidRPr="00AA7BAA">
        <w:rPr>
          <w:rFonts w:ascii="Courier New" w:hAnsi="Courier New" w:cs="Courier New"/>
          <w:color w:val="000000"/>
          <w:sz w:val="22"/>
          <w:szCs w:val="22"/>
        </w:rPr>
        <w:t>.</w:t>
      </w:r>
      <w:r w:rsidRPr="00AA7BAA">
        <w:rPr>
          <w:rFonts w:ascii="Courier New" w:hAnsi="Courier New" w:cs="Courier New"/>
          <w:color w:val="000000"/>
          <w:sz w:val="22"/>
          <w:szCs w:val="22"/>
          <w:lang w:val="en-US"/>
        </w:rPr>
        <w:t>inf</w:t>
      </w:r>
    </w:p>
    <w:p w14:paraId="2056EF86" w14:textId="77777777" w:rsidR="00AA7BAA" w:rsidRPr="00AA7BAA" w:rsidRDefault="00AA7BAA" w:rsidP="00AA7BAA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AA7BAA">
        <w:rPr>
          <w:rFonts w:ascii="Courier New" w:hAnsi="Courier New" w:cs="Courier New"/>
          <w:color w:val="000000"/>
          <w:sz w:val="22"/>
          <w:szCs w:val="22"/>
        </w:rPr>
        <w:t xml:space="preserve">    </w:t>
      </w:r>
      <w:r w:rsidRPr="00AA7BAA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for </w:t>
      </w:r>
      <w:proofErr w:type="spellStart"/>
      <w:r w:rsidRPr="00AA7BAA">
        <w:rPr>
          <w:rFonts w:ascii="Courier New" w:hAnsi="Courier New" w:cs="Courier New"/>
          <w:color w:val="000000"/>
          <w:sz w:val="22"/>
          <w:szCs w:val="22"/>
          <w:lang w:val="en-US"/>
        </w:rPr>
        <w:t>i</w:t>
      </w:r>
      <w:proofErr w:type="spellEnd"/>
      <w:r w:rsidRPr="00AA7BAA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in </w:t>
      </w:r>
      <w:proofErr w:type="spellStart"/>
      <w:r w:rsidRPr="00AA7BAA">
        <w:rPr>
          <w:rFonts w:ascii="Courier New" w:hAnsi="Courier New" w:cs="Courier New"/>
          <w:color w:val="000000"/>
          <w:sz w:val="22"/>
          <w:szCs w:val="22"/>
          <w:lang w:val="en-US"/>
        </w:rPr>
        <w:t>remainVertex</w:t>
      </w:r>
      <w:proofErr w:type="spellEnd"/>
      <w:r w:rsidRPr="00AA7BAA">
        <w:rPr>
          <w:rFonts w:ascii="Courier New" w:hAnsi="Courier New" w:cs="Courier New"/>
          <w:color w:val="000000"/>
          <w:sz w:val="22"/>
          <w:szCs w:val="22"/>
          <w:lang w:val="en-US"/>
        </w:rPr>
        <w:t>:</w:t>
      </w:r>
    </w:p>
    <w:p w14:paraId="422FBE39" w14:textId="77777777" w:rsidR="00AA7BAA" w:rsidRPr="00AA7BAA" w:rsidRDefault="00AA7BAA" w:rsidP="00AA7BAA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AA7BAA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for j in </w:t>
      </w:r>
      <w:proofErr w:type="spellStart"/>
      <w:r w:rsidRPr="00AA7BAA">
        <w:rPr>
          <w:rFonts w:ascii="Courier New" w:hAnsi="Courier New" w:cs="Courier New"/>
          <w:color w:val="000000"/>
          <w:sz w:val="22"/>
          <w:szCs w:val="22"/>
          <w:lang w:val="en-US"/>
        </w:rPr>
        <w:t>remainVertex</w:t>
      </w:r>
      <w:proofErr w:type="spellEnd"/>
      <w:r w:rsidRPr="00AA7BAA">
        <w:rPr>
          <w:rFonts w:ascii="Courier New" w:hAnsi="Courier New" w:cs="Courier New"/>
          <w:color w:val="000000"/>
          <w:sz w:val="22"/>
          <w:szCs w:val="22"/>
          <w:lang w:val="en-US"/>
        </w:rPr>
        <w:t>:</w:t>
      </w:r>
    </w:p>
    <w:p w14:paraId="3CA162AE" w14:textId="77777777" w:rsidR="00AA7BAA" w:rsidRPr="00AA7BAA" w:rsidRDefault="00AA7BAA" w:rsidP="00AA7BAA">
      <w:pPr>
        <w:rPr>
          <w:rFonts w:ascii="Courier New" w:hAnsi="Courier New" w:cs="Courier New"/>
          <w:color w:val="000000"/>
          <w:sz w:val="22"/>
          <w:szCs w:val="22"/>
        </w:rPr>
      </w:pPr>
      <w:r w:rsidRPr="00AA7BAA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    if</w:t>
      </w:r>
      <w:r w:rsidRPr="00AA7BAA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proofErr w:type="spellStart"/>
      <w:r w:rsidRPr="00AA7BAA">
        <w:rPr>
          <w:rFonts w:ascii="Courier New" w:hAnsi="Courier New" w:cs="Courier New"/>
          <w:color w:val="000000"/>
          <w:sz w:val="22"/>
          <w:szCs w:val="22"/>
          <w:lang w:val="en-US"/>
        </w:rPr>
        <w:t>i</w:t>
      </w:r>
      <w:proofErr w:type="spellEnd"/>
      <w:r w:rsidRPr="00AA7BAA">
        <w:rPr>
          <w:rFonts w:ascii="Courier New" w:hAnsi="Courier New" w:cs="Courier New"/>
          <w:color w:val="000000"/>
          <w:sz w:val="22"/>
          <w:szCs w:val="22"/>
        </w:rPr>
        <w:t xml:space="preserve"> == </w:t>
      </w:r>
      <w:r w:rsidRPr="00AA7BAA">
        <w:rPr>
          <w:rFonts w:ascii="Courier New" w:hAnsi="Courier New" w:cs="Courier New"/>
          <w:color w:val="000000"/>
          <w:sz w:val="22"/>
          <w:szCs w:val="22"/>
          <w:lang w:val="en-US"/>
        </w:rPr>
        <w:t>j</w:t>
      </w:r>
      <w:r w:rsidRPr="00AA7BAA">
        <w:rPr>
          <w:rFonts w:ascii="Courier New" w:hAnsi="Courier New" w:cs="Courier New"/>
          <w:color w:val="000000"/>
          <w:sz w:val="22"/>
          <w:szCs w:val="22"/>
        </w:rPr>
        <w:t>:</w:t>
      </w:r>
    </w:p>
    <w:p w14:paraId="16537C1D" w14:textId="77777777" w:rsidR="00AA7BAA" w:rsidRPr="00AA7BAA" w:rsidRDefault="00AA7BAA" w:rsidP="00AA7BAA">
      <w:pPr>
        <w:rPr>
          <w:rFonts w:ascii="Courier New" w:hAnsi="Courier New" w:cs="Courier New"/>
          <w:color w:val="000000"/>
          <w:sz w:val="22"/>
          <w:szCs w:val="22"/>
        </w:rPr>
      </w:pPr>
      <w:r w:rsidRPr="00AA7BAA">
        <w:rPr>
          <w:rFonts w:ascii="Courier New" w:hAnsi="Courier New" w:cs="Courier New"/>
          <w:color w:val="000000"/>
          <w:sz w:val="22"/>
          <w:szCs w:val="22"/>
        </w:rPr>
        <w:t xml:space="preserve">                </w:t>
      </w:r>
      <w:r w:rsidRPr="00AA7BAA">
        <w:rPr>
          <w:rFonts w:ascii="Courier New" w:hAnsi="Courier New" w:cs="Courier New"/>
          <w:color w:val="000000"/>
          <w:sz w:val="22"/>
          <w:szCs w:val="22"/>
          <w:lang w:val="en-US"/>
        </w:rPr>
        <w:t>continue</w:t>
      </w:r>
    </w:p>
    <w:p w14:paraId="1BCD2247" w14:textId="77777777" w:rsidR="00AA7BAA" w:rsidRPr="00AA7BAA" w:rsidRDefault="00AA7BAA" w:rsidP="00AA7BAA">
      <w:pPr>
        <w:rPr>
          <w:rFonts w:ascii="Courier New" w:hAnsi="Courier New" w:cs="Courier New"/>
          <w:color w:val="000000"/>
          <w:sz w:val="22"/>
          <w:szCs w:val="22"/>
        </w:rPr>
      </w:pPr>
      <w:r w:rsidRPr="00AA7BAA">
        <w:rPr>
          <w:rFonts w:ascii="Courier New" w:hAnsi="Courier New" w:cs="Courier New"/>
          <w:color w:val="000000"/>
          <w:sz w:val="22"/>
          <w:szCs w:val="22"/>
        </w:rPr>
        <w:t xml:space="preserve">            # если вес легче первого минимального, то это значение становится первым минимальным,</w:t>
      </w:r>
    </w:p>
    <w:p w14:paraId="27A8CB0C" w14:textId="77777777" w:rsidR="00AA7BAA" w:rsidRPr="00AA7BAA" w:rsidRDefault="00AA7BAA" w:rsidP="00AA7BAA">
      <w:pPr>
        <w:rPr>
          <w:rFonts w:ascii="Courier New" w:hAnsi="Courier New" w:cs="Courier New"/>
          <w:color w:val="000000"/>
          <w:sz w:val="22"/>
          <w:szCs w:val="22"/>
        </w:rPr>
      </w:pPr>
      <w:r w:rsidRPr="00AA7BAA">
        <w:rPr>
          <w:rFonts w:ascii="Courier New" w:hAnsi="Courier New" w:cs="Courier New"/>
          <w:color w:val="000000"/>
          <w:sz w:val="22"/>
          <w:szCs w:val="22"/>
        </w:rPr>
        <w:t xml:space="preserve">            # а изначальное уходит второму</w:t>
      </w:r>
    </w:p>
    <w:p w14:paraId="11824941" w14:textId="77777777" w:rsidR="00AA7BAA" w:rsidRPr="00AA7BAA" w:rsidRDefault="00AA7BAA" w:rsidP="00AA7BAA">
      <w:pPr>
        <w:rPr>
          <w:rFonts w:ascii="Courier New" w:hAnsi="Courier New" w:cs="Courier New"/>
          <w:color w:val="000000"/>
          <w:sz w:val="22"/>
          <w:szCs w:val="22"/>
        </w:rPr>
      </w:pPr>
      <w:r w:rsidRPr="00AA7BAA">
        <w:rPr>
          <w:rFonts w:ascii="Courier New" w:hAnsi="Courier New" w:cs="Courier New"/>
          <w:color w:val="000000"/>
          <w:sz w:val="22"/>
          <w:szCs w:val="22"/>
        </w:rPr>
        <w:t xml:space="preserve">            </w:t>
      </w:r>
      <w:r w:rsidRPr="00AA7BAA">
        <w:rPr>
          <w:rFonts w:ascii="Courier New" w:hAnsi="Courier New" w:cs="Courier New"/>
          <w:color w:val="000000"/>
          <w:sz w:val="22"/>
          <w:szCs w:val="22"/>
          <w:lang w:val="en-US"/>
        </w:rPr>
        <w:t>if</w:t>
      </w:r>
      <w:r w:rsidRPr="00AA7BAA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Pr="00AA7BAA">
        <w:rPr>
          <w:rFonts w:ascii="Courier New" w:hAnsi="Courier New" w:cs="Courier New"/>
          <w:color w:val="000000"/>
          <w:sz w:val="22"/>
          <w:szCs w:val="22"/>
          <w:lang w:val="en-US"/>
        </w:rPr>
        <w:t>matrix</w:t>
      </w:r>
      <w:r w:rsidRPr="00AA7BAA">
        <w:rPr>
          <w:rFonts w:ascii="Courier New" w:hAnsi="Courier New" w:cs="Courier New"/>
          <w:color w:val="000000"/>
          <w:sz w:val="22"/>
          <w:szCs w:val="22"/>
        </w:rPr>
        <w:t>[</w:t>
      </w:r>
      <w:proofErr w:type="spellStart"/>
      <w:r w:rsidRPr="00AA7BAA">
        <w:rPr>
          <w:rFonts w:ascii="Courier New" w:hAnsi="Courier New" w:cs="Courier New"/>
          <w:color w:val="000000"/>
          <w:sz w:val="22"/>
          <w:szCs w:val="22"/>
          <w:lang w:val="en-US"/>
        </w:rPr>
        <w:t>i</w:t>
      </w:r>
      <w:proofErr w:type="spellEnd"/>
      <w:r w:rsidRPr="00AA7BAA">
        <w:rPr>
          <w:rFonts w:ascii="Courier New" w:hAnsi="Courier New" w:cs="Courier New"/>
          <w:color w:val="000000"/>
          <w:sz w:val="22"/>
          <w:szCs w:val="22"/>
        </w:rPr>
        <w:t>][</w:t>
      </w:r>
      <w:r w:rsidRPr="00AA7BAA">
        <w:rPr>
          <w:rFonts w:ascii="Courier New" w:hAnsi="Courier New" w:cs="Courier New"/>
          <w:color w:val="000000"/>
          <w:sz w:val="22"/>
          <w:szCs w:val="22"/>
          <w:lang w:val="en-US"/>
        </w:rPr>
        <w:t>j</w:t>
      </w:r>
      <w:r w:rsidRPr="00AA7BAA">
        <w:rPr>
          <w:rFonts w:ascii="Courier New" w:hAnsi="Courier New" w:cs="Courier New"/>
          <w:color w:val="000000"/>
          <w:sz w:val="22"/>
          <w:szCs w:val="22"/>
        </w:rPr>
        <w:t xml:space="preserve">] &lt;= </w:t>
      </w:r>
      <w:r w:rsidRPr="00AA7BAA">
        <w:rPr>
          <w:rFonts w:ascii="Courier New" w:hAnsi="Courier New" w:cs="Courier New"/>
          <w:color w:val="000000"/>
          <w:sz w:val="22"/>
          <w:szCs w:val="22"/>
          <w:lang w:val="en-US"/>
        </w:rPr>
        <w:t>first</w:t>
      </w:r>
      <w:r w:rsidRPr="00AA7BAA">
        <w:rPr>
          <w:rFonts w:ascii="Courier New" w:hAnsi="Courier New" w:cs="Courier New"/>
          <w:color w:val="000000"/>
          <w:sz w:val="22"/>
          <w:szCs w:val="22"/>
        </w:rPr>
        <w:t>:</w:t>
      </w:r>
    </w:p>
    <w:p w14:paraId="4E40F770" w14:textId="77777777" w:rsidR="00AA7BAA" w:rsidRPr="00AA7BAA" w:rsidRDefault="00AA7BAA" w:rsidP="00AA7BAA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AA7BAA">
        <w:rPr>
          <w:rFonts w:ascii="Courier New" w:hAnsi="Courier New" w:cs="Courier New"/>
          <w:color w:val="000000"/>
          <w:sz w:val="22"/>
          <w:szCs w:val="22"/>
        </w:rPr>
        <w:t xml:space="preserve">                </w:t>
      </w:r>
      <w:r w:rsidRPr="00AA7BAA">
        <w:rPr>
          <w:rFonts w:ascii="Courier New" w:hAnsi="Courier New" w:cs="Courier New"/>
          <w:color w:val="000000"/>
          <w:sz w:val="22"/>
          <w:szCs w:val="22"/>
          <w:lang w:val="en-US"/>
        </w:rPr>
        <w:t>second, first = first, matrix[</w:t>
      </w:r>
      <w:proofErr w:type="spellStart"/>
      <w:r w:rsidRPr="00AA7BAA">
        <w:rPr>
          <w:rFonts w:ascii="Courier New" w:hAnsi="Courier New" w:cs="Courier New"/>
          <w:color w:val="000000"/>
          <w:sz w:val="22"/>
          <w:szCs w:val="22"/>
          <w:lang w:val="en-US"/>
        </w:rPr>
        <w:t>i</w:t>
      </w:r>
      <w:proofErr w:type="spellEnd"/>
      <w:r w:rsidRPr="00AA7BAA">
        <w:rPr>
          <w:rFonts w:ascii="Courier New" w:hAnsi="Courier New" w:cs="Courier New"/>
          <w:color w:val="000000"/>
          <w:sz w:val="22"/>
          <w:szCs w:val="22"/>
          <w:lang w:val="en-US"/>
        </w:rPr>
        <w:t>][j]</w:t>
      </w:r>
    </w:p>
    <w:p w14:paraId="2D615FB3" w14:textId="77777777" w:rsidR="00AA7BAA" w:rsidRPr="00AA7BAA" w:rsidRDefault="00AA7BAA" w:rsidP="00AA7BAA">
      <w:pPr>
        <w:rPr>
          <w:rFonts w:ascii="Courier New" w:hAnsi="Courier New" w:cs="Courier New"/>
          <w:color w:val="000000"/>
          <w:sz w:val="22"/>
          <w:szCs w:val="22"/>
        </w:rPr>
      </w:pPr>
      <w:r w:rsidRPr="00AA7BAA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    </w:t>
      </w:r>
      <w:proofErr w:type="spellStart"/>
      <w:r w:rsidRPr="00AA7BAA">
        <w:rPr>
          <w:rFonts w:ascii="Courier New" w:hAnsi="Courier New" w:cs="Courier New"/>
          <w:color w:val="000000"/>
          <w:sz w:val="22"/>
          <w:szCs w:val="22"/>
          <w:lang w:val="en-US"/>
        </w:rPr>
        <w:t>elif</w:t>
      </w:r>
      <w:proofErr w:type="spellEnd"/>
      <w:r w:rsidRPr="00AA7BAA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Pr="00AA7BAA">
        <w:rPr>
          <w:rFonts w:ascii="Courier New" w:hAnsi="Courier New" w:cs="Courier New"/>
          <w:color w:val="000000"/>
          <w:sz w:val="22"/>
          <w:szCs w:val="22"/>
          <w:lang w:val="en-US"/>
        </w:rPr>
        <w:t>first</w:t>
      </w:r>
      <w:r w:rsidRPr="00AA7BAA">
        <w:rPr>
          <w:rFonts w:ascii="Courier New" w:hAnsi="Courier New" w:cs="Courier New"/>
          <w:color w:val="000000"/>
          <w:sz w:val="22"/>
          <w:szCs w:val="22"/>
        </w:rPr>
        <w:t xml:space="preserve"> &lt; </w:t>
      </w:r>
      <w:r w:rsidRPr="00AA7BAA">
        <w:rPr>
          <w:rFonts w:ascii="Courier New" w:hAnsi="Courier New" w:cs="Courier New"/>
          <w:color w:val="000000"/>
          <w:sz w:val="22"/>
          <w:szCs w:val="22"/>
          <w:lang w:val="en-US"/>
        </w:rPr>
        <w:t>matrix</w:t>
      </w:r>
      <w:r w:rsidRPr="00AA7BAA">
        <w:rPr>
          <w:rFonts w:ascii="Courier New" w:hAnsi="Courier New" w:cs="Courier New"/>
          <w:color w:val="000000"/>
          <w:sz w:val="22"/>
          <w:szCs w:val="22"/>
        </w:rPr>
        <w:t>[</w:t>
      </w:r>
      <w:proofErr w:type="spellStart"/>
      <w:r w:rsidRPr="00AA7BAA">
        <w:rPr>
          <w:rFonts w:ascii="Courier New" w:hAnsi="Courier New" w:cs="Courier New"/>
          <w:color w:val="000000"/>
          <w:sz w:val="22"/>
          <w:szCs w:val="22"/>
          <w:lang w:val="en-US"/>
        </w:rPr>
        <w:t>i</w:t>
      </w:r>
      <w:proofErr w:type="spellEnd"/>
      <w:r w:rsidRPr="00AA7BAA">
        <w:rPr>
          <w:rFonts w:ascii="Courier New" w:hAnsi="Courier New" w:cs="Courier New"/>
          <w:color w:val="000000"/>
          <w:sz w:val="22"/>
          <w:szCs w:val="22"/>
        </w:rPr>
        <w:t>][</w:t>
      </w:r>
      <w:r w:rsidRPr="00AA7BAA">
        <w:rPr>
          <w:rFonts w:ascii="Courier New" w:hAnsi="Courier New" w:cs="Courier New"/>
          <w:color w:val="000000"/>
          <w:sz w:val="22"/>
          <w:szCs w:val="22"/>
          <w:lang w:val="en-US"/>
        </w:rPr>
        <w:t>j</w:t>
      </w:r>
      <w:r w:rsidRPr="00AA7BAA">
        <w:rPr>
          <w:rFonts w:ascii="Courier New" w:hAnsi="Courier New" w:cs="Courier New"/>
          <w:color w:val="000000"/>
          <w:sz w:val="22"/>
          <w:szCs w:val="22"/>
        </w:rPr>
        <w:t xml:space="preserve">] &lt; </w:t>
      </w:r>
      <w:r w:rsidRPr="00AA7BAA">
        <w:rPr>
          <w:rFonts w:ascii="Courier New" w:hAnsi="Courier New" w:cs="Courier New"/>
          <w:color w:val="000000"/>
          <w:sz w:val="22"/>
          <w:szCs w:val="22"/>
          <w:lang w:val="en-US"/>
        </w:rPr>
        <w:t>second</w:t>
      </w:r>
      <w:r w:rsidRPr="00AA7BAA">
        <w:rPr>
          <w:rFonts w:ascii="Courier New" w:hAnsi="Courier New" w:cs="Courier New"/>
          <w:color w:val="000000"/>
          <w:sz w:val="22"/>
          <w:szCs w:val="22"/>
        </w:rPr>
        <w:t xml:space="preserve">:  # если найденное меньше только </w:t>
      </w:r>
      <w:proofErr w:type="spellStart"/>
      <w:r w:rsidRPr="00AA7BAA">
        <w:rPr>
          <w:rFonts w:ascii="Courier New" w:hAnsi="Courier New" w:cs="Courier New"/>
          <w:color w:val="000000"/>
          <w:sz w:val="22"/>
          <w:szCs w:val="22"/>
        </w:rPr>
        <w:t>второгу</w:t>
      </w:r>
      <w:proofErr w:type="spellEnd"/>
      <w:r w:rsidRPr="00AA7BAA">
        <w:rPr>
          <w:rFonts w:ascii="Courier New" w:hAnsi="Courier New" w:cs="Courier New"/>
          <w:color w:val="000000"/>
          <w:sz w:val="22"/>
          <w:szCs w:val="22"/>
        </w:rPr>
        <w:t>, то перезаписываем второе</w:t>
      </w:r>
    </w:p>
    <w:p w14:paraId="0BA131F8" w14:textId="77777777" w:rsidR="00AA7BAA" w:rsidRPr="00AA7BAA" w:rsidRDefault="00AA7BAA" w:rsidP="00AA7BAA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AA7BAA">
        <w:rPr>
          <w:rFonts w:ascii="Courier New" w:hAnsi="Courier New" w:cs="Courier New"/>
          <w:color w:val="000000"/>
          <w:sz w:val="22"/>
          <w:szCs w:val="22"/>
        </w:rPr>
        <w:t xml:space="preserve">                </w:t>
      </w:r>
      <w:r w:rsidRPr="00AA7BAA">
        <w:rPr>
          <w:rFonts w:ascii="Courier New" w:hAnsi="Courier New" w:cs="Courier New"/>
          <w:color w:val="000000"/>
          <w:sz w:val="22"/>
          <w:szCs w:val="22"/>
          <w:lang w:val="en-US"/>
        </w:rPr>
        <w:t>second = matrix[</w:t>
      </w:r>
      <w:proofErr w:type="spellStart"/>
      <w:r w:rsidRPr="00AA7BAA">
        <w:rPr>
          <w:rFonts w:ascii="Courier New" w:hAnsi="Courier New" w:cs="Courier New"/>
          <w:color w:val="000000"/>
          <w:sz w:val="22"/>
          <w:szCs w:val="22"/>
          <w:lang w:val="en-US"/>
        </w:rPr>
        <w:t>i</w:t>
      </w:r>
      <w:proofErr w:type="spellEnd"/>
      <w:r w:rsidRPr="00AA7BAA">
        <w:rPr>
          <w:rFonts w:ascii="Courier New" w:hAnsi="Courier New" w:cs="Courier New"/>
          <w:color w:val="000000"/>
          <w:sz w:val="22"/>
          <w:szCs w:val="22"/>
          <w:lang w:val="en-US"/>
        </w:rPr>
        <w:t>][j]</w:t>
      </w:r>
    </w:p>
    <w:p w14:paraId="4206A5B3" w14:textId="77777777" w:rsidR="00AA7BAA" w:rsidRPr="00AA7BAA" w:rsidRDefault="00AA7BAA" w:rsidP="00AA7BAA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AA7BAA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return (first + second) / 2</w:t>
      </w:r>
    </w:p>
    <w:p w14:paraId="140F9D1F" w14:textId="77777777" w:rsidR="00AA7BAA" w:rsidRPr="00AA7BAA" w:rsidRDefault="00AA7BAA" w:rsidP="00AA7BAA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</w:p>
    <w:p w14:paraId="360B609D" w14:textId="77777777" w:rsidR="00AA7BAA" w:rsidRPr="00AA7BAA" w:rsidRDefault="00AA7BAA" w:rsidP="00AA7BAA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</w:p>
    <w:p w14:paraId="6D864345" w14:textId="77777777" w:rsidR="00AA7BAA" w:rsidRPr="00AA7BAA" w:rsidRDefault="00AA7BAA" w:rsidP="00AA7BAA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AA7BAA">
        <w:rPr>
          <w:rFonts w:ascii="Courier New" w:hAnsi="Courier New" w:cs="Courier New"/>
          <w:color w:val="000000"/>
          <w:sz w:val="22"/>
          <w:szCs w:val="22"/>
          <w:lang w:val="en-US"/>
        </w:rPr>
        <w:t>def main():</w:t>
      </w:r>
    </w:p>
    <w:p w14:paraId="52CF9EE8" w14:textId="77777777" w:rsidR="00AA7BAA" w:rsidRPr="00AA7BAA" w:rsidRDefault="00AA7BAA" w:rsidP="00AA7BAA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AA7BAA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print(attempt(</w:t>
      </w:r>
      <w:proofErr w:type="spellStart"/>
      <w:r w:rsidRPr="00AA7BAA">
        <w:rPr>
          <w:rFonts w:ascii="Courier New" w:hAnsi="Courier New" w:cs="Courier New"/>
          <w:color w:val="000000"/>
          <w:sz w:val="22"/>
          <w:szCs w:val="22"/>
          <w:lang w:val="en-US"/>
        </w:rPr>
        <w:t>readMatrix</w:t>
      </w:r>
      <w:proofErr w:type="spellEnd"/>
      <w:r w:rsidRPr="00AA7BAA">
        <w:rPr>
          <w:rFonts w:ascii="Courier New" w:hAnsi="Courier New" w:cs="Courier New"/>
          <w:color w:val="000000"/>
          <w:sz w:val="22"/>
          <w:szCs w:val="22"/>
          <w:lang w:val="en-US"/>
        </w:rPr>
        <w:t>("matrix.txt"), [0, 1]))</w:t>
      </w:r>
    </w:p>
    <w:p w14:paraId="02101967" w14:textId="77777777" w:rsidR="00AA7BAA" w:rsidRPr="00AA7BAA" w:rsidRDefault="00AA7BAA" w:rsidP="00AA7BAA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</w:p>
    <w:p w14:paraId="3EAB4635" w14:textId="77777777" w:rsidR="00AA7BAA" w:rsidRPr="00AA7BAA" w:rsidRDefault="00AA7BAA" w:rsidP="00AA7BAA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</w:p>
    <w:p w14:paraId="4BB1252A" w14:textId="77777777" w:rsidR="00AA7BAA" w:rsidRPr="00AA7BAA" w:rsidRDefault="00AA7BAA" w:rsidP="00AA7BAA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AA7BAA">
        <w:rPr>
          <w:rFonts w:ascii="Courier New" w:hAnsi="Courier New" w:cs="Courier New"/>
          <w:color w:val="000000"/>
          <w:sz w:val="22"/>
          <w:szCs w:val="22"/>
          <w:lang w:val="en-US"/>
        </w:rPr>
        <w:t>if __name__ == "__main__":</w:t>
      </w:r>
    </w:p>
    <w:p w14:paraId="3A60F964" w14:textId="77777777" w:rsidR="00AA7BAA" w:rsidRDefault="00AA7BAA" w:rsidP="00AA7BAA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AA7BAA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main()</w:t>
      </w:r>
      <w:r w:rsidRPr="00AA7BAA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</w:t>
      </w:r>
    </w:p>
    <w:p w14:paraId="0FFE2DD6" w14:textId="452BBF91" w:rsidR="00B7269D" w:rsidRPr="0056514E" w:rsidRDefault="00B7269D" w:rsidP="00AA7BAA">
      <w:pPr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lastRenderedPageBreak/>
        <w:t>Название</w:t>
      </w:r>
      <w:r w:rsidRPr="0056514E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файла</w:t>
      </w:r>
      <w:r w:rsidRPr="0056514E">
        <w:rPr>
          <w:color w:val="000000"/>
          <w:sz w:val="28"/>
          <w:szCs w:val="28"/>
          <w:lang w:val="en-US"/>
        </w:rPr>
        <w:t xml:space="preserve">: </w:t>
      </w:r>
      <w:r>
        <w:rPr>
          <w:color w:val="000000"/>
          <w:sz w:val="28"/>
          <w:szCs w:val="28"/>
          <w:lang w:val="en-US"/>
        </w:rPr>
        <w:t>primFindMST</w:t>
      </w:r>
      <w:r w:rsidRPr="0056514E">
        <w:rPr>
          <w:color w:val="000000"/>
          <w:sz w:val="28"/>
          <w:szCs w:val="28"/>
          <w:lang w:val="en-US"/>
        </w:rPr>
        <w:t>.</w:t>
      </w:r>
      <w:r>
        <w:rPr>
          <w:color w:val="000000"/>
          <w:sz w:val="28"/>
          <w:szCs w:val="28"/>
          <w:lang w:val="en-US"/>
        </w:rPr>
        <w:t>py</w:t>
      </w:r>
    </w:p>
    <w:p w14:paraId="6B670520" w14:textId="77777777" w:rsidR="00AA7BAA" w:rsidRPr="00AA7BAA" w:rsidRDefault="00AA7BAA" w:rsidP="00AA7BAA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AA7BAA">
        <w:rPr>
          <w:rFonts w:ascii="Courier New" w:hAnsi="Courier New" w:cs="Courier New"/>
          <w:color w:val="000000"/>
          <w:sz w:val="22"/>
          <w:szCs w:val="22"/>
          <w:lang w:val="en-US"/>
        </w:rPr>
        <w:t>import math</w:t>
      </w:r>
    </w:p>
    <w:p w14:paraId="6A3C8D17" w14:textId="77777777" w:rsidR="00AA7BAA" w:rsidRPr="00AA7BAA" w:rsidRDefault="00AA7BAA" w:rsidP="00AA7BAA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AA7BAA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from </w:t>
      </w:r>
      <w:proofErr w:type="spellStart"/>
      <w:r w:rsidRPr="00AA7BAA">
        <w:rPr>
          <w:rFonts w:ascii="Courier New" w:hAnsi="Courier New" w:cs="Courier New"/>
          <w:color w:val="000000"/>
          <w:sz w:val="22"/>
          <w:szCs w:val="22"/>
          <w:lang w:val="en-US"/>
        </w:rPr>
        <w:t>readFuncs</w:t>
      </w:r>
      <w:proofErr w:type="spellEnd"/>
      <w:r w:rsidRPr="00AA7BAA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import </w:t>
      </w:r>
      <w:proofErr w:type="spellStart"/>
      <w:r w:rsidRPr="00AA7BAA">
        <w:rPr>
          <w:rFonts w:ascii="Courier New" w:hAnsi="Courier New" w:cs="Courier New"/>
          <w:color w:val="000000"/>
          <w:sz w:val="22"/>
          <w:szCs w:val="22"/>
          <w:lang w:val="en-US"/>
        </w:rPr>
        <w:t>readMatrix</w:t>
      </w:r>
      <w:proofErr w:type="spellEnd"/>
    </w:p>
    <w:p w14:paraId="2FFD9DEC" w14:textId="77777777" w:rsidR="00AA7BAA" w:rsidRPr="00AA7BAA" w:rsidRDefault="00AA7BAA" w:rsidP="00AA7BAA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</w:p>
    <w:p w14:paraId="2FA03629" w14:textId="77777777" w:rsidR="00AA7BAA" w:rsidRPr="00AA7BAA" w:rsidRDefault="00AA7BAA" w:rsidP="00AA7BAA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</w:p>
    <w:p w14:paraId="304A8B0D" w14:textId="77777777" w:rsidR="00AA7BAA" w:rsidRPr="00AA7BAA" w:rsidRDefault="00AA7BAA" w:rsidP="00AA7BAA">
      <w:pPr>
        <w:rPr>
          <w:rFonts w:ascii="Courier New" w:hAnsi="Courier New" w:cs="Courier New"/>
          <w:color w:val="000000"/>
          <w:sz w:val="22"/>
          <w:szCs w:val="22"/>
        </w:rPr>
      </w:pPr>
      <w:r w:rsidRPr="00AA7BAA">
        <w:rPr>
          <w:rFonts w:ascii="Courier New" w:hAnsi="Courier New" w:cs="Courier New"/>
          <w:color w:val="000000"/>
          <w:sz w:val="22"/>
          <w:szCs w:val="22"/>
          <w:lang w:val="en-US"/>
        </w:rPr>
        <w:t>def</w:t>
      </w:r>
      <w:r w:rsidRPr="00AA7BAA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proofErr w:type="spellStart"/>
      <w:r w:rsidRPr="00AA7BAA">
        <w:rPr>
          <w:rFonts w:ascii="Courier New" w:hAnsi="Courier New" w:cs="Courier New"/>
          <w:color w:val="000000"/>
          <w:sz w:val="22"/>
          <w:szCs w:val="22"/>
          <w:lang w:val="en-US"/>
        </w:rPr>
        <w:t>primFindMST</w:t>
      </w:r>
      <w:proofErr w:type="spellEnd"/>
      <w:r w:rsidRPr="00AA7BAA">
        <w:rPr>
          <w:rFonts w:ascii="Courier New" w:hAnsi="Courier New" w:cs="Courier New"/>
          <w:color w:val="000000"/>
          <w:sz w:val="22"/>
          <w:szCs w:val="22"/>
        </w:rPr>
        <w:t>(</w:t>
      </w:r>
      <w:r w:rsidRPr="00AA7BAA">
        <w:rPr>
          <w:rFonts w:ascii="Courier New" w:hAnsi="Courier New" w:cs="Courier New"/>
          <w:color w:val="000000"/>
          <w:sz w:val="22"/>
          <w:szCs w:val="22"/>
          <w:lang w:val="en-US"/>
        </w:rPr>
        <w:t>matrix</w:t>
      </w:r>
      <w:r w:rsidRPr="00AA7BAA">
        <w:rPr>
          <w:rFonts w:ascii="Courier New" w:hAnsi="Courier New" w:cs="Courier New"/>
          <w:color w:val="000000"/>
          <w:sz w:val="22"/>
          <w:szCs w:val="22"/>
        </w:rPr>
        <w:t xml:space="preserve">, </w:t>
      </w:r>
      <w:proofErr w:type="spellStart"/>
      <w:r w:rsidRPr="00AA7BAA">
        <w:rPr>
          <w:rFonts w:ascii="Courier New" w:hAnsi="Courier New" w:cs="Courier New"/>
          <w:color w:val="000000"/>
          <w:sz w:val="22"/>
          <w:szCs w:val="22"/>
          <w:lang w:val="en-US"/>
        </w:rPr>
        <w:t>remainVertex</w:t>
      </w:r>
      <w:proofErr w:type="spellEnd"/>
      <w:r w:rsidRPr="00AA7BAA">
        <w:rPr>
          <w:rFonts w:ascii="Courier New" w:hAnsi="Courier New" w:cs="Courier New"/>
          <w:color w:val="000000"/>
          <w:sz w:val="22"/>
          <w:szCs w:val="22"/>
        </w:rPr>
        <w:t>):</w:t>
      </w:r>
    </w:p>
    <w:p w14:paraId="36C5487E" w14:textId="77777777" w:rsidR="00AA7BAA" w:rsidRPr="00AA7BAA" w:rsidRDefault="00AA7BAA" w:rsidP="00AA7BAA">
      <w:pPr>
        <w:rPr>
          <w:rFonts w:ascii="Courier New" w:hAnsi="Courier New" w:cs="Courier New"/>
          <w:color w:val="000000"/>
          <w:sz w:val="22"/>
          <w:szCs w:val="22"/>
        </w:rPr>
      </w:pPr>
      <w:r w:rsidRPr="00AA7BAA">
        <w:rPr>
          <w:rFonts w:ascii="Courier New" w:hAnsi="Courier New" w:cs="Courier New"/>
          <w:color w:val="000000"/>
          <w:sz w:val="22"/>
          <w:szCs w:val="22"/>
        </w:rPr>
        <w:t xml:space="preserve">    """</w:t>
      </w:r>
    </w:p>
    <w:p w14:paraId="497ACA49" w14:textId="77777777" w:rsidR="00AA7BAA" w:rsidRPr="00AA7BAA" w:rsidRDefault="00AA7BAA" w:rsidP="00AA7BAA">
      <w:pPr>
        <w:rPr>
          <w:rFonts w:ascii="Courier New" w:hAnsi="Courier New" w:cs="Courier New"/>
          <w:color w:val="000000"/>
          <w:sz w:val="22"/>
          <w:szCs w:val="22"/>
        </w:rPr>
      </w:pPr>
      <w:r w:rsidRPr="00AA7BAA">
        <w:rPr>
          <w:rFonts w:ascii="Courier New" w:hAnsi="Courier New" w:cs="Courier New"/>
          <w:color w:val="000000"/>
          <w:sz w:val="22"/>
          <w:szCs w:val="22"/>
        </w:rPr>
        <w:t xml:space="preserve">    Функция строит минимальное </w:t>
      </w:r>
      <w:proofErr w:type="spellStart"/>
      <w:r w:rsidRPr="00AA7BAA">
        <w:rPr>
          <w:rFonts w:ascii="Courier New" w:hAnsi="Courier New" w:cs="Courier New"/>
          <w:color w:val="000000"/>
          <w:sz w:val="22"/>
          <w:szCs w:val="22"/>
        </w:rPr>
        <w:t>остовное</w:t>
      </w:r>
      <w:proofErr w:type="spellEnd"/>
      <w:r w:rsidRPr="00AA7BAA">
        <w:rPr>
          <w:rFonts w:ascii="Courier New" w:hAnsi="Courier New" w:cs="Courier New"/>
          <w:color w:val="000000"/>
          <w:sz w:val="22"/>
          <w:szCs w:val="22"/>
        </w:rPr>
        <w:t xml:space="preserve"> дерево для оставшихся вершин, по алгоритму Прима.</w:t>
      </w:r>
    </w:p>
    <w:p w14:paraId="06AF3B6C" w14:textId="77777777" w:rsidR="00AA7BAA" w:rsidRPr="00AA7BAA" w:rsidRDefault="00AA7BAA" w:rsidP="00AA7BAA">
      <w:pPr>
        <w:rPr>
          <w:rFonts w:ascii="Courier New" w:hAnsi="Courier New" w:cs="Courier New"/>
          <w:color w:val="000000"/>
          <w:sz w:val="22"/>
          <w:szCs w:val="22"/>
        </w:rPr>
      </w:pPr>
      <w:r w:rsidRPr="00AA7BAA">
        <w:rPr>
          <w:rFonts w:ascii="Courier New" w:hAnsi="Courier New" w:cs="Courier New"/>
          <w:color w:val="000000"/>
          <w:sz w:val="22"/>
          <w:szCs w:val="22"/>
        </w:rPr>
        <w:t xml:space="preserve">    :</w:t>
      </w:r>
      <w:r w:rsidRPr="00AA7BAA">
        <w:rPr>
          <w:rFonts w:ascii="Courier New" w:hAnsi="Courier New" w:cs="Courier New"/>
          <w:color w:val="000000"/>
          <w:sz w:val="22"/>
          <w:szCs w:val="22"/>
          <w:lang w:val="en-US"/>
        </w:rPr>
        <w:t>param</w:t>
      </w:r>
      <w:r w:rsidRPr="00AA7BAA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Pr="00AA7BAA">
        <w:rPr>
          <w:rFonts w:ascii="Courier New" w:hAnsi="Courier New" w:cs="Courier New"/>
          <w:color w:val="000000"/>
          <w:sz w:val="22"/>
          <w:szCs w:val="22"/>
          <w:lang w:val="en-US"/>
        </w:rPr>
        <w:t>matrix</w:t>
      </w:r>
      <w:r w:rsidRPr="00AA7BAA">
        <w:rPr>
          <w:rFonts w:ascii="Courier New" w:hAnsi="Courier New" w:cs="Courier New"/>
          <w:color w:val="000000"/>
          <w:sz w:val="22"/>
          <w:szCs w:val="22"/>
        </w:rPr>
        <w:t>: 2мерный список матрица весов</w:t>
      </w:r>
    </w:p>
    <w:p w14:paraId="0B875D1A" w14:textId="77777777" w:rsidR="00AA7BAA" w:rsidRPr="00AA7BAA" w:rsidRDefault="00AA7BAA" w:rsidP="00AA7BAA">
      <w:pPr>
        <w:rPr>
          <w:rFonts w:ascii="Courier New" w:hAnsi="Courier New" w:cs="Courier New"/>
          <w:color w:val="000000"/>
          <w:sz w:val="22"/>
          <w:szCs w:val="22"/>
        </w:rPr>
      </w:pPr>
      <w:r w:rsidRPr="00AA7BAA">
        <w:rPr>
          <w:rFonts w:ascii="Courier New" w:hAnsi="Courier New" w:cs="Courier New"/>
          <w:color w:val="000000"/>
          <w:sz w:val="22"/>
          <w:szCs w:val="22"/>
        </w:rPr>
        <w:t xml:space="preserve">    :</w:t>
      </w:r>
      <w:r w:rsidRPr="00AA7BAA">
        <w:rPr>
          <w:rFonts w:ascii="Courier New" w:hAnsi="Courier New" w:cs="Courier New"/>
          <w:color w:val="000000"/>
          <w:sz w:val="22"/>
          <w:szCs w:val="22"/>
          <w:lang w:val="en-US"/>
        </w:rPr>
        <w:t>param</w:t>
      </w:r>
      <w:r w:rsidRPr="00AA7BAA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proofErr w:type="spellStart"/>
      <w:r w:rsidRPr="00AA7BAA">
        <w:rPr>
          <w:rFonts w:ascii="Courier New" w:hAnsi="Courier New" w:cs="Courier New"/>
          <w:color w:val="000000"/>
          <w:sz w:val="22"/>
          <w:szCs w:val="22"/>
          <w:lang w:val="en-US"/>
        </w:rPr>
        <w:t>remainVertex</w:t>
      </w:r>
      <w:proofErr w:type="spellEnd"/>
      <w:r w:rsidRPr="00AA7BAA">
        <w:rPr>
          <w:rFonts w:ascii="Courier New" w:hAnsi="Courier New" w:cs="Courier New"/>
          <w:color w:val="000000"/>
          <w:sz w:val="22"/>
          <w:szCs w:val="22"/>
        </w:rPr>
        <w:t>: список оставшихся вершин</w:t>
      </w:r>
    </w:p>
    <w:p w14:paraId="630B7121" w14:textId="77777777" w:rsidR="00AA7BAA" w:rsidRPr="00AA7BAA" w:rsidRDefault="00AA7BAA" w:rsidP="00AA7BAA">
      <w:pPr>
        <w:rPr>
          <w:rFonts w:ascii="Courier New" w:hAnsi="Courier New" w:cs="Courier New"/>
          <w:color w:val="000000"/>
          <w:sz w:val="22"/>
          <w:szCs w:val="22"/>
        </w:rPr>
      </w:pPr>
      <w:r w:rsidRPr="00AA7BAA">
        <w:rPr>
          <w:rFonts w:ascii="Courier New" w:hAnsi="Courier New" w:cs="Courier New"/>
          <w:color w:val="000000"/>
          <w:sz w:val="22"/>
          <w:szCs w:val="22"/>
        </w:rPr>
        <w:t xml:space="preserve">    :</w:t>
      </w:r>
      <w:r w:rsidRPr="00AA7BAA">
        <w:rPr>
          <w:rFonts w:ascii="Courier New" w:hAnsi="Courier New" w:cs="Courier New"/>
          <w:color w:val="000000"/>
          <w:sz w:val="22"/>
          <w:szCs w:val="22"/>
          <w:lang w:val="en-US"/>
        </w:rPr>
        <w:t>return</w:t>
      </w:r>
      <w:r w:rsidRPr="00AA7BAA">
        <w:rPr>
          <w:rFonts w:ascii="Courier New" w:hAnsi="Courier New" w:cs="Courier New"/>
          <w:color w:val="000000"/>
          <w:sz w:val="22"/>
          <w:szCs w:val="22"/>
        </w:rPr>
        <w:t xml:space="preserve">: возвращает вес минимального </w:t>
      </w:r>
      <w:proofErr w:type="spellStart"/>
      <w:r w:rsidRPr="00AA7BAA">
        <w:rPr>
          <w:rFonts w:ascii="Courier New" w:hAnsi="Courier New" w:cs="Courier New"/>
          <w:color w:val="000000"/>
          <w:sz w:val="22"/>
          <w:szCs w:val="22"/>
        </w:rPr>
        <w:t>остовного</w:t>
      </w:r>
      <w:proofErr w:type="spellEnd"/>
      <w:r w:rsidRPr="00AA7BAA">
        <w:rPr>
          <w:rFonts w:ascii="Courier New" w:hAnsi="Courier New" w:cs="Courier New"/>
          <w:color w:val="000000"/>
          <w:sz w:val="22"/>
          <w:szCs w:val="22"/>
        </w:rPr>
        <w:t xml:space="preserve"> дерева</w:t>
      </w:r>
    </w:p>
    <w:p w14:paraId="48FFF227" w14:textId="77777777" w:rsidR="00AA7BAA" w:rsidRPr="00AA7BAA" w:rsidRDefault="00AA7BAA" w:rsidP="00AA7BAA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AA7BAA">
        <w:rPr>
          <w:rFonts w:ascii="Courier New" w:hAnsi="Courier New" w:cs="Courier New"/>
          <w:color w:val="000000"/>
          <w:sz w:val="22"/>
          <w:szCs w:val="22"/>
        </w:rPr>
        <w:t xml:space="preserve">    </w:t>
      </w:r>
      <w:r w:rsidRPr="00AA7BAA">
        <w:rPr>
          <w:rFonts w:ascii="Courier New" w:hAnsi="Courier New" w:cs="Courier New"/>
          <w:color w:val="000000"/>
          <w:sz w:val="22"/>
          <w:szCs w:val="22"/>
          <w:lang w:val="en-US"/>
        </w:rPr>
        <w:t>"""</w:t>
      </w:r>
    </w:p>
    <w:p w14:paraId="1DF9A2FA" w14:textId="77777777" w:rsidR="00AA7BAA" w:rsidRPr="00AA7BAA" w:rsidRDefault="00AA7BAA" w:rsidP="00AA7BAA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AA7BAA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# </w:t>
      </w:r>
      <w:proofErr w:type="spellStart"/>
      <w:r w:rsidRPr="00AA7BAA">
        <w:rPr>
          <w:rFonts w:ascii="Courier New" w:hAnsi="Courier New" w:cs="Courier New"/>
          <w:color w:val="000000"/>
          <w:sz w:val="22"/>
          <w:szCs w:val="22"/>
          <w:lang w:val="en-US"/>
        </w:rPr>
        <w:t>инициализируем</w:t>
      </w:r>
      <w:proofErr w:type="spellEnd"/>
      <w:r w:rsidRPr="00AA7BAA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</w:t>
      </w:r>
      <w:proofErr w:type="spellStart"/>
      <w:r w:rsidRPr="00AA7BAA">
        <w:rPr>
          <w:rFonts w:ascii="Courier New" w:hAnsi="Courier New" w:cs="Courier New"/>
          <w:color w:val="000000"/>
          <w:sz w:val="22"/>
          <w:szCs w:val="22"/>
          <w:lang w:val="en-US"/>
        </w:rPr>
        <w:t>матрицу</w:t>
      </w:r>
      <w:proofErr w:type="spellEnd"/>
      <w:r w:rsidRPr="00AA7BAA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</w:t>
      </w:r>
      <w:proofErr w:type="spellStart"/>
      <w:r w:rsidRPr="00AA7BAA">
        <w:rPr>
          <w:rFonts w:ascii="Courier New" w:hAnsi="Courier New" w:cs="Courier New"/>
          <w:color w:val="000000"/>
          <w:sz w:val="22"/>
          <w:szCs w:val="22"/>
          <w:lang w:val="en-US"/>
        </w:rPr>
        <w:t>весов</w:t>
      </w:r>
      <w:proofErr w:type="spellEnd"/>
      <w:r w:rsidRPr="00AA7BAA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</w:t>
      </w:r>
      <w:proofErr w:type="spellStart"/>
      <w:r w:rsidRPr="00AA7BAA">
        <w:rPr>
          <w:rFonts w:ascii="Courier New" w:hAnsi="Courier New" w:cs="Courier New"/>
          <w:color w:val="000000"/>
          <w:sz w:val="22"/>
          <w:szCs w:val="22"/>
          <w:lang w:val="en-US"/>
        </w:rPr>
        <w:t>остовного</w:t>
      </w:r>
      <w:proofErr w:type="spellEnd"/>
      <w:r w:rsidRPr="00AA7BAA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</w:t>
      </w:r>
      <w:proofErr w:type="spellStart"/>
      <w:r w:rsidRPr="00AA7BAA">
        <w:rPr>
          <w:rFonts w:ascii="Courier New" w:hAnsi="Courier New" w:cs="Courier New"/>
          <w:color w:val="000000"/>
          <w:sz w:val="22"/>
          <w:szCs w:val="22"/>
          <w:lang w:val="en-US"/>
        </w:rPr>
        <w:t>дерева</w:t>
      </w:r>
      <w:proofErr w:type="spellEnd"/>
    </w:p>
    <w:p w14:paraId="0CEE1E60" w14:textId="77777777" w:rsidR="00AA7BAA" w:rsidRPr="00AA7BAA" w:rsidRDefault="00AA7BAA" w:rsidP="00AA7BAA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AA7BAA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</w:t>
      </w:r>
      <w:proofErr w:type="spellStart"/>
      <w:r w:rsidRPr="00AA7BAA">
        <w:rPr>
          <w:rFonts w:ascii="Courier New" w:hAnsi="Courier New" w:cs="Courier New"/>
          <w:color w:val="000000"/>
          <w:sz w:val="22"/>
          <w:szCs w:val="22"/>
          <w:lang w:val="en-US"/>
        </w:rPr>
        <w:t>mst</w:t>
      </w:r>
      <w:proofErr w:type="spellEnd"/>
      <w:r w:rsidRPr="00AA7BAA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= [[0 for _ in range(</w:t>
      </w:r>
      <w:proofErr w:type="spellStart"/>
      <w:r w:rsidRPr="00AA7BAA">
        <w:rPr>
          <w:rFonts w:ascii="Courier New" w:hAnsi="Courier New" w:cs="Courier New"/>
          <w:color w:val="000000"/>
          <w:sz w:val="22"/>
          <w:szCs w:val="22"/>
          <w:lang w:val="en-US"/>
        </w:rPr>
        <w:t>len</w:t>
      </w:r>
      <w:proofErr w:type="spellEnd"/>
      <w:r w:rsidRPr="00AA7BAA">
        <w:rPr>
          <w:rFonts w:ascii="Courier New" w:hAnsi="Courier New" w:cs="Courier New"/>
          <w:color w:val="000000"/>
          <w:sz w:val="22"/>
          <w:szCs w:val="22"/>
          <w:lang w:val="en-US"/>
        </w:rPr>
        <w:t>(matrix))] for _ in range(</w:t>
      </w:r>
      <w:proofErr w:type="spellStart"/>
      <w:r w:rsidRPr="00AA7BAA">
        <w:rPr>
          <w:rFonts w:ascii="Courier New" w:hAnsi="Courier New" w:cs="Courier New"/>
          <w:color w:val="000000"/>
          <w:sz w:val="22"/>
          <w:szCs w:val="22"/>
          <w:lang w:val="en-US"/>
        </w:rPr>
        <w:t>len</w:t>
      </w:r>
      <w:proofErr w:type="spellEnd"/>
      <w:r w:rsidRPr="00AA7BAA">
        <w:rPr>
          <w:rFonts w:ascii="Courier New" w:hAnsi="Courier New" w:cs="Courier New"/>
          <w:color w:val="000000"/>
          <w:sz w:val="22"/>
          <w:szCs w:val="22"/>
          <w:lang w:val="en-US"/>
        </w:rPr>
        <w:t>(matrix))]</w:t>
      </w:r>
    </w:p>
    <w:p w14:paraId="260FFC47" w14:textId="77777777" w:rsidR="00AA7BAA" w:rsidRPr="00AA7BAA" w:rsidRDefault="00AA7BAA" w:rsidP="00AA7BAA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AA7BAA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for </w:t>
      </w:r>
      <w:proofErr w:type="spellStart"/>
      <w:r w:rsidRPr="00AA7BAA">
        <w:rPr>
          <w:rFonts w:ascii="Courier New" w:hAnsi="Courier New" w:cs="Courier New"/>
          <w:color w:val="000000"/>
          <w:sz w:val="22"/>
          <w:szCs w:val="22"/>
          <w:lang w:val="en-US"/>
        </w:rPr>
        <w:t>i</w:t>
      </w:r>
      <w:proofErr w:type="spellEnd"/>
      <w:r w:rsidRPr="00AA7BAA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in range(</w:t>
      </w:r>
      <w:proofErr w:type="spellStart"/>
      <w:r w:rsidRPr="00AA7BAA">
        <w:rPr>
          <w:rFonts w:ascii="Courier New" w:hAnsi="Courier New" w:cs="Courier New"/>
          <w:color w:val="000000"/>
          <w:sz w:val="22"/>
          <w:szCs w:val="22"/>
          <w:lang w:val="en-US"/>
        </w:rPr>
        <w:t>len</w:t>
      </w:r>
      <w:proofErr w:type="spellEnd"/>
      <w:r w:rsidRPr="00AA7BAA">
        <w:rPr>
          <w:rFonts w:ascii="Courier New" w:hAnsi="Courier New" w:cs="Courier New"/>
          <w:color w:val="000000"/>
          <w:sz w:val="22"/>
          <w:szCs w:val="22"/>
          <w:lang w:val="en-US"/>
        </w:rPr>
        <w:t>(matrix)):</w:t>
      </w:r>
    </w:p>
    <w:p w14:paraId="4E4DFA7F" w14:textId="77777777" w:rsidR="00AA7BAA" w:rsidRPr="00AA7BAA" w:rsidRDefault="00AA7BAA" w:rsidP="00AA7BAA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AA7BAA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</w:t>
      </w:r>
      <w:proofErr w:type="spellStart"/>
      <w:r w:rsidRPr="00AA7BAA">
        <w:rPr>
          <w:rFonts w:ascii="Courier New" w:hAnsi="Courier New" w:cs="Courier New"/>
          <w:color w:val="000000"/>
          <w:sz w:val="22"/>
          <w:szCs w:val="22"/>
          <w:lang w:val="en-US"/>
        </w:rPr>
        <w:t>mst</w:t>
      </w:r>
      <w:proofErr w:type="spellEnd"/>
      <w:r w:rsidRPr="00AA7BAA">
        <w:rPr>
          <w:rFonts w:ascii="Courier New" w:hAnsi="Courier New" w:cs="Courier New"/>
          <w:color w:val="000000"/>
          <w:sz w:val="22"/>
          <w:szCs w:val="22"/>
          <w:lang w:val="en-US"/>
        </w:rPr>
        <w:t>[</w:t>
      </w:r>
      <w:proofErr w:type="spellStart"/>
      <w:r w:rsidRPr="00AA7BAA">
        <w:rPr>
          <w:rFonts w:ascii="Courier New" w:hAnsi="Courier New" w:cs="Courier New"/>
          <w:color w:val="000000"/>
          <w:sz w:val="22"/>
          <w:szCs w:val="22"/>
          <w:lang w:val="en-US"/>
        </w:rPr>
        <w:t>i</w:t>
      </w:r>
      <w:proofErr w:type="spellEnd"/>
      <w:r w:rsidRPr="00AA7BAA">
        <w:rPr>
          <w:rFonts w:ascii="Courier New" w:hAnsi="Courier New" w:cs="Courier New"/>
          <w:color w:val="000000"/>
          <w:sz w:val="22"/>
          <w:szCs w:val="22"/>
          <w:lang w:val="en-US"/>
        </w:rPr>
        <w:t>][</w:t>
      </w:r>
      <w:proofErr w:type="spellStart"/>
      <w:r w:rsidRPr="00AA7BAA">
        <w:rPr>
          <w:rFonts w:ascii="Courier New" w:hAnsi="Courier New" w:cs="Courier New"/>
          <w:color w:val="000000"/>
          <w:sz w:val="22"/>
          <w:szCs w:val="22"/>
          <w:lang w:val="en-US"/>
        </w:rPr>
        <w:t>i</w:t>
      </w:r>
      <w:proofErr w:type="spellEnd"/>
      <w:r w:rsidRPr="00AA7BAA">
        <w:rPr>
          <w:rFonts w:ascii="Courier New" w:hAnsi="Courier New" w:cs="Courier New"/>
          <w:color w:val="000000"/>
          <w:sz w:val="22"/>
          <w:szCs w:val="22"/>
          <w:lang w:val="en-US"/>
        </w:rPr>
        <w:t>] = math.inf</w:t>
      </w:r>
    </w:p>
    <w:p w14:paraId="208FB7A6" w14:textId="77777777" w:rsidR="00AA7BAA" w:rsidRPr="00AA7BAA" w:rsidRDefault="00AA7BAA" w:rsidP="00AA7BAA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AA7BAA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size = </w:t>
      </w:r>
      <w:proofErr w:type="spellStart"/>
      <w:r w:rsidRPr="00AA7BAA">
        <w:rPr>
          <w:rFonts w:ascii="Courier New" w:hAnsi="Courier New" w:cs="Courier New"/>
          <w:color w:val="000000"/>
          <w:sz w:val="22"/>
          <w:szCs w:val="22"/>
          <w:lang w:val="en-US"/>
        </w:rPr>
        <w:t>len</w:t>
      </w:r>
      <w:proofErr w:type="spellEnd"/>
      <w:r w:rsidRPr="00AA7BAA">
        <w:rPr>
          <w:rFonts w:ascii="Courier New" w:hAnsi="Courier New" w:cs="Courier New"/>
          <w:color w:val="000000"/>
          <w:sz w:val="22"/>
          <w:szCs w:val="22"/>
          <w:lang w:val="en-US"/>
        </w:rPr>
        <w:t>(</w:t>
      </w:r>
      <w:proofErr w:type="spellStart"/>
      <w:r w:rsidRPr="00AA7BAA">
        <w:rPr>
          <w:rFonts w:ascii="Courier New" w:hAnsi="Courier New" w:cs="Courier New"/>
          <w:color w:val="000000"/>
          <w:sz w:val="22"/>
          <w:szCs w:val="22"/>
          <w:lang w:val="en-US"/>
        </w:rPr>
        <w:t>remainVertex</w:t>
      </w:r>
      <w:proofErr w:type="spellEnd"/>
      <w:r w:rsidRPr="00AA7BAA">
        <w:rPr>
          <w:rFonts w:ascii="Courier New" w:hAnsi="Courier New" w:cs="Courier New"/>
          <w:color w:val="000000"/>
          <w:sz w:val="22"/>
          <w:szCs w:val="22"/>
          <w:lang w:val="en-US"/>
        </w:rPr>
        <w:t>)</w:t>
      </w:r>
    </w:p>
    <w:p w14:paraId="44852928" w14:textId="77777777" w:rsidR="00AA7BAA" w:rsidRPr="00AA7BAA" w:rsidRDefault="00AA7BAA" w:rsidP="00AA7BAA">
      <w:pPr>
        <w:rPr>
          <w:rFonts w:ascii="Courier New" w:hAnsi="Courier New" w:cs="Courier New"/>
          <w:color w:val="000000"/>
          <w:sz w:val="22"/>
          <w:szCs w:val="22"/>
        </w:rPr>
      </w:pPr>
      <w:r w:rsidRPr="00AA7BAA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if</w:t>
      </w:r>
      <w:r w:rsidRPr="00AA7BAA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Pr="00AA7BAA">
        <w:rPr>
          <w:rFonts w:ascii="Courier New" w:hAnsi="Courier New" w:cs="Courier New"/>
          <w:color w:val="000000"/>
          <w:sz w:val="22"/>
          <w:szCs w:val="22"/>
          <w:lang w:val="en-US"/>
        </w:rPr>
        <w:t>size</w:t>
      </w:r>
      <w:r w:rsidRPr="00AA7BAA">
        <w:rPr>
          <w:rFonts w:ascii="Courier New" w:hAnsi="Courier New" w:cs="Courier New"/>
          <w:color w:val="000000"/>
          <w:sz w:val="22"/>
          <w:szCs w:val="22"/>
        </w:rPr>
        <w:t xml:space="preserve"> &lt;= 1:</w:t>
      </w:r>
    </w:p>
    <w:p w14:paraId="4388B2CE" w14:textId="77777777" w:rsidR="00AA7BAA" w:rsidRPr="00AA7BAA" w:rsidRDefault="00AA7BAA" w:rsidP="00AA7BAA">
      <w:pPr>
        <w:rPr>
          <w:rFonts w:ascii="Courier New" w:hAnsi="Courier New" w:cs="Courier New"/>
          <w:color w:val="000000"/>
          <w:sz w:val="22"/>
          <w:szCs w:val="22"/>
        </w:rPr>
      </w:pPr>
      <w:r w:rsidRPr="00AA7BAA">
        <w:rPr>
          <w:rFonts w:ascii="Courier New" w:hAnsi="Courier New" w:cs="Courier New"/>
          <w:color w:val="000000"/>
          <w:sz w:val="22"/>
          <w:szCs w:val="22"/>
        </w:rPr>
        <w:t xml:space="preserve">        # если одна вершина то МОД равен 0</w:t>
      </w:r>
    </w:p>
    <w:p w14:paraId="6E40696A" w14:textId="77777777" w:rsidR="00AA7BAA" w:rsidRPr="00AA7BAA" w:rsidRDefault="00AA7BAA" w:rsidP="00AA7BAA">
      <w:pPr>
        <w:rPr>
          <w:rFonts w:ascii="Courier New" w:hAnsi="Courier New" w:cs="Courier New"/>
          <w:color w:val="000000"/>
          <w:sz w:val="22"/>
          <w:szCs w:val="22"/>
        </w:rPr>
      </w:pPr>
      <w:r w:rsidRPr="00AA7BAA">
        <w:rPr>
          <w:rFonts w:ascii="Courier New" w:hAnsi="Courier New" w:cs="Courier New"/>
          <w:color w:val="000000"/>
          <w:sz w:val="22"/>
          <w:szCs w:val="22"/>
        </w:rPr>
        <w:t xml:space="preserve">        </w:t>
      </w:r>
      <w:r w:rsidRPr="00AA7BAA">
        <w:rPr>
          <w:rFonts w:ascii="Courier New" w:hAnsi="Courier New" w:cs="Courier New"/>
          <w:color w:val="000000"/>
          <w:sz w:val="22"/>
          <w:szCs w:val="22"/>
          <w:lang w:val="en-US"/>
        </w:rPr>
        <w:t>return</w:t>
      </w:r>
      <w:r w:rsidRPr="00AA7BAA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proofErr w:type="spellStart"/>
      <w:r w:rsidRPr="00AA7BAA">
        <w:rPr>
          <w:rFonts w:ascii="Courier New" w:hAnsi="Courier New" w:cs="Courier New"/>
          <w:color w:val="000000"/>
          <w:sz w:val="22"/>
          <w:szCs w:val="22"/>
          <w:lang w:val="en-US"/>
        </w:rPr>
        <w:t>mst</w:t>
      </w:r>
      <w:proofErr w:type="spellEnd"/>
      <w:r w:rsidRPr="00AA7BAA">
        <w:rPr>
          <w:rFonts w:ascii="Courier New" w:hAnsi="Courier New" w:cs="Courier New"/>
          <w:color w:val="000000"/>
          <w:sz w:val="22"/>
          <w:szCs w:val="22"/>
        </w:rPr>
        <w:t>, 0</w:t>
      </w:r>
    </w:p>
    <w:p w14:paraId="38190CE2" w14:textId="77777777" w:rsidR="00AA7BAA" w:rsidRPr="00AA7BAA" w:rsidRDefault="00AA7BAA" w:rsidP="00AA7BAA">
      <w:pPr>
        <w:rPr>
          <w:rFonts w:ascii="Courier New" w:hAnsi="Courier New" w:cs="Courier New"/>
          <w:color w:val="000000"/>
          <w:sz w:val="22"/>
          <w:szCs w:val="22"/>
        </w:rPr>
      </w:pPr>
      <w:r w:rsidRPr="00AA7BAA">
        <w:rPr>
          <w:rFonts w:ascii="Courier New" w:hAnsi="Courier New" w:cs="Courier New"/>
          <w:color w:val="000000"/>
          <w:sz w:val="22"/>
          <w:szCs w:val="22"/>
        </w:rPr>
        <w:t xml:space="preserve">    # задаем список посещенных вершин</w:t>
      </w:r>
    </w:p>
    <w:p w14:paraId="340FF9DE" w14:textId="77777777" w:rsidR="00AA7BAA" w:rsidRPr="00AA7BAA" w:rsidRDefault="00AA7BAA" w:rsidP="00AA7BAA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AA7BAA">
        <w:rPr>
          <w:rFonts w:ascii="Courier New" w:hAnsi="Courier New" w:cs="Courier New"/>
          <w:color w:val="000000"/>
          <w:sz w:val="22"/>
          <w:szCs w:val="22"/>
        </w:rPr>
        <w:t xml:space="preserve">    </w:t>
      </w:r>
      <w:r w:rsidRPr="00AA7BAA">
        <w:rPr>
          <w:rFonts w:ascii="Courier New" w:hAnsi="Courier New" w:cs="Courier New"/>
          <w:color w:val="000000"/>
          <w:sz w:val="22"/>
          <w:szCs w:val="22"/>
          <w:lang w:val="en-US"/>
        </w:rPr>
        <w:t>visited = [</w:t>
      </w:r>
      <w:proofErr w:type="spellStart"/>
      <w:r w:rsidRPr="00AA7BAA">
        <w:rPr>
          <w:rFonts w:ascii="Courier New" w:hAnsi="Courier New" w:cs="Courier New"/>
          <w:color w:val="000000"/>
          <w:sz w:val="22"/>
          <w:szCs w:val="22"/>
          <w:lang w:val="en-US"/>
        </w:rPr>
        <w:t>remainVertex</w:t>
      </w:r>
      <w:proofErr w:type="spellEnd"/>
      <w:r w:rsidRPr="00AA7BAA">
        <w:rPr>
          <w:rFonts w:ascii="Courier New" w:hAnsi="Courier New" w:cs="Courier New"/>
          <w:color w:val="000000"/>
          <w:sz w:val="22"/>
          <w:szCs w:val="22"/>
          <w:lang w:val="en-US"/>
        </w:rPr>
        <w:t>[0]]</w:t>
      </w:r>
    </w:p>
    <w:p w14:paraId="63F1833A" w14:textId="77777777" w:rsidR="00AA7BAA" w:rsidRPr="00AA7BAA" w:rsidRDefault="00AA7BAA" w:rsidP="00AA7BAA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AA7BAA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weight = []</w:t>
      </w:r>
    </w:p>
    <w:p w14:paraId="43443025" w14:textId="77777777" w:rsidR="00AA7BAA" w:rsidRPr="00AA7BAA" w:rsidRDefault="00AA7BAA" w:rsidP="00AA7BAA">
      <w:pPr>
        <w:rPr>
          <w:rFonts w:ascii="Courier New" w:hAnsi="Courier New" w:cs="Courier New"/>
          <w:color w:val="000000"/>
          <w:sz w:val="22"/>
          <w:szCs w:val="22"/>
        </w:rPr>
      </w:pPr>
      <w:r w:rsidRPr="00AA7BAA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</w:t>
      </w:r>
      <w:r w:rsidRPr="00AA7BAA">
        <w:rPr>
          <w:rFonts w:ascii="Courier New" w:hAnsi="Courier New" w:cs="Courier New"/>
          <w:color w:val="000000"/>
          <w:sz w:val="22"/>
          <w:szCs w:val="22"/>
        </w:rPr>
        <w:t># пока не посетили все вершины</w:t>
      </w:r>
    </w:p>
    <w:p w14:paraId="29F7E0BF" w14:textId="77777777" w:rsidR="00AA7BAA" w:rsidRPr="00AA7BAA" w:rsidRDefault="00AA7BAA" w:rsidP="00AA7BAA">
      <w:pPr>
        <w:rPr>
          <w:rFonts w:ascii="Courier New" w:hAnsi="Courier New" w:cs="Courier New"/>
          <w:color w:val="000000"/>
          <w:sz w:val="22"/>
          <w:szCs w:val="22"/>
        </w:rPr>
      </w:pPr>
      <w:r w:rsidRPr="00AA7BAA">
        <w:rPr>
          <w:rFonts w:ascii="Courier New" w:hAnsi="Courier New" w:cs="Courier New"/>
          <w:color w:val="000000"/>
          <w:sz w:val="22"/>
          <w:szCs w:val="22"/>
        </w:rPr>
        <w:t xml:space="preserve">    </w:t>
      </w:r>
      <w:r w:rsidRPr="00AA7BAA">
        <w:rPr>
          <w:rFonts w:ascii="Courier New" w:hAnsi="Courier New" w:cs="Courier New"/>
          <w:color w:val="000000"/>
          <w:sz w:val="22"/>
          <w:szCs w:val="22"/>
          <w:lang w:val="en-US"/>
        </w:rPr>
        <w:t>while</w:t>
      </w:r>
      <w:r w:rsidRPr="00AA7BAA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proofErr w:type="spellStart"/>
      <w:r w:rsidRPr="00AA7BAA">
        <w:rPr>
          <w:rFonts w:ascii="Courier New" w:hAnsi="Courier New" w:cs="Courier New"/>
          <w:color w:val="000000"/>
          <w:sz w:val="22"/>
          <w:szCs w:val="22"/>
          <w:lang w:val="en-US"/>
        </w:rPr>
        <w:t>len</w:t>
      </w:r>
      <w:proofErr w:type="spellEnd"/>
      <w:r w:rsidRPr="00AA7BAA">
        <w:rPr>
          <w:rFonts w:ascii="Courier New" w:hAnsi="Courier New" w:cs="Courier New"/>
          <w:color w:val="000000"/>
          <w:sz w:val="22"/>
          <w:szCs w:val="22"/>
        </w:rPr>
        <w:t>(</w:t>
      </w:r>
      <w:r w:rsidRPr="00AA7BAA">
        <w:rPr>
          <w:rFonts w:ascii="Courier New" w:hAnsi="Courier New" w:cs="Courier New"/>
          <w:color w:val="000000"/>
          <w:sz w:val="22"/>
          <w:szCs w:val="22"/>
          <w:lang w:val="en-US"/>
        </w:rPr>
        <w:t>visited</w:t>
      </w:r>
      <w:r w:rsidRPr="00AA7BAA">
        <w:rPr>
          <w:rFonts w:ascii="Courier New" w:hAnsi="Courier New" w:cs="Courier New"/>
          <w:color w:val="000000"/>
          <w:sz w:val="22"/>
          <w:szCs w:val="22"/>
        </w:rPr>
        <w:t xml:space="preserve">) != </w:t>
      </w:r>
      <w:r w:rsidRPr="00AA7BAA">
        <w:rPr>
          <w:rFonts w:ascii="Courier New" w:hAnsi="Courier New" w:cs="Courier New"/>
          <w:color w:val="000000"/>
          <w:sz w:val="22"/>
          <w:szCs w:val="22"/>
          <w:lang w:val="en-US"/>
        </w:rPr>
        <w:t>size</w:t>
      </w:r>
      <w:r w:rsidRPr="00AA7BAA">
        <w:rPr>
          <w:rFonts w:ascii="Courier New" w:hAnsi="Courier New" w:cs="Courier New"/>
          <w:color w:val="000000"/>
          <w:sz w:val="22"/>
          <w:szCs w:val="22"/>
        </w:rPr>
        <w:t>:</w:t>
      </w:r>
    </w:p>
    <w:p w14:paraId="2575C90B" w14:textId="77777777" w:rsidR="00AA7BAA" w:rsidRPr="00AA7BAA" w:rsidRDefault="00AA7BAA" w:rsidP="00AA7BAA">
      <w:pPr>
        <w:rPr>
          <w:rFonts w:ascii="Courier New" w:hAnsi="Courier New" w:cs="Courier New"/>
          <w:color w:val="000000"/>
          <w:sz w:val="22"/>
          <w:szCs w:val="22"/>
        </w:rPr>
      </w:pPr>
      <w:r w:rsidRPr="00AA7BAA">
        <w:rPr>
          <w:rFonts w:ascii="Courier New" w:hAnsi="Courier New" w:cs="Courier New"/>
          <w:color w:val="000000"/>
          <w:sz w:val="22"/>
          <w:szCs w:val="22"/>
        </w:rPr>
        <w:t xml:space="preserve">        # ищем минимальное ребро ведущее в ещё не включенную вершину</w:t>
      </w:r>
    </w:p>
    <w:p w14:paraId="32AE73AD" w14:textId="77777777" w:rsidR="00AA7BAA" w:rsidRPr="00AA7BAA" w:rsidRDefault="00AA7BAA" w:rsidP="00AA7BAA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AA7BAA">
        <w:rPr>
          <w:rFonts w:ascii="Courier New" w:hAnsi="Courier New" w:cs="Courier New"/>
          <w:color w:val="000000"/>
          <w:sz w:val="22"/>
          <w:szCs w:val="22"/>
        </w:rPr>
        <w:t xml:space="preserve">        </w:t>
      </w:r>
      <w:proofErr w:type="spellStart"/>
      <w:r w:rsidRPr="00AA7BAA">
        <w:rPr>
          <w:rFonts w:ascii="Courier New" w:hAnsi="Courier New" w:cs="Courier New"/>
          <w:color w:val="000000"/>
          <w:sz w:val="22"/>
          <w:szCs w:val="22"/>
          <w:lang w:val="en-US"/>
        </w:rPr>
        <w:t>min_w</w:t>
      </w:r>
      <w:proofErr w:type="spellEnd"/>
      <w:r w:rsidRPr="00AA7BAA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= math.inf</w:t>
      </w:r>
    </w:p>
    <w:p w14:paraId="69989507" w14:textId="77777777" w:rsidR="00AA7BAA" w:rsidRPr="00AA7BAA" w:rsidRDefault="00AA7BAA" w:rsidP="00AA7BAA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AA7BAA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</w:t>
      </w:r>
      <w:proofErr w:type="spellStart"/>
      <w:r w:rsidRPr="00AA7BAA">
        <w:rPr>
          <w:rFonts w:ascii="Courier New" w:hAnsi="Courier New" w:cs="Courier New"/>
          <w:color w:val="000000"/>
          <w:sz w:val="22"/>
          <w:szCs w:val="22"/>
          <w:lang w:val="en-US"/>
        </w:rPr>
        <w:t>i</w:t>
      </w:r>
      <w:proofErr w:type="spellEnd"/>
      <w:r w:rsidRPr="00AA7BAA">
        <w:rPr>
          <w:rFonts w:ascii="Courier New" w:hAnsi="Courier New" w:cs="Courier New"/>
          <w:color w:val="000000"/>
          <w:sz w:val="22"/>
          <w:szCs w:val="22"/>
          <w:lang w:val="en-US"/>
        </w:rPr>
        <w:t>, j = 0, 0</w:t>
      </w:r>
    </w:p>
    <w:p w14:paraId="1D9A1DF0" w14:textId="77777777" w:rsidR="00AA7BAA" w:rsidRPr="00AA7BAA" w:rsidRDefault="00AA7BAA" w:rsidP="00AA7BAA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AA7BAA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for </w:t>
      </w:r>
      <w:proofErr w:type="spellStart"/>
      <w:r w:rsidRPr="00AA7BAA">
        <w:rPr>
          <w:rFonts w:ascii="Courier New" w:hAnsi="Courier New" w:cs="Courier New"/>
          <w:color w:val="000000"/>
          <w:sz w:val="22"/>
          <w:szCs w:val="22"/>
          <w:lang w:val="en-US"/>
        </w:rPr>
        <w:t>elem</w:t>
      </w:r>
      <w:proofErr w:type="spellEnd"/>
      <w:r w:rsidRPr="00AA7BAA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in visited:</w:t>
      </w:r>
    </w:p>
    <w:p w14:paraId="3C7B4559" w14:textId="77777777" w:rsidR="00AA7BAA" w:rsidRPr="00AA7BAA" w:rsidRDefault="00AA7BAA" w:rsidP="00AA7BAA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AA7BAA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    for </w:t>
      </w:r>
      <w:proofErr w:type="spellStart"/>
      <w:r w:rsidRPr="00AA7BAA">
        <w:rPr>
          <w:rFonts w:ascii="Courier New" w:hAnsi="Courier New" w:cs="Courier New"/>
          <w:color w:val="000000"/>
          <w:sz w:val="22"/>
          <w:szCs w:val="22"/>
          <w:lang w:val="en-US"/>
        </w:rPr>
        <w:t>newVertex</w:t>
      </w:r>
      <w:proofErr w:type="spellEnd"/>
      <w:r w:rsidRPr="00AA7BAA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in [vertex for vertex in </w:t>
      </w:r>
      <w:proofErr w:type="spellStart"/>
      <w:r w:rsidRPr="00AA7BAA">
        <w:rPr>
          <w:rFonts w:ascii="Courier New" w:hAnsi="Courier New" w:cs="Courier New"/>
          <w:color w:val="000000"/>
          <w:sz w:val="22"/>
          <w:szCs w:val="22"/>
          <w:lang w:val="en-US"/>
        </w:rPr>
        <w:t>remainVertex</w:t>
      </w:r>
      <w:proofErr w:type="spellEnd"/>
      <w:r w:rsidRPr="00AA7BAA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if vertex not in visited]:</w:t>
      </w:r>
    </w:p>
    <w:p w14:paraId="602033E8" w14:textId="77777777" w:rsidR="00AA7BAA" w:rsidRPr="00AA7BAA" w:rsidRDefault="00AA7BAA" w:rsidP="00AA7BAA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AA7BAA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        if </w:t>
      </w:r>
      <w:proofErr w:type="spellStart"/>
      <w:r w:rsidRPr="00AA7BAA">
        <w:rPr>
          <w:rFonts w:ascii="Courier New" w:hAnsi="Courier New" w:cs="Courier New"/>
          <w:color w:val="000000"/>
          <w:sz w:val="22"/>
          <w:szCs w:val="22"/>
          <w:lang w:val="en-US"/>
        </w:rPr>
        <w:t>min_w</w:t>
      </w:r>
      <w:proofErr w:type="spellEnd"/>
      <w:r w:rsidRPr="00AA7BAA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&gt; matrix[</w:t>
      </w:r>
      <w:proofErr w:type="spellStart"/>
      <w:r w:rsidRPr="00AA7BAA">
        <w:rPr>
          <w:rFonts w:ascii="Courier New" w:hAnsi="Courier New" w:cs="Courier New"/>
          <w:color w:val="000000"/>
          <w:sz w:val="22"/>
          <w:szCs w:val="22"/>
          <w:lang w:val="en-US"/>
        </w:rPr>
        <w:t>elem</w:t>
      </w:r>
      <w:proofErr w:type="spellEnd"/>
      <w:r w:rsidRPr="00AA7BAA">
        <w:rPr>
          <w:rFonts w:ascii="Courier New" w:hAnsi="Courier New" w:cs="Courier New"/>
          <w:color w:val="000000"/>
          <w:sz w:val="22"/>
          <w:szCs w:val="22"/>
          <w:lang w:val="en-US"/>
        </w:rPr>
        <w:t>][</w:t>
      </w:r>
      <w:proofErr w:type="spellStart"/>
      <w:r w:rsidRPr="00AA7BAA">
        <w:rPr>
          <w:rFonts w:ascii="Courier New" w:hAnsi="Courier New" w:cs="Courier New"/>
          <w:color w:val="000000"/>
          <w:sz w:val="22"/>
          <w:szCs w:val="22"/>
          <w:lang w:val="en-US"/>
        </w:rPr>
        <w:t>newVertex</w:t>
      </w:r>
      <w:proofErr w:type="spellEnd"/>
      <w:r w:rsidRPr="00AA7BAA">
        <w:rPr>
          <w:rFonts w:ascii="Courier New" w:hAnsi="Courier New" w:cs="Courier New"/>
          <w:color w:val="000000"/>
          <w:sz w:val="22"/>
          <w:szCs w:val="22"/>
          <w:lang w:val="en-US"/>
        </w:rPr>
        <w:t>]:</w:t>
      </w:r>
    </w:p>
    <w:p w14:paraId="4E743D8C" w14:textId="77777777" w:rsidR="00AA7BAA" w:rsidRPr="00AA7BAA" w:rsidRDefault="00AA7BAA" w:rsidP="00AA7BAA">
      <w:pPr>
        <w:rPr>
          <w:rFonts w:ascii="Courier New" w:hAnsi="Courier New" w:cs="Courier New"/>
          <w:color w:val="000000"/>
          <w:sz w:val="22"/>
          <w:szCs w:val="22"/>
        </w:rPr>
      </w:pPr>
      <w:r w:rsidRPr="00AA7BAA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            </w:t>
      </w:r>
      <w:r w:rsidRPr="00AA7BAA">
        <w:rPr>
          <w:rFonts w:ascii="Courier New" w:hAnsi="Courier New" w:cs="Courier New"/>
          <w:color w:val="000000"/>
          <w:sz w:val="22"/>
          <w:szCs w:val="22"/>
        </w:rPr>
        <w:t># найдено более выгодное ребро, сохраняем его</w:t>
      </w:r>
    </w:p>
    <w:p w14:paraId="5C69FDC6" w14:textId="77777777" w:rsidR="00AA7BAA" w:rsidRPr="00AA7BAA" w:rsidRDefault="00AA7BAA" w:rsidP="00AA7BAA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AA7BAA">
        <w:rPr>
          <w:rFonts w:ascii="Courier New" w:hAnsi="Courier New" w:cs="Courier New"/>
          <w:color w:val="000000"/>
          <w:sz w:val="22"/>
          <w:szCs w:val="22"/>
        </w:rPr>
        <w:t xml:space="preserve">                    </w:t>
      </w:r>
      <w:proofErr w:type="spellStart"/>
      <w:r w:rsidRPr="00AA7BAA">
        <w:rPr>
          <w:rFonts w:ascii="Courier New" w:hAnsi="Courier New" w:cs="Courier New"/>
          <w:color w:val="000000"/>
          <w:sz w:val="22"/>
          <w:szCs w:val="22"/>
          <w:lang w:val="en-US"/>
        </w:rPr>
        <w:t>min_w</w:t>
      </w:r>
      <w:proofErr w:type="spellEnd"/>
      <w:r w:rsidRPr="00AA7BAA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= matrix[</w:t>
      </w:r>
      <w:proofErr w:type="spellStart"/>
      <w:r w:rsidRPr="00AA7BAA">
        <w:rPr>
          <w:rFonts w:ascii="Courier New" w:hAnsi="Courier New" w:cs="Courier New"/>
          <w:color w:val="000000"/>
          <w:sz w:val="22"/>
          <w:szCs w:val="22"/>
          <w:lang w:val="en-US"/>
        </w:rPr>
        <w:t>elem</w:t>
      </w:r>
      <w:proofErr w:type="spellEnd"/>
      <w:r w:rsidRPr="00AA7BAA">
        <w:rPr>
          <w:rFonts w:ascii="Courier New" w:hAnsi="Courier New" w:cs="Courier New"/>
          <w:color w:val="000000"/>
          <w:sz w:val="22"/>
          <w:szCs w:val="22"/>
          <w:lang w:val="en-US"/>
        </w:rPr>
        <w:t>][</w:t>
      </w:r>
      <w:proofErr w:type="spellStart"/>
      <w:r w:rsidRPr="00AA7BAA">
        <w:rPr>
          <w:rFonts w:ascii="Courier New" w:hAnsi="Courier New" w:cs="Courier New"/>
          <w:color w:val="000000"/>
          <w:sz w:val="22"/>
          <w:szCs w:val="22"/>
          <w:lang w:val="en-US"/>
        </w:rPr>
        <w:t>newVertex</w:t>
      </w:r>
      <w:proofErr w:type="spellEnd"/>
      <w:r w:rsidRPr="00AA7BAA">
        <w:rPr>
          <w:rFonts w:ascii="Courier New" w:hAnsi="Courier New" w:cs="Courier New"/>
          <w:color w:val="000000"/>
          <w:sz w:val="22"/>
          <w:szCs w:val="22"/>
          <w:lang w:val="en-US"/>
        </w:rPr>
        <w:t>]</w:t>
      </w:r>
    </w:p>
    <w:p w14:paraId="69396D91" w14:textId="77777777" w:rsidR="00AA7BAA" w:rsidRPr="00AA7BAA" w:rsidRDefault="00AA7BAA" w:rsidP="00AA7BAA">
      <w:pPr>
        <w:rPr>
          <w:rFonts w:ascii="Courier New" w:hAnsi="Courier New" w:cs="Courier New"/>
          <w:color w:val="000000"/>
          <w:sz w:val="22"/>
          <w:szCs w:val="22"/>
        </w:rPr>
      </w:pPr>
      <w:r w:rsidRPr="00AA7BAA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            </w:t>
      </w:r>
      <w:proofErr w:type="spellStart"/>
      <w:r w:rsidRPr="00AA7BAA">
        <w:rPr>
          <w:rFonts w:ascii="Courier New" w:hAnsi="Courier New" w:cs="Courier New"/>
          <w:color w:val="000000"/>
          <w:sz w:val="22"/>
          <w:szCs w:val="22"/>
          <w:lang w:val="en-US"/>
        </w:rPr>
        <w:t>i</w:t>
      </w:r>
      <w:proofErr w:type="spellEnd"/>
      <w:r w:rsidRPr="00AA7BAA">
        <w:rPr>
          <w:rFonts w:ascii="Courier New" w:hAnsi="Courier New" w:cs="Courier New"/>
          <w:color w:val="000000"/>
          <w:sz w:val="22"/>
          <w:szCs w:val="22"/>
        </w:rPr>
        <w:t xml:space="preserve"> = </w:t>
      </w:r>
      <w:proofErr w:type="spellStart"/>
      <w:r w:rsidRPr="00AA7BAA">
        <w:rPr>
          <w:rFonts w:ascii="Courier New" w:hAnsi="Courier New" w:cs="Courier New"/>
          <w:color w:val="000000"/>
          <w:sz w:val="22"/>
          <w:szCs w:val="22"/>
          <w:lang w:val="en-US"/>
        </w:rPr>
        <w:t>elem</w:t>
      </w:r>
      <w:proofErr w:type="spellEnd"/>
    </w:p>
    <w:p w14:paraId="5B2D4F4E" w14:textId="77777777" w:rsidR="00AA7BAA" w:rsidRPr="00AA7BAA" w:rsidRDefault="00AA7BAA" w:rsidP="00AA7BAA">
      <w:pPr>
        <w:rPr>
          <w:rFonts w:ascii="Courier New" w:hAnsi="Courier New" w:cs="Courier New"/>
          <w:color w:val="000000"/>
          <w:sz w:val="22"/>
          <w:szCs w:val="22"/>
        </w:rPr>
      </w:pPr>
      <w:r w:rsidRPr="00AA7BAA">
        <w:rPr>
          <w:rFonts w:ascii="Courier New" w:hAnsi="Courier New" w:cs="Courier New"/>
          <w:color w:val="000000"/>
          <w:sz w:val="22"/>
          <w:szCs w:val="22"/>
        </w:rPr>
        <w:t xml:space="preserve">                    </w:t>
      </w:r>
      <w:r w:rsidRPr="00AA7BAA">
        <w:rPr>
          <w:rFonts w:ascii="Courier New" w:hAnsi="Courier New" w:cs="Courier New"/>
          <w:color w:val="000000"/>
          <w:sz w:val="22"/>
          <w:szCs w:val="22"/>
          <w:lang w:val="en-US"/>
        </w:rPr>
        <w:t>j</w:t>
      </w:r>
      <w:r w:rsidRPr="00AA7BAA">
        <w:rPr>
          <w:rFonts w:ascii="Courier New" w:hAnsi="Courier New" w:cs="Courier New"/>
          <w:color w:val="000000"/>
          <w:sz w:val="22"/>
          <w:szCs w:val="22"/>
        </w:rPr>
        <w:t xml:space="preserve"> = </w:t>
      </w:r>
      <w:proofErr w:type="spellStart"/>
      <w:r w:rsidRPr="00AA7BAA">
        <w:rPr>
          <w:rFonts w:ascii="Courier New" w:hAnsi="Courier New" w:cs="Courier New"/>
          <w:color w:val="000000"/>
          <w:sz w:val="22"/>
          <w:szCs w:val="22"/>
          <w:lang w:val="en-US"/>
        </w:rPr>
        <w:t>newVertex</w:t>
      </w:r>
      <w:proofErr w:type="spellEnd"/>
    </w:p>
    <w:p w14:paraId="7448584C" w14:textId="77777777" w:rsidR="00AA7BAA" w:rsidRPr="00AA7BAA" w:rsidRDefault="00AA7BAA" w:rsidP="00AA7BAA">
      <w:pPr>
        <w:rPr>
          <w:rFonts w:ascii="Courier New" w:hAnsi="Courier New" w:cs="Courier New"/>
          <w:color w:val="000000"/>
          <w:sz w:val="22"/>
          <w:szCs w:val="22"/>
        </w:rPr>
      </w:pPr>
      <w:r w:rsidRPr="00AA7BAA">
        <w:rPr>
          <w:rFonts w:ascii="Courier New" w:hAnsi="Courier New" w:cs="Courier New"/>
          <w:color w:val="000000"/>
          <w:sz w:val="22"/>
          <w:szCs w:val="22"/>
        </w:rPr>
        <w:t xml:space="preserve">        # добавляем ребро если мы ещё не посещали концевую вершину</w:t>
      </w:r>
    </w:p>
    <w:p w14:paraId="16704A35" w14:textId="77777777" w:rsidR="00AA7BAA" w:rsidRPr="00AA7BAA" w:rsidRDefault="00AA7BAA" w:rsidP="00AA7BAA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AA7BAA">
        <w:rPr>
          <w:rFonts w:ascii="Courier New" w:hAnsi="Courier New" w:cs="Courier New"/>
          <w:color w:val="000000"/>
          <w:sz w:val="22"/>
          <w:szCs w:val="22"/>
        </w:rPr>
        <w:t xml:space="preserve">        </w:t>
      </w:r>
      <w:proofErr w:type="spellStart"/>
      <w:r w:rsidRPr="00AA7BAA">
        <w:rPr>
          <w:rFonts w:ascii="Courier New" w:hAnsi="Courier New" w:cs="Courier New"/>
          <w:color w:val="000000"/>
          <w:sz w:val="22"/>
          <w:szCs w:val="22"/>
          <w:lang w:val="en-US"/>
        </w:rPr>
        <w:t>weight.append</w:t>
      </w:r>
      <w:proofErr w:type="spellEnd"/>
      <w:r w:rsidRPr="00AA7BAA">
        <w:rPr>
          <w:rFonts w:ascii="Courier New" w:hAnsi="Courier New" w:cs="Courier New"/>
          <w:color w:val="000000"/>
          <w:sz w:val="22"/>
          <w:szCs w:val="22"/>
          <w:lang w:val="en-US"/>
        </w:rPr>
        <w:t>(</w:t>
      </w:r>
      <w:proofErr w:type="spellStart"/>
      <w:r w:rsidRPr="00AA7BAA">
        <w:rPr>
          <w:rFonts w:ascii="Courier New" w:hAnsi="Courier New" w:cs="Courier New"/>
          <w:color w:val="000000"/>
          <w:sz w:val="22"/>
          <w:szCs w:val="22"/>
          <w:lang w:val="en-US"/>
        </w:rPr>
        <w:t>min_w</w:t>
      </w:r>
      <w:proofErr w:type="spellEnd"/>
      <w:r w:rsidRPr="00AA7BAA">
        <w:rPr>
          <w:rFonts w:ascii="Courier New" w:hAnsi="Courier New" w:cs="Courier New"/>
          <w:color w:val="000000"/>
          <w:sz w:val="22"/>
          <w:szCs w:val="22"/>
          <w:lang w:val="en-US"/>
        </w:rPr>
        <w:t>)</w:t>
      </w:r>
    </w:p>
    <w:p w14:paraId="6CDB8AA0" w14:textId="77777777" w:rsidR="00AA7BAA" w:rsidRPr="00AA7BAA" w:rsidRDefault="00AA7BAA" w:rsidP="00AA7BAA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AA7BAA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</w:t>
      </w:r>
      <w:proofErr w:type="spellStart"/>
      <w:r w:rsidRPr="00AA7BAA">
        <w:rPr>
          <w:rFonts w:ascii="Courier New" w:hAnsi="Courier New" w:cs="Courier New"/>
          <w:color w:val="000000"/>
          <w:sz w:val="22"/>
          <w:szCs w:val="22"/>
          <w:lang w:val="en-US"/>
        </w:rPr>
        <w:t>visited.append</w:t>
      </w:r>
      <w:proofErr w:type="spellEnd"/>
      <w:r w:rsidRPr="00AA7BAA">
        <w:rPr>
          <w:rFonts w:ascii="Courier New" w:hAnsi="Courier New" w:cs="Courier New"/>
          <w:color w:val="000000"/>
          <w:sz w:val="22"/>
          <w:szCs w:val="22"/>
          <w:lang w:val="en-US"/>
        </w:rPr>
        <w:t>(j)</w:t>
      </w:r>
    </w:p>
    <w:p w14:paraId="3D61FEE2" w14:textId="77777777" w:rsidR="00AA7BAA" w:rsidRPr="00AA7BAA" w:rsidRDefault="00AA7BAA" w:rsidP="00AA7BAA">
      <w:pPr>
        <w:rPr>
          <w:rFonts w:ascii="Courier New" w:hAnsi="Courier New" w:cs="Courier New"/>
          <w:color w:val="000000"/>
          <w:sz w:val="22"/>
          <w:szCs w:val="22"/>
        </w:rPr>
      </w:pPr>
      <w:r w:rsidRPr="00AA7BAA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</w:t>
      </w:r>
      <w:proofErr w:type="spellStart"/>
      <w:r w:rsidRPr="00AA7BAA">
        <w:rPr>
          <w:rFonts w:ascii="Courier New" w:hAnsi="Courier New" w:cs="Courier New"/>
          <w:color w:val="000000"/>
          <w:sz w:val="22"/>
          <w:szCs w:val="22"/>
          <w:lang w:val="en-US"/>
        </w:rPr>
        <w:t>mst</w:t>
      </w:r>
      <w:proofErr w:type="spellEnd"/>
      <w:r w:rsidRPr="00AA7BAA">
        <w:rPr>
          <w:rFonts w:ascii="Courier New" w:hAnsi="Courier New" w:cs="Courier New"/>
          <w:color w:val="000000"/>
          <w:sz w:val="22"/>
          <w:szCs w:val="22"/>
        </w:rPr>
        <w:t>[</w:t>
      </w:r>
      <w:proofErr w:type="spellStart"/>
      <w:r w:rsidRPr="00AA7BAA">
        <w:rPr>
          <w:rFonts w:ascii="Courier New" w:hAnsi="Courier New" w:cs="Courier New"/>
          <w:color w:val="000000"/>
          <w:sz w:val="22"/>
          <w:szCs w:val="22"/>
          <w:lang w:val="en-US"/>
        </w:rPr>
        <w:t>i</w:t>
      </w:r>
      <w:proofErr w:type="spellEnd"/>
      <w:r w:rsidRPr="00AA7BAA">
        <w:rPr>
          <w:rFonts w:ascii="Courier New" w:hAnsi="Courier New" w:cs="Courier New"/>
          <w:color w:val="000000"/>
          <w:sz w:val="22"/>
          <w:szCs w:val="22"/>
        </w:rPr>
        <w:t>][</w:t>
      </w:r>
      <w:r w:rsidRPr="00AA7BAA">
        <w:rPr>
          <w:rFonts w:ascii="Courier New" w:hAnsi="Courier New" w:cs="Courier New"/>
          <w:color w:val="000000"/>
          <w:sz w:val="22"/>
          <w:szCs w:val="22"/>
          <w:lang w:val="en-US"/>
        </w:rPr>
        <w:t>j</w:t>
      </w:r>
      <w:r w:rsidRPr="00AA7BAA">
        <w:rPr>
          <w:rFonts w:ascii="Courier New" w:hAnsi="Courier New" w:cs="Courier New"/>
          <w:color w:val="000000"/>
          <w:sz w:val="22"/>
          <w:szCs w:val="22"/>
        </w:rPr>
        <w:t xml:space="preserve">] = </w:t>
      </w:r>
      <w:r w:rsidRPr="00AA7BAA">
        <w:rPr>
          <w:rFonts w:ascii="Courier New" w:hAnsi="Courier New" w:cs="Courier New"/>
          <w:color w:val="000000"/>
          <w:sz w:val="22"/>
          <w:szCs w:val="22"/>
          <w:lang w:val="en-US"/>
        </w:rPr>
        <w:t>min</w:t>
      </w:r>
      <w:r w:rsidRPr="00AA7BAA">
        <w:rPr>
          <w:rFonts w:ascii="Courier New" w:hAnsi="Courier New" w:cs="Courier New"/>
          <w:color w:val="000000"/>
          <w:sz w:val="22"/>
          <w:szCs w:val="22"/>
        </w:rPr>
        <w:t>_</w:t>
      </w:r>
      <w:r w:rsidRPr="00AA7BAA">
        <w:rPr>
          <w:rFonts w:ascii="Courier New" w:hAnsi="Courier New" w:cs="Courier New"/>
          <w:color w:val="000000"/>
          <w:sz w:val="22"/>
          <w:szCs w:val="22"/>
          <w:lang w:val="en-US"/>
        </w:rPr>
        <w:t>w</w:t>
      </w:r>
    </w:p>
    <w:p w14:paraId="737BE729" w14:textId="77777777" w:rsidR="00AA7BAA" w:rsidRPr="00AA7BAA" w:rsidRDefault="00AA7BAA" w:rsidP="00AA7BAA">
      <w:pPr>
        <w:rPr>
          <w:rFonts w:ascii="Courier New" w:hAnsi="Courier New" w:cs="Courier New"/>
          <w:color w:val="000000"/>
          <w:sz w:val="22"/>
          <w:szCs w:val="22"/>
        </w:rPr>
      </w:pPr>
      <w:r w:rsidRPr="00AA7BAA">
        <w:rPr>
          <w:rFonts w:ascii="Courier New" w:hAnsi="Courier New" w:cs="Courier New"/>
          <w:color w:val="000000"/>
          <w:sz w:val="22"/>
          <w:szCs w:val="22"/>
        </w:rPr>
        <w:t xml:space="preserve">        # затираем ребро в исходной матрице, чтоб снова его не взять</w:t>
      </w:r>
    </w:p>
    <w:p w14:paraId="735FFF89" w14:textId="77777777" w:rsidR="00AA7BAA" w:rsidRPr="00AA7BAA" w:rsidRDefault="00AA7BAA" w:rsidP="00AA7BAA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AA7BAA">
        <w:rPr>
          <w:rFonts w:ascii="Courier New" w:hAnsi="Courier New" w:cs="Courier New"/>
          <w:color w:val="000000"/>
          <w:sz w:val="22"/>
          <w:szCs w:val="22"/>
        </w:rPr>
        <w:t xml:space="preserve">        </w:t>
      </w:r>
      <w:r w:rsidRPr="00AA7BAA">
        <w:rPr>
          <w:rFonts w:ascii="Courier New" w:hAnsi="Courier New" w:cs="Courier New"/>
          <w:color w:val="000000"/>
          <w:sz w:val="22"/>
          <w:szCs w:val="22"/>
          <w:lang w:val="en-US"/>
        </w:rPr>
        <w:t>matrix[</w:t>
      </w:r>
      <w:proofErr w:type="spellStart"/>
      <w:r w:rsidRPr="00AA7BAA">
        <w:rPr>
          <w:rFonts w:ascii="Courier New" w:hAnsi="Courier New" w:cs="Courier New"/>
          <w:color w:val="000000"/>
          <w:sz w:val="22"/>
          <w:szCs w:val="22"/>
          <w:lang w:val="en-US"/>
        </w:rPr>
        <w:t>i</w:t>
      </w:r>
      <w:proofErr w:type="spellEnd"/>
      <w:r w:rsidRPr="00AA7BAA">
        <w:rPr>
          <w:rFonts w:ascii="Courier New" w:hAnsi="Courier New" w:cs="Courier New"/>
          <w:color w:val="000000"/>
          <w:sz w:val="22"/>
          <w:szCs w:val="22"/>
          <w:lang w:val="en-US"/>
        </w:rPr>
        <w:t>][j] = math.inf</w:t>
      </w:r>
    </w:p>
    <w:p w14:paraId="44DB1D7C" w14:textId="77777777" w:rsidR="00AA7BAA" w:rsidRPr="00AA7BAA" w:rsidRDefault="00AA7BAA" w:rsidP="00AA7BAA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AA7BAA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return </w:t>
      </w:r>
      <w:proofErr w:type="spellStart"/>
      <w:r w:rsidRPr="00AA7BAA">
        <w:rPr>
          <w:rFonts w:ascii="Courier New" w:hAnsi="Courier New" w:cs="Courier New"/>
          <w:color w:val="000000"/>
          <w:sz w:val="22"/>
          <w:szCs w:val="22"/>
          <w:lang w:val="en-US"/>
        </w:rPr>
        <w:t>mst</w:t>
      </w:r>
      <w:proofErr w:type="spellEnd"/>
      <w:r w:rsidRPr="00AA7BAA">
        <w:rPr>
          <w:rFonts w:ascii="Courier New" w:hAnsi="Courier New" w:cs="Courier New"/>
          <w:color w:val="000000"/>
          <w:sz w:val="22"/>
          <w:szCs w:val="22"/>
          <w:lang w:val="en-US"/>
        </w:rPr>
        <w:t>, sum(weight)</w:t>
      </w:r>
    </w:p>
    <w:p w14:paraId="2506FB7C" w14:textId="77777777" w:rsidR="00AA7BAA" w:rsidRPr="00AA7BAA" w:rsidRDefault="00AA7BAA" w:rsidP="00AA7BAA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</w:p>
    <w:p w14:paraId="17EA8AEF" w14:textId="77777777" w:rsidR="00AA7BAA" w:rsidRPr="00AA7BAA" w:rsidRDefault="00AA7BAA" w:rsidP="00AA7BAA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</w:p>
    <w:p w14:paraId="1BE09FDC" w14:textId="77777777" w:rsidR="00AA7BAA" w:rsidRPr="00AA7BAA" w:rsidRDefault="00AA7BAA" w:rsidP="00AA7BAA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AA7BAA">
        <w:rPr>
          <w:rFonts w:ascii="Courier New" w:hAnsi="Courier New" w:cs="Courier New"/>
          <w:color w:val="000000"/>
          <w:sz w:val="22"/>
          <w:szCs w:val="22"/>
          <w:lang w:val="en-US"/>
        </w:rPr>
        <w:t>def main():</w:t>
      </w:r>
    </w:p>
    <w:p w14:paraId="136174C5" w14:textId="77777777" w:rsidR="00AA7BAA" w:rsidRPr="00AA7BAA" w:rsidRDefault="00AA7BAA" w:rsidP="00AA7BAA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AA7BAA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print(</w:t>
      </w:r>
      <w:proofErr w:type="spellStart"/>
      <w:r w:rsidRPr="00AA7BAA">
        <w:rPr>
          <w:rFonts w:ascii="Courier New" w:hAnsi="Courier New" w:cs="Courier New"/>
          <w:color w:val="000000"/>
          <w:sz w:val="22"/>
          <w:szCs w:val="22"/>
          <w:lang w:val="en-US"/>
        </w:rPr>
        <w:t>primFindMST</w:t>
      </w:r>
      <w:proofErr w:type="spellEnd"/>
      <w:r w:rsidRPr="00AA7BAA">
        <w:rPr>
          <w:rFonts w:ascii="Courier New" w:hAnsi="Courier New" w:cs="Courier New"/>
          <w:color w:val="000000"/>
          <w:sz w:val="22"/>
          <w:szCs w:val="22"/>
          <w:lang w:val="en-US"/>
        </w:rPr>
        <w:t>(</w:t>
      </w:r>
      <w:proofErr w:type="spellStart"/>
      <w:r w:rsidRPr="00AA7BAA">
        <w:rPr>
          <w:rFonts w:ascii="Courier New" w:hAnsi="Courier New" w:cs="Courier New"/>
          <w:color w:val="000000"/>
          <w:sz w:val="22"/>
          <w:szCs w:val="22"/>
          <w:lang w:val="en-US"/>
        </w:rPr>
        <w:t>readMatrix</w:t>
      </w:r>
      <w:proofErr w:type="spellEnd"/>
      <w:r w:rsidRPr="00AA7BAA">
        <w:rPr>
          <w:rFonts w:ascii="Courier New" w:hAnsi="Courier New" w:cs="Courier New"/>
          <w:color w:val="000000"/>
          <w:sz w:val="22"/>
          <w:szCs w:val="22"/>
          <w:lang w:val="en-US"/>
        </w:rPr>
        <w:t>("matrix.txt"), [0, 1, 2, 4, 5]))</w:t>
      </w:r>
    </w:p>
    <w:p w14:paraId="1CC965BC" w14:textId="77777777" w:rsidR="00AA7BAA" w:rsidRPr="00AA7BAA" w:rsidRDefault="00AA7BAA" w:rsidP="00AA7BAA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</w:p>
    <w:p w14:paraId="7550B1AA" w14:textId="77777777" w:rsidR="00AA7BAA" w:rsidRPr="00AA7BAA" w:rsidRDefault="00AA7BAA" w:rsidP="00AA7BAA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</w:p>
    <w:p w14:paraId="33BCB4D4" w14:textId="77777777" w:rsidR="00AA7BAA" w:rsidRPr="00AA7BAA" w:rsidRDefault="00AA7BAA" w:rsidP="00AA7BAA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AA7BAA">
        <w:rPr>
          <w:rFonts w:ascii="Courier New" w:hAnsi="Courier New" w:cs="Courier New"/>
          <w:color w:val="000000"/>
          <w:sz w:val="22"/>
          <w:szCs w:val="22"/>
          <w:lang w:val="en-US"/>
        </w:rPr>
        <w:t>if __name__ == "__main__":</w:t>
      </w:r>
    </w:p>
    <w:p w14:paraId="2C6666C2" w14:textId="77777777" w:rsidR="00AA7BAA" w:rsidRDefault="00AA7BAA" w:rsidP="00AA7BAA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AA7BAA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main()</w:t>
      </w:r>
    </w:p>
    <w:p w14:paraId="5EBF918A" w14:textId="7A807070" w:rsidR="00B7269D" w:rsidRPr="0056514E" w:rsidRDefault="00B7269D" w:rsidP="00AA7BAA">
      <w:pPr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>Название</w:t>
      </w:r>
      <w:r w:rsidRPr="0056514E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файла</w:t>
      </w:r>
      <w:r w:rsidRPr="0056514E">
        <w:rPr>
          <w:color w:val="000000"/>
          <w:sz w:val="28"/>
          <w:szCs w:val="28"/>
          <w:lang w:val="en-US"/>
        </w:rPr>
        <w:t xml:space="preserve">: </w:t>
      </w:r>
      <w:r>
        <w:rPr>
          <w:color w:val="000000"/>
          <w:sz w:val="28"/>
          <w:szCs w:val="28"/>
          <w:lang w:val="en-US"/>
        </w:rPr>
        <w:t>readFuncs</w:t>
      </w:r>
      <w:r w:rsidRPr="0056514E">
        <w:rPr>
          <w:color w:val="000000"/>
          <w:sz w:val="28"/>
          <w:szCs w:val="28"/>
          <w:lang w:val="en-US"/>
        </w:rPr>
        <w:t>.</w:t>
      </w:r>
      <w:r>
        <w:rPr>
          <w:color w:val="000000"/>
          <w:sz w:val="28"/>
          <w:szCs w:val="28"/>
          <w:lang w:val="en-US"/>
        </w:rPr>
        <w:t>py</w:t>
      </w:r>
    </w:p>
    <w:p w14:paraId="117D74AA" w14:textId="77777777" w:rsidR="00B7269D" w:rsidRPr="0037123F" w:rsidRDefault="00B7269D" w:rsidP="00B7269D">
      <w:pPr>
        <w:rPr>
          <w:rFonts w:ascii="Courier New" w:hAnsi="Courier New" w:cs="Courier New"/>
          <w:color w:val="000000"/>
          <w:sz w:val="22"/>
          <w:szCs w:val="22"/>
        </w:rPr>
      </w:pPr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def</w:t>
      </w:r>
      <w:r w:rsidRPr="0037123F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proofErr w:type="spellStart"/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readMatrix</w:t>
      </w:r>
      <w:proofErr w:type="spellEnd"/>
      <w:r w:rsidRPr="0037123F">
        <w:rPr>
          <w:rFonts w:ascii="Courier New" w:hAnsi="Courier New" w:cs="Courier New"/>
          <w:color w:val="000000"/>
          <w:sz w:val="22"/>
          <w:szCs w:val="22"/>
        </w:rPr>
        <w:t>(</w:t>
      </w:r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filename</w:t>
      </w:r>
      <w:r w:rsidRPr="0037123F">
        <w:rPr>
          <w:rFonts w:ascii="Courier New" w:hAnsi="Courier New" w:cs="Courier New"/>
          <w:color w:val="000000"/>
          <w:sz w:val="22"/>
          <w:szCs w:val="22"/>
        </w:rPr>
        <w:t xml:space="preserve">) -&gt; </w:t>
      </w:r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list</w:t>
      </w:r>
      <w:r w:rsidRPr="0037123F">
        <w:rPr>
          <w:rFonts w:ascii="Courier New" w:hAnsi="Courier New" w:cs="Courier New"/>
          <w:color w:val="000000"/>
          <w:sz w:val="22"/>
          <w:szCs w:val="22"/>
        </w:rPr>
        <w:t>:</w:t>
      </w:r>
    </w:p>
    <w:p w14:paraId="14F1531C" w14:textId="77777777" w:rsidR="00B7269D" w:rsidRPr="00B7269D" w:rsidRDefault="00B7269D" w:rsidP="00B7269D">
      <w:pPr>
        <w:rPr>
          <w:rFonts w:ascii="Courier New" w:hAnsi="Courier New" w:cs="Courier New"/>
          <w:color w:val="000000"/>
          <w:sz w:val="22"/>
          <w:szCs w:val="22"/>
        </w:rPr>
      </w:pPr>
      <w:r w:rsidRPr="0037123F">
        <w:rPr>
          <w:rFonts w:ascii="Courier New" w:hAnsi="Courier New" w:cs="Courier New"/>
          <w:color w:val="000000"/>
          <w:sz w:val="22"/>
          <w:szCs w:val="22"/>
        </w:rPr>
        <w:t xml:space="preserve">    </w:t>
      </w:r>
      <w:r w:rsidRPr="00B7269D">
        <w:rPr>
          <w:rFonts w:ascii="Courier New" w:hAnsi="Courier New" w:cs="Courier New"/>
          <w:color w:val="000000"/>
          <w:sz w:val="22"/>
          <w:szCs w:val="22"/>
        </w:rPr>
        <w:t>"""</w:t>
      </w:r>
    </w:p>
    <w:p w14:paraId="090E193D" w14:textId="77777777" w:rsidR="00B7269D" w:rsidRPr="00B7269D" w:rsidRDefault="00B7269D" w:rsidP="00B7269D">
      <w:pPr>
        <w:rPr>
          <w:rFonts w:ascii="Courier New" w:hAnsi="Courier New" w:cs="Courier New"/>
          <w:color w:val="000000"/>
          <w:sz w:val="22"/>
          <w:szCs w:val="22"/>
        </w:rPr>
      </w:pPr>
      <w:r w:rsidRPr="00B7269D">
        <w:rPr>
          <w:rFonts w:ascii="Courier New" w:hAnsi="Courier New" w:cs="Courier New"/>
          <w:color w:val="000000"/>
          <w:sz w:val="22"/>
          <w:szCs w:val="22"/>
        </w:rPr>
        <w:t xml:space="preserve">    Функция считывает из файла матрицу весов</w:t>
      </w:r>
    </w:p>
    <w:p w14:paraId="7CEAF83F" w14:textId="77777777" w:rsidR="00B7269D" w:rsidRPr="00B7269D" w:rsidRDefault="00B7269D" w:rsidP="00B7269D">
      <w:pPr>
        <w:rPr>
          <w:rFonts w:ascii="Courier New" w:hAnsi="Courier New" w:cs="Courier New"/>
          <w:color w:val="000000"/>
          <w:sz w:val="22"/>
          <w:szCs w:val="22"/>
        </w:rPr>
      </w:pPr>
      <w:r w:rsidRPr="00B7269D">
        <w:rPr>
          <w:rFonts w:ascii="Courier New" w:hAnsi="Courier New" w:cs="Courier New"/>
          <w:color w:val="000000"/>
          <w:sz w:val="22"/>
          <w:szCs w:val="22"/>
        </w:rPr>
        <w:lastRenderedPageBreak/>
        <w:t xml:space="preserve">    :</w:t>
      </w:r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param</w:t>
      </w:r>
      <w:r w:rsidRPr="00B7269D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filename</w:t>
      </w:r>
      <w:r w:rsidRPr="00B7269D">
        <w:rPr>
          <w:rFonts w:ascii="Courier New" w:hAnsi="Courier New" w:cs="Courier New"/>
          <w:color w:val="000000"/>
          <w:sz w:val="22"/>
          <w:szCs w:val="22"/>
        </w:rPr>
        <w:t>: название файла из которого считывают</w:t>
      </w:r>
    </w:p>
    <w:p w14:paraId="5D4286D7" w14:textId="77777777" w:rsidR="00B7269D" w:rsidRPr="00B7269D" w:rsidRDefault="00B7269D" w:rsidP="00B7269D">
      <w:pPr>
        <w:rPr>
          <w:rFonts w:ascii="Courier New" w:hAnsi="Courier New" w:cs="Courier New"/>
          <w:color w:val="000000"/>
          <w:sz w:val="22"/>
          <w:szCs w:val="22"/>
        </w:rPr>
      </w:pPr>
      <w:r w:rsidRPr="00B7269D">
        <w:rPr>
          <w:rFonts w:ascii="Courier New" w:hAnsi="Courier New" w:cs="Courier New"/>
          <w:color w:val="000000"/>
          <w:sz w:val="22"/>
          <w:szCs w:val="22"/>
        </w:rPr>
        <w:t xml:space="preserve">    :</w:t>
      </w:r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return</w:t>
      </w:r>
      <w:r w:rsidRPr="00B7269D">
        <w:rPr>
          <w:rFonts w:ascii="Courier New" w:hAnsi="Courier New" w:cs="Courier New"/>
          <w:color w:val="000000"/>
          <w:sz w:val="22"/>
          <w:szCs w:val="22"/>
        </w:rPr>
        <w:t xml:space="preserve">: </w:t>
      </w:r>
      <w:proofErr w:type="spellStart"/>
      <w:r w:rsidRPr="00B7269D">
        <w:rPr>
          <w:rFonts w:ascii="Courier New" w:hAnsi="Courier New" w:cs="Courier New"/>
          <w:color w:val="000000"/>
          <w:sz w:val="22"/>
          <w:szCs w:val="22"/>
        </w:rPr>
        <w:t>возврщает</w:t>
      </w:r>
      <w:proofErr w:type="spellEnd"/>
      <w:r w:rsidRPr="00B7269D">
        <w:rPr>
          <w:rFonts w:ascii="Courier New" w:hAnsi="Courier New" w:cs="Courier New"/>
          <w:color w:val="000000"/>
          <w:sz w:val="22"/>
          <w:szCs w:val="22"/>
        </w:rPr>
        <w:t xml:space="preserve"> двумерный список (матрицу весов)</w:t>
      </w:r>
    </w:p>
    <w:p w14:paraId="5C3BCCFB" w14:textId="77777777" w:rsidR="00B7269D" w:rsidRPr="00B7269D" w:rsidRDefault="00B7269D" w:rsidP="00B7269D">
      <w:pPr>
        <w:rPr>
          <w:rFonts w:ascii="Courier New" w:hAnsi="Courier New" w:cs="Courier New"/>
          <w:color w:val="000000"/>
          <w:sz w:val="22"/>
          <w:szCs w:val="22"/>
        </w:rPr>
      </w:pPr>
      <w:r w:rsidRPr="00B7269D">
        <w:rPr>
          <w:rFonts w:ascii="Courier New" w:hAnsi="Courier New" w:cs="Courier New"/>
          <w:color w:val="000000"/>
          <w:sz w:val="22"/>
          <w:szCs w:val="22"/>
        </w:rPr>
        <w:t xml:space="preserve">    """</w:t>
      </w:r>
    </w:p>
    <w:p w14:paraId="7D33A214" w14:textId="77777777" w:rsidR="00B7269D" w:rsidRPr="00B7269D" w:rsidRDefault="00B7269D" w:rsidP="00B7269D">
      <w:pPr>
        <w:rPr>
          <w:rFonts w:ascii="Courier New" w:hAnsi="Courier New" w:cs="Courier New"/>
          <w:color w:val="000000"/>
          <w:sz w:val="22"/>
          <w:szCs w:val="22"/>
        </w:rPr>
      </w:pPr>
      <w:r w:rsidRPr="00B7269D">
        <w:rPr>
          <w:rFonts w:ascii="Courier New" w:hAnsi="Courier New" w:cs="Courier New"/>
          <w:color w:val="000000"/>
          <w:sz w:val="22"/>
          <w:szCs w:val="22"/>
        </w:rPr>
        <w:t xml:space="preserve">    </w:t>
      </w:r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file</w:t>
      </w:r>
      <w:r w:rsidRPr="00B7269D">
        <w:rPr>
          <w:rFonts w:ascii="Courier New" w:hAnsi="Courier New" w:cs="Courier New"/>
          <w:color w:val="000000"/>
          <w:sz w:val="22"/>
          <w:szCs w:val="22"/>
        </w:rPr>
        <w:t xml:space="preserve"> = </w:t>
      </w:r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open</w:t>
      </w:r>
      <w:r w:rsidRPr="00B7269D">
        <w:rPr>
          <w:rFonts w:ascii="Courier New" w:hAnsi="Courier New" w:cs="Courier New"/>
          <w:color w:val="000000"/>
          <w:sz w:val="22"/>
          <w:szCs w:val="22"/>
        </w:rPr>
        <w:t>(</w:t>
      </w:r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filename</w:t>
      </w:r>
      <w:r w:rsidRPr="00B7269D">
        <w:rPr>
          <w:rFonts w:ascii="Courier New" w:hAnsi="Courier New" w:cs="Courier New"/>
          <w:color w:val="000000"/>
          <w:sz w:val="22"/>
          <w:szCs w:val="22"/>
        </w:rPr>
        <w:t>, "</w:t>
      </w:r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r</w:t>
      </w:r>
      <w:r w:rsidRPr="00B7269D">
        <w:rPr>
          <w:rFonts w:ascii="Courier New" w:hAnsi="Courier New" w:cs="Courier New"/>
          <w:color w:val="000000"/>
          <w:sz w:val="22"/>
          <w:szCs w:val="22"/>
        </w:rPr>
        <w:t>")  # открываем файл на чтение</w:t>
      </w:r>
    </w:p>
    <w:p w14:paraId="40DDE4DB" w14:textId="77777777" w:rsidR="00B7269D" w:rsidRPr="00B7269D" w:rsidRDefault="00B7269D" w:rsidP="00B7269D">
      <w:pPr>
        <w:rPr>
          <w:rFonts w:ascii="Courier New" w:hAnsi="Courier New" w:cs="Courier New"/>
          <w:color w:val="000000"/>
          <w:sz w:val="22"/>
          <w:szCs w:val="22"/>
        </w:rPr>
      </w:pPr>
      <w:r w:rsidRPr="00B7269D">
        <w:rPr>
          <w:rFonts w:ascii="Courier New" w:hAnsi="Courier New" w:cs="Courier New"/>
          <w:color w:val="000000"/>
          <w:sz w:val="22"/>
          <w:szCs w:val="22"/>
        </w:rPr>
        <w:t xml:space="preserve">    </w:t>
      </w:r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matrix</w:t>
      </w:r>
      <w:r w:rsidRPr="00B7269D">
        <w:rPr>
          <w:rFonts w:ascii="Courier New" w:hAnsi="Courier New" w:cs="Courier New"/>
          <w:color w:val="000000"/>
          <w:sz w:val="22"/>
          <w:szCs w:val="22"/>
        </w:rPr>
        <w:t xml:space="preserve"> = []</w:t>
      </w:r>
    </w:p>
    <w:p w14:paraId="1BA18EAF" w14:textId="77777777" w:rsidR="00B7269D" w:rsidRPr="00B7269D" w:rsidRDefault="00B7269D" w:rsidP="00B7269D">
      <w:pPr>
        <w:rPr>
          <w:rFonts w:ascii="Courier New" w:hAnsi="Courier New" w:cs="Courier New"/>
          <w:color w:val="000000"/>
          <w:sz w:val="22"/>
          <w:szCs w:val="22"/>
        </w:rPr>
      </w:pPr>
      <w:r w:rsidRPr="00B7269D">
        <w:rPr>
          <w:rFonts w:ascii="Courier New" w:hAnsi="Courier New" w:cs="Courier New"/>
          <w:color w:val="000000"/>
          <w:sz w:val="22"/>
          <w:szCs w:val="22"/>
        </w:rPr>
        <w:t xml:space="preserve">    </w:t>
      </w:r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for</w:t>
      </w:r>
      <w:r w:rsidRPr="00B7269D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row</w:t>
      </w:r>
      <w:r w:rsidRPr="00B7269D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in</w:t>
      </w:r>
      <w:r w:rsidRPr="00B7269D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file</w:t>
      </w:r>
      <w:r w:rsidRPr="00B7269D">
        <w:rPr>
          <w:rFonts w:ascii="Courier New" w:hAnsi="Courier New" w:cs="Courier New"/>
          <w:color w:val="000000"/>
          <w:sz w:val="22"/>
          <w:szCs w:val="22"/>
        </w:rPr>
        <w:t>:  # пока есть строчки в файле</w:t>
      </w:r>
    </w:p>
    <w:p w14:paraId="1FEBA359" w14:textId="77777777" w:rsidR="00B7269D" w:rsidRPr="00B7269D" w:rsidRDefault="00B7269D" w:rsidP="00B7269D">
      <w:pPr>
        <w:rPr>
          <w:rFonts w:ascii="Courier New" w:hAnsi="Courier New" w:cs="Courier New"/>
          <w:color w:val="000000"/>
          <w:sz w:val="22"/>
          <w:szCs w:val="22"/>
        </w:rPr>
      </w:pPr>
      <w:r w:rsidRPr="00B7269D">
        <w:rPr>
          <w:rFonts w:ascii="Courier New" w:hAnsi="Courier New" w:cs="Courier New"/>
          <w:color w:val="000000"/>
          <w:sz w:val="22"/>
          <w:szCs w:val="22"/>
        </w:rPr>
        <w:t xml:space="preserve">        </w:t>
      </w:r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line</w:t>
      </w:r>
      <w:r w:rsidRPr="00B7269D">
        <w:rPr>
          <w:rFonts w:ascii="Courier New" w:hAnsi="Courier New" w:cs="Courier New"/>
          <w:color w:val="000000"/>
          <w:sz w:val="22"/>
          <w:szCs w:val="22"/>
        </w:rPr>
        <w:t xml:space="preserve"> = </w:t>
      </w:r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row</w:t>
      </w:r>
      <w:r w:rsidRPr="00B7269D">
        <w:rPr>
          <w:rFonts w:ascii="Courier New" w:hAnsi="Courier New" w:cs="Courier New"/>
          <w:color w:val="000000"/>
          <w:sz w:val="22"/>
          <w:szCs w:val="22"/>
        </w:rPr>
        <w:t>.</w:t>
      </w:r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split</w:t>
      </w:r>
      <w:r w:rsidRPr="00B7269D">
        <w:rPr>
          <w:rFonts w:ascii="Courier New" w:hAnsi="Courier New" w:cs="Courier New"/>
          <w:color w:val="000000"/>
          <w:sz w:val="22"/>
          <w:szCs w:val="22"/>
        </w:rPr>
        <w:t>()  # делим считаную строку</w:t>
      </w:r>
    </w:p>
    <w:p w14:paraId="2DE643A8" w14:textId="77777777" w:rsidR="00B7269D" w:rsidRPr="00B7269D" w:rsidRDefault="00B7269D" w:rsidP="00B7269D">
      <w:pPr>
        <w:rPr>
          <w:rFonts w:ascii="Courier New" w:hAnsi="Courier New" w:cs="Courier New"/>
          <w:color w:val="000000"/>
          <w:sz w:val="22"/>
          <w:szCs w:val="22"/>
        </w:rPr>
      </w:pPr>
      <w:r w:rsidRPr="00B7269D">
        <w:rPr>
          <w:rFonts w:ascii="Courier New" w:hAnsi="Courier New" w:cs="Courier New"/>
          <w:color w:val="000000"/>
          <w:sz w:val="22"/>
          <w:szCs w:val="22"/>
        </w:rPr>
        <w:t xml:space="preserve">        # выполняем привидение типа для каждого элемента строки</w:t>
      </w:r>
    </w:p>
    <w:p w14:paraId="75BE51F4" w14:textId="77777777" w:rsidR="00B7269D" w:rsidRPr="00B7269D" w:rsidRDefault="00B7269D" w:rsidP="00B7269D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B7269D">
        <w:rPr>
          <w:rFonts w:ascii="Courier New" w:hAnsi="Courier New" w:cs="Courier New"/>
          <w:color w:val="000000"/>
          <w:sz w:val="22"/>
          <w:szCs w:val="22"/>
        </w:rPr>
        <w:t xml:space="preserve">        </w:t>
      </w:r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for index, item in enumerate(line):</w:t>
      </w:r>
    </w:p>
    <w:p w14:paraId="215AFA40" w14:textId="77777777" w:rsidR="00B7269D" w:rsidRPr="00B7269D" w:rsidRDefault="00B7269D" w:rsidP="00B7269D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    try:</w:t>
      </w:r>
    </w:p>
    <w:p w14:paraId="3A3F1F6D" w14:textId="77777777" w:rsidR="00B7269D" w:rsidRPr="00B7269D" w:rsidRDefault="00B7269D" w:rsidP="00B7269D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        item = int(item)</w:t>
      </w:r>
    </w:p>
    <w:p w14:paraId="22A55897" w14:textId="77777777" w:rsidR="00B7269D" w:rsidRPr="00B7269D" w:rsidRDefault="00B7269D" w:rsidP="00B7269D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    except </w:t>
      </w:r>
      <w:proofErr w:type="spellStart"/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ValueError</w:t>
      </w:r>
      <w:proofErr w:type="spellEnd"/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:</w:t>
      </w:r>
    </w:p>
    <w:p w14:paraId="3C4450FA" w14:textId="77777777" w:rsidR="00B7269D" w:rsidRPr="00B7269D" w:rsidRDefault="00B7269D" w:rsidP="00B7269D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        item = float(item)</w:t>
      </w:r>
    </w:p>
    <w:p w14:paraId="23E36289" w14:textId="77777777" w:rsidR="00B7269D" w:rsidRPr="00B7269D" w:rsidRDefault="00B7269D" w:rsidP="00B7269D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    line[index] = item</w:t>
      </w:r>
    </w:p>
    <w:p w14:paraId="6547E1D5" w14:textId="77777777" w:rsidR="00B7269D" w:rsidRPr="00B7269D" w:rsidRDefault="00B7269D" w:rsidP="00B7269D">
      <w:pPr>
        <w:rPr>
          <w:rFonts w:ascii="Courier New" w:hAnsi="Courier New" w:cs="Courier New"/>
          <w:color w:val="000000"/>
          <w:sz w:val="22"/>
          <w:szCs w:val="22"/>
        </w:rPr>
      </w:pPr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</w:t>
      </w:r>
      <w:r w:rsidRPr="00B7269D">
        <w:rPr>
          <w:rFonts w:ascii="Courier New" w:hAnsi="Courier New" w:cs="Courier New"/>
          <w:color w:val="000000"/>
          <w:sz w:val="22"/>
          <w:szCs w:val="22"/>
        </w:rPr>
        <w:t xml:space="preserve"># </w:t>
      </w:r>
      <w:proofErr w:type="spellStart"/>
      <w:r w:rsidRPr="00B7269D">
        <w:rPr>
          <w:rFonts w:ascii="Courier New" w:hAnsi="Courier New" w:cs="Courier New"/>
          <w:color w:val="000000"/>
          <w:sz w:val="22"/>
          <w:szCs w:val="22"/>
        </w:rPr>
        <w:t>преобразованую</w:t>
      </w:r>
      <w:proofErr w:type="spellEnd"/>
      <w:r w:rsidRPr="00B7269D">
        <w:rPr>
          <w:rFonts w:ascii="Courier New" w:hAnsi="Courier New" w:cs="Courier New"/>
          <w:color w:val="000000"/>
          <w:sz w:val="22"/>
          <w:szCs w:val="22"/>
        </w:rPr>
        <w:t xml:space="preserve"> строчку добавляем в матрицу</w:t>
      </w:r>
    </w:p>
    <w:p w14:paraId="11AF8DD6" w14:textId="77777777" w:rsidR="00B7269D" w:rsidRPr="00B7269D" w:rsidRDefault="00B7269D" w:rsidP="00B7269D">
      <w:pPr>
        <w:rPr>
          <w:rFonts w:ascii="Courier New" w:hAnsi="Courier New" w:cs="Courier New"/>
          <w:color w:val="000000"/>
          <w:sz w:val="22"/>
          <w:szCs w:val="22"/>
        </w:rPr>
      </w:pPr>
      <w:r w:rsidRPr="00B7269D">
        <w:rPr>
          <w:rFonts w:ascii="Courier New" w:hAnsi="Courier New" w:cs="Courier New"/>
          <w:color w:val="000000"/>
          <w:sz w:val="22"/>
          <w:szCs w:val="22"/>
        </w:rPr>
        <w:t xml:space="preserve">        </w:t>
      </w:r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matrix</w:t>
      </w:r>
      <w:r w:rsidRPr="00B7269D">
        <w:rPr>
          <w:rFonts w:ascii="Courier New" w:hAnsi="Courier New" w:cs="Courier New"/>
          <w:color w:val="000000"/>
          <w:sz w:val="22"/>
          <w:szCs w:val="22"/>
        </w:rPr>
        <w:t>.</w:t>
      </w:r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append</w:t>
      </w:r>
      <w:r w:rsidRPr="00B7269D">
        <w:rPr>
          <w:rFonts w:ascii="Courier New" w:hAnsi="Courier New" w:cs="Courier New"/>
          <w:color w:val="000000"/>
          <w:sz w:val="22"/>
          <w:szCs w:val="22"/>
        </w:rPr>
        <w:t>(</w:t>
      </w:r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line</w:t>
      </w:r>
      <w:r w:rsidRPr="00B7269D">
        <w:rPr>
          <w:rFonts w:ascii="Courier New" w:hAnsi="Courier New" w:cs="Courier New"/>
          <w:color w:val="000000"/>
          <w:sz w:val="22"/>
          <w:szCs w:val="22"/>
        </w:rPr>
        <w:t>)</w:t>
      </w:r>
    </w:p>
    <w:p w14:paraId="16E0FBF9" w14:textId="77777777" w:rsidR="00B7269D" w:rsidRPr="00B7269D" w:rsidRDefault="00B7269D" w:rsidP="00B7269D">
      <w:pPr>
        <w:rPr>
          <w:rFonts w:ascii="Courier New" w:hAnsi="Courier New" w:cs="Courier New"/>
          <w:color w:val="000000"/>
          <w:sz w:val="22"/>
          <w:szCs w:val="22"/>
        </w:rPr>
      </w:pPr>
      <w:r w:rsidRPr="00B7269D">
        <w:rPr>
          <w:rFonts w:ascii="Courier New" w:hAnsi="Courier New" w:cs="Courier New"/>
          <w:color w:val="000000"/>
          <w:sz w:val="22"/>
          <w:szCs w:val="22"/>
        </w:rPr>
        <w:t xml:space="preserve">    </w:t>
      </w:r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return</w:t>
      </w:r>
      <w:r w:rsidRPr="00B7269D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matrix</w:t>
      </w:r>
    </w:p>
    <w:p w14:paraId="502F3FE5" w14:textId="77777777" w:rsidR="00B7269D" w:rsidRPr="00B7269D" w:rsidRDefault="00B7269D" w:rsidP="00B7269D">
      <w:pPr>
        <w:rPr>
          <w:rFonts w:ascii="Courier New" w:hAnsi="Courier New" w:cs="Courier New"/>
          <w:color w:val="000000"/>
          <w:sz w:val="22"/>
          <w:szCs w:val="22"/>
        </w:rPr>
      </w:pPr>
    </w:p>
    <w:p w14:paraId="3FB3161F" w14:textId="77777777" w:rsidR="00B7269D" w:rsidRPr="00B7269D" w:rsidRDefault="00B7269D" w:rsidP="00B7269D">
      <w:pPr>
        <w:rPr>
          <w:rFonts w:ascii="Courier New" w:hAnsi="Courier New" w:cs="Courier New"/>
          <w:color w:val="000000"/>
          <w:sz w:val="22"/>
          <w:szCs w:val="22"/>
        </w:rPr>
      </w:pPr>
    </w:p>
    <w:p w14:paraId="54648C9C" w14:textId="77777777" w:rsidR="00B7269D" w:rsidRPr="00B7269D" w:rsidRDefault="00B7269D" w:rsidP="00B7269D">
      <w:pPr>
        <w:rPr>
          <w:rFonts w:ascii="Courier New" w:hAnsi="Courier New" w:cs="Courier New"/>
          <w:color w:val="000000"/>
          <w:sz w:val="22"/>
          <w:szCs w:val="22"/>
        </w:rPr>
      </w:pPr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def</w:t>
      </w:r>
      <w:r w:rsidRPr="00B7269D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proofErr w:type="spellStart"/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dataReader</w:t>
      </w:r>
      <w:proofErr w:type="spellEnd"/>
      <w:r w:rsidRPr="00B7269D">
        <w:rPr>
          <w:rFonts w:ascii="Courier New" w:hAnsi="Courier New" w:cs="Courier New"/>
          <w:color w:val="000000"/>
          <w:sz w:val="22"/>
          <w:szCs w:val="22"/>
        </w:rPr>
        <w:t>():</w:t>
      </w:r>
    </w:p>
    <w:p w14:paraId="30732559" w14:textId="77777777" w:rsidR="00B7269D" w:rsidRPr="00B7269D" w:rsidRDefault="00B7269D" w:rsidP="00B7269D">
      <w:pPr>
        <w:rPr>
          <w:rFonts w:ascii="Courier New" w:hAnsi="Courier New" w:cs="Courier New"/>
          <w:color w:val="000000"/>
          <w:sz w:val="22"/>
          <w:szCs w:val="22"/>
        </w:rPr>
      </w:pPr>
      <w:r w:rsidRPr="00B7269D">
        <w:rPr>
          <w:rFonts w:ascii="Courier New" w:hAnsi="Courier New" w:cs="Courier New"/>
          <w:color w:val="000000"/>
          <w:sz w:val="22"/>
          <w:szCs w:val="22"/>
        </w:rPr>
        <w:t xml:space="preserve">    """</w:t>
      </w:r>
    </w:p>
    <w:p w14:paraId="4C6C97A8" w14:textId="77777777" w:rsidR="00B7269D" w:rsidRPr="00B7269D" w:rsidRDefault="00B7269D" w:rsidP="00B7269D">
      <w:pPr>
        <w:rPr>
          <w:rFonts w:ascii="Courier New" w:hAnsi="Courier New" w:cs="Courier New"/>
          <w:color w:val="000000"/>
          <w:sz w:val="22"/>
          <w:szCs w:val="22"/>
        </w:rPr>
      </w:pPr>
      <w:r w:rsidRPr="00B7269D">
        <w:rPr>
          <w:rFonts w:ascii="Courier New" w:hAnsi="Courier New" w:cs="Courier New"/>
          <w:color w:val="000000"/>
          <w:sz w:val="22"/>
          <w:szCs w:val="22"/>
        </w:rPr>
        <w:t xml:space="preserve">    Функция считывает из стандартного потока ввода правила генерации</w:t>
      </w:r>
    </w:p>
    <w:p w14:paraId="7D02D714" w14:textId="77777777" w:rsidR="00B7269D" w:rsidRPr="00B7269D" w:rsidRDefault="00B7269D" w:rsidP="00B7269D">
      <w:pPr>
        <w:rPr>
          <w:rFonts w:ascii="Courier New" w:hAnsi="Courier New" w:cs="Courier New"/>
          <w:color w:val="000000"/>
          <w:sz w:val="22"/>
          <w:szCs w:val="22"/>
        </w:rPr>
      </w:pPr>
      <w:r w:rsidRPr="00B7269D">
        <w:rPr>
          <w:rFonts w:ascii="Courier New" w:hAnsi="Courier New" w:cs="Courier New"/>
          <w:color w:val="000000"/>
          <w:sz w:val="22"/>
          <w:szCs w:val="22"/>
        </w:rPr>
        <w:t xml:space="preserve">    :</w:t>
      </w:r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return</w:t>
      </w:r>
      <w:r w:rsidRPr="00B7269D">
        <w:rPr>
          <w:rFonts w:ascii="Courier New" w:hAnsi="Courier New" w:cs="Courier New"/>
          <w:color w:val="000000"/>
          <w:sz w:val="22"/>
          <w:szCs w:val="22"/>
        </w:rPr>
        <w:t xml:space="preserve">: </w:t>
      </w:r>
      <w:proofErr w:type="spellStart"/>
      <w:r w:rsidRPr="00B7269D">
        <w:rPr>
          <w:rFonts w:ascii="Courier New" w:hAnsi="Courier New" w:cs="Courier New"/>
          <w:color w:val="000000"/>
          <w:sz w:val="22"/>
          <w:szCs w:val="22"/>
        </w:rPr>
        <w:t>возвразает</w:t>
      </w:r>
      <w:proofErr w:type="spellEnd"/>
      <w:r w:rsidRPr="00B7269D">
        <w:rPr>
          <w:rFonts w:ascii="Courier New" w:hAnsi="Courier New" w:cs="Courier New"/>
          <w:color w:val="000000"/>
          <w:sz w:val="22"/>
          <w:szCs w:val="22"/>
        </w:rPr>
        <w:t xml:space="preserve"> кортеж из кол-ва узлов, мин-веса, макс-веса, флага симметричности</w:t>
      </w:r>
    </w:p>
    <w:p w14:paraId="71020C4E" w14:textId="77777777" w:rsidR="00B7269D" w:rsidRPr="00B7269D" w:rsidRDefault="00B7269D" w:rsidP="00B7269D">
      <w:pPr>
        <w:rPr>
          <w:rFonts w:ascii="Courier New" w:hAnsi="Courier New" w:cs="Courier New"/>
          <w:color w:val="000000"/>
          <w:sz w:val="22"/>
          <w:szCs w:val="22"/>
        </w:rPr>
      </w:pPr>
      <w:r w:rsidRPr="00B7269D">
        <w:rPr>
          <w:rFonts w:ascii="Courier New" w:hAnsi="Courier New" w:cs="Courier New"/>
          <w:color w:val="000000"/>
          <w:sz w:val="22"/>
          <w:szCs w:val="22"/>
        </w:rPr>
        <w:t xml:space="preserve">    """</w:t>
      </w:r>
    </w:p>
    <w:p w14:paraId="769EF7DB" w14:textId="77777777" w:rsidR="00B7269D" w:rsidRPr="00B7269D" w:rsidRDefault="00B7269D" w:rsidP="00B7269D">
      <w:pPr>
        <w:rPr>
          <w:rFonts w:ascii="Courier New" w:hAnsi="Courier New" w:cs="Courier New"/>
          <w:color w:val="000000"/>
          <w:sz w:val="22"/>
          <w:szCs w:val="22"/>
        </w:rPr>
      </w:pPr>
      <w:r w:rsidRPr="00B7269D">
        <w:rPr>
          <w:rFonts w:ascii="Courier New" w:hAnsi="Courier New" w:cs="Courier New"/>
          <w:color w:val="000000"/>
          <w:sz w:val="22"/>
          <w:szCs w:val="22"/>
        </w:rPr>
        <w:t xml:space="preserve">    </w:t>
      </w:r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count</w:t>
      </w:r>
      <w:r w:rsidRPr="00B7269D">
        <w:rPr>
          <w:rFonts w:ascii="Courier New" w:hAnsi="Courier New" w:cs="Courier New"/>
          <w:color w:val="000000"/>
          <w:sz w:val="22"/>
          <w:szCs w:val="22"/>
        </w:rPr>
        <w:t xml:space="preserve"> = </w:t>
      </w:r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int</w:t>
      </w:r>
      <w:r w:rsidRPr="00B7269D">
        <w:rPr>
          <w:rFonts w:ascii="Courier New" w:hAnsi="Courier New" w:cs="Courier New"/>
          <w:color w:val="000000"/>
          <w:sz w:val="22"/>
          <w:szCs w:val="22"/>
        </w:rPr>
        <w:t>(</w:t>
      </w:r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input</w:t>
      </w:r>
      <w:r w:rsidRPr="00B7269D">
        <w:rPr>
          <w:rFonts w:ascii="Courier New" w:hAnsi="Courier New" w:cs="Courier New"/>
          <w:color w:val="000000"/>
          <w:sz w:val="22"/>
          <w:szCs w:val="22"/>
        </w:rPr>
        <w:t>("Введите количество узлов, для генерации: "))</w:t>
      </w:r>
    </w:p>
    <w:p w14:paraId="4B977F93" w14:textId="77777777" w:rsidR="00B7269D" w:rsidRPr="00B7269D" w:rsidRDefault="00B7269D" w:rsidP="00B7269D">
      <w:pPr>
        <w:rPr>
          <w:rFonts w:ascii="Courier New" w:hAnsi="Courier New" w:cs="Courier New"/>
          <w:color w:val="000000"/>
          <w:sz w:val="22"/>
          <w:szCs w:val="22"/>
        </w:rPr>
      </w:pPr>
      <w:r w:rsidRPr="00B7269D">
        <w:rPr>
          <w:rFonts w:ascii="Courier New" w:hAnsi="Courier New" w:cs="Courier New"/>
          <w:color w:val="000000"/>
          <w:sz w:val="22"/>
          <w:szCs w:val="22"/>
        </w:rPr>
        <w:t xml:space="preserve">    </w:t>
      </w:r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max</w:t>
      </w:r>
      <w:r w:rsidRPr="00B7269D">
        <w:rPr>
          <w:rFonts w:ascii="Courier New" w:hAnsi="Courier New" w:cs="Courier New"/>
          <w:color w:val="000000"/>
          <w:sz w:val="22"/>
          <w:szCs w:val="22"/>
        </w:rPr>
        <w:t xml:space="preserve"> = </w:t>
      </w:r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int</w:t>
      </w:r>
      <w:r w:rsidRPr="00B7269D">
        <w:rPr>
          <w:rFonts w:ascii="Courier New" w:hAnsi="Courier New" w:cs="Courier New"/>
          <w:color w:val="000000"/>
          <w:sz w:val="22"/>
          <w:szCs w:val="22"/>
        </w:rPr>
        <w:t>(</w:t>
      </w:r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input</w:t>
      </w:r>
      <w:r w:rsidRPr="00B7269D">
        <w:rPr>
          <w:rFonts w:ascii="Courier New" w:hAnsi="Courier New" w:cs="Courier New"/>
          <w:color w:val="000000"/>
          <w:sz w:val="22"/>
          <w:szCs w:val="22"/>
        </w:rPr>
        <w:t>("Введите максимальное значение веса: "))</w:t>
      </w:r>
    </w:p>
    <w:p w14:paraId="0E05FD5A" w14:textId="77777777" w:rsidR="00B7269D" w:rsidRPr="00B7269D" w:rsidRDefault="00B7269D" w:rsidP="00B7269D">
      <w:pPr>
        <w:rPr>
          <w:rFonts w:ascii="Courier New" w:hAnsi="Courier New" w:cs="Courier New"/>
          <w:color w:val="000000"/>
          <w:sz w:val="22"/>
          <w:szCs w:val="22"/>
        </w:rPr>
      </w:pPr>
      <w:r w:rsidRPr="00B7269D">
        <w:rPr>
          <w:rFonts w:ascii="Courier New" w:hAnsi="Courier New" w:cs="Courier New"/>
          <w:color w:val="000000"/>
          <w:sz w:val="22"/>
          <w:szCs w:val="22"/>
        </w:rPr>
        <w:t xml:space="preserve">    </w:t>
      </w:r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min</w:t>
      </w:r>
      <w:r w:rsidRPr="00B7269D">
        <w:rPr>
          <w:rFonts w:ascii="Courier New" w:hAnsi="Courier New" w:cs="Courier New"/>
          <w:color w:val="000000"/>
          <w:sz w:val="22"/>
          <w:szCs w:val="22"/>
        </w:rPr>
        <w:t xml:space="preserve"> = </w:t>
      </w:r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int</w:t>
      </w:r>
      <w:r w:rsidRPr="00B7269D">
        <w:rPr>
          <w:rFonts w:ascii="Courier New" w:hAnsi="Courier New" w:cs="Courier New"/>
          <w:color w:val="000000"/>
          <w:sz w:val="22"/>
          <w:szCs w:val="22"/>
        </w:rPr>
        <w:t>(</w:t>
      </w:r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input</w:t>
      </w:r>
      <w:r w:rsidRPr="00B7269D">
        <w:rPr>
          <w:rFonts w:ascii="Courier New" w:hAnsi="Courier New" w:cs="Courier New"/>
          <w:color w:val="000000"/>
          <w:sz w:val="22"/>
          <w:szCs w:val="22"/>
        </w:rPr>
        <w:t>("Введите минимальное значение веса: "))</w:t>
      </w:r>
    </w:p>
    <w:p w14:paraId="16D51C19" w14:textId="77777777" w:rsidR="00B7269D" w:rsidRPr="00B7269D" w:rsidRDefault="00B7269D" w:rsidP="00B7269D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B7269D">
        <w:rPr>
          <w:rFonts w:ascii="Courier New" w:hAnsi="Courier New" w:cs="Courier New"/>
          <w:color w:val="000000"/>
          <w:sz w:val="22"/>
          <w:szCs w:val="22"/>
        </w:rPr>
        <w:t xml:space="preserve">    </w:t>
      </w:r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symmetry = "nothing"</w:t>
      </w:r>
    </w:p>
    <w:p w14:paraId="08A3999E" w14:textId="77777777" w:rsidR="00B7269D" w:rsidRPr="00B7269D" w:rsidRDefault="00B7269D" w:rsidP="00B7269D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while symmetry not in ["yes", "not"]:</w:t>
      </w:r>
    </w:p>
    <w:p w14:paraId="0748EE29" w14:textId="77777777" w:rsidR="00B7269D" w:rsidRPr="00B7269D" w:rsidRDefault="00B7269D" w:rsidP="00B7269D">
      <w:pPr>
        <w:rPr>
          <w:rFonts w:ascii="Courier New" w:hAnsi="Courier New" w:cs="Courier New"/>
          <w:color w:val="000000"/>
          <w:sz w:val="22"/>
          <w:szCs w:val="22"/>
        </w:rPr>
      </w:pPr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symmetry</w:t>
      </w:r>
      <w:r w:rsidRPr="00B7269D">
        <w:rPr>
          <w:rFonts w:ascii="Courier New" w:hAnsi="Courier New" w:cs="Courier New"/>
          <w:color w:val="000000"/>
          <w:sz w:val="22"/>
          <w:szCs w:val="22"/>
        </w:rPr>
        <w:t xml:space="preserve"> = </w:t>
      </w:r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input</w:t>
      </w:r>
      <w:r w:rsidRPr="00B7269D">
        <w:rPr>
          <w:rFonts w:ascii="Courier New" w:hAnsi="Courier New" w:cs="Courier New"/>
          <w:color w:val="000000"/>
          <w:sz w:val="22"/>
          <w:szCs w:val="22"/>
        </w:rPr>
        <w:t>("Нужна ли симметричная матрица(</w:t>
      </w:r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yes</w:t>
      </w:r>
      <w:r w:rsidRPr="00B7269D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or</w:t>
      </w:r>
      <w:r w:rsidRPr="00B7269D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not</w:t>
      </w:r>
      <w:r w:rsidRPr="00B7269D">
        <w:rPr>
          <w:rFonts w:ascii="Courier New" w:hAnsi="Courier New" w:cs="Courier New"/>
          <w:color w:val="000000"/>
          <w:sz w:val="22"/>
          <w:szCs w:val="22"/>
        </w:rPr>
        <w:t>): ")</w:t>
      </w:r>
    </w:p>
    <w:p w14:paraId="13E5515F" w14:textId="77777777" w:rsidR="00B7269D" w:rsidRPr="00B7269D" w:rsidRDefault="00B7269D" w:rsidP="00B7269D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B7269D">
        <w:rPr>
          <w:rFonts w:ascii="Courier New" w:hAnsi="Courier New" w:cs="Courier New"/>
          <w:color w:val="000000"/>
          <w:sz w:val="22"/>
          <w:szCs w:val="22"/>
        </w:rPr>
        <w:t xml:space="preserve">    </w:t>
      </w:r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symmetry = True if symmetry == "yes" else False</w:t>
      </w:r>
    </w:p>
    <w:p w14:paraId="3163DA6F" w14:textId="5F6F5F02" w:rsidR="00B7269D" w:rsidRDefault="00B7269D" w:rsidP="00B7269D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return count, min, max, symmetry</w:t>
      </w:r>
    </w:p>
    <w:p w14:paraId="61BFBB49" w14:textId="0DB3C529" w:rsidR="00B7269D" w:rsidRDefault="00B7269D" w:rsidP="00B7269D">
      <w:pPr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>Название</w:t>
      </w:r>
      <w:r w:rsidRPr="0056514E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файла</w:t>
      </w:r>
      <w:r w:rsidRPr="0056514E">
        <w:rPr>
          <w:color w:val="000000"/>
          <w:sz w:val="28"/>
          <w:szCs w:val="28"/>
          <w:lang w:val="en-US"/>
        </w:rPr>
        <w:t xml:space="preserve">: </w:t>
      </w:r>
      <w:r>
        <w:rPr>
          <w:color w:val="000000"/>
          <w:sz w:val="28"/>
          <w:szCs w:val="28"/>
          <w:lang w:val="en-US"/>
        </w:rPr>
        <w:t>generator</w:t>
      </w:r>
      <w:r w:rsidRPr="0056514E">
        <w:rPr>
          <w:color w:val="000000"/>
          <w:sz w:val="28"/>
          <w:szCs w:val="28"/>
          <w:lang w:val="en-US"/>
        </w:rPr>
        <w:t>.</w:t>
      </w:r>
      <w:r>
        <w:rPr>
          <w:color w:val="000000"/>
          <w:sz w:val="28"/>
          <w:szCs w:val="28"/>
          <w:lang w:val="en-US"/>
        </w:rPr>
        <w:t>py</w:t>
      </w:r>
    </w:p>
    <w:p w14:paraId="0639199D" w14:textId="77777777" w:rsidR="00B7269D" w:rsidRPr="00B7269D" w:rsidRDefault="00B7269D" w:rsidP="00B7269D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import </w:t>
      </w:r>
      <w:proofErr w:type="spellStart"/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numpy</w:t>
      </w:r>
      <w:proofErr w:type="spellEnd"/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as np</w:t>
      </w:r>
    </w:p>
    <w:p w14:paraId="57985CD9" w14:textId="77777777" w:rsidR="00B7269D" w:rsidRPr="00B7269D" w:rsidRDefault="00B7269D" w:rsidP="00B7269D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import math</w:t>
      </w:r>
    </w:p>
    <w:p w14:paraId="0B2ECF3F" w14:textId="77777777" w:rsidR="00B7269D" w:rsidRPr="00B7269D" w:rsidRDefault="00B7269D" w:rsidP="00B7269D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from </w:t>
      </w:r>
      <w:proofErr w:type="spellStart"/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readFuncs</w:t>
      </w:r>
      <w:proofErr w:type="spellEnd"/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import </w:t>
      </w:r>
      <w:proofErr w:type="spellStart"/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dataReader</w:t>
      </w:r>
      <w:proofErr w:type="spellEnd"/>
    </w:p>
    <w:p w14:paraId="1DD15245" w14:textId="77777777" w:rsidR="00B7269D" w:rsidRPr="00B7269D" w:rsidRDefault="00B7269D" w:rsidP="00B7269D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</w:p>
    <w:p w14:paraId="024DE541" w14:textId="77777777" w:rsidR="00B7269D" w:rsidRPr="00B7269D" w:rsidRDefault="00B7269D" w:rsidP="00B7269D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</w:p>
    <w:p w14:paraId="0160AD55" w14:textId="77777777" w:rsidR="00B7269D" w:rsidRPr="00B7269D" w:rsidRDefault="00B7269D" w:rsidP="00B7269D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def </w:t>
      </w:r>
      <w:proofErr w:type="spellStart"/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generateMatrix</w:t>
      </w:r>
      <w:proofErr w:type="spellEnd"/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() -&gt; list:</w:t>
      </w:r>
    </w:p>
    <w:p w14:paraId="74E64AA1" w14:textId="77777777" w:rsidR="00B7269D" w:rsidRPr="0037123F" w:rsidRDefault="00B7269D" w:rsidP="00B7269D">
      <w:pPr>
        <w:rPr>
          <w:rFonts w:ascii="Courier New" w:hAnsi="Courier New" w:cs="Courier New"/>
          <w:color w:val="000000"/>
          <w:sz w:val="22"/>
          <w:szCs w:val="22"/>
        </w:rPr>
      </w:pPr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</w:t>
      </w:r>
      <w:r w:rsidRPr="0037123F">
        <w:rPr>
          <w:rFonts w:ascii="Courier New" w:hAnsi="Courier New" w:cs="Courier New"/>
          <w:color w:val="000000"/>
          <w:sz w:val="22"/>
          <w:szCs w:val="22"/>
        </w:rPr>
        <w:t>"""</w:t>
      </w:r>
    </w:p>
    <w:p w14:paraId="41C9EE87" w14:textId="77777777" w:rsidR="00B7269D" w:rsidRPr="0037123F" w:rsidRDefault="00B7269D" w:rsidP="00B7269D">
      <w:pPr>
        <w:rPr>
          <w:rFonts w:ascii="Courier New" w:hAnsi="Courier New" w:cs="Courier New"/>
          <w:color w:val="000000"/>
          <w:sz w:val="22"/>
          <w:szCs w:val="22"/>
        </w:rPr>
      </w:pPr>
      <w:r w:rsidRPr="0037123F">
        <w:rPr>
          <w:rFonts w:ascii="Courier New" w:hAnsi="Courier New" w:cs="Courier New"/>
          <w:color w:val="000000"/>
          <w:sz w:val="22"/>
          <w:szCs w:val="22"/>
        </w:rPr>
        <w:t xml:space="preserve">    Функция запрашивает из стандартного потока ввода, правила генерации, после чего генерирует 2мерный список</w:t>
      </w:r>
    </w:p>
    <w:p w14:paraId="7AD09B5D" w14:textId="77777777" w:rsidR="00B7269D" w:rsidRPr="0037123F" w:rsidRDefault="00B7269D" w:rsidP="00B7269D">
      <w:pPr>
        <w:rPr>
          <w:rFonts w:ascii="Courier New" w:hAnsi="Courier New" w:cs="Courier New"/>
          <w:color w:val="000000"/>
          <w:sz w:val="22"/>
          <w:szCs w:val="22"/>
        </w:rPr>
      </w:pPr>
      <w:r w:rsidRPr="0037123F">
        <w:rPr>
          <w:rFonts w:ascii="Courier New" w:hAnsi="Courier New" w:cs="Courier New"/>
          <w:color w:val="000000"/>
          <w:sz w:val="22"/>
          <w:szCs w:val="22"/>
        </w:rPr>
        <w:t xml:space="preserve">    :</w:t>
      </w:r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return</w:t>
      </w:r>
      <w:r w:rsidRPr="0037123F">
        <w:rPr>
          <w:rFonts w:ascii="Courier New" w:hAnsi="Courier New" w:cs="Courier New"/>
          <w:color w:val="000000"/>
          <w:sz w:val="22"/>
          <w:szCs w:val="22"/>
        </w:rPr>
        <w:t>: возвращает 2мерный список (матрицу весов)</w:t>
      </w:r>
    </w:p>
    <w:p w14:paraId="2FE53553" w14:textId="77777777" w:rsidR="00B7269D" w:rsidRPr="0037123F" w:rsidRDefault="00B7269D" w:rsidP="00B7269D">
      <w:pPr>
        <w:rPr>
          <w:rFonts w:ascii="Courier New" w:hAnsi="Courier New" w:cs="Courier New"/>
          <w:color w:val="000000"/>
          <w:sz w:val="22"/>
          <w:szCs w:val="22"/>
        </w:rPr>
      </w:pPr>
      <w:r w:rsidRPr="0037123F">
        <w:rPr>
          <w:rFonts w:ascii="Courier New" w:hAnsi="Courier New" w:cs="Courier New"/>
          <w:color w:val="000000"/>
          <w:sz w:val="22"/>
          <w:szCs w:val="22"/>
        </w:rPr>
        <w:t xml:space="preserve">    """</w:t>
      </w:r>
    </w:p>
    <w:p w14:paraId="073B726B" w14:textId="77777777" w:rsidR="00B7269D" w:rsidRPr="0037123F" w:rsidRDefault="00B7269D" w:rsidP="00B7269D">
      <w:pPr>
        <w:rPr>
          <w:rFonts w:ascii="Courier New" w:hAnsi="Courier New" w:cs="Courier New"/>
          <w:color w:val="000000"/>
          <w:sz w:val="22"/>
          <w:szCs w:val="22"/>
        </w:rPr>
      </w:pPr>
      <w:r w:rsidRPr="0037123F">
        <w:rPr>
          <w:rFonts w:ascii="Courier New" w:hAnsi="Courier New" w:cs="Courier New"/>
          <w:color w:val="000000"/>
          <w:sz w:val="22"/>
          <w:szCs w:val="22"/>
        </w:rPr>
        <w:t xml:space="preserve">    </w:t>
      </w:r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n</w:t>
      </w:r>
      <w:r w:rsidRPr="0037123F">
        <w:rPr>
          <w:rFonts w:ascii="Courier New" w:hAnsi="Courier New" w:cs="Courier New"/>
          <w:color w:val="000000"/>
          <w:sz w:val="22"/>
          <w:szCs w:val="22"/>
        </w:rPr>
        <w:t xml:space="preserve">, </w:t>
      </w:r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min</w:t>
      </w:r>
      <w:r w:rsidRPr="0037123F">
        <w:rPr>
          <w:rFonts w:ascii="Courier New" w:hAnsi="Courier New" w:cs="Courier New"/>
          <w:color w:val="000000"/>
          <w:sz w:val="22"/>
          <w:szCs w:val="22"/>
        </w:rPr>
        <w:t xml:space="preserve">, </w:t>
      </w:r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max</w:t>
      </w:r>
      <w:r w:rsidRPr="0037123F">
        <w:rPr>
          <w:rFonts w:ascii="Courier New" w:hAnsi="Courier New" w:cs="Courier New"/>
          <w:color w:val="000000"/>
          <w:sz w:val="22"/>
          <w:szCs w:val="22"/>
        </w:rPr>
        <w:t xml:space="preserve">, </w:t>
      </w:r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symmetry</w:t>
      </w:r>
      <w:r w:rsidRPr="0037123F">
        <w:rPr>
          <w:rFonts w:ascii="Courier New" w:hAnsi="Courier New" w:cs="Courier New"/>
          <w:color w:val="000000"/>
          <w:sz w:val="22"/>
          <w:szCs w:val="22"/>
        </w:rPr>
        <w:t xml:space="preserve"> = </w:t>
      </w:r>
      <w:proofErr w:type="spellStart"/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dataReader</w:t>
      </w:r>
      <w:proofErr w:type="spellEnd"/>
      <w:r w:rsidRPr="0037123F">
        <w:rPr>
          <w:rFonts w:ascii="Courier New" w:hAnsi="Courier New" w:cs="Courier New"/>
          <w:color w:val="000000"/>
          <w:sz w:val="22"/>
          <w:szCs w:val="22"/>
        </w:rPr>
        <w:t>()  # получаем правили генерации</w:t>
      </w:r>
    </w:p>
    <w:p w14:paraId="0EA12E5E" w14:textId="77777777" w:rsidR="00B7269D" w:rsidRPr="0037123F" w:rsidRDefault="00B7269D" w:rsidP="00B7269D">
      <w:pPr>
        <w:rPr>
          <w:rFonts w:ascii="Courier New" w:hAnsi="Courier New" w:cs="Courier New"/>
          <w:color w:val="000000"/>
          <w:sz w:val="22"/>
          <w:szCs w:val="22"/>
        </w:rPr>
      </w:pPr>
      <w:r w:rsidRPr="0037123F">
        <w:rPr>
          <w:rFonts w:ascii="Courier New" w:hAnsi="Courier New" w:cs="Courier New"/>
          <w:color w:val="000000"/>
          <w:sz w:val="22"/>
          <w:szCs w:val="22"/>
        </w:rPr>
        <w:t xml:space="preserve">    </w:t>
      </w:r>
      <w:proofErr w:type="spellStart"/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rng</w:t>
      </w:r>
      <w:proofErr w:type="spellEnd"/>
      <w:r w:rsidRPr="0037123F">
        <w:rPr>
          <w:rFonts w:ascii="Courier New" w:hAnsi="Courier New" w:cs="Courier New"/>
          <w:color w:val="000000"/>
          <w:sz w:val="22"/>
          <w:szCs w:val="22"/>
        </w:rPr>
        <w:t xml:space="preserve"> = </w:t>
      </w:r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np</w:t>
      </w:r>
      <w:r w:rsidRPr="0037123F">
        <w:rPr>
          <w:rFonts w:ascii="Courier New" w:hAnsi="Courier New" w:cs="Courier New"/>
          <w:color w:val="000000"/>
          <w:sz w:val="22"/>
          <w:szCs w:val="22"/>
        </w:rPr>
        <w:t>.</w:t>
      </w:r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random</w:t>
      </w:r>
      <w:r w:rsidRPr="0037123F">
        <w:rPr>
          <w:rFonts w:ascii="Courier New" w:hAnsi="Courier New" w:cs="Courier New"/>
          <w:color w:val="000000"/>
          <w:sz w:val="22"/>
          <w:szCs w:val="22"/>
        </w:rPr>
        <w:t>.</w:t>
      </w:r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default</w:t>
      </w:r>
      <w:r w:rsidRPr="0037123F">
        <w:rPr>
          <w:rFonts w:ascii="Courier New" w:hAnsi="Courier New" w:cs="Courier New"/>
          <w:color w:val="000000"/>
          <w:sz w:val="22"/>
          <w:szCs w:val="22"/>
        </w:rPr>
        <w:t>_</w:t>
      </w:r>
      <w:proofErr w:type="spellStart"/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rng</w:t>
      </w:r>
      <w:proofErr w:type="spellEnd"/>
      <w:r w:rsidRPr="0037123F">
        <w:rPr>
          <w:rFonts w:ascii="Courier New" w:hAnsi="Courier New" w:cs="Courier New"/>
          <w:color w:val="000000"/>
          <w:sz w:val="22"/>
          <w:szCs w:val="22"/>
        </w:rPr>
        <w:t>()  # создаем объект генератора</w:t>
      </w:r>
    </w:p>
    <w:p w14:paraId="587C882A" w14:textId="77777777" w:rsidR="00B7269D" w:rsidRPr="0037123F" w:rsidRDefault="00B7269D" w:rsidP="00B7269D">
      <w:pPr>
        <w:rPr>
          <w:rFonts w:ascii="Courier New" w:hAnsi="Courier New" w:cs="Courier New"/>
          <w:color w:val="000000"/>
          <w:sz w:val="22"/>
          <w:szCs w:val="22"/>
        </w:rPr>
      </w:pPr>
    </w:p>
    <w:p w14:paraId="3C80A00E" w14:textId="77777777" w:rsidR="00B7269D" w:rsidRPr="0037123F" w:rsidRDefault="00B7269D" w:rsidP="00B7269D">
      <w:pPr>
        <w:rPr>
          <w:rFonts w:ascii="Courier New" w:hAnsi="Courier New" w:cs="Courier New"/>
          <w:color w:val="000000"/>
          <w:sz w:val="22"/>
          <w:szCs w:val="22"/>
        </w:rPr>
      </w:pPr>
      <w:r w:rsidRPr="0037123F">
        <w:rPr>
          <w:rFonts w:ascii="Courier New" w:hAnsi="Courier New" w:cs="Courier New"/>
          <w:color w:val="000000"/>
          <w:sz w:val="22"/>
          <w:szCs w:val="22"/>
        </w:rPr>
        <w:t xml:space="preserve">    </w:t>
      </w:r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if</w:t>
      </w:r>
      <w:r w:rsidRPr="0037123F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symmetry</w:t>
      </w:r>
      <w:r w:rsidRPr="0037123F">
        <w:rPr>
          <w:rFonts w:ascii="Courier New" w:hAnsi="Courier New" w:cs="Courier New"/>
          <w:color w:val="000000"/>
          <w:sz w:val="22"/>
          <w:szCs w:val="22"/>
        </w:rPr>
        <w:t>:  # если нужна симметричная матрица весов</w:t>
      </w:r>
    </w:p>
    <w:p w14:paraId="2D890909" w14:textId="77777777" w:rsidR="00B7269D" w:rsidRPr="00B7269D" w:rsidRDefault="00B7269D" w:rsidP="00B7269D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37123F">
        <w:rPr>
          <w:rFonts w:ascii="Courier New" w:hAnsi="Courier New" w:cs="Courier New"/>
          <w:color w:val="000000"/>
          <w:sz w:val="22"/>
          <w:szCs w:val="22"/>
        </w:rPr>
        <w:t xml:space="preserve">        </w:t>
      </w:r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matrix = [[0 for _ in range(n)] for _ in range(n)]</w:t>
      </w:r>
    </w:p>
    <w:p w14:paraId="7D2C70D6" w14:textId="77777777" w:rsidR="00B7269D" w:rsidRPr="00B7269D" w:rsidRDefault="00B7269D" w:rsidP="00B7269D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for </w:t>
      </w:r>
      <w:proofErr w:type="spellStart"/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i</w:t>
      </w:r>
      <w:proofErr w:type="spellEnd"/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in range(n):</w:t>
      </w:r>
    </w:p>
    <w:p w14:paraId="2CF1C864" w14:textId="77777777" w:rsidR="00B7269D" w:rsidRPr="00B7269D" w:rsidRDefault="00B7269D" w:rsidP="00B7269D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    for j in range(n):</w:t>
      </w:r>
    </w:p>
    <w:p w14:paraId="52A1678A" w14:textId="77777777" w:rsidR="00B7269D" w:rsidRPr="00B7269D" w:rsidRDefault="00B7269D" w:rsidP="00B7269D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        num = </w:t>
      </w:r>
      <w:proofErr w:type="spellStart"/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rng.integers</w:t>
      </w:r>
      <w:proofErr w:type="spellEnd"/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(low=min, high=max)</w:t>
      </w:r>
    </w:p>
    <w:p w14:paraId="150DF05A" w14:textId="77777777" w:rsidR="00B7269D" w:rsidRPr="00B7269D" w:rsidRDefault="00B7269D" w:rsidP="00B7269D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        matrix[</w:t>
      </w:r>
      <w:proofErr w:type="spellStart"/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i</w:t>
      </w:r>
      <w:proofErr w:type="spellEnd"/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][j] = num</w:t>
      </w:r>
    </w:p>
    <w:p w14:paraId="52CA70A8" w14:textId="77777777" w:rsidR="00B7269D" w:rsidRPr="00B7269D" w:rsidRDefault="00B7269D" w:rsidP="00B7269D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        matrix[j][</w:t>
      </w:r>
      <w:proofErr w:type="spellStart"/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i</w:t>
      </w:r>
      <w:proofErr w:type="spellEnd"/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] = num</w:t>
      </w:r>
    </w:p>
    <w:p w14:paraId="3B50AD35" w14:textId="77777777" w:rsidR="00B7269D" w:rsidRPr="00B7269D" w:rsidRDefault="00B7269D" w:rsidP="00B7269D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lastRenderedPageBreak/>
        <w:t xml:space="preserve">    else:  # </w:t>
      </w:r>
      <w:proofErr w:type="spellStart"/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если</w:t>
      </w:r>
      <w:proofErr w:type="spellEnd"/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</w:t>
      </w:r>
      <w:proofErr w:type="spellStart"/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полностью</w:t>
      </w:r>
      <w:proofErr w:type="spellEnd"/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</w:t>
      </w:r>
      <w:proofErr w:type="spellStart"/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случайная</w:t>
      </w:r>
      <w:proofErr w:type="spellEnd"/>
    </w:p>
    <w:p w14:paraId="21118B5E" w14:textId="77777777" w:rsidR="00B7269D" w:rsidRPr="00B7269D" w:rsidRDefault="00B7269D" w:rsidP="00B7269D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matrix = </w:t>
      </w:r>
      <w:proofErr w:type="spellStart"/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rng.integers</w:t>
      </w:r>
      <w:proofErr w:type="spellEnd"/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(low=min, high=max, size=(n, n)).</w:t>
      </w:r>
      <w:proofErr w:type="spellStart"/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tolist</w:t>
      </w:r>
      <w:proofErr w:type="spellEnd"/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()</w:t>
      </w:r>
    </w:p>
    <w:p w14:paraId="391C6912" w14:textId="77777777" w:rsidR="00B7269D" w:rsidRPr="0037123F" w:rsidRDefault="00B7269D" w:rsidP="00B7269D">
      <w:pPr>
        <w:rPr>
          <w:rFonts w:ascii="Courier New" w:hAnsi="Courier New" w:cs="Courier New"/>
          <w:color w:val="000000"/>
          <w:sz w:val="22"/>
          <w:szCs w:val="22"/>
        </w:rPr>
      </w:pPr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</w:t>
      </w:r>
      <w:r w:rsidRPr="0037123F">
        <w:rPr>
          <w:rFonts w:ascii="Courier New" w:hAnsi="Courier New" w:cs="Courier New"/>
          <w:color w:val="000000"/>
          <w:sz w:val="22"/>
          <w:szCs w:val="22"/>
        </w:rPr>
        <w:t># расстанавливаем бесконечности по главной диагонали</w:t>
      </w:r>
    </w:p>
    <w:p w14:paraId="11F79BCD" w14:textId="77777777" w:rsidR="00B7269D" w:rsidRPr="0037123F" w:rsidRDefault="00B7269D" w:rsidP="00B7269D">
      <w:pPr>
        <w:rPr>
          <w:rFonts w:ascii="Courier New" w:hAnsi="Courier New" w:cs="Courier New"/>
          <w:color w:val="000000"/>
          <w:sz w:val="22"/>
          <w:szCs w:val="22"/>
        </w:rPr>
      </w:pPr>
      <w:r w:rsidRPr="0037123F">
        <w:rPr>
          <w:rFonts w:ascii="Courier New" w:hAnsi="Courier New" w:cs="Courier New"/>
          <w:color w:val="000000"/>
          <w:sz w:val="22"/>
          <w:szCs w:val="22"/>
        </w:rPr>
        <w:t xml:space="preserve">    </w:t>
      </w:r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for</w:t>
      </w:r>
      <w:r w:rsidRPr="0037123F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proofErr w:type="spellStart"/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i</w:t>
      </w:r>
      <w:proofErr w:type="spellEnd"/>
      <w:r w:rsidRPr="0037123F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in</w:t>
      </w:r>
      <w:r w:rsidRPr="0037123F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range</w:t>
      </w:r>
      <w:r w:rsidRPr="0037123F">
        <w:rPr>
          <w:rFonts w:ascii="Courier New" w:hAnsi="Courier New" w:cs="Courier New"/>
          <w:color w:val="000000"/>
          <w:sz w:val="22"/>
          <w:szCs w:val="22"/>
        </w:rPr>
        <w:t>(</w:t>
      </w:r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n</w:t>
      </w:r>
      <w:r w:rsidRPr="0037123F">
        <w:rPr>
          <w:rFonts w:ascii="Courier New" w:hAnsi="Courier New" w:cs="Courier New"/>
          <w:color w:val="000000"/>
          <w:sz w:val="22"/>
          <w:szCs w:val="22"/>
        </w:rPr>
        <w:t>):</w:t>
      </w:r>
    </w:p>
    <w:p w14:paraId="6320CD27" w14:textId="77777777" w:rsidR="00B7269D" w:rsidRPr="00B7269D" w:rsidRDefault="00B7269D" w:rsidP="00B7269D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37123F">
        <w:rPr>
          <w:rFonts w:ascii="Courier New" w:hAnsi="Courier New" w:cs="Courier New"/>
          <w:color w:val="000000"/>
          <w:sz w:val="22"/>
          <w:szCs w:val="22"/>
        </w:rPr>
        <w:t xml:space="preserve">        </w:t>
      </w:r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matrix[</w:t>
      </w:r>
      <w:proofErr w:type="spellStart"/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i</w:t>
      </w:r>
      <w:proofErr w:type="spellEnd"/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][</w:t>
      </w:r>
      <w:proofErr w:type="spellStart"/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i</w:t>
      </w:r>
      <w:proofErr w:type="spellEnd"/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] = math.inf</w:t>
      </w:r>
    </w:p>
    <w:p w14:paraId="7C6B4E85" w14:textId="77777777" w:rsidR="00B7269D" w:rsidRPr="00B7269D" w:rsidRDefault="00B7269D" w:rsidP="00B7269D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return matrix</w:t>
      </w:r>
    </w:p>
    <w:p w14:paraId="3BB04019" w14:textId="77777777" w:rsidR="00B7269D" w:rsidRPr="00B7269D" w:rsidRDefault="00B7269D" w:rsidP="00B7269D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</w:p>
    <w:p w14:paraId="7397DB9E" w14:textId="77777777" w:rsidR="00B7269D" w:rsidRPr="00B7269D" w:rsidRDefault="00B7269D" w:rsidP="00B7269D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</w:p>
    <w:p w14:paraId="23D122C1" w14:textId="77777777" w:rsidR="00B7269D" w:rsidRPr="00B7269D" w:rsidRDefault="00B7269D" w:rsidP="00B7269D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def </w:t>
      </w:r>
      <w:proofErr w:type="spellStart"/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saveMatrix</w:t>
      </w:r>
      <w:proofErr w:type="spellEnd"/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(filename, matrix):</w:t>
      </w:r>
    </w:p>
    <w:p w14:paraId="292EFE63" w14:textId="77777777" w:rsidR="00B7269D" w:rsidRPr="00B7269D" w:rsidRDefault="00B7269D" w:rsidP="00B7269D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"""</w:t>
      </w:r>
    </w:p>
    <w:p w14:paraId="0AE1DF41" w14:textId="77777777" w:rsidR="00B7269D" w:rsidRPr="00B7269D" w:rsidRDefault="00B7269D" w:rsidP="00B7269D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</w:t>
      </w:r>
      <w:proofErr w:type="spellStart"/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Функция</w:t>
      </w:r>
      <w:proofErr w:type="spellEnd"/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</w:t>
      </w:r>
      <w:proofErr w:type="spellStart"/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сохраняет</w:t>
      </w:r>
      <w:proofErr w:type="spellEnd"/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</w:t>
      </w:r>
      <w:proofErr w:type="spellStart"/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матрицу</w:t>
      </w:r>
      <w:proofErr w:type="spellEnd"/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</w:t>
      </w:r>
      <w:proofErr w:type="spellStart"/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весов</w:t>
      </w:r>
      <w:proofErr w:type="spellEnd"/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в </w:t>
      </w:r>
      <w:proofErr w:type="spellStart"/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файл</w:t>
      </w:r>
      <w:proofErr w:type="spellEnd"/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.</w:t>
      </w:r>
    </w:p>
    <w:p w14:paraId="163E7870" w14:textId="77777777" w:rsidR="00B7269D" w:rsidRPr="0037123F" w:rsidRDefault="00B7269D" w:rsidP="00B7269D">
      <w:pPr>
        <w:rPr>
          <w:rFonts w:ascii="Courier New" w:hAnsi="Courier New" w:cs="Courier New"/>
          <w:color w:val="000000"/>
          <w:sz w:val="22"/>
          <w:szCs w:val="22"/>
        </w:rPr>
      </w:pPr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</w:t>
      </w:r>
      <w:r w:rsidRPr="0037123F">
        <w:rPr>
          <w:rFonts w:ascii="Courier New" w:hAnsi="Courier New" w:cs="Courier New"/>
          <w:color w:val="000000"/>
          <w:sz w:val="22"/>
          <w:szCs w:val="22"/>
        </w:rPr>
        <w:t>:</w:t>
      </w:r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param</w:t>
      </w:r>
      <w:r w:rsidRPr="0037123F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filename</w:t>
      </w:r>
      <w:r w:rsidRPr="0037123F">
        <w:rPr>
          <w:rFonts w:ascii="Courier New" w:hAnsi="Courier New" w:cs="Courier New"/>
          <w:color w:val="000000"/>
          <w:sz w:val="22"/>
          <w:szCs w:val="22"/>
        </w:rPr>
        <w:t>: название файла, в который сохраняют</w:t>
      </w:r>
    </w:p>
    <w:p w14:paraId="759F2086" w14:textId="77777777" w:rsidR="00B7269D" w:rsidRPr="0037123F" w:rsidRDefault="00B7269D" w:rsidP="00B7269D">
      <w:pPr>
        <w:rPr>
          <w:rFonts w:ascii="Courier New" w:hAnsi="Courier New" w:cs="Courier New"/>
          <w:color w:val="000000"/>
          <w:sz w:val="22"/>
          <w:szCs w:val="22"/>
        </w:rPr>
      </w:pPr>
      <w:r w:rsidRPr="0037123F">
        <w:rPr>
          <w:rFonts w:ascii="Courier New" w:hAnsi="Courier New" w:cs="Courier New"/>
          <w:color w:val="000000"/>
          <w:sz w:val="22"/>
          <w:szCs w:val="22"/>
        </w:rPr>
        <w:t xml:space="preserve">    :</w:t>
      </w:r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param</w:t>
      </w:r>
      <w:r w:rsidRPr="0037123F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matrix</w:t>
      </w:r>
      <w:r w:rsidRPr="0037123F">
        <w:rPr>
          <w:rFonts w:ascii="Courier New" w:hAnsi="Courier New" w:cs="Courier New"/>
          <w:color w:val="000000"/>
          <w:sz w:val="22"/>
          <w:szCs w:val="22"/>
        </w:rPr>
        <w:t>: матрица весов</w:t>
      </w:r>
    </w:p>
    <w:p w14:paraId="74AFAB97" w14:textId="77777777" w:rsidR="00B7269D" w:rsidRPr="0037123F" w:rsidRDefault="00B7269D" w:rsidP="00B7269D">
      <w:pPr>
        <w:rPr>
          <w:rFonts w:ascii="Courier New" w:hAnsi="Courier New" w:cs="Courier New"/>
          <w:color w:val="000000"/>
          <w:sz w:val="22"/>
          <w:szCs w:val="22"/>
        </w:rPr>
      </w:pPr>
      <w:r w:rsidRPr="0037123F">
        <w:rPr>
          <w:rFonts w:ascii="Courier New" w:hAnsi="Courier New" w:cs="Courier New"/>
          <w:color w:val="000000"/>
          <w:sz w:val="22"/>
          <w:szCs w:val="22"/>
        </w:rPr>
        <w:t xml:space="preserve">    :</w:t>
      </w:r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return</w:t>
      </w:r>
      <w:r w:rsidRPr="0037123F">
        <w:rPr>
          <w:rFonts w:ascii="Courier New" w:hAnsi="Courier New" w:cs="Courier New"/>
          <w:color w:val="000000"/>
          <w:sz w:val="22"/>
          <w:szCs w:val="22"/>
        </w:rPr>
        <w:t>: функция ничего не возвращает</w:t>
      </w:r>
    </w:p>
    <w:p w14:paraId="1256A3E3" w14:textId="77777777" w:rsidR="00B7269D" w:rsidRPr="0037123F" w:rsidRDefault="00B7269D" w:rsidP="00B7269D">
      <w:pPr>
        <w:rPr>
          <w:rFonts w:ascii="Courier New" w:hAnsi="Courier New" w:cs="Courier New"/>
          <w:color w:val="000000"/>
          <w:sz w:val="22"/>
          <w:szCs w:val="22"/>
        </w:rPr>
      </w:pPr>
      <w:r w:rsidRPr="0037123F">
        <w:rPr>
          <w:rFonts w:ascii="Courier New" w:hAnsi="Courier New" w:cs="Courier New"/>
          <w:color w:val="000000"/>
          <w:sz w:val="22"/>
          <w:szCs w:val="22"/>
        </w:rPr>
        <w:t xml:space="preserve">    """</w:t>
      </w:r>
    </w:p>
    <w:p w14:paraId="20DA01D3" w14:textId="77777777" w:rsidR="00B7269D" w:rsidRPr="0037123F" w:rsidRDefault="00B7269D" w:rsidP="00B7269D">
      <w:pPr>
        <w:rPr>
          <w:rFonts w:ascii="Courier New" w:hAnsi="Courier New" w:cs="Courier New"/>
          <w:color w:val="000000"/>
          <w:sz w:val="22"/>
          <w:szCs w:val="22"/>
        </w:rPr>
      </w:pPr>
      <w:r w:rsidRPr="0037123F">
        <w:rPr>
          <w:rFonts w:ascii="Courier New" w:hAnsi="Courier New" w:cs="Courier New"/>
          <w:color w:val="000000"/>
          <w:sz w:val="22"/>
          <w:szCs w:val="22"/>
        </w:rPr>
        <w:t xml:space="preserve">    </w:t>
      </w:r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file</w:t>
      </w:r>
      <w:r w:rsidRPr="0037123F">
        <w:rPr>
          <w:rFonts w:ascii="Courier New" w:hAnsi="Courier New" w:cs="Courier New"/>
          <w:color w:val="000000"/>
          <w:sz w:val="22"/>
          <w:szCs w:val="22"/>
        </w:rPr>
        <w:t xml:space="preserve"> = </w:t>
      </w:r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open</w:t>
      </w:r>
      <w:r w:rsidRPr="0037123F">
        <w:rPr>
          <w:rFonts w:ascii="Courier New" w:hAnsi="Courier New" w:cs="Courier New"/>
          <w:color w:val="000000"/>
          <w:sz w:val="22"/>
          <w:szCs w:val="22"/>
        </w:rPr>
        <w:t>(</w:t>
      </w:r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filename</w:t>
      </w:r>
      <w:r w:rsidRPr="0037123F">
        <w:rPr>
          <w:rFonts w:ascii="Courier New" w:hAnsi="Courier New" w:cs="Courier New"/>
          <w:color w:val="000000"/>
          <w:sz w:val="22"/>
          <w:szCs w:val="22"/>
        </w:rPr>
        <w:t>, "</w:t>
      </w:r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w</w:t>
      </w:r>
      <w:r w:rsidRPr="0037123F">
        <w:rPr>
          <w:rFonts w:ascii="Courier New" w:hAnsi="Courier New" w:cs="Courier New"/>
          <w:color w:val="000000"/>
          <w:sz w:val="22"/>
          <w:szCs w:val="22"/>
        </w:rPr>
        <w:t xml:space="preserve">")  # открываем на </w:t>
      </w:r>
      <w:proofErr w:type="spellStart"/>
      <w:r w:rsidRPr="0037123F">
        <w:rPr>
          <w:rFonts w:ascii="Courier New" w:hAnsi="Courier New" w:cs="Courier New"/>
          <w:color w:val="000000"/>
          <w:sz w:val="22"/>
          <w:szCs w:val="22"/>
        </w:rPr>
        <w:t>запист</w:t>
      </w:r>
      <w:proofErr w:type="spellEnd"/>
      <w:r w:rsidRPr="0037123F">
        <w:rPr>
          <w:rFonts w:ascii="Courier New" w:hAnsi="Courier New" w:cs="Courier New"/>
          <w:color w:val="000000"/>
          <w:sz w:val="22"/>
          <w:szCs w:val="22"/>
        </w:rPr>
        <w:t xml:space="preserve"> файл</w:t>
      </w:r>
    </w:p>
    <w:p w14:paraId="6684C4A1" w14:textId="77777777" w:rsidR="00B7269D" w:rsidRPr="00B7269D" w:rsidRDefault="00B7269D" w:rsidP="00B7269D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37123F">
        <w:rPr>
          <w:rFonts w:ascii="Courier New" w:hAnsi="Courier New" w:cs="Courier New"/>
          <w:color w:val="000000"/>
          <w:sz w:val="22"/>
          <w:szCs w:val="22"/>
        </w:rPr>
        <w:t xml:space="preserve">    </w:t>
      </w:r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for row in matrix:</w:t>
      </w:r>
    </w:p>
    <w:p w14:paraId="0E78518C" w14:textId="77777777" w:rsidR="00B7269D" w:rsidRPr="00B7269D" w:rsidRDefault="00B7269D" w:rsidP="00B7269D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string = " ".join([str(</w:t>
      </w:r>
      <w:proofErr w:type="spellStart"/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elem</w:t>
      </w:r>
      <w:proofErr w:type="spellEnd"/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) for </w:t>
      </w:r>
      <w:proofErr w:type="spellStart"/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elem</w:t>
      </w:r>
      <w:proofErr w:type="spellEnd"/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in row])  # </w:t>
      </w:r>
      <w:proofErr w:type="spellStart"/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преобразуем</w:t>
      </w:r>
      <w:proofErr w:type="spellEnd"/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</w:t>
      </w:r>
      <w:proofErr w:type="spellStart"/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строку</w:t>
      </w:r>
      <w:proofErr w:type="spellEnd"/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</w:t>
      </w:r>
      <w:proofErr w:type="spellStart"/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матрицы</w:t>
      </w:r>
      <w:proofErr w:type="spellEnd"/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в </w:t>
      </w:r>
      <w:proofErr w:type="spellStart"/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строку</w:t>
      </w:r>
      <w:proofErr w:type="spellEnd"/>
    </w:p>
    <w:p w14:paraId="38DD2168" w14:textId="77777777" w:rsidR="00B7269D" w:rsidRPr="0037123F" w:rsidRDefault="00B7269D" w:rsidP="00B7269D">
      <w:pPr>
        <w:rPr>
          <w:rFonts w:ascii="Courier New" w:hAnsi="Courier New" w:cs="Courier New"/>
          <w:color w:val="000000"/>
          <w:sz w:val="22"/>
          <w:szCs w:val="22"/>
        </w:rPr>
      </w:pPr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file</w:t>
      </w:r>
      <w:r w:rsidRPr="0037123F">
        <w:rPr>
          <w:rFonts w:ascii="Courier New" w:hAnsi="Courier New" w:cs="Courier New"/>
          <w:color w:val="000000"/>
          <w:sz w:val="22"/>
          <w:szCs w:val="22"/>
        </w:rPr>
        <w:t>.</w:t>
      </w:r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write</w:t>
      </w:r>
      <w:r w:rsidRPr="0037123F">
        <w:rPr>
          <w:rFonts w:ascii="Courier New" w:hAnsi="Courier New" w:cs="Courier New"/>
          <w:color w:val="000000"/>
          <w:sz w:val="22"/>
          <w:szCs w:val="22"/>
        </w:rPr>
        <w:t>(</w:t>
      </w:r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f</w:t>
      </w:r>
      <w:r w:rsidRPr="0037123F">
        <w:rPr>
          <w:rFonts w:ascii="Courier New" w:hAnsi="Courier New" w:cs="Courier New"/>
          <w:color w:val="000000"/>
          <w:sz w:val="22"/>
          <w:szCs w:val="22"/>
        </w:rPr>
        <w:t>"{</w:t>
      </w:r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string</w:t>
      </w:r>
      <w:r w:rsidRPr="0037123F">
        <w:rPr>
          <w:rFonts w:ascii="Courier New" w:hAnsi="Courier New" w:cs="Courier New"/>
          <w:color w:val="000000"/>
          <w:sz w:val="22"/>
          <w:szCs w:val="22"/>
        </w:rPr>
        <w:t>}\</w:t>
      </w:r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n</w:t>
      </w:r>
      <w:r w:rsidRPr="0037123F">
        <w:rPr>
          <w:rFonts w:ascii="Courier New" w:hAnsi="Courier New" w:cs="Courier New"/>
          <w:color w:val="000000"/>
          <w:sz w:val="22"/>
          <w:szCs w:val="22"/>
        </w:rPr>
        <w:t>")  # записываем строчку в файл</w:t>
      </w:r>
    </w:p>
    <w:p w14:paraId="16575971" w14:textId="77777777" w:rsidR="00B7269D" w:rsidRPr="0037123F" w:rsidRDefault="00B7269D" w:rsidP="00B7269D">
      <w:pPr>
        <w:rPr>
          <w:rFonts w:ascii="Courier New" w:hAnsi="Courier New" w:cs="Courier New"/>
          <w:color w:val="000000"/>
          <w:sz w:val="22"/>
          <w:szCs w:val="22"/>
        </w:rPr>
      </w:pPr>
      <w:r w:rsidRPr="0037123F">
        <w:rPr>
          <w:rFonts w:ascii="Courier New" w:hAnsi="Courier New" w:cs="Courier New"/>
          <w:color w:val="000000"/>
          <w:sz w:val="22"/>
          <w:szCs w:val="22"/>
        </w:rPr>
        <w:t xml:space="preserve">    </w:t>
      </w:r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file</w:t>
      </w:r>
      <w:r w:rsidRPr="0037123F">
        <w:rPr>
          <w:rFonts w:ascii="Courier New" w:hAnsi="Courier New" w:cs="Courier New"/>
          <w:color w:val="000000"/>
          <w:sz w:val="22"/>
          <w:szCs w:val="22"/>
        </w:rPr>
        <w:t>.</w:t>
      </w:r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close</w:t>
      </w:r>
      <w:r w:rsidRPr="0037123F">
        <w:rPr>
          <w:rFonts w:ascii="Courier New" w:hAnsi="Courier New" w:cs="Courier New"/>
          <w:color w:val="000000"/>
          <w:sz w:val="22"/>
          <w:szCs w:val="22"/>
        </w:rPr>
        <w:t>()  # закрываем файл</w:t>
      </w:r>
    </w:p>
    <w:p w14:paraId="300F028B" w14:textId="77777777" w:rsidR="00B7269D" w:rsidRPr="0037123F" w:rsidRDefault="00B7269D" w:rsidP="00B7269D">
      <w:pPr>
        <w:rPr>
          <w:rFonts w:ascii="Courier New" w:hAnsi="Courier New" w:cs="Courier New"/>
          <w:color w:val="000000"/>
          <w:sz w:val="22"/>
          <w:szCs w:val="22"/>
        </w:rPr>
      </w:pPr>
    </w:p>
    <w:p w14:paraId="4AE154B4" w14:textId="77777777" w:rsidR="00B7269D" w:rsidRPr="0037123F" w:rsidRDefault="00B7269D" w:rsidP="00B7269D">
      <w:pPr>
        <w:rPr>
          <w:rFonts w:ascii="Courier New" w:hAnsi="Courier New" w:cs="Courier New"/>
          <w:color w:val="000000"/>
          <w:sz w:val="22"/>
          <w:szCs w:val="22"/>
        </w:rPr>
      </w:pPr>
    </w:p>
    <w:p w14:paraId="417B5ECC" w14:textId="77777777" w:rsidR="00B7269D" w:rsidRPr="0037123F" w:rsidRDefault="00B7269D" w:rsidP="00B7269D">
      <w:pPr>
        <w:rPr>
          <w:rFonts w:ascii="Courier New" w:hAnsi="Courier New" w:cs="Courier New"/>
          <w:color w:val="000000"/>
          <w:sz w:val="22"/>
          <w:szCs w:val="22"/>
        </w:rPr>
      </w:pPr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def</w:t>
      </w:r>
      <w:r w:rsidRPr="0037123F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main</w:t>
      </w:r>
      <w:r w:rsidRPr="0037123F">
        <w:rPr>
          <w:rFonts w:ascii="Courier New" w:hAnsi="Courier New" w:cs="Courier New"/>
          <w:color w:val="000000"/>
          <w:sz w:val="22"/>
          <w:szCs w:val="22"/>
        </w:rPr>
        <w:t>():</w:t>
      </w:r>
    </w:p>
    <w:p w14:paraId="34F0970B" w14:textId="77777777" w:rsidR="00B7269D" w:rsidRPr="0037123F" w:rsidRDefault="00B7269D" w:rsidP="00B7269D">
      <w:pPr>
        <w:rPr>
          <w:rFonts w:ascii="Courier New" w:hAnsi="Courier New" w:cs="Courier New"/>
          <w:color w:val="000000"/>
          <w:sz w:val="22"/>
          <w:szCs w:val="22"/>
        </w:rPr>
      </w:pPr>
      <w:r w:rsidRPr="0037123F">
        <w:rPr>
          <w:rFonts w:ascii="Courier New" w:hAnsi="Courier New" w:cs="Courier New"/>
          <w:color w:val="000000"/>
          <w:sz w:val="22"/>
          <w:szCs w:val="22"/>
        </w:rPr>
        <w:t xml:space="preserve">    </w:t>
      </w:r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filename</w:t>
      </w:r>
      <w:r w:rsidRPr="0037123F">
        <w:rPr>
          <w:rFonts w:ascii="Courier New" w:hAnsi="Courier New" w:cs="Courier New"/>
          <w:color w:val="000000"/>
          <w:sz w:val="22"/>
          <w:szCs w:val="22"/>
        </w:rPr>
        <w:t xml:space="preserve"> = </w:t>
      </w:r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input</w:t>
      </w:r>
      <w:r w:rsidRPr="0037123F">
        <w:rPr>
          <w:rFonts w:ascii="Courier New" w:hAnsi="Courier New" w:cs="Courier New"/>
          <w:color w:val="000000"/>
          <w:sz w:val="22"/>
          <w:szCs w:val="22"/>
        </w:rPr>
        <w:t>("Введите название файла: ")</w:t>
      </w:r>
    </w:p>
    <w:p w14:paraId="0CDF6029" w14:textId="77777777" w:rsidR="00B7269D" w:rsidRPr="00B7269D" w:rsidRDefault="00B7269D" w:rsidP="00B7269D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37123F">
        <w:rPr>
          <w:rFonts w:ascii="Courier New" w:hAnsi="Courier New" w:cs="Courier New"/>
          <w:color w:val="000000"/>
          <w:sz w:val="22"/>
          <w:szCs w:val="22"/>
        </w:rPr>
        <w:t xml:space="preserve">    </w:t>
      </w:r>
      <w:proofErr w:type="spellStart"/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saveMatrix</w:t>
      </w:r>
      <w:proofErr w:type="spellEnd"/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(filename, </w:t>
      </w:r>
      <w:proofErr w:type="spellStart"/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generateMatrix</w:t>
      </w:r>
      <w:proofErr w:type="spellEnd"/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())</w:t>
      </w:r>
    </w:p>
    <w:p w14:paraId="7078AC3B" w14:textId="77777777" w:rsidR="00B7269D" w:rsidRPr="00B7269D" w:rsidRDefault="00B7269D" w:rsidP="00B7269D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</w:p>
    <w:p w14:paraId="60743B22" w14:textId="77777777" w:rsidR="00B7269D" w:rsidRPr="00B7269D" w:rsidRDefault="00B7269D" w:rsidP="00B7269D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</w:p>
    <w:p w14:paraId="660D702D" w14:textId="77777777" w:rsidR="00B7269D" w:rsidRPr="00B7269D" w:rsidRDefault="00B7269D" w:rsidP="00B7269D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>if __name__ == "__main__":</w:t>
      </w:r>
    </w:p>
    <w:p w14:paraId="30C88823" w14:textId="2C954C9C" w:rsidR="00B7269D" w:rsidRPr="00B7269D" w:rsidRDefault="00B7269D" w:rsidP="00B7269D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B7269D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main()</w:t>
      </w:r>
    </w:p>
    <w:p w14:paraId="0D932A05" w14:textId="77777777" w:rsidR="00B7269D" w:rsidRPr="00C94511" w:rsidRDefault="00B7269D" w:rsidP="00B7269D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</w:p>
    <w:sectPr w:rsidR="00B7269D" w:rsidRPr="00C94511" w:rsidSect="009F5F3A">
      <w:headerReference w:type="default" r:id="rId10"/>
      <w:footerReference w:type="default" r:id="rId11"/>
      <w:headerReference w:type="first" r:id="rId12"/>
      <w:footerReference w:type="first" r:id="rId13"/>
      <w:pgSz w:w="11906" w:h="16838"/>
      <w:pgMar w:top="1134" w:right="1133" w:bottom="1134" w:left="1701" w:header="425" w:footer="709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92B61A" w14:textId="77777777" w:rsidR="003A179A" w:rsidRDefault="003A179A">
      <w:r>
        <w:separator/>
      </w:r>
    </w:p>
  </w:endnote>
  <w:endnote w:type="continuationSeparator" w:id="0">
    <w:p w14:paraId="176D4C60" w14:textId="77777777" w:rsidR="003A179A" w:rsidRDefault="003A17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ohit Devanagari">
    <w:altName w:val="Calibri"/>
    <w:charset w:val="01"/>
    <w:family w:val="auto"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F13C78" w14:textId="77777777" w:rsidR="00E747A3" w:rsidRDefault="00E747A3">
    <w:pPr>
      <w:pStyle w:val="af8"/>
      <w:tabs>
        <w:tab w:val="right" w:pos="9639"/>
      </w:tabs>
      <w:jc w:val="center"/>
    </w:pPr>
    <w:r>
      <w:fldChar w:fldCharType="begin"/>
    </w:r>
    <w:r>
      <w:instrText xml:space="preserve"> PAGE </w:instrText>
    </w:r>
    <w:r>
      <w:fldChar w:fldCharType="separate"/>
    </w:r>
    <w:r>
      <w:t>8</w:t>
    </w:r>
    <w:r>
      <w:fldChar w:fldCharType="end"/>
    </w:r>
  </w:p>
  <w:p w14:paraId="7DA9A780" w14:textId="77777777" w:rsidR="00E747A3" w:rsidRDefault="00E747A3">
    <w:pPr>
      <w:pStyle w:val="af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5231F8" w14:textId="77777777" w:rsidR="00E747A3" w:rsidRDefault="00E747A3">
    <w:pPr>
      <w:pStyle w:val="af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59432B" w14:textId="77777777" w:rsidR="003A179A" w:rsidRDefault="003A179A">
      <w:r>
        <w:separator/>
      </w:r>
    </w:p>
  </w:footnote>
  <w:footnote w:type="continuationSeparator" w:id="0">
    <w:p w14:paraId="3B0F1A39" w14:textId="77777777" w:rsidR="003A179A" w:rsidRDefault="003A179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A587D7" w14:textId="77777777" w:rsidR="00E747A3" w:rsidRDefault="00E747A3">
    <w:pPr>
      <w:pStyle w:val="af9"/>
      <w:ind w:right="-1"/>
      <w:jc w:val="right"/>
    </w:pPr>
    <w:r>
      <w:t xml:space="preserve">  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4BC13F" w14:textId="77777777" w:rsidR="00E747A3" w:rsidRDefault="00E747A3">
    <w:pPr>
      <w:pStyle w:val="af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pStyle w:val="5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pStyle w:val="6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pStyle w:val="7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pStyle w:val="9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singleLevel"/>
    <w:tmpl w:val="00000002"/>
    <w:name w:val="WW8Num4"/>
    <w:lvl w:ilvl="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cs="Symbol" w:hint="default"/>
        <w:b w:val="0"/>
        <w:i w:val="0"/>
        <w:spacing w:val="0"/>
        <w:w w:val="100"/>
        <w:position w:val="0"/>
        <w:sz w:val="24"/>
        <w:szCs w:val="24"/>
        <w:vertAlign w:val="baseline"/>
      </w:rPr>
    </w:lvl>
  </w:abstractNum>
  <w:abstractNum w:abstractNumId="2" w15:restartNumberingAfterBreak="0">
    <w:nsid w:val="00000003"/>
    <w:multiLevelType w:val="singleLevel"/>
    <w:tmpl w:val="00000003"/>
    <w:name w:val="WW8Num5"/>
    <w:lvl w:ilvl="0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cs="Symbol" w:hint="default"/>
      </w:rPr>
    </w:lvl>
  </w:abstractNum>
  <w:abstractNum w:abstractNumId="3" w15:restartNumberingAfterBreak="0">
    <w:nsid w:val="0567720D"/>
    <w:multiLevelType w:val="hybridMultilevel"/>
    <w:tmpl w:val="5882D16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0ACD062E"/>
    <w:multiLevelType w:val="hybridMultilevel"/>
    <w:tmpl w:val="95B25CC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0C1B1359"/>
    <w:multiLevelType w:val="hybridMultilevel"/>
    <w:tmpl w:val="EE5E2FA2"/>
    <w:lvl w:ilvl="0" w:tplc="04190001">
      <w:start w:val="1"/>
      <w:numFmt w:val="bullet"/>
      <w:lvlText w:val=""/>
      <w:lvlJc w:val="left"/>
      <w:pPr>
        <w:ind w:left="432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04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7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64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72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9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86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93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0086" w:hanging="360"/>
      </w:pPr>
      <w:rPr>
        <w:rFonts w:ascii="Wingdings" w:hAnsi="Wingdings" w:hint="default"/>
      </w:rPr>
    </w:lvl>
  </w:abstractNum>
  <w:abstractNum w:abstractNumId="6" w15:restartNumberingAfterBreak="0">
    <w:nsid w:val="11F22EF1"/>
    <w:multiLevelType w:val="hybridMultilevel"/>
    <w:tmpl w:val="007CDED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61A08DC"/>
    <w:multiLevelType w:val="hybridMultilevel"/>
    <w:tmpl w:val="0E32DD9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1600F3E"/>
    <w:multiLevelType w:val="hybridMultilevel"/>
    <w:tmpl w:val="CF42B926"/>
    <w:lvl w:ilvl="0" w:tplc="0419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9" w15:restartNumberingAfterBreak="0">
    <w:nsid w:val="282B30DB"/>
    <w:multiLevelType w:val="hybridMultilevel"/>
    <w:tmpl w:val="E13A2C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DE73E37"/>
    <w:multiLevelType w:val="hybridMultilevel"/>
    <w:tmpl w:val="F16C642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302F4826"/>
    <w:multiLevelType w:val="hybridMultilevel"/>
    <w:tmpl w:val="55BC96C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AB862F9"/>
    <w:multiLevelType w:val="hybridMultilevel"/>
    <w:tmpl w:val="862601B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3D603E4B"/>
    <w:multiLevelType w:val="hybridMultilevel"/>
    <w:tmpl w:val="F92824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E253F44"/>
    <w:multiLevelType w:val="hybridMultilevel"/>
    <w:tmpl w:val="9048B6D4"/>
    <w:lvl w:ilvl="0" w:tplc="04190001">
      <w:start w:val="1"/>
      <w:numFmt w:val="bullet"/>
      <w:lvlText w:val=""/>
      <w:lvlJc w:val="left"/>
      <w:pPr>
        <w:ind w:left="432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04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7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64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72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9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86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93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0086" w:hanging="360"/>
      </w:pPr>
      <w:rPr>
        <w:rFonts w:ascii="Wingdings" w:hAnsi="Wingdings" w:hint="default"/>
      </w:rPr>
    </w:lvl>
  </w:abstractNum>
  <w:abstractNum w:abstractNumId="15" w15:restartNumberingAfterBreak="0">
    <w:nsid w:val="43E32C52"/>
    <w:multiLevelType w:val="hybridMultilevel"/>
    <w:tmpl w:val="0CE031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9EB5DB4"/>
    <w:multiLevelType w:val="hybridMultilevel"/>
    <w:tmpl w:val="56520BA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AA41694"/>
    <w:multiLevelType w:val="hybridMultilevel"/>
    <w:tmpl w:val="A5A8C55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B494793"/>
    <w:multiLevelType w:val="hybridMultilevel"/>
    <w:tmpl w:val="464068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463023F"/>
    <w:multiLevelType w:val="hybridMultilevel"/>
    <w:tmpl w:val="9D7AE690"/>
    <w:lvl w:ilvl="0" w:tplc="04190001">
      <w:start w:val="1"/>
      <w:numFmt w:val="bullet"/>
      <w:lvlText w:val=""/>
      <w:lvlJc w:val="left"/>
      <w:pPr>
        <w:ind w:left="213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7" w:hanging="360"/>
      </w:pPr>
      <w:rPr>
        <w:rFonts w:ascii="Wingdings" w:hAnsi="Wingdings" w:hint="default"/>
      </w:rPr>
    </w:lvl>
  </w:abstractNum>
  <w:abstractNum w:abstractNumId="20" w15:restartNumberingAfterBreak="0">
    <w:nsid w:val="6E4758A2"/>
    <w:multiLevelType w:val="hybridMultilevel"/>
    <w:tmpl w:val="FD3EF5F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701519B9"/>
    <w:multiLevelType w:val="hybridMultilevel"/>
    <w:tmpl w:val="0CA0BD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0BA4F46"/>
    <w:multiLevelType w:val="hybridMultilevel"/>
    <w:tmpl w:val="F48A0E0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7135401A"/>
    <w:multiLevelType w:val="hybridMultilevel"/>
    <w:tmpl w:val="D988C59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72EB6A30"/>
    <w:multiLevelType w:val="hybridMultilevel"/>
    <w:tmpl w:val="101682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7B705E1"/>
    <w:multiLevelType w:val="hybridMultilevel"/>
    <w:tmpl w:val="6FF4457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7F7F7A1D"/>
    <w:multiLevelType w:val="multilevel"/>
    <w:tmpl w:val="0F22D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40064876">
    <w:abstractNumId w:val="0"/>
  </w:num>
  <w:num w:numId="2" w16cid:durableId="238296341">
    <w:abstractNumId w:val="1"/>
  </w:num>
  <w:num w:numId="3" w16cid:durableId="1914662982">
    <w:abstractNumId w:val="2"/>
  </w:num>
  <w:num w:numId="4" w16cid:durableId="185556966">
    <w:abstractNumId w:val="26"/>
  </w:num>
  <w:num w:numId="5" w16cid:durableId="1302660128">
    <w:abstractNumId w:val="4"/>
  </w:num>
  <w:num w:numId="6" w16cid:durableId="1632907406">
    <w:abstractNumId w:val="25"/>
  </w:num>
  <w:num w:numId="7" w16cid:durableId="2125729743">
    <w:abstractNumId w:val="20"/>
  </w:num>
  <w:num w:numId="8" w16cid:durableId="891581087">
    <w:abstractNumId w:val="3"/>
  </w:num>
  <w:num w:numId="9" w16cid:durableId="2069647309">
    <w:abstractNumId w:val="9"/>
  </w:num>
  <w:num w:numId="10" w16cid:durableId="827865656">
    <w:abstractNumId w:val="12"/>
  </w:num>
  <w:num w:numId="11" w16cid:durableId="1593582583">
    <w:abstractNumId w:val="23"/>
  </w:num>
  <w:num w:numId="12" w16cid:durableId="693530898">
    <w:abstractNumId w:val="6"/>
  </w:num>
  <w:num w:numId="13" w16cid:durableId="692074497">
    <w:abstractNumId w:val="10"/>
  </w:num>
  <w:num w:numId="14" w16cid:durableId="670375253">
    <w:abstractNumId w:val="17"/>
  </w:num>
  <w:num w:numId="15" w16cid:durableId="835074561">
    <w:abstractNumId w:val="22"/>
  </w:num>
  <w:num w:numId="16" w16cid:durableId="1941058782">
    <w:abstractNumId w:val="21"/>
  </w:num>
  <w:num w:numId="17" w16cid:durableId="1326208738">
    <w:abstractNumId w:val="16"/>
  </w:num>
  <w:num w:numId="18" w16cid:durableId="1749375647">
    <w:abstractNumId w:val="15"/>
  </w:num>
  <w:num w:numId="19" w16cid:durableId="230433395">
    <w:abstractNumId w:val="13"/>
  </w:num>
  <w:num w:numId="20" w16cid:durableId="991105957">
    <w:abstractNumId w:val="18"/>
  </w:num>
  <w:num w:numId="21" w16cid:durableId="132145178">
    <w:abstractNumId w:val="8"/>
  </w:num>
  <w:num w:numId="22" w16cid:durableId="1138375667">
    <w:abstractNumId w:val="7"/>
  </w:num>
  <w:num w:numId="23" w16cid:durableId="1588685805">
    <w:abstractNumId w:val="14"/>
  </w:num>
  <w:num w:numId="24" w16cid:durableId="2062366796">
    <w:abstractNumId w:val="5"/>
  </w:num>
  <w:num w:numId="25" w16cid:durableId="250621795">
    <w:abstractNumId w:val="11"/>
  </w:num>
  <w:num w:numId="26" w16cid:durableId="875199345">
    <w:abstractNumId w:val="19"/>
  </w:num>
  <w:num w:numId="27" w16cid:durableId="79254502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embedSystemFonts/>
  <w:proofState w:spelling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a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CE0"/>
    <w:rsid w:val="0000791C"/>
    <w:rsid w:val="00015647"/>
    <w:rsid w:val="00030430"/>
    <w:rsid w:val="00035813"/>
    <w:rsid w:val="00041543"/>
    <w:rsid w:val="00044C16"/>
    <w:rsid w:val="00063D34"/>
    <w:rsid w:val="00084AB5"/>
    <w:rsid w:val="00094BBD"/>
    <w:rsid w:val="000B23DD"/>
    <w:rsid w:val="000C70DF"/>
    <w:rsid w:val="000F35A0"/>
    <w:rsid w:val="0010771E"/>
    <w:rsid w:val="0012331D"/>
    <w:rsid w:val="00131A12"/>
    <w:rsid w:val="00132C06"/>
    <w:rsid w:val="00152025"/>
    <w:rsid w:val="001623B9"/>
    <w:rsid w:val="00163759"/>
    <w:rsid w:val="001667FD"/>
    <w:rsid w:val="00175DA6"/>
    <w:rsid w:val="00177948"/>
    <w:rsid w:val="00194445"/>
    <w:rsid w:val="0019573B"/>
    <w:rsid w:val="00197607"/>
    <w:rsid w:val="001A5A8B"/>
    <w:rsid w:val="001B02D0"/>
    <w:rsid w:val="001B13D7"/>
    <w:rsid w:val="001B14A9"/>
    <w:rsid w:val="001C4A08"/>
    <w:rsid w:val="001C6ACA"/>
    <w:rsid w:val="001E49C4"/>
    <w:rsid w:val="001F0746"/>
    <w:rsid w:val="00201E1F"/>
    <w:rsid w:val="00206A3C"/>
    <w:rsid w:val="00206E31"/>
    <w:rsid w:val="00232D35"/>
    <w:rsid w:val="002341BF"/>
    <w:rsid w:val="002467C5"/>
    <w:rsid w:val="00262E53"/>
    <w:rsid w:val="00263039"/>
    <w:rsid w:val="00274B06"/>
    <w:rsid w:val="002873A9"/>
    <w:rsid w:val="002B4990"/>
    <w:rsid w:val="002C32B1"/>
    <w:rsid w:val="002C4313"/>
    <w:rsid w:val="002C4FD3"/>
    <w:rsid w:val="002C662A"/>
    <w:rsid w:val="002D6B96"/>
    <w:rsid w:val="002D76B5"/>
    <w:rsid w:val="002F35E8"/>
    <w:rsid w:val="00322B60"/>
    <w:rsid w:val="00327333"/>
    <w:rsid w:val="00334807"/>
    <w:rsid w:val="0037123F"/>
    <w:rsid w:val="003715E9"/>
    <w:rsid w:val="00377FD3"/>
    <w:rsid w:val="003A179A"/>
    <w:rsid w:val="003C08C5"/>
    <w:rsid w:val="003E1F87"/>
    <w:rsid w:val="003E6148"/>
    <w:rsid w:val="004062D5"/>
    <w:rsid w:val="00406EB5"/>
    <w:rsid w:val="004209FA"/>
    <w:rsid w:val="004247D1"/>
    <w:rsid w:val="004262E5"/>
    <w:rsid w:val="004409CA"/>
    <w:rsid w:val="00441350"/>
    <w:rsid w:val="004453A8"/>
    <w:rsid w:val="00451324"/>
    <w:rsid w:val="004543A9"/>
    <w:rsid w:val="004628DB"/>
    <w:rsid w:val="00462D46"/>
    <w:rsid w:val="00462EA4"/>
    <w:rsid w:val="00483C18"/>
    <w:rsid w:val="00491A49"/>
    <w:rsid w:val="0049619C"/>
    <w:rsid w:val="0049756A"/>
    <w:rsid w:val="004A03B3"/>
    <w:rsid w:val="004C4324"/>
    <w:rsid w:val="004C6736"/>
    <w:rsid w:val="004F0B23"/>
    <w:rsid w:val="004F0BF7"/>
    <w:rsid w:val="0050326F"/>
    <w:rsid w:val="00524105"/>
    <w:rsid w:val="00532B5A"/>
    <w:rsid w:val="00555735"/>
    <w:rsid w:val="00556483"/>
    <w:rsid w:val="00564BA0"/>
    <w:rsid w:val="0056514E"/>
    <w:rsid w:val="0059432E"/>
    <w:rsid w:val="005A2D78"/>
    <w:rsid w:val="005A5AB6"/>
    <w:rsid w:val="005A7B56"/>
    <w:rsid w:val="005B2BBD"/>
    <w:rsid w:val="005B6017"/>
    <w:rsid w:val="005C1B20"/>
    <w:rsid w:val="005C23B7"/>
    <w:rsid w:val="005E16FC"/>
    <w:rsid w:val="0060703C"/>
    <w:rsid w:val="00622C4B"/>
    <w:rsid w:val="00635BF5"/>
    <w:rsid w:val="00641BC2"/>
    <w:rsid w:val="00651558"/>
    <w:rsid w:val="00654AF9"/>
    <w:rsid w:val="006621FD"/>
    <w:rsid w:val="00671A29"/>
    <w:rsid w:val="00676408"/>
    <w:rsid w:val="00681CF2"/>
    <w:rsid w:val="00683C20"/>
    <w:rsid w:val="00690EE9"/>
    <w:rsid w:val="00691180"/>
    <w:rsid w:val="006958FF"/>
    <w:rsid w:val="006A46F5"/>
    <w:rsid w:val="006B1B58"/>
    <w:rsid w:val="006B326E"/>
    <w:rsid w:val="006B708C"/>
    <w:rsid w:val="006B7A73"/>
    <w:rsid w:val="006C4C43"/>
    <w:rsid w:val="006E09C0"/>
    <w:rsid w:val="007148E6"/>
    <w:rsid w:val="00723E82"/>
    <w:rsid w:val="007304AA"/>
    <w:rsid w:val="00743E53"/>
    <w:rsid w:val="0075456C"/>
    <w:rsid w:val="00755583"/>
    <w:rsid w:val="00765046"/>
    <w:rsid w:val="007711CD"/>
    <w:rsid w:val="00775894"/>
    <w:rsid w:val="00777C7E"/>
    <w:rsid w:val="00781E6C"/>
    <w:rsid w:val="00785F31"/>
    <w:rsid w:val="00794973"/>
    <w:rsid w:val="007B74F5"/>
    <w:rsid w:val="007C2483"/>
    <w:rsid w:val="007D3137"/>
    <w:rsid w:val="007E58CE"/>
    <w:rsid w:val="007F7F4C"/>
    <w:rsid w:val="0081349F"/>
    <w:rsid w:val="00815C35"/>
    <w:rsid w:val="00827538"/>
    <w:rsid w:val="00840584"/>
    <w:rsid w:val="008643DC"/>
    <w:rsid w:val="008675D9"/>
    <w:rsid w:val="00882232"/>
    <w:rsid w:val="008843D9"/>
    <w:rsid w:val="008A70EE"/>
    <w:rsid w:val="008B1049"/>
    <w:rsid w:val="008B7317"/>
    <w:rsid w:val="008F22B6"/>
    <w:rsid w:val="008F6F8D"/>
    <w:rsid w:val="00900863"/>
    <w:rsid w:val="00907EE8"/>
    <w:rsid w:val="00921C31"/>
    <w:rsid w:val="0092231C"/>
    <w:rsid w:val="0092710B"/>
    <w:rsid w:val="0094093E"/>
    <w:rsid w:val="00952C53"/>
    <w:rsid w:val="0096066C"/>
    <w:rsid w:val="00967BE4"/>
    <w:rsid w:val="009769C3"/>
    <w:rsid w:val="0099180B"/>
    <w:rsid w:val="00992911"/>
    <w:rsid w:val="009A364E"/>
    <w:rsid w:val="009B1AE3"/>
    <w:rsid w:val="009C2F25"/>
    <w:rsid w:val="009C4B73"/>
    <w:rsid w:val="009C75B9"/>
    <w:rsid w:val="009F17DE"/>
    <w:rsid w:val="009F5727"/>
    <w:rsid w:val="009F5F3A"/>
    <w:rsid w:val="00A025A9"/>
    <w:rsid w:val="00A04EEC"/>
    <w:rsid w:val="00A2189C"/>
    <w:rsid w:val="00A319A1"/>
    <w:rsid w:val="00A35891"/>
    <w:rsid w:val="00A4383D"/>
    <w:rsid w:val="00A45B28"/>
    <w:rsid w:val="00A6079A"/>
    <w:rsid w:val="00A62C28"/>
    <w:rsid w:val="00A70B06"/>
    <w:rsid w:val="00AA1077"/>
    <w:rsid w:val="00AA7BAA"/>
    <w:rsid w:val="00AC06E1"/>
    <w:rsid w:val="00AC7F53"/>
    <w:rsid w:val="00AE46A9"/>
    <w:rsid w:val="00AF7D7C"/>
    <w:rsid w:val="00B01DA0"/>
    <w:rsid w:val="00B03C7C"/>
    <w:rsid w:val="00B125B7"/>
    <w:rsid w:val="00B34409"/>
    <w:rsid w:val="00B41517"/>
    <w:rsid w:val="00B56D90"/>
    <w:rsid w:val="00B6203D"/>
    <w:rsid w:val="00B63481"/>
    <w:rsid w:val="00B7269D"/>
    <w:rsid w:val="00B911BB"/>
    <w:rsid w:val="00B93393"/>
    <w:rsid w:val="00BA62CD"/>
    <w:rsid w:val="00BD6A41"/>
    <w:rsid w:val="00BE2775"/>
    <w:rsid w:val="00BE6B25"/>
    <w:rsid w:val="00BF25B7"/>
    <w:rsid w:val="00BF5CE0"/>
    <w:rsid w:val="00C06021"/>
    <w:rsid w:val="00C10102"/>
    <w:rsid w:val="00C11F60"/>
    <w:rsid w:val="00C24F98"/>
    <w:rsid w:val="00C2734B"/>
    <w:rsid w:val="00C54194"/>
    <w:rsid w:val="00C615DE"/>
    <w:rsid w:val="00C61D82"/>
    <w:rsid w:val="00C67B09"/>
    <w:rsid w:val="00C73489"/>
    <w:rsid w:val="00C828EC"/>
    <w:rsid w:val="00C94511"/>
    <w:rsid w:val="00CB16F7"/>
    <w:rsid w:val="00CB685E"/>
    <w:rsid w:val="00CC51E1"/>
    <w:rsid w:val="00CD2D57"/>
    <w:rsid w:val="00CD6B0A"/>
    <w:rsid w:val="00CF6CA8"/>
    <w:rsid w:val="00D00218"/>
    <w:rsid w:val="00D06BA7"/>
    <w:rsid w:val="00D2650B"/>
    <w:rsid w:val="00D32A33"/>
    <w:rsid w:val="00D33E64"/>
    <w:rsid w:val="00D41CEC"/>
    <w:rsid w:val="00D454E1"/>
    <w:rsid w:val="00D5643E"/>
    <w:rsid w:val="00D575EE"/>
    <w:rsid w:val="00D8653A"/>
    <w:rsid w:val="00D86A36"/>
    <w:rsid w:val="00D92230"/>
    <w:rsid w:val="00D92D5F"/>
    <w:rsid w:val="00D937F1"/>
    <w:rsid w:val="00D974A5"/>
    <w:rsid w:val="00DA26D4"/>
    <w:rsid w:val="00DB0E00"/>
    <w:rsid w:val="00DE220B"/>
    <w:rsid w:val="00DF6D9A"/>
    <w:rsid w:val="00E13277"/>
    <w:rsid w:val="00E23F85"/>
    <w:rsid w:val="00E25B9E"/>
    <w:rsid w:val="00E353EE"/>
    <w:rsid w:val="00E45B0C"/>
    <w:rsid w:val="00E46A14"/>
    <w:rsid w:val="00E71438"/>
    <w:rsid w:val="00E72685"/>
    <w:rsid w:val="00E747A3"/>
    <w:rsid w:val="00E83D62"/>
    <w:rsid w:val="00E87080"/>
    <w:rsid w:val="00E906A8"/>
    <w:rsid w:val="00EA0793"/>
    <w:rsid w:val="00EA1470"/>
    <w:rsid w:val="00EA42EA"/>
    <w:rsid w:val="00EB09E1"/>
    <w:rsid w:val="00ED4795"/>
    <w:rsid w:val="00EE0065"/>
    <w:rsid w:val="00EE1F6D"/>
    <w:rsid w:val="00F11232"/>
    <w:rsid w:val="00F121F2"/>
    <w:rsid w:val="00F21130"/>
    <w:rsid w:val="00F30AEB"/>
    <w:rsid w:val="00F32C3F"/>
    <w:rsid w:val="00F36269"/>
    <w:rsid w:val="00F532E9"/>
    <w:rsid w:val="00F95409"/>
    <w:rsid w:val="00FA382B"/>
    <w:rsid w:val="00FD214D"/>
    <w:rsid w:val="00FE7300"/>
    <w:rsid w:val="00FF0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1F65ABEC"/>
  <w15:chartTrackingRefBased/>
  <w15:docId w15:val="{570955E6-45F3-4D7B-8782-3DDE87910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B7269D"/>
    <w:pPr>
      <w:suppressAutoHyphens/>
    </w:pPr>
    <w:rPr>
      <w:sz w:val="24"/>
      <w:szCs w:val="24"/>
      <w:lang w:eastAsia="zh-CN"/>
    </w:rPr>
  </w:style>
  <w:style w:type="paragraph" w:styleId="1">
    <w:name w:val="heading 1"/>
    <w:basedOn w:val="a0"/>
    <w:next w:val="a0"/>
    <w:qFormat/>
    <w:pPr>
      <w:keepNext/>
      <w:numPr>
        <w:numId w:val="1"/>
      </w:numPr>
      <w:jc w:val="both"/>
      <w:outlineLvl w:val="0"/>
    </w:pPr>
    <w:rPr>
      <w:i/>
    </w:rPr>
  </w:style>
  <w:style w:type="paragraph" w:styleId="2">
    <w:name w:val="heading 2"/>
    <w:basedOn w:val="a0"/>
    <w:next w:val="a0"/>
    <w:qFormat/>
    <w:pPr>
      <w:keepNext/>
      <w:keepLines/>
      <w:numPr>
        <w:ilvl w:val="1"/>
        <w:numId w:val="1"/>
      </w:numPr>
      <w:spacing w:before="200"/>
      <w:outlineLvl w:val="1"/>
    </w:pPr>
    <w:rPr>
      <w:rFonts w:ascii="Cambria" w:hAnsi="Cambria" w:cs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qFormat/>
    <w:pPr>
      <w:keepNext/>
      <w:keepLines/>
      <w:numPr>
        <w:ilvl w:val="2"/>
        <w:numId w:val="1"/>
      </w:numPr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qFormat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qFormat/>
    <w:pPr>
      <w:keepNext/>
      <w:keepLines/>
      <w:numPr>
        <w:ilvl w:val="5"/>
        <w:numId w:val="1"/>
      </w:numPr>
      <w:spacing w:before="200"/>
      <w:outlineLvl w:val="5"/>
    </w:pPr>
    <w:rPr>
      <w:rFonts w:ascii="Cambria" w:hAnsi="Cambria" w:cs="Cambria"/>
      <w:i/>
      <w:iCs/>
      <w:color w:val="243F60"/>
    </w:rPr>
  </w:style>
  <w:style w:type="paragraph" w:styleId="7">
    <w:name w:val="heading 7"/>
    <w:basedOn w:val="a0"/>
    <w:next w:val="a0"/>
    <w:qFormat/>
    <w:pPr>
      <w:keepNext/>
      <w:keepLines/>
      <w:numPr>
        <w:ilvl w:val="6"/>
        <w:numId w:val="1"/>
      </w:numPr>
      <w:spacing w:before="200"/>
      <w:outlineLvl w:val="6"/>
    </w:pPr>
    <w:rPr>
      <w:rFonts w:ascii="Cambria" w:hAnsi="Cambria" w:cs="Cambria"/>
      <w:i/>
      <w:iCs/>
      <w:color w:val="404040"/>
    </w:rPr>
  </w:style>
  <w:style w:type="paragraph" w:styleId="9">
    <w:name w:val="heading 9"/>
    <w:basedOn w:val="a0"/>
    <w:next w:val="a0"/>
    <w:qFormat/>
    <w:pPr>
      <w:keepNext/>
      <w:keepLines/>
      <w:numPr>
        <w:ilvl w:val="8"/>
        <w:numId w:val="1"/>
      </w:numPr>
      <w:spacing w:before="200"/>
      <w:outlineLvl w:val="8"/>
    </w:pPr>
    <w:rPr>
      <w:rFonts w:ascii="Cambria" w:hAnsi="Cambria" w:cs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WW8Num1z0">
    <w:name w:val="WW8Num1z0"/>
    <w:rPr>
      <w:rFonts w:cs="Times New Roman"/>
      <w:position w:val="0"/>
      <w:sz w:val="24"/>
      <w:vertAlign w:val="baseline"/>
    </w:rPr>
  </w:style>
  <w:style w:type="character" w:customStyle="1" w:styleId="WW8Num2z0">
    <w:name w:val="WW8Num2z0"/>
    <w:rPr>
      <w:rFonts w:hint="default"/>
    </w:rPr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  <w:rPr>
      <w:rFonts w:ascii="Symbol" w:hAnsi="Symbol" w:cs="Symbol" w:hint="default"/>
    </w:rPr>
  </w:style>
  <w:style w:type="character" w:customStyle="1" w:styleId="WW8Num3z1">
    <w:name w:val="WW8Num3z1"/>
    <w:rPr>
      <w:rFonts w:ascii="Courier New" w:hAnsi="Courier New" w:cs="Courier New" w:hint="default"/>
    </w:rPr>
  </w:style>
  <w:style w:type="character" w:customStyle="1" w:styleId="WW8Num3z2">
    <w:name w:val="WW8Num3z2"/>
    <w:rPr>
      <w:rFonts w:ascii="Wingdings" w:hAnsi="Wingdings" w:cs="Wingdings" w:hint="default"/>
    </w:rPr>
  </w:style>
  <w:style w:type="character" w:customStyle="1" w:styleId="WW8Num4z0">
    <w:name w:val="WW8Num4z0"/>
    <w:rPr>
      <w:rFonts w:ascii="Symbol" w:hAnsi="Symbol" w:cs="Symbol" w:hint="default"/>
      <w:b w:val="0"/>
      <w:i w:val="0"/>
      <w:spacing w:val="0"/>
      <w:w w:val="100"/>
      <w:position w:val="0"/>
      <w:sz w:val="24"/>
      <w:szCs w:val="24"/>
      <w:vertAlign w:val="baseline"/>
    </w:rPr>
  </w:style>
  <w:style w:type="character" w:customStyle="1" w:styleId="WW8Num4z1">
    <w:name w:val="WW8Num4z1"/>
    <w:rPr>
      <w:rFonts w:ascii="Courier New" w:hAnsi="Courier New" w:cs="Courier New" w:hint="default"/>
    </w:rPr>
  </w:style>
  <w:style w:type="character" w:customStyle="1" w:styleId="WW8Num4z2">
    <w:name w:val="WW8Num4z2"/>
    <w:rPr>
      <w:rFonts w:ascii="Wingdings" w:hAnsi="Wingdings" w:cs="Wingdings" w:hint="default"/>
    </w:rPr>
  </w:style>
  <w:style w:type="character" w:customStyle="1" w:styleId="WW8Num4z3">
    <w:name w:val="WW8Num4z3"/>
    <w:rPr>
      <w:rFonts w:ascii="Symbol" w:hAnsi="Symbol" w:cs="Symbol" w:hint="default"/>
    </w:rPr>
  </w:style>
  <w:style w:type="character" w:customStyle="1" w:styleId="WW8Num5z0">
    <w:name w:val="WW8Num5z0"/>
    <w:rPr>
      <w:rFonts w:ascii="Symbol" w:hAnsi="Symbol" w:cs="Symbol" w:hint="default"/>
    </w:rPr>
  </w:style>
  <w:style w:type="character" w:customStyle="1" w:styleId="WW8Num5z1">
    <w:name w:val="WW8Num5z1"/>
    <w:rPr>
      <w:rFonts w:ascii="Courier New" w:hAnsi="Courier New" w:cs="Courier New" w:hint="default"/>
    </w:rPr>
  </w:style>
  <w:style w:type="character" w:customStyle="1" w:styleId="WW8Num5z2">
    <w:name w:val="WW8Num5z2"/>
    <w:rPr>
      <w:rFonts w:ascii="Wingdings" w:hAnsi="Wingdings" w:cs="Wingdings" w:hint="default"/>
    </w:rPr>
  </w:style>
  <w:style w:type="character" w:customStyle="1" w:styleId="WW8Num6z0">
    <w:name w:val="WW8Num6z0"/>
    <w:rPr>
      <w:rFonts w:ascii="Symbol" w:hAnsi="Symbol" w:cs="Symbol" w:hint="default"/>
    </w:rPr>
  </w:style>
  <w:style w:type="character" w:customStyle="1" w:styleId="WW8Num6z1">
    <w:name w:val="WW8Num6z1"/>
    <w:rPr>
      <w:rFonts w:ascii="Courier New" w:hAnsi="Courier New" w:cs="Courier New" w:hint="default"/>
    </w:rPr>
  </w:style>
  <w:style w:type="character" w:customStyle="1" w:styleId="WW8Num6z2">
    <w:name w:val="WW8Num6z2"/>
    <w:rPr>
      <w:rFonts w:ascii="Wingdings" w:hAnsi="Wingdings" w:cs="Wingdings" w:hint="default"/>
    </w:rPr>
  </w:style>
  <w:style w:type="character" w:customStyle="1" w:styleId="20">
    <w:name w:val="Основной шрифт абзаца2"/>
  </w:style>
  <w:style w:type="character" w:customStyle="1" w:styleId="10">
    <w:name w:val="Заголовок 1 Знак"/>
    <w:rPr>
      <w:rFonts w:ascii="Times New Roman" w:hAnsi="Times New Roman" w:cs="Times New Roman"/>
      <w:i/>
      <w:sz w:val="24"/>
      <w:szCs w:val="24"/>
    </w:rPr>
  </w:style>
  <w:style w:type="character" w:customStyle="1" w:styleId="21">
    <w:name w:val="Заголовок 2 Знак"/>
    <w:rPr>
      <w:rFonts w:ascii="Cambria" w:hAnsi="Cambria" w:cs="Times New Roman"/>
      <w:b/>
      <w:bCs/>
      <w:color w:val="4F81BD"/>
      <w:sz w:val="26"/>
      <w:szCs w:val="26"/>
    </w:rPr>
  </w:style>
  <w:style w:type="character" w:customStyle="1" w:styleId="40">
    <w:name w:val="Заголовок 4 Знак"/>
    <w:rPr>
      <w:rFonts w:ascii="Times New Roman" w:hAnsi="Times New Roman" w:cs="Times New Roman"/>
      <w:b/>
      <w:bCs/>
      <w:sz w:val="28"/>
      <w:szCs w:val="28"/>
    </w:rPr>
  </w:style>
  <w:style w:type="character" w:customStyle="1" w:styleId="50">
    <w:name w:val="Заголовок 5 Знак"/>
    <w:rPr>
      <w:rFonts w:ascii="Times New Roman" w:hAnsi="Times New Roman" w:cs="Times New Roman"/>
      <w:b/>
      <w:bCs/>
      <w:i/>
      <w:iCs/>
      <w:sz w:val="26"/>
      <w:szCs w:val="26"/>
    </w:rPr>
  </w:style>
  <w:style w:type="character" w:customStyle="1" w:styleId="60">
    <w:name w:val="Заголовок 6 Знак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rPr>
      <w:rFonts w:ascii="Cambria" w:hAnsi="Cambria" w:cs="Times New Roman"/>
      <w:i/>
      <w:iCs/>
      <w:color w:val="404040"/>
    </w:rPr>
  </w:style>
  <w:style w:type="character" w:customStyle="1" w:styleId="a4">
    <w:name w:val="Название Знак"/>
    <w:rPr>
      <w:rFonts w:ascii="Times New Roman" w:hAnsi="Times New Roman" w:cs="Times New Roman"/>
      <w:b/>
      <w:sz w:val="24"/>
      <w:szCs w:val="24"/>
    </w:rPr>
  </w:style>
  <w:style w:type="character" w:customStyle="1" w:styleId="a5">
    <w:name w:val="Основной текст с отступом Знак"/>
    <w:rPr>
      <w:rFonts w:ascii="Times New Roman" w:hAnsi="Times New Roman" w:cs="Times New Roman"/>
      <w:color w:val="000000"/>
      <w:sz w:val="24"/>
      <w:szCs w:val="24"/>
    </w:rPr>
  </w:style>
  <w:style w:type="character" w:customStyle="1" w:styleId="a6">
    <w:name w:val="Подзаголовок Знак"/>
    <w:rPr>
      <w:rFonts w:ascii="Times New Roman" w:hAnsi="Times New Roman" w:cs="Times New Roman"/>
      <w:b/>
      <w:bCs/>
      <w:smallCaps/>
      <w:sz w:val="24"/>
      <w:szCs w:val="24"/>
    </w:rPr>
  </w:style>
  <w:style w:type="character" w:customStyle="1" w:styleId="a7">
    <w:name w:val="Основной текст Знак"/>
    <w:rPr>
      <w:rFonts w:ascii="Times New Roman" w:hAnsi="Times New Roman" w:cs="Times New Roman"/>
      <w:b/>
      <w:sz w:val="24"/>
      <w:szCs w:val="24"/>
    </w:rPr>
  </w:style>
  <w:style w:type="character" w:customStyle="1" w:styleId="22">
    <w:name w:val="Основной текст с отступом 2 Знак"/>
    <w:rPr>
      <w:rFonts w:ascii="Times New Roman" w:hAnsi="Times New Roman" w:cs="Times New Roman"/>
      <w:b/>
      <w:sz w:val="24"/>
      <w:szCs w:val="24"/>
    </w:rPr>
  </w:style>
  <w:style w:type="character" w:customStyle="1" w:styleId="30">
    <w:name w:val="Основной текст с отступом 3 Знак"/>
    <w:rPr>
      <w:rFonts w:ascii="Times New Roman" w:hAnsi="Times New Roman" w:cs="Times New Roman"/>
      <w:sz w:val="24"/>
      <w:szCs w:val="24"/>
    </w:rPr>
  </w:style>
  <w:style w:type="character" w:customStyle="1" w:styleId="a8">
    <w:name w:val="Нижний колонтитул Знак"/>
    <w:rPr>
      <w:rFonts w:ascii="Times New Roman" w:hAnsi="Times New Roman" w:cs="Times New Roman"/>
      <w:sz w:val="24"/>
      <w:szCs w:val="24"/>
    </w:rPr>
  </w:style>
  <w:style w:type="character" w:customStyle="1" w:styleId="a9">
    <w:name w:val="Знак Знак"/>
    <w:rPr>
      <w:rFonts w:ascii="Times New Roman" w:hAnsi="Times New Roman" w:cs="Times New Roman"/>
      <w:b/>
      <w:sz w:val="24"/>
      <w:szCs w:val="24"/>
    </w:rPr>
  </w:style>
  <w:style w:type="character" w:customStyle="1" w:styleId="aa">
    <w:name w:val="Верхний колонтитул Знак"/>
    <w:rPr>
      <w:rFonts w:ascii="Times New Roman" w:hAnsi="Times New Roman" w:cs="Times New Roman"/>
      <w:sz w:val="24"/>
      <w:szCs w:val="24"/>
    </w:rPr>
  </w:style>
  <w:style w:type="character" w:customStyle="1" w:styleId="23">
    <w:name w:val="Основной текст (2)_"/>
    <w:rPr>
      <w:rFonts w:ascii="Times New Roman" w:hAnsi="Times New Roman" w:cs="Times New Roman"/>
      <w:u w:val="none"/>
    </w:rPr>
  </w:style>
  <w:style w:type="character" w:customStyle="1" w:styleId="24">
    <w:name w:val="Основной текст (2)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vertAlign w:val="baseline"/>
      <w:lang w:val="ru-RU"/>
    </w:rPr>
  </w:style>
  <w:style w:type="character" w:customStyle="1" w:styleId="25">
    <w:name w:val="Основной текст (2) + Полужирный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vertAlign w:val="baseline"/>
      <w:lang w:val="ru-RU"/>
    </w:rPr>
  </w:style>
  <w:style w:type="character" w:customStyle="1" w:styleId="apple-converted-space">
    <w:name w:val="apple-converted-space"/>
    <w:rPr>
      <w:rFonts w:cs="Times New Roman"/>
    </w:rPr>
  </w:style>
  <w:style w:type="character" w:styleId="ab">
    <w:name w:val="Hyperlink"/>
    <w:rPr>
      <w:rFonts w:cs="Times New Roman"/>
      <w:color w:val="0000FF"/>
      <w:u w:val="single"/>
    </w:rPr>
  </w:style>
  <w:style w:type="character" w:customStyle="1" w:styleId="220">
    <w:name w:val="Заголовок №2 (2)_"/>
    <w:rPr>
      <w:rFonts w:ascii="Times New Roman" w:hAnsi="Times New Roman" w:cs="Times New Roman"/>
      <w:shd w:val="clear" w:color="auto" w:fill="FFFFFF"/>
    </w:rPr>
  </w:style>
  <w:style w:type="character" w:customStyle="1" w:styleId="26">
    <w:name w:val="Основной текст 2 Знак"/>
    <w:rPr>
      <w:rFonts w:eastAsia="Times New Roman" w:cs="Times New Roman"/>
      <w:sz w:val="22"/>
      <w:szCs w:val="22"/>
    </w:rPr>
  </w:style>
  <w:style w:type="character" w:customStyle="1" w:styleId="31">
    <w:name w:val="Основной текст 3 Знак"/>
    <w:rPr>
      <w:rFonts w:eastAsia="Times New Roman" w:cs="Times New Roman"/>
      <w:sz w:val="16"/>
      <w:szCs w:val="16"/>
    </w:rPr>
  </w:style>
  <w:style w:type="character" w:customStyle="1" w:styleId="shorttext">
    <w:name w:val="short_text"/>
    <w:rPr>
      <w:rFonts w:cs="Times New Roman"/>
    </w:rPr>
  </w:style>
  <w:style w:type="character" w:customStyle="1" w:styleId="hps">
    <w:name w:val="hps"/>
    <w:rPr>
      <w:rFonts w:cs="Times New Roman"/>
    </w:rPr>
  </w:style>
  <w:style w:type="character" w:customStyle="1" w:styleId="41">
    <w:name w:val="Знак Знак4"/>
    <w:rPr>
      <w:rFonts w:ascii="Calibri" w:hAnsi="Calibri" w:cs="Times New Roman"/>
      <w:b/>
      <w:bCs/>
      <w:sz w:val="22"/>
      <w:szCs w:val="22"/>
    </w:rPr>
  </w:style>
  <w:style w:type="character" w:customStyle="1" w:styleId="Hyperlink0">
    <w:name w:val="Hyperlink.0"/>
    <w:rPr>
      <w:rFonts w:cs="Times New Roman"/>
      <w:color w:val="000099"/>
      <w:sz w:val="20"/>
      <w:szCs w:val="20"/>
      <w:u w:val="single"/>
    </w:rPr>
  </w:style>
  <w:style w:type="character" w:customStyle="1" w:styleId="FontStyle139">
    <w:name w:val="Font Style139"/>
    <w:rPr>
      <w:rFonts w:ascii="Arial Unicode MS" w:eastAsia="Times New Roman" w:hAnsi="Arial Unicode MS"/>
      <w:sz w:val="14"/>
    </w:rPr>
  </w:style>
  <w:style w:type="character" w:customStyle="1" w:styleId="FontStyle141">
    <w:name w:val="Font Style141"/>
    <w:rPr>
      <w:rFonts w:ascii="Arial Unicode MS" w:eastAsia="Times New Roman" w:hAnsi="Arial Unicode MS"/>
      <w:sz w:val="14"/>
    </w:rPr>
  </w:style>
  <w:style w:type="character" w:customStyle="1" w:styleId="FontStyle143">
    <w:name w:val="Font Style143"/>
    <w:rPr>
      <w:rFonts w:ascii="Arial Unicode MS" w:eastAsia="Times New Roman" w:hAnsi="Arial Unicode MS"/>
      <w:b/>
      <w:sz w:val="16"/>
    </w:rPr>
  </w:style>
  <w:style w:type="character" w:customStyle="1" w:styleId="FontStyle177">
    <w:name w:val="Font Style177"/>
    <w:rPr>
      <w:rFonts w:ascii="Times New Roman" w:hAnsi="Times New Roman" w:cs="Times New Roman"/>
      <w:b/>
      <w:sz w:val="16"/>
    </w:rPr>
  </w:style>
  <w:style w:type="character" w:customStyle="1" w:styleId="FontStyle171">
    <w:name w:val="Font Style171"/>
    <w:rPr>
      <w:rFonts w:ascii="Arial Unicode MS" w:eastAsia="Times New Roman" w:hAnsi="Arial Unicode MS"/>
      <w:sz w:val="16"/>
    </w:rPr>
  </w:style>
  <w:style w:type="character" w:customStyle="1" w:styleId="42">
    <w:name w:val="Знак4 Знак Знак"/>
    <w:rPr>
      <w:rFonts w:ascii="Calibri" w:hAnsi="Calibri" w:cs="Calibri"/>
      <w:sz w:val="22"/>
      <w:lang w:val="ru-RU"/>
    </w:rPr>
  </w:style>
  <w:style w:type="character" w:customStyle="1" w:styleId="ac">
    <w:name w:val="Текст Знак"/>
    <w:rPr>
      <w:rFonts w:ascii="Courier New" w:hAnsi="Courier New" w:cs="Courier New"/>
    </w:rPr>
  </w:style>
  <w:style w:type="character" w:customStyle="1" w:styleId="apple-style-span">
    <w:name w:val="apple-style-span"/>
    <w:rPr>
      <w:rFonts w:cs="Times New Roman"/>
    </w:rPr>
  </w:style>
  <w:style w:type="character" w:customStyle="1" w:styleId="translation">
    <w:name w:val="translation"/>
    <w:rPr>
      <w:rFonts w:cs="Times New Roman"/>
    </w:rPr>
  </w:style>
  <w:style w:type="character" w:customStyle="1" w:styleId="dash041e0431044b0447043d044b0439char">
    <w:name w:val="dash041e_0431_044b_0447_043d_044b_0439__char"/>
    <w:basedOn w:val="20"/>
  </w:style>
  <w:style w:type="character" w:customStyle="1" w:styleId="times1404200418041e2char">
    <w:name w:val="times14___0420_0418_041e2__char"/>
    <w:basedOn w:val="20"/>
  </w:style>
  <w:style w:type="character" w:customStyle="1" w:styleId="Times142">
    <w:name w:val="Times14_РИО2 Знак"/>
    <w:rPr>
      <w:rFonts w:ascii="Times New Roman" w:eastAsia="Times New Roman" w:hAnsi="Times New Roman" w:cs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20"/>
  </w:style>
  <w:style w:type="character" w:customStyle="1" w:styleId="HTML1">
    <w:name w:val="Цитата HTML1"/>
    <w:rPr>
      <w:i/>
      <w:iCs/>
    </w:rPr>
  </w:style>
  <w:style w:type="character" w:customStyle="1" w:styleId="11">
    <w:name w:val="Основной шрифт абзаца1"/>
  </w:style>
  <w:style w:type="character" w:customStyle="1" w:styleId="ad">
    <w:name w:val="Текст выноски Знак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20"/>
  </w:style>
  <w:style w:type="character" w:customStyle="1" w:styleId="32">
    <w:name w:val="Заголовок 3 Знак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customStyle="1" w:styleId="12">
    <w:name w:val="Название книги1"/>
    <w:rPr>
      <w:b/>
      <w:bCs/>
      <w:smallCaps/>
      <w:spacing w:val="5"/>
    </w:rPr>
  </w:style>
  <w:style w:type="character" w:customStyle="1" w:styleId="Char">
    <w:name w:val="Текст абзаца Char"/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13">
    <w:name w:val="Заголовок1"/>
    <w:basedOn w:val="a0"/>
    <w:next w:val="ae"/>
    <w:pPr>
      <w:jc w:val="center"/>
    </w:pPr>
    <w:rPr>
      <w:b/>
      <w:sz w:val="22"/>
    </w:rPr>
  </w:style>
  <w:style w:type="paragraph" w:styleId="ae">
    <w:name w:val="Body Text"/>
    <w:basedOn w:val="a0"/>
    <w:pPr>
      <w:jc w:val="center"/>
    </w:pPr>
    <w:rPr>
      <w:b/>
      <w:sz w:val="28"/>
    </w:rPr>
  </w:style>
  <w:style w:type="paragraph" w:styleId="af">
    <w:name w:val="List"/>
    <w:basedOn w:val="ae"/>
    <w:rPr>
      <w:rFonts w:cs="Lohit Devanagari"/>
    </w:rPr>
  </w:style>
  <w:style w:type="paragraph" w:styleId="af0">
    <w:name w:val="caption"/>
    <w:basedOn w:val="a0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14">
    <w:name w:val="Указатель1"/>
    <w:basedOn w:val="a0"/>
    <w:pPr>
      <w:suppressLineNumbers/>
    </w:pPr>
    <w:rPr>
      <w:rFonts w:cs="Lohit Devanagari"/>
    </w:rPr>
  </w:style>
  <w:style w:type="paragraph" w:styleId="af1">
    <w:name w:val="Body Text Indent"/>
    <w:basedOn w:val="a0"/>
    <w:pPr>
      <w:spacing w:line="280" w:lineRule="exact"/>
      <w:ind w:left="567" w:right="686" w:firstLine="425"/>
      <w:jc w:val="both"/>
    </w:pPr>
    <w:rPr>
      <w:color w:val="000000"/>
    </w:rPr>
  </w:style>
  <w:style w:type="paragraph" w:customStyle="1" w:styleId="af2">
    <w:name w:val="список с точками"/>
    <w:basedOn w:val="a0"/>
    <w:pPr>
      <w:spacing w:line="312" w:lineRule="auto"/>
      <w:ind w:left="360" w:hanging="360"/>
      <w:jc w:val="both"/>
    </w:pPr>
  </w:style>
  <w:style w:type="paragraph" w:customStyle="1" w:styleId="af3">
    <w:name w:val="Для таблиц"/>
    <w:basedOn w:val="a0"/>
  </w:style>
  <w:style w:type="paragraph" w:customStyle="1" w:styleId="a">
    <w:name w:val="Обычный (веб)"/>
    <w:basedOn w:val="a0"/>
    <w:pPr>
      <w:numPr>
        <w:numId w:val="3"/>
      </w:numPr>
      <w:spacing w:before="280" w:after="280"/>
      <w:ind w:left="720" w:firstLine="0"/>
    </w:pPr>
  </w:style>
  <w:style w:type="paragraph" w:styleId="af4">
    <w:name w:val="Subtitle"/>
    <w:basedOn w:val="a0"/>
    <w:next w:val="ae"/>
    <w:qFormat/>
    <w:pPr>
      <w:jc w:val="center"/>
    </w:pPr>
    <w:rPr>
      <w:b/>
      <w:bCs/>
      <w:smallCaps/>
    </w:rPr>
  </w:style>
  <w:style w:type="paragraph" w:customStyle="1" w:styleId="210">
    <w:name w:val="Основной текст с отступом 21"/>
    <w:basedOn w:val="a0"/>
    <w:pPr>
      <w:ind w:left="426" w:hanging="426"/>
      <w:jc w:val="both"/>
    </w:pPr>
    <w:rPr>
      <w:b/>
    </w:rPr>
  </w:style>
  <w:style w:type="paragraph" w:customStyle="1" w:styleId="310">
    <w:name w:val="Основной текст с отступом 31"/>
    <w:basedOn w:val="a0"/>
    <w:pPr>
      <w:spacing w:before="120"/>
      <w:ind w:left="1701" w:hanging="708"/>
      <w:jc w:val="both"/>
    </w:pPr>
  </w:style>
  <w:style w:type="paragraph" w:customStyle="1" w:styleId="15">
    <w:name w:val="Знак Знак Знак Знак Знак Знак Знак1"/>
    <w:basedOn w:val="a0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paragraph" w:customStyle="1" w:styleId="af5">
    <w:name w:val="По центру"/>
    <w:basedOn w:val="a0"/>
    <w:pPr>
      <w:jc w:val="center"/>
    </w:pPr>
    <w:rPr>
      <w:sz w:val="28"/>
      <w:szCs w:val="20"/>
    </w:rPr>
  </w:style>
  <w:style w:type="paragraph" w:customStyle="1" w:styleId="af6">
    <w:name w:val="Без отступа"/>
    <w:basedOn w:val="a0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paragraph" w:customStyle="1" w:styleId="af7">
    <w:name w:val="Верхний и нижний колонтитулы"/>
    <w:basedOn w:val="a0"/>
    <w:pPr>
      <w:suppressLineNumbers/>
      <w:tabs>
        <w:tab w:val="center" w:pos="4819"/>
        <w:tab w:val="right" w:pos="9638"/>
      </w:tabs>
    </w:pPr>
  </w:style>
  <w:style w:type="paragraph" w:styleId="af8">
    <w:name w:val="footer"/>
    <w:basedOn w:val="a0"/>
  </w:style>
  <w:style w:type="paragraph" w:customStyle="1" w:styleId="111">
    <w:name w:val="Знак Знак Знак Знак Знак Знак Знак1 Знак Знак1 Знак Знак Знак Знак"/>
    <w:basedOn w:val="a0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paragraph" w:customStyle="1" w:styleId="71">
    <w:name w:val="Абзац списка7"/>
    <w:basedOn w:val="a0"/>
    <w:pPr>
      <w:ind w:left="720"/>
      <w:contextualSpacing/>
    </w:pPr>
  </w:style>
  <w:style w:type="paragraph" w:customStyle="1" w:styleId="ConsPlusNormal">
    <w:name w:val="ConsPlusNormal"/>
    <w:pPr>
      <w:widowControl w:val="0"/>
      <w:suppressAutoHyphens/>
      <w:autoSpaceDE w:val="0"/>
      <w:ind w:firstLine="720"/>
    </w:pPr>
    <w:rPr>
      <w:rFonts w:ascii="Arial" w:hAnsi="Arial" w:cs="Arial"/>
      <w:lang w:eastAsia="zh-CN"/>
    </w:rPr>
  </w:style>
  <w:style w:type="paragraph" w:styleId="af9">
    <w:name w:val="header"/>
    <w:basedOn w:val="a0"/>
  </w:style>
  <w:style w:type="paragraph" w:customStyle="1" w:styleId="16">
    <w:name w:val="Основной текст1"/>
    <w:pPr>
      <w:widowControl w:val="0"/>
      <w:suppressAutoHyphens/>
      <w:spacing w:line="240" w:lineRule="atLeast"/>
      <w:jc w:val="both"/>
    </w:pPr>
    <w:rPr>
      <w:rFonts w:ascii="Arial" w:eastAsia="Calibri" w:hAnsi="Arial" w:cs="Arial"/>
      <w:color w:val="000000"/>
      <w:sz w:val="24"/>
      <w:lang w:eastAsia="zh-CN"/>
    </w:rPr>
  </w:style>
  <w:style w:type="paragraph" w:customStyle="1" w:styleId="221">
    <w:name w:val="Заголовок №2 (2)"/>
    <w:basedOn w:val="a0"/>
    <w:pPr>
      <w:widowControl w:val="0"/>
      <w:shd w:val="clear" w:color="auto" w:fill="FFFFFF"/>
      <w:spacing w:before="280" w:line="274" w:lineRule="exact"/>
      <w:jc w:val="both"/>
    </w:pPr>
    <w:rPr>
      <w:sz w:val="20"/>
      <w:szCs w:val="20"/>
    </w:rPr>
  </w:style>
  <w:style w:type="paragraph" w:customStyle="1" w:styleId="17">
    <w:name w:val="Обычный1"/>
    <w:pPr>
      <w:suppressAutoHyphens/>
      <w:spacing w:after="200" w:line="276" w:lineRule="auto"/>
    </w:pPr>
    <w:rPr>
      <w:rFonts w:eastAsia="Calibri"/>
      <w:color w:val="000000"/>
      <w:sz w:val="16"/>
      <w:lang w:eastAsia="zh-CN"/>
    </w:rPr>
  </w:style>
  <w:style w:type="paragraph" w:customStyle="1" w:styleId="afa">
    <w:name w:val="Стиль"/>
    <w:pPr>
      <w:widowControl w:val="0"/>
      <w:suppressAutoHyphens/>
    </w:pPr>
    <w:rPr>
      <w:spacing w:val="-1"/>
      <w:kern w:val="2"/>
      <w:position w:val="-1"/>
      <w:sz w:val="24"/>
      <w:lang w:val="en-US" w:eastAsia="zh-CN"/>
    </w:rPr>
  </w:style>
  <w:style w:type="paragraph" w:customStyle="1" w:styleId="222">
    <w:name w:val="Основной текст 22"/>
    <w:basedOn w:val="a0"/>
    <w:pPr>
      <w:spacing w:after="120" w:line="480" w:lineRule="auto"/>
    </w:pPr>
    <w:rPr>
      <w:rFonts w:ascii="Calibri" w:hAnsi="Calibri" w:cs="Calibri"/>
      <w:sz w:val="22"/>
      <w:szCs w:val="22"/>
    </w:rPr>
  </w:style>
  <w:style w:type="paragraph" w:customStyle="1" w:styleId="Default">
    <w:name w:val="Default"/>
    <w:pPr>
      <w:suppressAutoHyphens/>
      <w:autoSpaceDE w:val="0"/>
    </w:pPr>
    <w:rPr>
      <w:color w:val="000000"/>
      <w:sz w:val="24"/>
      <w:szCs w:val="24"/>
      <w:lang w:eastAsia="zh-CN"/>
    </w:rPr>
  </w:style>
  <w:style w:type="paragraph" w:customStyle="1" w:styleId="311">
    <w:name w:val="Основной текст 31"/>
    <w:basedOn w:val="a0"/>
    <w:pPr>
      <w:spacing w:after="120" w:line="276" w:lineRule="auto"/>
    </w:pPr>
    <w:rPr>
      <w:rFonts w:ascii="Calibri" w:hAnsi="Calibri" w:cs="Calibri"/>
      <w:sz w:val="16"/>
      <w:szCs w:val="16"/>
    </w:rPr>
  </w:style>
  <w:style w:type="paragraph" w:customStyle="1" w:styleId="18">
    <w:name w:val="Абзац списка1"/>
    <w:basedOn w:val="a0"/>
    <w:pPr>
      <w:spacing w:after="200" w:line="276" w:lineRule="auto"/>
      <w:ind w:left="720"/>
      <w:contextualSpacing/>
    </w:pPr>
    <w:rPr>
      <w:rFonts w:ascii="Calibri" w:hAnsi="Calibri" w:cs="Calibri"/>
      <w:sz w:val="22"/>
      <w:szCs w:val="22"/>
    </w:rPr>
  </w:style>
  <w:style w:type="paragraph" w:customStyle="1" w:styleId="TableStyle2">
    <w:name w:val="Table Style 2"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pBdr>
      <w:suppressAutoHyphens/>
    </w:pPr>
    <w:rPr>
      <w:rFonts w:ascii="Helvetica" w:hAnsi="Helvetica" w:cs="Helvetica"/>
      <w:color w:val="000000"/>
      <w:lang w:eastAsia="zh-CN"/>
    </w:rPr>
  </w:style>
  <w:style w:type="paragraph" w:customStyle="1" w:styleId="Style16">
    <w:name w:val="Style16"/>
    <w:pPr>
      <w:widowControl w:val="0"/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pBdr>
      <w:suppressAutoHyphens/>
      <w:spacing w:line="278" w:lineRule="exact"/>
      <w:jc w:val="both"/>
    </w:pPr>
    <w:rPr>
      <w:rFonts w:ascii="Arial Unicode MS" w:hAnsi="Arial Unicode MS" w:cs="Arial Unicode MS"/>
      <w:color w:val="000000"/>
      <w:sz w:val="24"/>
      <w:szCs w:val="24"/>
      <w:lang w:eastAsia="zh-CN"/>
    </w:rPr>
  </w:style>
  <w:style w:type="paragraph" w:customStyle="1" w:styleId="western">
    <w:name w:val="western"/>
    <w:basedOn w:val="a0"/>
    <w:pPr>
      <w:spacing w:before="280" w:after="280"/>
    </w:pPr>
  </w:style>
  <w:style w:type="paragraph" w:customStyle="1" w:styleId="19">
    <w:name w:val="Маркированный список1"/>
    <w:basedOn w:val="a0"/>
    <w:pPr>
      <w:ind w:left="360" w:hanging="360"/>
      <w:jc w:val="both"/>
    </w:pPr>
  </w:style>
  <w:style w:type="paragraph" w:styleId="43">
    <w:name w:val="List Bullet 4"/>
    <w:basedOn w:val="a0"/>
    <w:pPr>
      <w:ind w:left="1209" w:hanging="360"/>
      <w:jc w:val="both"/>
    </w:pPr>
    <w:rPr>
      <w:szCs w:val="20"/>
    </w:rPr>
  </w:style>
  <w:style w:type="paragraph" w:styleId="33">
    <w:name w:val="List Bullet 3"/>
    <w:basedOn w:val="a0"/>
    <w:pPr>
      <w:ind w:left="926" w:hanging="360"/>
      <w:contextualSpacing/>
    </w:pPr>
  </w:style>
  <w:style w:type="paragraph" w:customStyle="1" w:styleId="fortables12">
    <w:name w:val="for_tables_12"/>
    <w:basedOn w:val="a0"/>
    <w:pPr>
      <w:spacing w:line="320" w:lineRule="exact"/>
    </w:pPr>
  </w:style>
  <w:style w:type="paragraph" w:customStyle="1" w:styleId="211">
    <w:name w:val="Основной текст 21"/>
    <w:basedOn w:val="a0"/>
    <w:pPr>
      <w:ind w:firstLine="709"/>
      <w:jc w:val="both"/>
    </w:pPr>
  </w:style>
  <w:style w:type="paragraph" w:customStyle="1" w:styleId="Style40">
    <w:name w:val="Style40"/>
    <w:basedOn w:val="a0"/>
    <w:pPr>
      <w:widowControl w:val="0"/>
      <w:autoSpaceDE w:val="0"/>
    </w:pPr>
    <w:rPr>
      <w:rFonts w:ascii="Arial Unicode MS" w:hAnsi="Arial Unicode MS" w:cs="Arial Unicode MS"/>
    </w:rPr>
  </w:style>
  <w:style w:type="paragraph" w:customStyle="1" w:styleId="Style91">
    <w:name w:val="Style91"/>
    <w:basedOn w:val="a0"/>
    <w:pPr>
      <w:widowControl w:val="0"/>
      <w:autoSpaceDE w:val="0"/>
    </w:pPr>
    <w:rPr>
      <w:rFonts w:ascii="Arial Unicode MS" w:hAnsi="Arial Unicode MS" w:cs="Arial Unicode MS"/>
    </w:rPr>
  </w:style>
  <w:style w:type="paragraph" w:customStyle="1" w:styleId="Style96">
    <w:name w:val="Style96"/>
    <w:basedOn w:val="a0"/>
    <w:pPr>
      <w:widowControl w:val="0"/>
      <w:autoSpaceDE w:val="0"/>
    </w:pPr>
    <w:rPr>
      <w:rFonts w:ascii="Arial Unicode MS" w:hAnsi="Arial Unicode MS" w:cs="Arial Unicode MS"/>
    </w:rPr>
  </w:style>
  <w:style w:type="paragraph" w:customStyle="1" w:styleId="27">
    <w:name w:val="Абзац списка2"/>
    <w:basedOn w:val="a0"/>
    <w:pPr>
      <w:spacing w:after="200" w:line="276" w:lineRule="auto"/>
      <w:ind w:left="720"/>
      <w:contextualSpacing/>
    </w:pPr>
    <w:rPr>
      <w:rFonts w:ascii="Calibri" w:hAnsi="Calibri" w:cs="Calibri"/>
      <w:sz w:val="22"/>
      <w:szCs w:val="22"/>
    </w:rPr>
  </w:style>
  <w:style w:type="paragraph" w:customStyle="1" w:styleId="TableParagraph">
    <w:name w:val="Table Paragraph"/>
    <w:basedOn w:val="a0"/>
    <w:pPr>
      <w:widowControl w:val="0"/>
      <w:autoSpaceDE w:val="0"/>
    </w:pPr>
    <w:rPr>
      <w:rFonts w:eastAsia="Calibri"/>
    </w:rPr>
  </w:style>
  <w:style w:type="paragraph" w:customStyle="1" w:styleId="1a">
    <w:name w:val="Текст1"/>
    <w:basedOn w:val="a0"/>
    <w:rPr>
      <w:rFonts w:ascii="Courier New" w:hAnsi="Courier New" w:cs="Courier New"/>
      <w:sz w:val="20"/>
      <w:szCs w:val="20"/>
    </w:rPr>
  </w:style>
  <w:style w:type="paragraph" w:customStyle="1" w:styleId="34">
    <w:name w:val="Абзац списка3"/>
    <w:basedOn w:val="a0"/>
    <w:pPr>
      <w:spacing w:after="200" w:line="276" w:lineRule="auto"/>
      <w:ind w:left="720"/>
      <w:contextualSpacing/>
    </w:pPr>
    <w:rPr>
      <w:rFonts w:ascii="Calibri" w:hAnsi="Calibri" w:cs="Calibri"/>
      <w:sz w:val="22"/>
      <w:szCs w:val="22"/>
    </w:rPr>
  </w:style>
  <w:style w:type="paragraph" w:customStyle="1" w:styleId="Normal1">
    <w:name w:val="Normal1"/>
    <w:pPr>
      <w:suppressAutoHyphens/>
    </w:pPr>
    <w:rPr>
      <w:lang w:eastAsia="zh-CN"/>
    </w:rPr>
  </w:style>
  <w:style w:type="paragraph" w:customStyle="1" w:styleId="44">
    <w:name w:val="Абзац списка4"/>
    <w:basedOn w:val="a0"/>
    <w:pPr>
      <w:spacing w:after="200" w:line="276" w:lineRule="auto"/>
      <w:ind w:left="720"/>
      <w:contextualSpacing/>
    </w:pPr>
    <w:rPr>
      <w:rFonts w:ascii="Calibri" w:hAnsi="Calibri" w:cs="Calibri"/>
      <w:sz w:val="22"/>
      <w:szCs w:val="22"/>
    </w:rPr>
  </w:style>
  <w:style w:type="paragraph" w:customStyle="1" w:styleId="times1404200418041e2">
    <w:name w:val="times14___0420_0418_041e2"/>
    <w:basedOn w:val="a0"/>
    <w:pPr>
      <w:spacing w:before="280" w:after="280"/>
    </w:pPr>
  </w:style>
  <w:style w:type="paragraph" w:customStyle="1" w:styleId="dash041e0431044b0447043d044b0439">
    <w:name w:val="dash041e_0431_044b_0447_043d_044b_0439"/>
    <w:basedOn w:val="a0"/>
    <w:pPr>
      <w:spacing w:before="280" w:after="280"/>
    </w:pPr>
  </w:style>
  <w:style w:type="paragraph" w:customStyle="1" w:styleId="Times1412">
    <w:name w:val="Стиль Timesмаркер14 + Междустр.интервал:  множитель 12 ин"/>
    <w:basedOn w:val="a0"/>
    <w:pPr>
      <w:numPr>
        <w:numId w:val="2"/>
      </w:numPr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0">
    <w:name w:val="Times14_РИО2"/>
    <w:basedOn w:val="a0"/>
    <w:pPr>
      <w:spacing w:line="312" w:lineRule="auto"/>
      <w:ind w:firstLine="709"/>
      <w:jc w:val="both"/>
    </w:pPr>
    <w:rPr>
      <w:sz w:val="28"/>
    </w:rPr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pPr>
      <w:spacing w:before="280" w:after="280"/>
    </w:pPr>
  </w:style>
  <w:style w:type="paragraph" w:customStyle="1" w:styleId="1b">
    <w:name w:val="Название объекта1"/>
    <w:basedOn w:val="a0"/>
    <w:next w:val="a0"/>
    <w:pPr>
      <w:ind w:firstLine="567"/>
    </w:pPr>
    <w:rPr>
      <w:szCs w:val="20"/>
    </w:rPr>
  </w:style>
  <w:style w:type="paragraph" w:customStyle="1" w:styleId="51">
    <w:name w:val="Абзац списка5"/>
    <w:basedOn w:val="a0"/>
    <w:pPr>
      <w:ind w:left="720"/>
      <w:contextualSpacing/>
    </w:pPr>
    <w:rPr>
      <w:rFonts w:eastAsia="Calibri"/>
    </w:rPr>
  </w:style>
  <w:style w:type="paragraph" w:customStyle="1" w:styleId="1c">
    <w:name w:val="Текст выноски1"/>
    <w:basedOn w:val="a0"/>
    <w:rPr>
      <w:rFonts w:ascii="Tahoma" w:hAnsi="Tahoma" w:cs="Tahoma"/>
      <w:sz w:val="16"/>
      <w:szCs w:val="16"/>
    </w:rPr>
  </w:style>
  <w:style w:type="paragraph" w:customStyle="1" w:styleId="61">
    <w:name w:val="Абзац списка6"/>
    <w:basedOn w:val="a0"/>
    <w:pPr>
      <w:ind w:left="720"/>
      <w:contextualSpacing/>
    </w:pPr>
    <w:rPr>
      <w:rFonts w:eastAsia="Calibri"/>
    </w:rPr>
  </w:style>
  <w:style w:type="paragraph" w:customStyle="1" w:styleId="afb">
    <w:name w:val="Текст абзаца"/>
    <w:basedOn w:val="a0"/>
    <w:pPr>
      <w:ind w:firstLine="709"/>
      <w:jc w:val="both"/>
    </w:pPr>
    <w:rPr>
      <w:lang w:val="en-US"/>
    </w:rPr>
  </w:style>
  <w:style w:type="paragraph" w:customStyle="1" w:styleId="afc">
    <w:name w:val="Содержимое таблицы"/>
    <w:basedOn w:val="a0"/>
    <w:pPr>
      <w:suppressLineNumbers/>
    </w:pPr>
  </w:style>
  <w:style w:type="paragraph" w:customStyle="1" w:styleId="afd">
    <w:name w:val="Заголовок таблицы"/>
    <w:basedOn w:val="afc"/>
    <w:pPr>
      <w:jc w:val="center"/>
    </w:pPr>
    <w:rPr>
      <w:b/>
      <w:bCs/>
    </w:rPr>
  </w:style>
  <w:style w:type="paragraph" w:styleId="afe">
    <w:name w:val="Normal (Web)"/>
    <w:basedOn w:val="a0"/>
    <w:uiPriority w:val="99"/>
    <w:unhideWhenUsed/>
    <w:rsid w:val="00532B5A"/>
    <w:pPr>
      <w:suppressAutoHyphens w:val="0"/>
      <w:spacing w:before="100" w:beforeAutospacing="1" w:after="100" w:afterAutospacing="1"/>
    </w:pPr>
    <w:rPr>
      <w:lang w:val="en-US" w:eastAsia="en-US"/>
    </w:rPr>
  </w:style>
  <w:style w:type="table" w:styleId="aff">
    <w:name w:val="Table Grid"/>
    <w:basedOn w:val="a2"/>
    <w:uiPriority w:val="39"/>
    <w:rsid w:val="00690EE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0"/>
    <w:link w:val="HTML0"/>
    <w:uiPriority w:val="99"/>
    <w:unhideWhenUsed/>
    <w:rsid w:val="00D564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HTML0">
    <w:name w:val="Стандартный HTML Знак"/>
    <w:link w:val="HTML"/>
    <w:uiPriority w:val="99"/>
    <w:rsid w:val="00D5643E"/>
    <w:rPr>
      <w:rFonts w:ascii="Courier New" w:hAnsi="Courier New" w:cs="Courier New"/>
    </w:rPr>
  </w:style>
  <w:style w:type="character" w:styleId="aff0">
    <w:name w:val="Unresolved Mention"/>
    <w:uiPriority w:val="99"/>
    <w:semiHidden/>
    <w:unhideWhenUsed/>
    <w:rsid w:val="00FA382B"/>
    <w:rPr>
      <w:color w:val="605E5C"/>
      <w:shd w:val="clear" w:color="auto" w:fill="E1DFDD"/>
    </w:rPr>
  </w:style>
  <w:style w:type="character" w:styleId="aff1">
    <w:name w:val="FollowedHyperlink"/>
    <w:uiPriority w:val="99"/>
    <w:semiHidden/>
    <w:unhideWhenUsed/>
    <w:rsid w:val="00FF04C6"/>
    <w:rPr>
      <w:color w:val="954F72"/>
      <w:u w:val="single"/>
    </w:rPr>
  </w:style>
  <w:style w:type="character" w:customStyle="1" w:styleId="katex-mathml">
    <w:name w:val="katex-mathml"/>
    <w:basedOn w:val="a1"/>
    <w:rsid w:val="00907EE8"/>
  </w:style>
  <w:style w:type="character" w:customStyle="1" w:styleId="mord">
    <w:name w:val="mord"/>
    <w:basedOn w:val="a1"/>
    <w:rsid w:val="00907EE8"/>
  </w:style>
  <w:style w:type="character" w:customStyle="1" w:styleId="mbin">
    <w:name w:val="mbin"/>
    <w:basedOn w:val="a1"/>
    <w:rsid w:val="00907EE8"/>
  </w:style>
  <w:style w:type="character" w:customStyle="1" w:styleId="mrel">
    <w:name w:val="mrel"/>
    <w:basedOn w:val="a1"/>
    <w:rsid w:val="00907EE8"/>
  </w:style>
  <w:style w:type="character" w:customStyle="1" w:styleId="mpunct">
    <w:name w:val="mpunct"/>
    <w:basedOn w:val="a1"/>
    <w:rsid w:val="00907EE8"/>
  </w:style>
  <w:style w:type="paragraph" w:styleId="aff2">
    <w:name w:val="List Paragraph"/>
    <w:basedOn w:val="a0"/>
    <w:uiPriority w:val="34"/>
    <w:qFormat/>
    <w:rsid w:val="00A6079A"/>
    <w:pPr>
      <w:ind w:left="720"/>
      <w:contextualSpacing/>
    </w:pPr>
  </w:style>
  <w:style w:type="paragraph" w:customStyle="1" w:styleId="Standard">
    <w:name w:val="Standard"/>
    <w:rsid w:val="00D06BA7"/>
    <w:pPr>
      <w:suppressAutoHyphens/>
      <w:autoSpaceDN w:val="0"/>
      <w:spacing w:line="360" w:lineRule="auto"/>
      <w:ind w:firstLine="709"/>
      <w:jc w:val="both"/>
    </w:pPr>
    <w:rPr>
      <w:kern w:val="3"/>
      <w:sz w:val="28"/>
      <w:szCs w:val="24"/>
      <w:lang w:eastAsia="zh-CN" w:bidi="hi-IN"/>
    </w:rPr>
  </w:style>
  <w:style w:type="character" w:styleId="aff3">
    <w:name w:val="Placeholder Text"/>
    <w:basedOn w:val="a1"/>
    <w:uiPriority w:val="99"/>
    <w:semiHidden/>
    <w:rsid w:val="00D06BA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2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32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86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63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3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8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9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1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21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887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79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654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23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93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449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77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49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1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1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99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42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3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19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82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19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28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8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13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8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4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83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8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43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78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16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05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1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8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02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99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3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5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8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82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11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1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31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73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30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17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84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91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27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01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02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86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2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37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7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57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31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6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0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6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36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18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9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0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0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8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7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1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74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14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57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63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75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9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17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2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8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2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8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41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43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1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2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F31161-8346-4CBC-A22D-210B4E0ECC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685</TotalTime>
  <Pages>23</Pages>
  <Words>3928</Words>
  <Characters>22395</Characters>
  <Application>Microsoft Office Word</Application>
  <DocSecurity>0</DocSecurity>
  <Lines>186</Lines>
  <Paragraphs>52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ПРОЕКТ ЛЭТИ</vt:lpstr>
      <vt:lpstr>ПРОЕКТ ЛЭТИ</vt:lpstr>
    </vt:vector>
  </TitlesOfParts>
  <Company/>
  <LinksUpToDate>false</LinksUpToDate>
  <CharactersWithSpaces>26271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SAP</dc:creator>
  <cp:keywords/>
  <cp:lastModifiedBy>Dmitriy Smirnov</cp:lastModifiedBy>
  <cp:revision>87</cp:revision>
  <cp:lastPrinted>2023-03-01T12:12:00Z</cp:lastPrinted>
  <dcterms:created xsi:type="dcterms:W3CDTF">2023-03-15T07:44:00Z</dcterms:created>
  <dcterms:modified xsi:type="dcterms:W3CDTF">2023-05-17T09:12:00Z</dcterms:modified>
</cp:coreProperties>
</file>