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B07B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МИНОБРНАУКИ РОССИИ</w:t>
      </w:r>
    </w:p>
    <w:p w14:paraId="60584350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САНКТ-ПЕТЕРБУРГСКИЙ ГОСУДАРСТВЕННЫЙ</w:t>
      </w:r>
    </w:p>
    <w:p w14:paraId="351B2BBB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ЭЛЕКТРОТЕХНИЧЕСКИЙ УНИВЕРСИТЕТ</w:t>
      </w:r>
    </w:p>
    <w:p w14:paraId="6E696C56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«ЛЭТИ» ИМ. В.И. УЛЬЯНОВА (ЛЕНИНА)</w:t>
      </w:r>
    </w:p>
    <w:p w14:paraId="5D6E236A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КАФЕДРА   МО ЭВМ</w:t>
      </w:r>
    </w:p>
    <w:p w14:paraId="6551833B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03245397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23A78393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6C6F6F53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0A0EBA97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7218FB02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36278DB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33C35096" w14:textId="77777777" w:rsidR="00E747A3" w:rsidRPr="005C23B7" w:rsidRDefault="00FA382B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ОТЧЕТ</w:t>
      </w:r>
    </w:p>
    <w:p w14:paraId="66F75AF7" w14:textId="14AC1F10" w:rsidR="00E747A3" w:rsidRPr="00A62C28" w:rsidRDefault="00E747A3" w:rsidP="009F5F3A">
      <w:pPr>
        <w:spacing w:line="360" w:lineRule="auto"/>
        <w:ind w:firstLine="709"/>
        <w:jc w:val="center"/>
        <w:rPr>
          <w:b/>
          <w:bCs/>
          <w:sz w:val="28"/>
          <w:szCs w:val="28"/>
          <w:lang w:val="en-US"/>
        </w:rPr>
      </w:pPr>
      <w:r w:rsidRPr="005C23B7">
        <w:rPr>
          <w:b/>
          <w:bCs/>
          <w:color w:val="000000"/>
          <w:sz w:val="28"/>
          <w:szCs w:val="28"/>
        </w:rPr>
        <w:t>по лабораторной работе №</w:t>
      </w:r>
      <w:r w:rsidR="00A62C28">
        <w:rPr>
          <w:b/>
          <w:bCs/>
          <w:color w:val="000000"/>
          <w:sz w:val="28"/>
          <w:szCs w:val="28"/>
          <w:lang w:val="en-US"/>
        </w:rPr>
        <w:t>2</w:t>
      </w:r>
    </w:p>
    <w:p w14:paraId="3A6992B8" w14:textId="77777777" w:rsidR="00BF5CE0" w:rsidRPr="005C23B7" w:rsidRDefault="00E747A3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color w:val="000000"/>
          <w:sz w:val="28"/>
          <w:szCs w:val="28"/>
        </w:rPr>
        <w:t>по дисциплине «</w:t>
      </w:r>
      <w:r w:rsidR="00907EE8" w:rsidRPr="00907EE8">
        <w:rPr>
          <w:b/>
          <w:bCs/>
          <w:sz w:val="28"/>
          <w:szCs w:val="28"/>
        </w:rPr>
        <w:t>Построение и Анализ Алгоритмов</w:t>
      </w:r>
      <w:r w:rsidR="00BF5CE0" w:rsidRPr="005C23B7">
        <w:rPr>
          <w:b/>
          <w:bCs/>
          <w:sz w:val="28"/>
          <w:szCs w:val="28"/>
        </w:rPr>
        <w:t xml:space="preserve">» </w:t>
      </w:r>
    </w:p>
    <w:p w14:paraId="5ED8BE97" w14:textId="77777777" w:rsidR="00A62C28" w:rsidRDefault="00BF5CE0" w:rsidP="009F5F3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5C23B7">
        <w:rPr>
          <w:b/>
          <w:bCs/>
          <w:sz w:val="28"/>
          <w:szCs w:val="28"/>
        </w:rPr>
        <w:t xml:space="preserve">Тема: </w:t>
      </w:r>
      <w:r w:rsidR="00A62C28" w:rsidRPr="00A62C28">
        <w:rPr>
          <w:b/>
          <w:bCs/>
          <w:sz w:val="28"/>
          <w:szCs w:val="28"/>
        </w:rPr>
        <w:t>Кратчайшие пути в графе: жадный</w:t>
      </w:r>
      <w:r w:rsidR="00A62C28" w:rsidRPr="00A62C28">
        <w:rPr>
          <w:b/>
          <w:bCs/>
          <w:sz w:val="28"/>
          <w:szCs w:val="28"/>
        </w:rPr>
        <w:t xml:space="preserve"> </w:t>
      </w:r>
      <w:r w:rsidR="00A62C28" w:rsidRPr="00A62C28">
        <w:rPr>
          <w:b/>
          <w:bCs/>
          <w:sz w:val="28"/>
          <w:szCs w:val="28"/>
        </w:rPr>
        <w:t>алгоритм и</w:t>
      </w:r>
    </w:p>
    <w:p w14:paraId="7F2E6047" w14:textId="58F58AC0" w:rsidR="00E747A3" w:rsidRPr="00907EE8" w:rsidRDefault="00A62C28" w:rsidP="009F5F3A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A62C28">
        <w:rPr>
          <w:b/>
          <w:bCs/>
          <w:sz w:val="28"/>
          <w:szCs w:val="28"/>
        </w:rPr>
        <w:t>алгоритм А*</w:t>
      </w:r>
    </w:p>
    <w:p w14:paraId="31306FEA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6CCE7B21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8568431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3A1A3886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03"/>
        <w:gridCol w:w="2402"/>
        <w:gridCol w:w="2667"/>
      </w:tblGrid>
      <w:tr w:rsidR="006958FF" w:rsidRPr="00BE4534" w14:paraId="6ABF9FDD" w14:textId="77777777" w:rsidTr="00CF7F21">
        <w:trPr>
          <w:trHeight w:val="614"/>
        </w:trPr>
        <w:tc>
          <w:tcPr>
            <w:tcW w:w="2206" w:type="pct"/>
            <w:vAlign w:val="bottom"/>
          </w:tcPr>
          <w:p w14:paraId="7506106E" w14:textId="77777777" w:rsidR="006958FF" w:rsidRPr="006120B2" w:rsidRDefault="006958FF" w:rsidP="00CF7F21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4B13623" w14:textId="77777777" w:rsidR="006958FF" w:rsidRPr="006A4BCC" w:rsidRDefault="006958FF" w:rsidP="00CF7F2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D769F07" w14:textId="77777777" w:rsidR="006958FF" w:rsidRPr="006120B2" w:rsidRDefault="006958FF" w:rsidP="00CF7F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 Д. Ю.</w:t>
            </w:r>
          </w:p>
        </w:tc>
      </w:tr>
      <w:tr w:rsidR="006958FF" w:rsidRPr="00BE4534" w14:paraId="27692DD8" w14:textId="77777777" w:rsidTr="00CF7F21">
        <w:trPr>
          <w:trHeight w:val="614"/>
        </w:trPr>
        <w:tc>
          <w:tcPr>
            <w:tcW w:w="2206" w:type="pct"/>
            <w:vAlign w:val="bottom"/>
          </w:tcPr>
          <w:p w14:paraId="5464D6B2" w14:textId="77777777" w:rsidR="006958FF" w:rsidRPr="006A4BCC" w:rsidRDefault="006958FF" w:rsidP="00CF7F2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8D5CB5" w14:textId="77777777" w:rsidR="006958FF" w:rsidRPr="006A4BCC" w:rsidRDefault="006958FF" w:rsidP="00CF7F2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2A50C3" w14:textId="1848BFD0" w:rsidR="006958FF" w:rsidRPr="0015494C" w:rsidRDefault="006958FF" w:rsidP="00CF7F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</w:t>
            </w:r>
            <w:r w:rsidRPr="0015494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А.</w:t>
            </w:r>
          </w:p>
        </w:tc>
      </w:tr>
    </w:tbl>
    <w:p w14:paraId="5B630AE6" w14:textId="77777777" w:rsidR="00E747A3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01A60694" w14:textId="77777777" w:rsidR="004F0B23" w:rsidRPr="005C23B7" w:rsidRDefault="004F0B2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59571A41" w14:textId="77777777" w:rsidR="004F0B23" w:rsidRPr="005C23B7" w:rsidRDefault="004F0B23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7D971C2F" w14:textId="77777777" w:rsidR="00BF5CE0" w:rsidRPr="005C23B7" w:rsidRDefault="00BF5CE0" w:rsidP="009F5F3A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292123F2" w14:textId="77777777" w:rsidR="00E747A3" w:rsidRPr="005C23B7" w:rsidRDefault="00E747A3" w:rsidP="009F5F3A">
      <w:pPr>
        <w:spacing w:line="360" w:lineRule="auto"/>
        <w:ind w:firstLine="709"/>
        <w:jc w:val="center"/>
        <w:rPr>
          <w:sz w:val="28"/>
          <w:szCs w:val="28"/>
        </w:rPr>
      </w:pPr>
      <w:r w:rsidRPr="005C23B7">
        <w:rPr>
          <w:color w:val="000000"/>
          <w:sz w:val="28"/>
          <w:szCs w:val="28"/>
        </w:rPr>
        <w:t>Санкт-Петербург</w:t>
      </w:r>
    </w:p>
    <w:p w14:paraId="776CD1E7" w14:textId="77777777" w:rsidR="00BF5CE0" w:rsidRPr="005C23B7" w:rsidRDefault="00E747A3" w:rsidP="009F5F3A">
      <w:pPr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 w:rsidRPr="005C23B7">
        <w:rPr>
          <w:color w:val="000000"/>
          <w:sz w:val="28"/>
          <w:szCs w:val="28"/>
        </w:rPr>
        <w:t>202</w:t>
      </w:r>
      <w:r w:rsidR="003E6148" w:rsidRPr="005C23B7">
        <w:rPr>
          <w:color w:val="000000"/>
          <w:sz w:val="28"/>
          <w:szCs w:val="28"/>
          <w:lang w:val="en-US"/>
        </w:rPr>
        <w:t>3</w:t>
      </w:r>
    </w:p>
    <w:p w14:paraId="24BD86B4" w14:textId="77777777" w:rsidR="00E747A3" w:rsidRPr="001E49C4" w:rsidRDefault="00BF5CE0" w:rsidP="00BE2775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5C23B7">
        <w:rPr>
          <w:color w:val="000000"/>
          <w:sz w:val="28"/>
          <w:szCs w:val="28"/>
        </w:rPr>
        <w:br w:type="page"/>
      </w:r>
      <w:r w:rsidR="00E747A3" w:rsidRPr="001E49C4">
        <w:rPr>
          <w:b/>
          <w:bCs/>
          <w:color w:val="000000"/>
          <w:sz w:val="28"/>
          <w:szCs w:val="28"/>
        </w:rPr>
        <w:lastRenderedPageBreak/>
        <w:t>Цель работы.</w:t>
      </w:r>
    </w:p>
    <w:p w14:paraId="2B6966F9" w14:textId="78168FD3" w:rsidR="002341BF" w:rsidRDefault="002341BF" w:rsidP="00BE2775">
      <w:pPr>
        <w:spacing w:line="360" w:lineRule="auto"/>
        <w:ind w:right="-1" w:firstLine="709"/>
        <w:jc w:val="both"/>
        <w:rPr>
          <w:sz w:val="28"/>
          <w:szCs w:val="28"/>
        </w:rPr>
      </w:pPr>
      <w:r w:rsidRPr="002341BF">
        <w:rPr>
          <w:sz w:val="28"/>
          <w:szCs w:val="28"/>
        </w:rPr>
        <w:t>Написать программу, которая решает задачу построения</w:t>
      </w:r>
      <w:r w:rsidRPr="002341BF">
        <w:rPr>
          <w:sz w:val="28"/>
          <w:szCs w:val="28"/>
        </w:rPr>
        <w:t xml:space="preserve"> </w:t>
      </w:r>
      <w:r>
        <w:rPr>
          <w:sz w:val="28"/>
          <w:szCs w:val="28"/>
        </w:rPr>
        <w:t>кратчайшего</w:t>
      </w:r>
      <w:r w:rsidRPr="002341BF">
        <w:rPr>
          <w:sz w:val="28"/>
          <w:szCs w:val="28"/>
        </w:rPr>
        <w:t xml:space="preserve"> пути в ориентированном графе при помощи жадного алгоритма </w:t>
      </w:r>
      <w:r>
        <w:rPr>
          <w:sz w:val="28"/>
          <w:szCs w:val="28"/>
        </w:rPr>
        <w:t xml:space="preserve">и алгоритма </w:t>
      </w:r>
      <w:r w:rsidRPr="002341BF">
        <w:rPr>
          <w:sz w:val="28"/>
          <w:szCs w:val="28"/>
        </w:rPr>
        <w:t>А*.</w:t>
      </w:r>
    </w:p>
    <w:p w14:paraId="1B4343AB" w14:textId="51F570AD" w:rsidR="00E747A3" w:rsidRDefault="00E747A3" w:rsidP="00BE2775">
      <w:pPr>
        <w:spacing w:line="360" w:lineRule="auto"/>
        <w:ind w:right="-1" w:firstLine="709"/>
        <w:jc w:val="both"/>
        <w:rPr>
          <w:b/>
          <w:bCs/>
          <w:color w:val="000000"/>
          <w:sz w:val="28"/>
          <w:szCs w:val="28"/>
        </w:rPr>
      </w:pPr>
      <w:r w:rsidRPr="001E49C4">
        <w:rPr>
          <w:b/>
          <w:bCs/>
          <w:color w:val="000000"/>
          <w:sz w:val="28"/>
          <w:szCs w:val="28"/>
        </w:rPr>
        <w:t>Задание.</w:t>
      </w:r>
    </w:p>
    <w:p w14:paraId="0505054C" w14:textId="5737C50F" w:rsidR="00084AB5" w:rsidRPr="00084AB5" w:rsidRDefault="00F532E9" w:rsidP="00C73489">
      <w:pPr>
        <w:shd w:val="clear" w:color="auto" w:fill="FFFFFF"/>
        <w:suppressAutoHyphens w:val="0"/>
        <w:spacing w:before="240" w:after="240" w:line="360" w:lineRule="auto"/>
        <w:jc w:val="both"/>
        <w:rPr>
          <w:color w:val="222222"/>
          <w:sz w:val="28"/>
          <w:szCs w:val="28"/>
          <w:lang w:eastAsia="ru-RU"/>
        </w:rPr>
      </w:pPr>
      <w:r>
        <w:rPr>
          <w:color w:val="222222"/>
          <w:sz w:val="28"/>
          <w:szCs w:val="28"/>
          <w:lang w:eastAsia="ru-RU"/>
        </w:rPr>
        <w:tab/>
      </w:r>
      <w:r w:rsidR="00084AB5" w:rsidRPr="00084AB5">
        <w:rPr>
          <w:color w:val="222222"/>
          <w:sz w:val="28"/>
          <w:szCs w:val="28"/>
          <w:lang w:eastAsia="ru-RU"/>
        </w:rPr>
        <w:t>Разработайте программу, которая решает задачу построения пути в </w:t>
      </w:r>
      <w:r w:rsidR="00084AB5" w:rsidRPr="00084AB5">
        <w:rPr>
          <w:i/>
          <w:iCs/>
          <w:color w:val="222222"/>
          <w:sz w:val="28"/>
          <w:szCs w:val="28"/>
          <w:lang w:eastAsia="ru-RU"/>
        </w:rPr>
        <w:t>ориентированном</w:t>
      </w:r>
      <w:r w:rsidR="00084AB5" w:rsidRPr="00084AB5">
        <w:rPr>
          <w:color w:val="222222"/>
          <w:sz w:val="28"/>
          <w:szCs w:val="28"/>
          <w:lang w:eastAsia="ru-RU"/>
        </w:rPr>
        <w:t> графе при помощи </w:t>
      </w:r>
      <w:r w:rsidR="00084AB5" w:rsidRPr="00084AB5">
        <w:rPr>
          <w:b/>
          <w:bCs/>
          <w:color w:val="222222"/>
          <w:sz w:val="28"/>
          <w:szCs w:val="28"/>
          <w:lang w:eastAsia="ru-RU"/>
        </w:rPr>
        <w:t>жадного алгоритма</w:t>
      </w:r>
      <w:r w:rsidR="00084AB5" w:rsidRPr="00084AB5">
        <w:rPr>
          <w:color w:val="222222"/>
          <w:sz w:val="28"/>
          <w:szCs w:val="28"/>
          <w:lang w:eastAsia="ru-RU"/>
        </w:rPr>
        <w:t>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 вес.</w:t>
      </w:r>
      <w:r w:rsidR="00084AB5" w:rsidRPr="00084AB5">
        <w:rPr>
          <w:color w:val="222222"/>
          <w:sz w:val="28"/>
          <w:szCs w:val="28"/>
          <w:lang w:eastAsia="ru-RU"/>
        </w:rPr>
        <w:br/>
        <w:t>Пример входных данных</w:t>
      </w:r>
    </w:p>
    <w:p w14:paraId="2CA8FAE5" w14:textId="77777777" w:rsidR="00084AB5" w:rsidRPr="00084AB5" w:rsidRDefault="00084AB5" w:rsidP="00C73489">
      <w:pPr>
        <w:spacing w:line="360" w:lineRule="auto"/>
        <w:rPr>
          <w:sz w:val="28"/>
          <w:szCs w:val="28"/>
          <w:lang w:eastAsia="ru-RU"/>
        </w:rPr>
      </w:pPr>
      <w:r w:rsidRPr="00084AB5">
        <w:rPr>
          <w:sz w:val="28"/>
          <w:szCs w:val="28"/>
          <w:lang w:eastAsia="ru-RU"/>
        </w:rPr>
        <w:t>a e</w:t>
      </w:r>
    </w:p>
    <w:p w14:paraId="69ADE533" w14:textId="77777777" w:rsidR="00084AB5" w:rsidRPr="00084AB5" w:rsidRDefault="00084AB5" w:rsidP="00C73489">
      <w:pPr>
        <w:spacing w:line="360" w:lineRule="auto"/>
        <w:rPr>
          <w:sz w:val="28"/>
          <w:szCs w:val="28"/>
          <w:lang w:eastAsia="ru-RU"/>
        </w:rPr>
      </w:pPr>
      <w:r w:rsidRPr="00084AB5">
        <w:rPr>
          <w:sz w:val="28"/>
          <w:szCs w:val="28"/>
          <w:lang w:eastAsia="ru-RU"/>
        </w:rPr>
        <w:t>a b 3.0</w:t>
      </w:r>
    </w:p>
    <w:p w14:paraId="4F3ED6B4" w14:textId="77777777" w:rsidR="00084AB5" w:rsidRPr="00084AB5" w:rsidRDefault="00084AB5" w:rsidP="00C73489">
      <w:pPr>
        <w:spacing w:line="360" w:lineRule="auto"/>
        <w:rPr>
          <w:sz w:val="28"/>
          <w:szCs w:val="28"/>
          <w:lang w:eastAsia="ru-RU"/>
        </w:rPr>
      </w:pPr>
      <w:r w:rsidRPr="00084AB5">
        <w:rPr>
          <w:sz w:val="28"/>
          <w:szCs w:val="28"/>
          <w:lang w:eastAsia="ru-RU"/>
        </w:rPr>
        <w:t>b c 1.0</w:t>
      </w:r>
    </w:p>
    <w:p w14:paraId="38BF96ED" w14:textId="77777777" w:rsidR="00084AB5" w:rsidRPr="00084AB5" w:rsidRDefault="00084AB5" w:rsidP="00C73489">
      <w:pPr>
        <w:spacing w:line="360" w:lineRule="auto"/>
        <w:rPr>
          <w:sz w:val="28"/>
          <w:szCs w:val="28"/>
          <w:lang w:eastAsia="ru-RU"/>
        </w:rPr>
      </w:pPr>
      <w:r w:rsidRPr="00084AB5">
        <w:rPr>
          <w:sz w:val="28"/>
          <w:szCs w:val="28"/>
          <w:lang w:eastAsia="ru-RU"/>
        </w:rPr>
        <w:t>c d 1.0</w:t>
      </w:r>
    </w:p>
    <w:p w14:paraId="290DCC47" w14:textId="77777777" w:rsidR="00084AB5" w:rsidRPr="00084AB5" w:rsidRDefault="00084AB5" w:rsidP="00C73489">
      <w:pPr>
        <w:spacing w:line="360" w:lineRule="auto"/>
        <w:rPr>
          <w:sz w:val="28"/>
          <w:szCs w:val="28"/>
          <w:lang w:eastAsia="ru-RU"/>
        </w:rPr>
      </w:pPr>
      <w:r w:rsidRPr="00084AB5">
        <w:rPr>
          <w:sz w:val="28"/>
          <w:szCs w:val="28"/>
          <w:lang w:eastAsia="ru-RU"/>
        </w:rPr>
        <w:t>a d 5.0</w:t>
      </w:r>
    </w:p>
    <w:p w14:paraId="73924827" w14:textId="02F9B6C7" w:rsidR="00084AB5" w:rsidRPr="00C73489" w:rsidRDefault="00084AB5" w:rsidP="00C73489">
      <w:pPr>
        <w:spacing w:line="360" w:lineRule="auto"/>
        <w:rPr>
          <w:sz w:val="28"/>
          <w:szCs w:val="28"/>
          <w:lang w:eastAsia="ru-RU"/>
        </w:rPr>
      </w:pPr>
      <w:r w:rsidRPr="00084AB5">
        <w:rPr>
          <w:sz w:val="28"/>
          <w:szCs w:val="28"/>
          <w:lang w:eastAsia="ru-RU"/>
        </w:rPr>
        <w:t>d e 1.0</w:t>
      </w:r>
      <w:r w:rsidRPr="00084AB5">
        <w:rPr>
          <w:color w:val="222222"/>
          <w:sz w:val="28"/>
          <w:szCs w:val="28"/>
          <w:lang w:eastAsia="ru-RU"/>
        </w:rPr>
        <w:br/>
      </w:r>
      <w:r w:rsidRPr="00084AB5">
        <w:rPr>
          <w:color w:val="222222"/>
          <w:sz w:val="28"/>
          <w:szCs w:val="28"/>
          <w:shd w:val="clear" w:color="auto" w:fill="FFFFFF"/>
          <w:lang w:eastAsia="ru-RU"/>
        </w:rPr>
        <w:t>В первой строке через пробел указываются начальная и конечная вершины</w:t>
      </w:r>
    </w:p>
    <w:p w14:paraId="47233228" w14:textId="77777777" w:rsidR="00C73489" w:rsidRDefault="00084AB5" w:rsidP="00C73489">
      <w:pPr>
        <w:suppressAutoHyphens w:val="0"/>
        <w:spacing w:line="360" w:lineRule="auto"/>
        <w:jc w:val="both"/>
        <w:rPr>
          <w:color w:val="222222"/>
          <w:sz w:val="28"/>
          <w:szCs w:val="28"/>
          <w:lang w:eastAsia="ru-RU"/>
        </w:rPr>
      </w:pPr>
      <w:r w:rsidRPr="00084AB5">
        <w:rPr>
          <w:color w:val="222222"/>
          <w:sz w:val="28"/>
          <w:szCs w:val="28"/>
          <w:shd w:val="clear" w:color="auto" w:fill="FFFFFF"/>
          <w:lang w:eastAsia="ru-RU"/>
        </w:rPr>
        <w:t>Далее в каждой строке указываются ребра графа и их вес</w:t>
      </w:r>
    </w:p>
    <w:p w14:paraId="0DA9F92B" w14:textId="46A898A5" w:rsidR="00084AB5" w:rsidRPr="00084AB5" w:rsidRDefault="00084AB5" w:rsidP="00C73489">
      <w:pPr>
        <w:suppressAutoHyphens w:val="0"/>
        <w:spacing w:line="360" w:lineRule="auto"/>
        <w:jc w:val="both"/>
        <w:rPr>
          <w:color w:val="222222"/>
          <w:sz w:val="28"/>
          <w:szCs w:val="28"/>
          <w:shd w:val="clear" w:color="auto" w:fill="FFFFFF"/>
          <w:lang w:eastAsia="ru-RU"/>
        </w:rPr>
      </w:pPr>
      <w:r w:rsidRPr="00084AB5">
        <w:rPr>
          <w:color w:val="222222"/>
          <w:sz w:val="28"/>
          <w:szCs w:val="28"/>
          <w:lang w:eastAsia="ru-RU"/>
        </w:rPr>
        <w:br/>
      </w:r>
      <w:r w:rsidRPr="00084AB5">
        <w:rPr>
          <w:color w:val="222222"/>
          <w:sz w:val="28"/>
          <w:szCs w:val="28"/>
          <w:shd w:val="clear" w:color="auto" w:fill="FFFFFF"/>
          <w:lang w:eastAsia="ru-RU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</w:p>
    <w:p w14:paraId="4CC88CE9" w14:textId="77777777" w:rsidR="00084AB5" w:rsidRPr="00084AB5" w:rsidRDefault="00084AB5" w:rsidP="00C73489">
      <w:pPr>
        <w:spacing w:line="360" w:lineRule="auto"/>
        <w:rPr>
          <w:sz w:val="28"/>
          <w:szCs w:val="28"/>
          <w:lang w:eastAsia="ru-RU"/>
        </w:rPr>
      </w:pPr>
      <w:r w:rsidRPr="00084AB5">
        <w:rPr>
          <w:sz w:val="28"/>
          <w:szCs w:val="28"/>
          <w:lang w:eastAsia="ru-RU"/>
        </w:rPr>
        <w:t>abcde</w:t>
      </w:r>
    </w:p>
    <w:p w14:paraId="2DF2954A" w14:textId="77777777" w:rsidR="00765046" w:rsidRDefault="00765046" w:rsidP="00765046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43D0F801" w14:textId="1F5AF1B6" w:rsidR="00765046" w:rsidRPr="00765046" w:rsidRDefault="00D32A33" w:rsidP="00765046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lastRenderedPageBreak/>
        <w:tab/>
      </w:r>
      <w:r w:rsidR="00765046" w:rsidRPr="00765046">
        <w:rPr>
          <w:color w:val="222222"/>
          <w:sz w:val="28"/>
          <w:szCs w:val="28"/>
          <w:shd w:val="clear" w:color="auto" w:fill="FFFFFF"/>
        </w:rPr>
        <w:t xml:space="preserve">Разработайте программу, которая решает задачу построения кратчайшего пути в </w:t>
      </w:r>
      <w:r w:rsidR="00765046" w:rsidRPr="00D32A33">
        <w:rPr>
          <w:i/>
          <w:iCs/>
          <w:color w:val="222222"/>
          <w:sz w:val="28"/>
          <w:szCs w:val="28"/>
          <w:shd w:val="clear" w:color="auto" w:fill="FFFFFF"/>
        </w:rPr>
        <w:t>ориентированном</w:t>
      </w:r>
      <w:r w:rsidR="00765046" w:rsidRPr="00765046">
        <w:rPr>
          <w:color w:val="222222"/>
          <w:sz w:val="28"/>
          <w:szCs w:val="28"/>
          <w:shd w:val="clear" w:color="auto" w:fill="FFFFFF"/>
        </w:rPr>
        <w:t xml:space="preserve"> графе </w:t>
      </w:r>
      <w:r w:rsidR="00765046" w:rsidRPr="00D32A33">
        <w:rPr>
          <w:b/>
          <w:bCs/>
          <w:color w:val="222222"/>
          <w:sz w:val="28"/>
          <w:szCs w:val="28"/>
          <w:shd w:val="clear" w:color="auto" w:fill="FFFFFF"/>
        </w:rPr>
        <w:t>методом А*</w:t>
      </w:r>
      <w:r w:rsidR="00765046" w:rsidRPr="00765046">
        <w:rPr>
          <w:color w:val="222222"/>
          <w:sz w:val="28"/>
          <w:szCs w:val="28"/>
          <w:shd w:val="clear" w:color="auto" w:fill="FFFFFF"/>
        </w:rPr>
        <w:t>. Каждая вершина в графе имеет буквенное обозначение ("a", "b", "c"...), каждое ребро имеет неотрицательный вес. В качестве эвристической функции следует взять близость символов, обозначающих вершины графа, в таблице ASCII.</w:t>
      </w:r>
    </w:p>
    <w:p w14:paraId="42C71521" w14:textId="77777777" w:rsidR="00765046" w:rsidRPr="00765046" w:rsidRDefault="00765046" w:rsidP="00765046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765046">
        <w:rPr>
          <w:color w:val="222222"/>
          <w:sz w:val="28"/>
          <w:szCs w:val="28"/>
          <w:shd w:val="clear" w:color="auto" w:fill="FFFFFF"/>
        </w:rPr>
        <w:t>Пример входных данных</w:t>
      </w:r>
    </w:p>
    <w:p w14:paraId="6A8279DD" w14:textId="77777777" w:rsidR="00765046" w:rsidRPr="00765046" w:rsidRDefault="00765046" w:rsidP="00765046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765046">
        <w:rPr>
          <w:color w:val="222222"/>
          <w:sz w:val="28"/>
          <w:szCs w:val="28"/>
          <w:shd w:val="clear" w:color="auto" w:fill="FFFFFF"/>
        </w:rPr>
        <w:t>a e</w:t>
      </w:r>
    </w:p>
    <w:p w14:paraId="2A89FC30" w14:textId="77777777" w:rsidR="00765046" w:rsidRPr="00765046" w:rsidRDefault="00765046" w:rsidP="00765046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765046">
        <w:rPr>
          <w:color w:val="222222"/>
          <w:sz w:val="28"/>
          <w:szCs w:val="28"/>
          <w:shd w:val="clear" w:color="auto" w:fill="FFFFFF"/>
        </w:rPr>
        <w:t>a b 3.0</w:t>
      </w:r>
    </w:p>
    <w:p w14:paraId="0A9C7C4E" w14:textId="77777777" w:rsidR="00765046" w:rsidRPr="00765046" w:rsidRDefault="00765046" w:rsidP="00765046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765046">
        <w:rPr>
          <w:color w:val="222222"/>
          <w:sz w:val="28"/>
          <w:szCs w:val="28"/>
          <w:shd w:val="clear" w:color="auto" w:fill="FFFFFF"/>
        </w:rPr>
        <w:t>b c 1.0</w:t>
      </w:r>
    </w:p>
    <w:p w14:paraId="30597F06" w14:textId="77777777" w:rsidR="00765046" w:rsidRPr="00765046" w:rsidRDefault="00765046" w:rsidP="00765046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765046">
        <w:rPr>
          <w:color w:val="222222"/>
          <w:sz w:val="28"/>
          <w:szCs w:val="28"/>
          <w:shd w:val="clear" w:color="auto" w:fill="FFFFFF"/>
        </w:rPr>
        <w:t>c d 1.0</w:t>
      </w:r>
    </w:p>
    <w:p w14:paraId="746AD5FA" w14:textId="77777777" w:rsidR="00765046" w:rsidRPr="00765046" w:rsidRDefault="00765046" w:rsidP="00765046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765046">
        <w:rPr>
          <w:color w:val="222222"/>
          <w:sz w:val="28"/>
          <w:szCs w:val="28"/>
          <w:shd w:val="clear" w:color="auto" w:fill="FFFFFF"/>
        </w:rPr>
        <w:t>a d 5.0</w:t>
      </w:r>
    </w:p>
    <w:p w14:paraId="419FDEFE" w14:textId="77777777" w:rsidR="00765046" w:rsidRPr="00765046" w:rsidRDefault="00765046" w:rsidP="00765046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765046">
        <w:rPr>
          <w:color w:val="222222"/>
          <w:sz w:val="28"/>
          <w:szCs w:val="28"/>
          <w:shd w:val="clear" w:color="auto" w:fill="FFFFFF"/>
        </w:rPr>
        <w:t>d e 1.0</w:t>
      </w:r>
    </w:p>
    <w:p w14:paraId="1CAF89E5" w14:textId="77777777" w:rsidR="00765046" w:rsidRDefault="00765046" w:rsidP="00765046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</w:p>
    <w:p w14:paraId="38E00F6B" w14:textId="21F059BE" w:rsidR="00765046" w:rsidRPr="00765046" w:rsidRDefault="00765046" w:rsidP="00765046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765046">
        <w:rPr>
          <w:color w:val="222222"/>
          <w:sz w:val="28"/>
          <w:szCs w:val="28"/>
          <w:shd w:val="clear" w:color="auto" w:fill="FFFFFF"/>
        </w:rPr>
        <w:t>В первой строке через пробел указываются начальная и конечная вершины</w:t>
      </w:r>
    </w:p>
    <w:p w14:paraId="06BC4694" w14:textId="77777777" w:rsidR="00765046" w:rsidRPr="00765046" w:rsidRDefault="00765046" w:rsidP="00765046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765046">
        <w:rPr>
          <w:color w:val="222222"/>
          <w:sz w:val="28"/>
          <w:szCs w:val="28"/>
          <w:shd w:val="clear" w:color="auto" w:fill="FFFFFF"/>
        </w:rPr>
        <w:t>Далее в каждой строке указываются ребра графа и их вес</w:t>
      </w:r>
    </w:p>
    <w:p w14:paraId="7FEC52E9" w14:textId="77777777" w:rsidR="00765046" w:rsidRPr="00765046" w:rsidRDefault="00765046" w:rsidP="00765046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</w:p>
    <w:p w14:paraId="2835A8DC" w14:textId="77777777" w:rsidR="00765046" w:rsidRPr="00765046" w:rsidRDefault="00765046" w:rsidP="00765046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765046">
        <w:rPr>
          <w:color w:val="222222"/>
          <w:sz w:val="28"/>
          <w:szCs w:val="28"/>
          <w:shd w:val="clear" w:color="auto" w:fill="FFFFFF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</w:p>
    <w:p w14:paraId="7A5942BB" w14:textId="2D9BCF46" w:rsidR="00765046" w:rsidRDefault="00765046" w:rsidP="00765046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 w:rsidRPr="00765046">
        <w:rPr>
          <w:color w:val="222222"/>
          <w:sz w:val="28"/>
          <w:szCs w:val="28"/>
          <w:shd w:val="clear" w:color="auto" w:fill="FFFFFF"/>
        </w:rPr>
        <w:t>ade</w:t>
      </w:r>
    </w:p>
    <w:p w14:paraId="364C4294" w14:textId="7E03B754" w:rsidR="00556483" w:rsidRPr="00765046" w:rsidRDefault="007F7F4C" w:rsidP="007650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В</w:t>
      </w:r>
      <w:r w:rsidR="00556483" w:rsidRPr="001E49C4">
        <w:rPr>
          <w:color w:val="222222"/>
          <w:sz w:val="28"/>
          <w:szCs w:val="28"/>
          <w:shd w:val="clear" w:color="auto" w:fill="FFFFFF"/>
        </w:rPr>
        <w:t xml:space="preserve">ариант </w:t>
      </w:r>
      <w:r w:rsidR="00765046">
        <w:rPr>
          <w:b/>
          <w:bCs/>
          <w:sz w:val="28"/>
          <w:szCs w:val="28"/>
        </w:rPr>
        <w:t>6</w:t>
      </w:r>
      <w:r w:rsidR="00556483" w:rsidRPr="001E49C4">
        <w:rPr>
          <w:sz w:val="28"/>
          <w:szCs w:val="28"/>
        </w:rPr>
        <w:t xml:space="preserve">. </w:t>
      </w:r>
      <w:r w:rsidR="00765046" w:rsidRPr="00765046">
        <w:rPr>
          <w:sz w:val="28"/>
          <w:szCs w:val="28"/>
        </w:rPr>
        <w:t>Реализация очереди с приоритетами, используемой в А*, через</w:t>
      </w:r>
      <w:r w:rsidR="00765046">
        <w:rPr>
          <w:sz w:val="28"/>
          <w:szCs w:val="28"/>
        </w:rPr>
        <w:t xml:space="preserve"> </w:t>
      </w:r>
      <w:r w:rsidR="00765046" w:rsidRPr="00765046">
        <w:rPr>
          <w:sz w:val="28"/>
          <w:szCs w:val="28"/>
        </w:rPr>
        <w:t>двоичную кучу.</w:t>
      </w:r>
    </w:p>
    <w:p w14:paraId="26A308F3" w14:textId="50E80B80" w:rsidR="00A2189C" w:rsidRDefault="00A2189C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9B1C4E" w14:textId="77777777" w:rsidR="00E747A3" w:rsidRPr="001E49C4" w:rsidRDefault="00E747A3" w:rsidP="00BE2775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1E49C4">
        <w:rPr>
          <w:b/>
          <w:bCs/>
          <w:color w:val="000000"/>
          <w:sz w:val="28"/>
          <w:szCs w:val="28"/>
        </w:rPr>
        <w:lastRenderedPageBreak/>
        <w:t>Выполнение работы.</w:t>
      </w:r>
    </w:p>
    <w:p w14:paraId="6C828BA4" w14:textId="71EC30D6" w:rsidR="00556483" w:rsidRDefault="00556483" w:rsidP="00BE277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E49C4">
        <w:rPr>
          <w:color w:val="000000"/>
          <w:sz w:val="28"/>
          <w:szCs w:val="28"/>
        </w:rPr>
        <w:t>Весь код программ представлен в приложении А</w:t>
      </w:r>
      <w:r w:rsidR="00152025">
        <w:rPr>
          <w:color w:val="000000"/>
          <w:sz w:val="28"/>
          <w:szCs w:val="28"/>
        </w:rPr>
        <w:t>.</w:t>
      </w:r>
    </w:p>
    <w:p w14:paraId="52C73F94" w14:textId="2A6EAD68" w:rsidR="007E58CE" w:rsidRDefault="007E58CE" w:rsidP="007E58CE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Описание алгоритма.</w:t>
      </w:r>
    </w:p>
    <w:p w14:paraId="72FF2FBE" w14:textId="204740E9" w:rsidR="004C6736" w:rsidRPr="004C6736" w:rsidRDefault="004C6736" w:rsidP="007E58CE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4C6736">
        <w:rPr>
          <w:color w:val="000000"/>
          <w:sz w:val="28"/>
          <w:szCs w:val="28"/>
          <w:u w:val="single"/>
        </w:rPr>
        <w:t>Жадный алгоритм</w:t>
      </w:r>
      <w:r>
        <w:rPr>
          <w:color w:val="000000"/>
          <w:sz w:val="28"/>
          <w:szCs w:val="28"/>
        </w:rPr>
        <w:t>:</w:t>
      </w:r>
    </w:p>
    <w:p w14:paraId="1A8E83CD" w14:textId="1A619F40" w:rsidR="00E25B9E" w:rsidRDefault="004C6736" w:rsidP="00E25B9E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Жадный а</w:t>
      </w:r>
      <w:r w:rsidR="00EA42EA" w:rsidRPr="00EA42EA">
        <w:rPr>
          <w:color w:val="000000"/>
          <w:sz w:val="28"/>
          <w:szCs w:val="28"/>
        </w:rPr>
        <w:t xml:space="preserve">лгоритм </w:t>
      </w:r>
      <w:r>
        <w:rPr>
          <w:color w:val="000000"/>
          <w:sz w:val="28"/>
          <w:szCs w:val="28"/>
        </w:rPr>
        <w:t>используется поиск в глубину. На каждом шаге выбирается смежное ребро с текущей вершиной имеющее наименьший вес</w:t>
      </w:r>
      <w:r w:rsidR="00E25B9E">
        <w:rPr>
          <w:color w:val="000000"/>
          <w:sz w:val="28"/>
          <w:szCs w:val="28"/>
        </w:rPr>
        <w:t>, к текущему пути добавляем новую вершину и снова запускаем поиск в глубину, иначе поднимаемся к прошлой вершине. Если текущая вершина является конечной выходим из поиска</w:t>
      </w:r>
      <w:r w:rsidR="00DA26D4">
        <w:rPr>
          <w:color w:val="000000"/>
          <w:sz w:val="28"/>
          <w:szCs w:val="28"/>
        </w:rPr>
        <w:t xml:space="preserve"> сохранив найденный путь</w:t>
      </w:r>
      <w:r w:rsidR="00E25B9E">
        <w:rPr>
          <w:color w:val="000000"/>
          <w:sz w:val="28"/>
          <w:szCs w:val="28"/>
        </w:rPr>
        <w:t>.</w:t>
      </w:r>
    </w:p>
    <w:p w14:paraId="267C958A" w14:textId="3F6C4534" w:rsidR="00E25B9E" w:rsidRPr="00E25B9E" w:rsidRDefault="00E25B9E" w:rsidP="00E25B9E">
      <w:pPr>
        <w:spacing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 w:rsidRPr="00E25B9E">
        <w:rPr>
          <w:color w:val="000000"/>
          <w:sz w:val="28"/>
          <w:szCs w:val="28"/>
          <w:u w:val="single"/>
        </w:rPr>
        <w:t>А</w:t>
      </w:r>
      <w:r w:rsidRPr="00E25B9E">
        <w:rPr>
          <w:color w:val="000000"/>
          <w:sz w:val="28"/>
          <w:szCs w:val="28"/>
          <w:u w:val="single"/>
        </w:rPr>
        <w:t>лгоритм</w:t>
      </w:r>
      <w:r w:rsidRPr="00E25B9E">
        <w:rPr>
          <w:color w:val="000000"/>
          <w:sz w:val="28"/>
          <w:szCs w:val="28"/>
          <w:u w:val="single"/>
        </w:rPr>
        <w:t xml:space="preserve"> </w:t>
      </w:r>
      <w:r w:rsidRPr="00E25B9E">
        <w:rPr>
          <w:i/>
          <w:iCs/>
          <w:color w:val="000000"/>
          <w:sz w:val="28"/>
          <w:szCs w:val="28"/>
          <w:u w:val="single"/>
          <w:lang w:val="en-US"/>
        </w:rPr>
        <w:t>A</w:t>
      </w:r>
      <w:r w:rsidRPr="00E25B9E">
        <w:rPr>
          <w:i/>
          <w:iCs/>
          <w:color w:val="000000"/>
          <w:sz w:val="28"/>
          <w:szCs w:val="28"/>
          <w:u w:val="single"/>
        </w:rPr>
        <w:t>*</w:t>
      </w:r>
      <w:r w:rsidRPr="00E25B9E">
        <w:rPr>
          <w:color w:val="000000"/>
          <w:sz w:val="28"/>
          <w:szCs w:val="28"/>
        </w:rPr>
        <w:t>:</w:t>
      </w:r>
    </w:p>
    <w:p w14:paraId="63C6D851" w14:textId="42E924D6" w:rsidR="00E25B9E" w:rsidRPr="00EA42EA" w:rsidRDefault="00DA26D4" w:rsidP="00EA42E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r>
        <w:rPr>
          <w:color w:val="000000"/>
          <w:sz w:val="28"/>
          <w:szCs w:val="28"/>
        </w:rPr>
        <w:t>очередь</w:t>
      </w:r>
      <w:r>
        <w:rPr>
          <w:color w:val="000000"/>
          <w:sz w:val="28"/>
          <w:szCs w:val="28"/>
        </w:rPr>
        <w:t xml:space="preserve"> приоритетом добавляем начальную вершину. Пока очередь не пуста, достаем из неё вершину с минимальной оценкой пути. Рассматриваем смежные с вершиной ребра рассчитываем временную цену пути в другие вершины, если она </w:t>
      </w:r>
      <w:r w:rsidR="004209FA">
        <w:rPr>
          <w:color w:val="000000"/>
          <w:sz w:val="28"/>
          <w:szCs w:val="28"/>
        </w:rPr>
        <w:t>меньше</w:t>
      </w:r>
      <w:r>
        <w:rPr>
          <w:color w:val="000000"/>
          <w:sz w:val="28"/>
          <w:szCs w:val="28"/>
        </w:rPr>
        <w:t xml:space="preserve"> текущей </w:t>
      </w:r>
      <w:r w:rsidR="004209FA">
        <w:rPr>
          <w:color w:val="000000"/>
          <w:sz w:val="28"/>
          <w:szCs w:val="28"/>
        </w:rPr>
        <w:t>цены или в вершину ещё не приходили  обновляем её цену посещения и сохраняем как мы в неё пришли, также в очередь добавляем эту вершину и её стоимость с учетом эвристической функции. Если вершина на рассмотрении является конечной поиск прекращаем. Если вершина является листом, то пропускаем её рассмотрение.</w:t>
      </w:r>
    </w:p>
    <w:p w14:paraId="7C65ADFA" w14:textId="12753C3F" w:rsidR="008843D9" w:rsidRDefault="008843D9" w:rsidP="00EA42EA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8843D9">
        <w:rPr>
          <w:b/>
          <w:bCs/>
          <w:color w:val="000000"/>
          <w:sz w:val="28"/>
          <w:szCs w:val="28"/>
        </w:rPr>
        <w:t>Описание переменных и функций.</w:t>
      </w:r>
    </w:p>
    <w:p w14:paraId="369509D7" w14:textId="4EA46C15" w:rsidR="004209FA" w:rsidRPr="004209FA" w:rsidRDefault="004209FA" w:rsidP="004209FA">
      <w:pPr>
        <w:pStyle w:val="aff2"/>
        <w:spacing w:line="360" w:lineRule="auto"/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представления графа используется словарь, где ключом является вершина, из которой идут, а значениями список кортежей из двух элементов – цена ребра и буква вершины куда можно прийти.</w:t>
      </w:r>
    </w:p>
    <w:p w14:paraId="3A5ECA1D" w14:textId="312F68F3" w:rsidR="008843D9" w:rsidRDefault="00A04EEC" w:rsidP="00EA42E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Глобальные переменные:</w:t>
      </w:r>
    </w:p>
    <w:p w14:paraId="4B95436C" w14:textId="77777777" w:rsidR="004C6736" w:rsidRPr="004C6736" w:rsidRDefault="00A04EEC" w:rsidP="004C6736">
      <w:pPr>
        <w:pStyle w:val="aff2"/>
        <w:numPr>
          <w:ilvl w:val="0"/>
          <w:numId w:val="11"/>
        </w:numPr>
        <w:spacing w:line="360" w:lineRule="auto"/>
        <w:ind w:left="810" w:firstLine="270"/>
        <w:jc w:val="both"/>
        <w:rPr>
          <w:color w:val="000000"/>
          <w:sz w:val="28"/>
          <w:szCs w:val="28"/>
        </w:rPr>
      </w:pPr>
      <w:r w:rsidRPr="001623B9">
        <w:rPr>
          <w:i/>
          <w:iCs/>
          <w:color w:val="000000"/>
          <w:sz w:val="28"/>
          <w:szCs w:val="28"/>
          <w:lang w:val="en-US"/>
        </w:rPr>
        <w:t>DEBUG</w:t>
      </w:r>
      <w:r w:rsidR="002C662A" w:rsidRPr="00A6079A">
        <w:rPr>
          <w:color w:val="000000"/>
          <w:sz w:val="28"/>
          <w:szCs w:val="28"/>
        </w:rPr>
        <w:t xml:space="preserve"> – Флаг отвечающий за вывод дополнительной информации.</w:t>
      </w:r>
    </w:p>
    <w:p w14:paraId="718BA31C" w14:textId="6ECDC775" w:rsidR="00A6079A" w:rsidRDefault="00A6079A" w:rsidP="00A6079A">
      <w:pPr>
        <w:pStyle w:val="aff2"/>
        <w:spacing w:line="360" w:lineRule="auto"/>
        <w:ind w:left="-90" w:firstLine="810"/>
        <w:jc w:val="both"/>
        <w:rPr>
          <w:color w:val="000000"/>
          <w:sz w:val="28"/>
          <w:szCs w:val="28"/>
          <w:lang w:val="en-US"/>
        </w:rPr>
      </w:pPr>
      <w:r w:rsidRPr="00A6079A">
        <w:rPr>
          <w:color w:val="000000"/>
          <w:sz w:val="28"/>
          <w:szCs w:val="28"/>
        </w:rPr>
        <w:t>Функци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  <w:lang w:val="en-US"/>
        </w:rPr>
        <w:t>:</w:t>
      </w:r>
    </w:p>
    <w:p w14:paraId="6769BB94" w14:textId="50F8D6B2" w:rsidR="00EA0793" w:rsidRDefault="00EA0793">
      <w:pPr>
        <w:suppressAutoHyphens w:val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00DEE9BF" w14:textId="1F567B87" w:rsidR="00206E31" w:rsidRDefault="00206E31" w:rsidP="007E58CE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Оценка сложности алгоритм</w:t>
      </w:r>
      <w:r w:rsidR="002C4FD3">
        <w:rPr>
          <w:b/>
          <w:bCs/>
          <w:color w:val="000000"/>
          <w:sz w:val="28"/>
          <w:szCs w:val="28"/>
        </w:rPr>
        <w:t>ов</w:t>
      </w:r>
      <w:r>
        <w:rPr>
          <w:b/>
          <w:bCs/>
          <w:color w:val="000000"/>
          <w:sz w:val="28"/>
          <w:szCs w:val="28"/>
        </w:rPr>
        <w:t>.</w:t>
      </w:r>
    </w:p>
    <w:p w14:paraId="53CDB62B" w14:textId="3A0B536E" w:rsidR="007711CD" w:rsidRPr="007711CD" w:rsidRDefault="007711CD" w:rsidP="007E58CE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4C6736">
        <w:rPr>
          <w:color w:val="000000"/>
          <w:sz w:val="28"/>
          <w:szCs w:val="28"/>
          <w:u w:val="single"/>
        </w:rPr>
        <w:t>Жадный алгоритм</w:t>
      </w:r>
      <w:r>
        <w:rPr>
          <w:color w:val="000000"/>
          <w:sz w:val="28"/>
          <w:szCs w:val="28"/>
        </w:rPr>
        <w:t>:</w:t>
      </w:r>
    </w:p>
    <w:p w14:paraId="2514A82E" w14:textId="431E9D0F" w:rsidR="00E87080" w:rsidRDefault="007711CD" w:rsidP="007E58C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худшем случае алгоритм проходит весь граф за </w:t>
      </w:r>
      <w:r w:rsidRPr="00322B60">
        <w:rPr>
          <w:sz w:val="28"/>
          <w:szCs w:val="28"/>
        </w:rPr>
        <w:t>O(</w:t>
      </w:r>
      <w:r>
        <w:rPr>
          <w:i/>
          <w:iCs/>
          <w:sz w:val="28"/>
          <w:szCs w:val="28"/>
        </w:rPr>
        <w:t>|E|+|V|</w:t>
      </w:r>
      <w:r w:rsidRPr="00322B60">
        <w:rPr>
          <w:sz w:val="28"/>
          <w:szCs w:val="28"/>
        </w:rPr>
        <w:t>)</w:t>
      </w:r>
      <w:r>
        <w:rPr>
          <w:sz w:val="28"/>
          <w:szCs w:val="28"/>
        </w:rPr>
        <w:t xml:space="preserve">, где </w:t>
      </w:r>
      <w:r>
        <w:rPr>
          <w:i/>
          <w:iCs/>
          <w:sz w:val="28"/>
          <w:szCs w:val="28"/>
        </w:rPr>
        <w:t xml:space="preserve">|E| </w:t>
      </w:r>
      <w:r>
        <w:rPr>
          <w:sz w:val="28"/>
          <w:szCs w:val="28"/>
        </w:rPr>
        <w:t xml:space="preserve">и </w:t>
      </w:r>
      <w:r>
        <w:rPr>
          <w:i/>
          <w:iCs/>
          <w:sz w:val="28"/>
          <w:szCs w:val="28"/>
        </w:rPr>
        <w:t xml:space="preserve">|V| </w:t>
      </w:r>
      <w:r>
        <w:rPr>
          <w:sz w:val="28"/>
          <w:szCs w:val="28"/>
        </w:rPr>
        <w:t>– кол-во рёбер и вершин соответственно. Чем больше в исходном графе ветвлений и чем “тяжелее”</w:t>
      </w:r>
      <w:r>
        <w:rPr>
          <w:sz w:val="28"/>
          <w:szCs w:val="28"/>
        </w:rPr>
        <w:t xml:space="preserve"> </w:t>
      </w:r>
      <w:r w:rsidRPr="007711CD">
        <w:rPr>
          <w:sz w:val="28"/>
          <w:szCs w:val="28"/>
        </w:rPr>
        <w:t>(</w:t>
      </w:r>
      <w:r>
        <w:rPr>
          <w:sz w:val="28"/>
          <w:szCs w:val="28"/>
        </w:rPr>
        <w:t>выше их вес</w:t>
      </w:r>
      <w:r w:rsidRPr="007711CD">
        <w:rPr>
          <w:sz w:val="28"/>
          <w:szCs w:val="28"/>
        </w:rPr>
        <w:t>)</w:t>
      </w:r>
      <w:r>
        <w:rPr>
          <w:sz w:val="28"/>
          <w:szCs w:val="28"/>
        </w:rPr>
        <w:t xml:space="preserve"> рёбра на найденном пути по отношению к остальным, тем дольше будет работать алгоритм.</w:t>
      </w:r>
    </w:p>
    <w:p w14:paraId="087C1F72" w14:textId="5BD1A8A2" w:rsidR="00322B60" w:rsidRDefault="00322B60" w:rsidP="007E58C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памяти</w:t>
      </w:r>
      <w:r w:rsidR="004453A8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использует словарь, состоящий из ребер графа, его оценка по памяти </w:t>
      </w:r>
      <w:r w:rsidR="00654AF9">
        <w:rPr>
          <w:sz w:val="28"/>
          <w:szCs w:val="28"/>
          <w:lang w:val="en-US"/>
        </w:rPr>
        <w:t>O</w:t>
      </w:r>
      <w:r w:rsidR="00654AF9">
        <w:rPr>
          <w:sz w:val="28"/>
          <w:szCs w:val="28"/>
        </w:rPr>
        <w:t>(</w:t>
      </w:r>
      <w:r>
        <w:rPr>
          <w:i/>
          <w:iCs/>
          <w:sz w:val="28"/>
          <w:szCs w:val="28"/>
        </w:rPr>
        <w:t>|E|</w:t>
      </w:r>
      <w:r w:rsidR="00654AF9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A70B06" w:rsidRPr="00A70B06">
        <w:rPr>
          <w:sz w:val="28"/>
          <w:szCs w:val="28"/>
        </w:rPr>
        <w:t xml:space="preserve"> </w:t>
      </w:r>
      <w:r w:rsidR="00A70B06">
        <w:rPr>
          <w:sz w:val="28"/>
          <w:szCs w:val="28"/>
        </w:rPr>
        <w:t xml:space="preserve">где </w:t>
      </w:r>
      <w:r w:rsidR="00A70B06">
        <w:rPr>
          <w:i/>
          <w:iCs/>
          <w:sz w:val="28"/>
          <w:szCs w:val="28"/>
        </w:rPr>
        <w:t>|E|</w:t>
      </w:r>
      <w:r w:rsidR="00A70B06" w:rsidRPr="00A70B06">
        <w:rPr>
          <w:i/>
          <w:iCs/>
          <w:sz w:val="28"/>
          <w:szCs w:val="28"/>
        </w:rPr>
        <w:t xml:space="preserve"> </w:t>
      </w:r>
      <w:r w:rsidR="00A70B06">
        <w:rPr>
          <w:sz w:val="28"/>
          <w:szCs w:val="28"/>
        </w:rPr>
        <w:t>– кол-во рёбер</w:t>
      </w:r>
      <w:r w:rsidR="00900863" w:rsidRPr="00900863">
        <w:rPr>
          <w:sz w:val="28"/>
          <w:szCs w:val="28"/>
        </w:rPr>
        <w:t xml:space="preserve"> </w:t>
      </w:r>
      <w:r w:rsidR="00900863">
        <w:rPr>
          <w:sz w:val="28"/>
          <w:szCs w:val="28"/>
        </w:rPr>
        <w:t>в графе.</w:t>
      </w:r>
    </w:p>
    <w:p w14:paraId="2BE2439D" w14:textId="77777777" w:rsidR="002D6B96" w:rsidRPr="00E25B9E" w:rsidRDefault="002D6B96" w:rsidP="002D6B96">
      <w:pPr>
        <w:spacing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 w:rsidRPr="00E25B9E">
        <w:rPr>
          <w:color w:val="000000"/>
          <w:sz w:val="28"/>
          <w:szCs w:val="28"/>
          <w:u w:val="single"/>
        </w:rPr>
        <w:t xml:space="preserve">Алгоритм </w:t>
      </w:r>
      <w:r w:rsidRPr="00E25B9E">
        <w:rPr>
          <w:i/>
          <w:iCs/>
          <w:color w:val="000000"/>
          <w:sz w:val="28"/>
          <w:szCs w:val="28"/>
          <w:u w:val="single"/>
          <w:lang w:val="en-US"/>
        </w:rPr>
        <w:t>A</w:t>
      </w:r>
      <w:r w:rsidRPr="00E25B9E">
        <w:rPr>
          <w:i/>
          <w:iCs/>
          <w:color w:val="000000"/>
          <w:sz w:val="28"/>
          <w:szCs w:val="28"/>
          <w:u w:val="single"/>
        </w:rPr>
        <w:t>*</w:t>
      </w:r>
      <w:r w:rsidRPr="00E25B9E">
        <w:rPr>
          <w:color w:val="000000"/>
          <w:sz w:val="28"/>
          <w:szCs w:val="28"/>
        </w:rPr>
        <w:t>:</w:t>
      </w:r>
    </w:p>
    <w:p w14:paraId="548837DD" w14:textId="61C15D2C" w:rsidR="00900863" w:rsidRDefault="004453A8" w:rsidP="007E58CE">
      <w:pPr>
        <w:spacing w:line="360" w:lineRule="auto"/>
        <w:ind w:firstLine="709"/>
        <w:jc w:val="both"/>
        <w:rPr>
          <w:sz w:val="28"/>
          <w:szCs w:val="28"/>
        </w:rPr>
      </w:pPr>
      <w:r w:rsidRPr="004453A8">
        <w:rPr>
          <w:sz w:val="28"/>
          <w:szCs w:val="28"/>
        </w:rPr>
        <w:t>Временная сложность алгоритма А* зависит от выбранной эвристики и от разветвлённости графа. В худшем случае количество рассматриваемых вершин на каждом шаге растёт экспоненциально по сравнению с длиной оптимального пути, то есть алгоритм работает за O(b</w:t>
      </w:r>
      <w:r w:rsidRPr="004453A8">
        <w:rPr>
          <w:sz w:val="28"/>
          <w:szCs w:val="28"/>
        </w:rPr>
        <w:t>^</w:t>
      </w:r>
      <w:r w:rsidRPr="004453A8">
        <w:rPr>
          <w:sz w:val="28"/>
          <w:szCs w:val="28"/>
        </w:rPr>
        <w:t xml:space="preserve">d), где b – коэффициент ветвления, а d – длина кратчайшего пути. Чем лучше эвристика, тем меньшие будет эффективный коэффициент ветвления b, и следовательно, меньше временная сложность. </w:t>
      </w:r>
    </w:p>
    <w:p w14:paraId="796FD41B" w14:textId="3DD4A7F7" w:rsidR="004453A8" w:rsidRDefault="004453A8" w:rsidP="007E58C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памяти </w:t>
      </w:r>
      <w:r w:rsidRPr="004453A8">
        <w:rPr>
          <w:sz w:val="28"/>
          <w:szCs w:val="28"/>
        </w:rPr>
        <w:t>–</w:t>
      </w:r>
      <w:r>
        <w:rPr>
          <w:sz w:val="28"/>
          <w:szCs w:val="28"/>
        </w:rPr>
        <w:t xml:space="preserve"> в</w:t>
      </w:r>
      <w:r w:rsidRPr="004453A8">
        <w:rPr>
          <w:sz w:val="28"/>
          <w:szCs w:val="28"/>
        </w:rPr>
        <w:t xml:space="preserve"> худшем случае ему приходится помнить экспоненциальное количество узлов</w:t>
      </w:r>
      <w:r w:rsidR="00D454E1">
        <w:rPr>
          <w:sz w:val="28"/>
          <w:szCs w:val="28"/>
        </w:rPr>
        <w:t xml:space="preserve"> </w:t>
      </w:r>
      <w:r w:rsidR="00D454E1">
        <w:rPr>
          <w:sz w:val="28"/>
          <w:szCs w:val="28"/>
          <w:lang w:val="en-US"/>
        </w:rPr>
        <w:t>O</w:t>
      </w:r>
      <w:r w:rsidR="00D454E1" w:rsidRPr="00D454E1">
        <w:rPr>
          <w:sz w:val="28"/>
          <w:szCs w:val="28"/>
        </w:rPr>
        <w:t>(</w:t>
      </w:r>
      <w:r w:rsidR="00D454E1">
        <w:rPr>
          <w:sz w:val="28"/>
          <w:szCs w:val="28"/>
          <w:lang w:val="en-US"/>
        </w:rPr>
        <w:t>e</w:t>
      </w:r>
      <w:r w:rsidR="00D454E1" w:rsidRPr="00D454E1">
        <w:rPr>
          <w:sz w:val="28"/>
          <w:szCs w:val="28"/>
        </w:rPr>
        <w:t>^|</w:t>
      </w:r>
      <w:r w:rsidR="00D454E1" w:rsidRPr="00D454E1">
        <w:rPr>
          <w:i/>
          <w:iCs/>
          <w:sz w:val="28"/>
          <w:szCs w:val="28"/>
          <w:lang w:val="en-US"/>
        </w:rPr>
        <w:t>V</w:t>
      </w:r>
      <w:r w:rsidR="00D454E1" w:rsidRPr="00D454E1">
        <w:rPr>
          <w:sz w:val="28"/>
          <w:szCs w:val="28"/>
        </w:rPr>
        <w:t>|)</w:t>
      </w:r>
      <w:r w:rsidR="00D454E1">
        <w:rPr>
          <w:sz w:val="28"/>
          <w:szCs w:val="28"/>
        </w:rPr>
        <w:t xml:space="preserve">, где </w:t>
      </w:r>
      <w:r w:rsidR="00D454E1" w:rsidRPr="00D454E1">
        <w:rPr>
          <w:sz w:val="28"/>
          <w:szCs w:val="28"/>
        </w:rPr>
        <w:t>|</w:t>
      </w:r>
      <w:r w:rsidR="00D454E1" w:rsidRPr="00D454E1">
        <w:rPr>
          <w:i/>
          <w:iCs/>
          <w:sz w:val="28"/>
          <w:szCs w:val="28"/>
          <w:lang w:val="en-US"/>
        </w:rPr>
        <w:t>V</w:t>
      </w:r>
      <w:r w:rsidR="00D454E1" w:rsidRPr="00D454E1">
        <w:rPr>
          <w:sz w:val="28"/>
          <w:szCs w:val="28"/>
        </w:rPr>
        <w:t>|</w:t>
      </w:r>
      <w:r w:rsidR="00D454E1">
        <w:rPr>
          <w:sz w:val="28"/>
          <w:szCs w:val="28"/>
        </w:rPr>
        <w:t>– кол-во вершин</w:t>
      </w:r>
      <w:r w:rsidRPr="004453A8">
        <w:rPr>
          <w:sz w:val="28"/>
          <w:szCs w:val="28"/>
        </w:rPr>
        <w:t>.</w:t>
      </w:r>
    </w:p>
    <w:p w14:paraId="223C7E15" w14:textId="51BA51FC" w:rsidR="00CD6B0A" w:rsidRDefault="00CD6B0A" w:rsidP="007E58CE">
      <w:pPr>
        <w:spacing w:line="360" w:lineRule="auto"/>
        <w:ind w:firstLine="709"/>
        <w:jc w:val="both"/>
        <w:rPr>
          <w:sz w:val="28"/>
          <w:szCs w:val="28"/>
        </w:rPr>
      </w:pPr>
      <w:r w:rsidRPr="00CD6B0A">
        <w:rPr>
          <w:sz w:val="28"/>
          <w:szCs w:val="28"/>
          <w:u w:val="single"/>
        </w:rPr>
        <w:t>Минимальная куча</w:t>
      </w:r>
      <w:r>
        <w:rPr>
          <w:sz w:val="28"/>
          <w:szCs w:val="28"/>
        </w:rPr>
        <w:t>:</w:t>
      </w:r>
    </w:p>
    <w:p w14:paraId="73E8158C" w14:textId="5C9AA9FB" w:rsidR="00CD6B0A" w:rsidRPr="00CD6B0A" w:rsidRDefault="00CD6B0A" w:rsidP="007E58CE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Оценка основных операций – нахождение минимального элемента за </w:t>
      </w:r>
      <w:r>
        <w:rPr>
          <w:sz w:val="28"/>
          <w:szCs w:val="28"/>
          <w:lang w:val="en-US"/>
        </w:rPr>
        <w:t>O</w:t>
      </w:r>
      <w:r w:rsidRPr="00CD6B0A">
        <w:rPr>
          <w:sz w:val="28"/>
          <w:szCs w:val="28"/>
        </w:rPr>
        <w:t xml:space="preserve">(1), </w:t>
      </w:r>
      <w:r>
        <w:rPr>
          <w:sz w:val="28"/>
          <w:szCs w:val="28"/>
        </w:rPr>
        <w:t xml:space="preserve">удаление и вставка за </w:t>
      </w:r>
      <w:r>
        <w:rPr>
          <w:sz w:val="28"/>
          <w:szCs w:val="28"/>
          <w:lang w:val="en-US"/>
        </w:rPr>
        <w:t>O</w:t>
      </w:r>
      <w:r w:rsidRPr="00CD6B0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log</w:t>
      </w:r>
      <w:r w:rsidRPr="00CD6B0A">
        <w:rPr>
          <w:sz w:val="28"/>
          <w:szCs w:val="28"/>
        </w:rPr>
        <w:t xml:space="preserve"> </w:t>
      </w:r>
      <w:r w:rsidRPr="00CD6B0A">
        <w:rPr>
          <w:i/>
          <w:iCs/>
          <w:sz w:val="28"/>
          <w:szCs w:val="28"/>
          <w:lang w:val="en-US"/>
        </w:rPr>
        <w:t>n</w:t>
      </w:r>
      <w:r w:rsidRPr="00CD6B0A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где </w:t>
      </w:r>
      <w:r w:rsidRPr="00CD6B0A">
        <w:rPr>
          <w:i/>
          <w:iCs/>
          <w:sz w:val="28"/>
          <w:szCs w:val="28"/>
          <w:lang w:val="en-US"/>
        </w:rPr>
        <w:t>n</w:t>
      </w:r>
      <w:r w:rsidRPr="00CD6B0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D6B0A">
        <w:rPr>
          <w:sz w:val="28"/>
          <w:szCs w:val="28"/>
        </w:rPr>
        <w:t xml:space="preserve"> </w:t>
      </w:r>
      <w:r w:rsidRPr="00CD6B0A">
        <w:rPr>
          <w:sz w:val="28"/>
          <w:szCs w:val="28"/>
        </w:rPr>
        <w:t>количество элементов кучи</w:t>
      </w:r>
      <w:r>
        <w:rPr>
          <w:sz w:val="28"/>
          <w:szCs w:val="28"/>
        </w:rPr>
        <w:t>.</w:t>
      </w:r>
    </w:p>
    <w:p w14:paraId="564AAD5A" w14:textId="328E2F2E" w:rsidR="00556483" w:rsidRPr="00794973" w:rsidRDefault="004247D1" w:rsidP="00794973">
      <w:pPr>
        <w:suppressAutoHyphens w:val="0"/>
        <w:rPr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  <w:r w:rsidR="00794973">
        <w:rPr>
          <w:sz w:val="28"/>
          <w:szCs w:val="28"/>
        </w:rPr>
        <w:lastRenderedPageBreak/>
        <w:tab/>
      </w:r>
      <w:r w:rsidR="00556483" w:rsidRPr="001E49C4">
        <w:rPr>
          <w:b/>
          <w:bCs/>
          <w:color w:val="000000"/>
          <w:sz w:val="28"/>
          <w:szCs w:val="28"/>
        </w:rPr>
        <w:t>Тестирование.</w:t>
      </w:r>
    </w:p>
    <w:p w14:paraId="577F5944" w14:textId="719215F6" w:rsidR="00E45B0C" w:rsidRPr="00E45B0C" w:rsidRDefault="00E45B0C" w:rsidP="001E49C4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– тестировани</w:t>
      </w:r>
      <w:r w:rsidR="00C24F98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жадного алгоритма.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2"/>
        <w:gridCol w:w="2348"/>
        <w:gridCol w:w="2676"/>
        <w:gridCol w:w="2296"/>
      </w:tblGrid>
      <w:tr w:rsidR="0092710B" w:rsidRPr="001E49C4" w14:paraId="07B1BE6C" w14:textId="77777777" w:rsidTr="00E45B0C">
        <w:tc>
          <w:tcPr>
            <w:tcW w:w="1742" w:type="dxa"/>
            <w:shd w:val="clear" w:color="auto" w:fill="auto"/>
          </w:tcPr>
          <w:p w14:paraId="09E92C77" w14:textId="77777777" w:rsidR="0092710B" w:rsidRPr="001E49C4" w:rsidRDefault="0092710B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2348" w:type="dxa"/>
            <w:shd w:val="clear" w:color="auto" w:fill="auto"/>
          </w:tcPr>
          <w:p w14:paraId="515B91BE" w14:textId="77777777" w:rsidR="0092710B" w:rsidRPr="001E49C4" w:rsidRDefault="0092710B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2676" w:type="dxa"/>
            <w:shd w:val="clear" w:color="auto" w:fill="auto"/>
          </w:tcPr>
          <w:p w14:paraId="40F30EEC" w14:textId="77777777" w:rsidR="0092710B" w:rsidRPr="001E49C4" w:rsidRDefault="0092710B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 xml:space="preserve">Выходные данные </w:t>
            </w:r>
          </w:p>
        </w:tc>
        <w:tc>
          <w:tcPr>
            <w:tcW w:w="2296" w:type="dxa"/>
            <w:shd w:val="clear" w:color="auto" w:fill="auto"/>
          </w:tcPr>
          <w:p w14:paraId="479058F6" w14:textId="77777777" w:rsidR="0092710B" w:rsidRPr="001E49C4" w:rsidRDefault="0092710B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Комментарий</w:t>
            </w:r>
          </w:p>
        </w:tc>
      </w:tr>
      <w:tr w:rsidR="0092710B" w:rsidRPr="001E49C4" w14:paraId="1B3A7E37" w14:textId="77777777" w:rsidTr="00E45B0C">
        <w:tc>
          <w:tcPr>
            <w:tcW w:w="1742" w:type="dxa"/>
            <w:shd w:val="clear" w:color="auto" w:fill="auto"/>
          </w:tcPr>
          <w:p w14:paraId="48E2DBAC" w14:textId="77777777" w:rsidR="0092710B" w:rsidRPr="001E49C4" w:rsidRDefault="0092710B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348" w:type="dxa"/>
            <w:shd w:val="clear" w:color="auto" w:fill="auto"/>
          </w:tcPr>
          <w:p w14:paraId="4212364B" w14:textId="42A90B7A" w:rsidR="0092710B" w:rsidRPr="00E45B0C" w:rsidRDefault="00E45B0C" w:rsidP="001E49C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E45B0C">
              <w:rPr>
                <w:color w:val="000000"/>
                <w:sz w:val="28"/>
                <w:szCs w:val="28"/>
                <w:lang w:val="en-US"/>
              </w:rPr>
              <w:t>a g</w:t>
            </w:r>
            <w:r w:rsidRPr="00E45B0C">
              <w:rPr>
                <w:color w:val="000000"/>
                <w:sz w:val="28"/>
                <w:szCs w:val="28"/>
                <w:lang w:val="en-US"/>
              </w:rPr>
              <w:br/>
              <w:t>a b 3.0</w:t>
            </w:r>
            <w:r w:rsidRPr="00E45B0C">
              <w:rPr>
                <w:color w:val="000000"/>
                <w:sz w:val="28"/>
                <w:szCs w:val="28"/>
                <w:lang w:val="en-US"/>
              </w:rPr>
              <w:br/>
              <w:t>a c 1.0</w:t>
            </w:r>
            <w:r w:rsidRPr="00E45B0C">
              <w:rPr>
                <w:color w:val="000000"/>
                <w:sz w:val="28"/>
                <w:szCs w:val="28"/>
                <w:lang w:val="en-US"/>
              </w:rPr>
              <w:br/>
              <w:t>b d 2.0</w:t>
            </w:r>
            <w:r w:rsidRPr="00E45B0C">
              <w:rPr>
                <w:color w:val="000000"/>
                <w:sz w:val="28"/>
                <w:szCs w:val="28"/>
                <w:lang w:val="en-US"/>
              </w:rPr>
              <w:br/>
              <w:t>b e 3.0</w:t>
            </w:r>
            <w:r w:rsidRPr="00E45B0C">
              <w:rPr>
                <w:color w:val="000000"/>
                <w:sz w:val="28"/>
                <w:szCs w:val="28"/>
                <w:lang w:val="en-US"/>
              </w:rPr>
              <w:br/>
              <w:t>d e 4.0</w:t>
            </w:r>
            <w:r w:rsidRPr="00E45B0C">
              <w:rPr>
                <w:color w:val="000000"/>
                <w:sz w:val="28"/>
                <w:szCs w:val="28"/>
                <w:lang w:val="en-US"/>
              </w:rPr>
              <w:br/>
              <w:t>e a 1.0</w:t>
            </w:r>
            <w:r w:rsidRPr="00E45B0C">
              <w:rPr>
                <w:color w:val="000000"/>
                <w:sz w:val="28"/>
                <w:szCs w:val="28"/>
                <w:lang w:val="en-US"/>
              </w:rPr>
              <w:br/>
              <w:t>e f 2.0</w:t>
            </w:r>
            <w:r w:rsidRPr="00E45B0C">
              <w:rPr>
                <w:color w:val="000000"/>
                <w:sz w:val="28"/>
                <w:szCs w:val="28"/>
                <w:lang w:val="en-US"/>
              </w:rPr>
              <w:br/>
              <w:t>a g 8.0</w:t>
            </w:r>
            <w:r w:rsidRPr="00E45B0C">
              <w:rPr>
                <w:color w:val="000000"/>
                <w:sz w:val="28"/>
                <w:szCs w:val="28"/>
                <w:lang w:val="en-US"/>
              </w:rPr>
              <w:br/>
              <w:t>f g 1.0</w:t>
            </w:r>
          </w:p>
        </w:tc>
        <w:tc>
          <w:tcPr>
            <w:tcW w:w="2676" w:type="dxa"/>
            <w:shd w:val="clear" w:color="auto" w:fill="auto"/>
          </w:tcPr>
          <w:p w14:paraId="6D830724" w14:textId="284377AB" w:rsidR="0092710B" w:rsidRPr="001E49C4" w:rsidRDefault="00E45B0C" w:rsidP="00CB16F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E45B0C">
              <w:rPr>
                <w:color w:val="000000"/>
                <w:sz w:val="28"/>
                <w:szCs w:val="28"/>
              </w:rPr>
              <w:t>abdeag</w:t>
            </w:r>
          </w:p>
        </w:tc>
        <w:tc>
          <w:tcPr>
            <w:tcW w:w="2296" w:type="dxa"/>
            <w:shd w:val="clear" w:color="auto" w:fill="auto"/>
          </w:tcPr>
          <w:p w14:paraId="56B5E5B7" w14:textId="77777777" w:rsidR="0092710B" w:rsidRPr="001E49C4" w:rsidRDefault="0092710B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Верно.</w:t>
            </w:r>
          </w:p>
        </w:tc>
      </w:tr>
      <w:tr w:rsidR="0092710B" w:rsidRPr="001E49C4" w14:paraId="294EB049" w14:textId="77777777" w:rsidTr="00E45B0C">
        <w:tc>
          <w:tcPr>
            <w:tcW w:w="1742" w:type="dxa"/>
            <w:shd w:val="clear" w:color="auto" w:fill="auto"/>
          </w:tcPr>
          <w:p w14:paraId="2E08CA90" w14:textId="77777777" w:rsidR="0092710B" w:rsidRPr="001E49C4" w:rsidRDefault="0092710B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348" w:type="dxa"/>
            <w:shd w:val="clear" w:color="auto" w:fill="auto"/>
          </w:tcPr>
          <w:p w14:paraId="224FD433" w14:textId="56187E48" w:rsidR="0092710B" w:rsidRPr="00E45B0C" w:rsidRDefault="00E45B0C" w:rsidP="001E49C4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E45B0C">
              <w:rPr>
                <w:color w:val="000000"/>
                <w:sz w:val="28"/>
                <w:szCs w:val="28"/>
                <w:lang w:val="en-US"/>
              </w:rPr>
              <w:t>a g</w:t>
            </w:r>
            <w:r w:rsidRPr="00E45B0C">
              <w:rPr>
                <w:color w:val="000000"/>
                <w:sz w:val="28"/>
                <w:szCs w:val="28"/>
                <w:lang w:val="en-US"/>
              </w:rPr>
              <w:br/>
              <w:t>a b 3.0</w:t>
            </w:r>
            <w:r w:rsidRPr="00E45B0C">
              <w:rPr>
                <w:color w:val="000000"/>
                <w:sz w:val="28"/>
                <w:szCs w:val="28"/>
                <w:lang w:val="en-US"/>
              </w:rPr>
              <w:br/>
              <w:t>a c 1.0</w:t>
            </w:r>
            <w:r w:rsidRPr="00E45B0C">
              <w:rPr>
                <w:color w:val="000000"/>
                <w:sz w:val="28"/>
                <w:szCs w:val="28"/>
                <w:lang w:val="en-US"/>
              </w:rPr>
              <w:br/>
              <w:t>b d 2.0</w:t>
            </w:r>
            <w:r w:rsidRPr="00E45B0C">
              <w:rPr>
                <w:color w:val="000000"/>
                <w:sz w:val="28"/>
                <w:szCs w:val="28"/>
                <w:lang w:val="en-US"/>
              </w:rPr>
              <w:br/>
              <w:t>b e 3.0</w:t>
            </w:r>
            <w:r w:rsidRPr="00E45B0C">
              <w:rPr>
                <w:color w:val="000000"/>
                <w:sz w:val="28"/>
                <w:szCs w:val="28"/>
                <w:lang w:val="en-US"/>
              </w:rPr>
              <w:br/>
              <w:t>d e 4.0</w:t>
            </w:r>
            <w:r w:rsidRPr="00E45B0C">
              <w:rPr>
                <w:color w:val="000000"/>
                <w:sz w:val="28"/>
                <w:szCs w:val="28"/>
                <w:lang w:val="en-US"/>
              </w:rPr>
              <w:br/>
              <w:t>e a 3.0</w:t>
            </w:r>
            <w:r w:rsidRPr="00E45B0C">
              <w:rPr>
                <w:color w:val="000000"/>
                <w:sz w:val="28"/>
                <w:szCs w:val="28"/>
                <w:lang w:val="en-US"/>
              </w:rPr>
              <w:br/>
              <w:t>e f 2.0</w:t>
            </w:r>
            <w:r w:rsidRPr="00E45B0C">
              <w:rPr>
                <w:color w:val="000000"/>
                <w:sz w:val="28"/>
                <w:szCs w:val="28"/>
                <w:lang w:val="en-US"/>
              </w:rPr>
              <w:br/>
              <w:t>a g 8.0</w:t>
            </w:r>
            <w:r w:rsidRPr="00E45B0C">
              <w:rPr>
                <w:color w:val="000000"/>
                <w:sz w:val="28"/>
                <w:szCs w:val="28"/>
                <w:lang w:val="en-US"/>
              </w:rPr>
              <w:br/>
              <w:t>f g 1.0</w:t>
            </w:r>
          </w:p>
        </w:tc>
        <w:tc>
          <w:tcPr>
            <w:tcW w:w="2676" w:type="dxa"/>
            <w:shd w:val="clear" w:color="auto" w:fill="auto"/>
          </w:tcPr>
          <w:p w14:paraId="56B46E9A" w14:textId="076E94C0" w:rsidR="0092710B" w:rsidRPr="001E49C4" w:rsidRDefault="00E45B0C" w:rsidP="00CB16F7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E45B0C">
              <w:rPr>
                <w:color w:val="000000"/>
                <w:sz w:val="28"/>
                <w:szCs w:val="28"/>
              </w:rPr>
              <w:t>abdefg</w:t>
            </w:r>
          </w:p>
        </w:tc>
        <w:tc>
          <w:tcPr>
            <w:tcW w:w="2296" w:type="dxa"/>
            <w:shd w:val="clear" w:color="auto" w:fill="auto"/>
          </w:tcPr>
          <w:p w14:paraId="6303F158" w14:textId="77777777" w:rsidR="0092710B" w:rsidRPr="001E49C4" w:rsidRDefault="0092710B" w:rsidP="001E49C4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Верно.</w:t>
            </w:r>
          </w:p>
        </w:tc>
      </w:tr>
    </w:tbl>
    <w:p w14:paraId="7EF96466" w14:textId="5E55039E" w:rsidR="00992911" w:rsidRDefault="00992911" w:rsidP="001E49C4">
      <w:pPr>
        <w:spacing w:line="360" w:lineRule="auto"/>
        <w:rPr>
          <w:b/>
          <w:bCs/>
          <w:color w:val="000000"/>
          <w:sz w:val="28"/>
          <w:szCs w:val="28"/>
        </w:rPr>
      </w:pPr>
    </w:p>
    <w:p w14:paraId="7E78ABB9" w14:textId="5761D159" w:rsidR="00C11F60" w:rsidRDefault="00C11F60" w:rsidP="001E49C4">
      <w:pPr>
        <w:spacing w:line="360" w:lineRule="auto"/>
        <w:rPr>
          <w:b/>
          <w:bCs/>
          <w:color w:val="000000"/>
          <w:sz w:val="28"/>
          <w:szCs w:val="28"/>
        </w:rPr>
      </w:pPr>
    </w:p>
    <w:p w14:paraId="5EA91680" w14:textId="17D11E2B" w:rsidR="00840584" w:rsidRDefault="00840584" w:rsidP="001E49C4">
      <w:pPr>
        <w:spacing w:line="360" w:lineRule="auto"/>
        <w:rPr>
          <w:b/>
          <w:bCs/>
          <w:color w:val="000000"/>
          <w:sz w:val="28"/>
          <w:szCs w:val="28"/>
        </w:rPr>
      </w:pPr>
    </w:p>
    <w:p w14:paraId="4C7F2027" w14:textId="44014B6A" w:rsidR="00840584" w:rsidRDefault="00840584" w:rsidP="001E49C4">
      <w:pPr>
        <w:spacing w:line="360" w:lineRule="auto"/>
        <w:rPr>
          <w:b/>
          <w:bCs/>
          <w:color w:val="000000"/>
          <w:sz w:val="28"/>
          <w:szCs w:val="28"/>
        </w:rPr>
      </w:pPr>
    </w:p>
    <w:p w14:paraId="00B6F3C9" w14:textId="77777777" w:rsidR="00840584" w:rsidRDefault="00840584" w:rsidP="001E49C4">
      <w:pPr>
        <w:spacing w:line="360" w:lineRule="auto"/>
        <w:rPr>
          <w:b/>
          <w:bCs/>
          <w:color w:val="000000"/>
          <w:sz w:val="28"/>
          <w:szCs w:val="28"/>
        </w:rPr>
      </w:pPr>
    </w:p>
    <w:p w14:paraId="28809E4C" w14:textId="2D7E78C4" w:rsidR="00E45B0C" w:rsidRPr="00E45B0C" w:rsidRDefault="00E45B0C" w:rsidP="00E45B0C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тестировани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алгоритма</w:t>
      </w:r>
      <w:r>
        <w:rPr>
          <w:color w:val="000000"/>
          <w:sz w:val="28"/>
          <w:szCs w:val="28"/>
        </w:rPr>
        <w:t xml:space="preserve"> </w:t>
      </w:r>
      <w:r w:rsidRPr="00E45B0C">
        <w:rPr>
          <w:i/>
          <w:iCs/>
          <w:color w:val="000000"/>
          <w:sz w:val="28"/>
          <w:szCs w:val="28"/>
          <w:lang w:val="en-US"/>
        </w:rPr>
        <w:t>A*</w:t>
      </w:r>
      <w:r>
        <w:rPr>
          <w:color w:val="000000"/>
          <w:sz w:val="28"/>
          <w:szCs w:val="28"/>
        </w:rPr>
        <w:t>.</w:t>
      </w:r>
    </w:p>
    <w:tbl>
      <w:tblPr>
        <w:tblStyle w:val="aff"/>
        <w:tblW w:w="9060" w:type="dxa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C11F60" w14:paraId="4FB57282" w14:textId="77777777" w:rsidTr="00C11F60">
        <w:tc>
          <w:tcPr>
            <w:tcW w:w="2265" w:type="dxa"/>
          </w:tcPr>
          <w:p w14:paraId="66BE73A7" w14:textId="72A8A08F" w:rsidR="00C11F60" w:rsidRDefault="00C11F60" w:rsidP="00C11F60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265" w:type="dxa"/>
          </w:tcPr>
          <w:p w14:paraId="3367B957" w14:textId="4A248310" w:rsidR="00C11F60" w:rsidRDefault="00C11F60" w:rsidP="00C11F60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2265" w:type="dxa"/>
          </w:tcPr>
          <w:p w14:paraId="2D3E191F" w14:textId="75C4D30D" w:rsidR="00C11F60" w:rsidRDefault="00C11F60" w:rsidP="00C11F60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 xml:space="preserve">Выходные данные </w:t>
            </w:r>
          </w:p>
        </w:tc>
        <w:tc>
          <w:tcPr>
            <w:tcW w:w="2265" w:type="dxa"/>
          </w:tcPr>
          <w:p w14:paraId="42567DEC" w14:textId="1AE19C8D" w:rsidR="00C11F60" w:rsidRDefault="00C11F60" w:rsidP="00C11F60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Комментарий</w:t>
            </w:r>
          </w:p>
        </w:tc>
      </w:tr>
      <w:tr w:rsidR="00C11F60" w14:paraId="21F81A82" w14:textId="77777777" w:rsidTr="00C11F60">
        <w:tc>
          <w:tcPr>
            <w:tcW w:w="2265" w:type="dxa"/>
          </w:tcPr>
          <w:p w14:paraId="572197A7" w14:textId="5C3F8664" w:rsidR="00C11F60" w:rsidRDefault="00C11F60" w:rsidP="00C11F60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265" w:type="dxa"/>
          </w:tcPr>
          <w:p w14:paraId="47AEE410" w14:textId="77777777" w:rsidR="00C11F60" w:rsidRPr="00C11F60" w:rsidRDefault="00C11F60" w:rsidP="00C11F60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C11F60">
              <w:rPr>
                <w:color w:val="000000"/>
                <w:sz w:val="28"/>
                <w:szCs w:val="28"/>
                <w:lang w:val="en-US"/>
              </w:rPr>
              <w:t>a e</w:t>
            </w:r>
          </w:p>
          <w:p w14:paraId="1B70171A" w14:textId="77777777" w:rsidR="00C11F60" w:rsidRPr="00C11F60" w:rsidRDefault="00C11F60" w:rsidP="00C11F60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C11F60">
              <w:rPr>
                <w:color w:val="000000"/>
                <w:sz w:val="28"/>
                <w:szCs w:val="28"/>
                <w:lang w:val="en-US"/>
              </w:rPr>
              <w:t>a b 3.0</w:t>
            </w:r>
          </w:p>
          <w:p w14:paraId="3632F964" w14:textId="77777777" w:rsidR="00C11F60" w:rsidRPr="00C11F60" w:rsidRDefault="00C11F60" w:rsidP="00C11F60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C11F60">
              <w:rPr>
                <w:color w:val="000000"/>
                <w:sz w:val="28"/>
                <w:szCs w:val="28"/>
                <w:lang w:val="en-US"/>
              </w:rPr>
              <w:t>b c 1.0</w:t>
            </w:r>
          </w:p>
          <w:p w14:paraId="5C964CF7" w14:textId="77777777" w:rsidR="00C11F60" w:rsidRPr="00C11F60" w:rsidRDefault="00C11F60" w:rsidP="00C11F60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C11F60">
              <w:rPr>
                <w:color w:val="000000"/>
                <w:sz w:val="28"/>
                <w:szCs w:val="28"/>
                <w:lang w:val="en-US"/>
              </w:rPr>
              <w:t>c d 1.0</w:t>
            </w:r>
          </w:p>
          <w:p w14:paraId="0D137F31" w14:textId="77777777" w:rsidR="00C11F60" w:rsidRPr="00C11F60" w:rsidRDefault="00C11F60" w:rsidP="00C11F60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C11F60">
              <w:rPr>
                <w:color w:val="000000"/>
                <w:sz w:val="28"/>
                <w:szCs w:val="28"/>
                <w:lang w:val="en-US"/>
              </w:rPr>
              <w:t>a d 5.0</w:t>
            </w:r>
          </w:p>
          <w:p w14:paraId="3EC3B417" w14:textId="40033E03" w:rsidR="00C11F60" w:rsidRPr="00C11F60" w:rsidRDefault="00C11F60" w:rsidP="00C11F60">
            <w:pPr>
              <w:spacing w:line="360" w:lineRule="auto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C11F60">
              <w:rPr>
                <w:color w:val="000000"/>
                <w:sz w:val="28"/>
                <w:szCs w:val="28"/>
                <w:lang w:val="en-US"/>
              </w:rPr>
              <w:t>d e 1.0</w:t>
            </w:r>
          </w:p>
        </w:tc>
        <w:tc>
          <w:tcPr>
            <w:tcW w:w="2265" w:type="dxa"/>
          </w:tcPr>
          <w:p w14:paraId="74E0A8B3" w14:textId="2AD6BC15" w:rsidR="00C11F60" w:rsidRPr="00C11F60" w:rsidRDefault="00C11F60" w:rsidP="00C11F60">
            <w:pPr>
              <w:spacing w:line="360" w:lineRule="auto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E45B0C">
              <w:rPr>
                <w:color w:val="000000"/>
                <w:sz w:val="28"/>
                <w:szCs w:val="28"/>
              </w:rPr>
              <w:t>a</w:t>
            </w:r>
            <w:r>
              <w:rPr>
                <w:color w:val="000000"/>
                <w:sz w:val="28"/>
                <w:szCs w:val="28"/>
                <w:lang w:val="en-US"/>
              </w:rPr>
              <w:t>de</w:t>
            </w:r>
          </w:p>
        </w:tc>
        <w:tc>
          <w:tcPr>
            <w:tcW w:w="2265" w:type="dxa"/>
          </w:tcPr>
          <w:p w14:paraId="69B4CCC4" w14:textId="32276682" w:rsidR="00C11F60" w:rsidRDefault="00C11F60" w:rsidP="00C11F60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Верно.</w:t>
            </w:r>
          </w:p>
        </w:tc>
      </w:tr>
      <w:tr w:rsidR="00C11F60" w14:paraId="758F85CA" w14:textId="77777777" w:rsidTr="00C11F60">
        <w:tc>
          <w:tcPr>
            <w:tcW w:w="2265" w:type="dxa"/>
          </w:tcPr>
          <w:p w14:paraId="6FA4280A" w14:textId="2C9455E1" w:rsidR="00C11F60" w:rsidRDefault="00C11F60" w:rsidP="00C11F60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265" w:type="dxa"/>
          </w:tcPr>
          <w:p w14:paraId="07A0F867" w14:textId="3E7B3692" w:rsidR="00C11F60" w:rsidRPr="00C11F60" w:rsidRDefault="00C11F60" w:rsidP="00C11F60">
            <w:pPr>
              <w:spacing w:line="360" w:lineRule="auto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E45B0C">
              <w:rPr>
                <w:color w:val="000000"/>
                <w:sz w:val="28"/>
                <w:szCs w:val="28"/>
                <w:lang w:val="en-US"/>
              </w:rPr>
              <w:t>a g</w:t>
            </w:r>
            <w:r w:rsidRPr="00E45B0C">
              <w:rPr>
                <w:color w:val="000000"/>
                <w:sz w:val="28"/>
                <w:szCs w:val="28"/>
                <w:lang w:val="en-US"/>
              </w:rPr>
              <w:br/>
              <w:t>a b 3.0</w:t>
            </w:r>
            <w:r w:rsidRPr="00E45B0C">
              <w:rPr>
                <w:color w:val="000000"/>
                <w:sz w:val="28"/>
                <w:szCs w:val="28"/>
                <w:lang w:val="en-US"/>
              </w:rPr>
              <w:br/>
              <w:t>b d 2.0</w:t>
            </w:r>
            <w:r w:rsidRPr="00E45B0C">
              <w:rPr>
                <w:color w:val="000000"/>
                <w:sz w:val="28"/>
                <w:szCs w:val="28"/>
                <w:lang w:val="en-US"/>
              </w:rPr>
              <w:br/>
              <w:t>b e 3.0</w:t>
            </w:r>
            <w:r w:rsidRPr="00E45B0C">
              <w:rPr>
                <w:color w:val="000000"/>
                <w:sz w:val="28"/>
                <w:szCs w:val="28"/>
                <w:lang w:val="en-US"/>
              </w:rPr>
              <w:br/>
              <w:t>d e 4.0</w:t>
            </w:r>
            <w:r w:rsidRPr="00E45B0C">
              <w:rPr>
                <w:color w:val="000000"/>
                <w:sz w:val="28"/>
                <w:szCs w:val="28"/>
                <w:lang w:val="en-US"/>
              </w:rPr>
              <w:br/>
              <w:t>e f 2.0</w:t>
            </w:r>
            <w:r w:rsidRPr="00E45B0C">
              <w:rPr>
                <w:color w:val="000000"/>
                <w:sz w:val="28"/>
                <w:szCs w:val="28"/>
                <w:lang w:val="en-US"/>
              </w:rPr>
              <w:br/>
              <w:t xml:space="preserve">a g </w:t>
            </w:r>
            <w:r w:rsidR="009769C3" w:rsidRPr="009769C3">
              <w:rPr>
                <w:color w:val="000000"/>
                <w:sz w:val="28"/>
                <w:szCs w:val="28"/>
                <w:lang w:val="en-US"/>
              </w:rPr>
              <w:t>60</w:t>
            </w:r>
            <w:r w:rsidRPr="00E45B0C">
              <w:rPr>
                <w:color w:val="000000"/>
                <w:sz w:val="28"/>
                <w:szCs w:val="28"/>
                <w:lang w:val="en-US"/>
              </w:rPr>
              <w:t>.0</w:t>
            </w:r>
            <w:r w:rsidRPr="00E45B0C">
              <w:rPr>
                <w:color w:val="000000"/>
                <w:sz w:val="28"/>
                <w:szCs w:val="28"/>
                <w:lang w:val="en-US"/>
              </w:rPr>
              <w:br/>
              <w:t>f g 1.0</w:t>
            </w:r>
          </w:p>
        </w:tc>
        <w:tc>
          <w:tcPr>
            <w:tcW w:w="2265" w:type="dxa"/>
          </w:tcPr>
          <w:p w14:paraId="45664921" w14:textId="0DB64901" w:rsidR="00C11F60" w:rsidRDefault="009769C3" w:rsidP="00C11F60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9769C3">
              <w:rPr>
                <w:color w:val="000000"/>
                <w:sz w:val="28"/>
                <w:szCs w:val="28"/>
              </w:rPr>
              <w:t>abefg</w:t>
            </w:r>
          </w:p>
        </w:tc>
        <w:tc>
          <w:tcPr>
            <w:tcW w:w="2265" w:type="dxa"/>
          </w:tcPr>
          <w:p w14:paraId="00105C4C" w14:textId="51044F3F" w:rsidR="00C11F60" w:rsidRDefault="00C11F60" w:rsidP="00C11F60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1E49C4">
              <w:rPr>
                <w:color w:val="000000"/>
                <w:sz w:val="28"/>
                <w:szCs w:val="28"/>
              </w:rPr>
              <w:t>Верно.</w:t>
            </w:r>
          </w:p>
        </w:tc>
      </w:tr>
    </w:tbl>
    <w:p w14:paraId="2AF2324E" w14:textId="77777777" w:rsidR="00E45B0C" w:rsidRDefault="00E45B0C" w:rsidP="001E49C4">
      <w:pPr>
        <w:spacing w:line="360" w:lineRule="auto"/>
        <w:rPr>
          <w:b/>
          <w:bCs/>
          <w:color w:val="000000"/>
          <w:sz w:val="28"/>
          <w:szCs w:val="28"/>
        </w:rPr>
      </w:pPr>
    </w:p>
    <w:p w14:paraId="2E816285" w14:textId="6DF3764E" w:rsidR="00C94511" w:rsidRPr="00992911" w:rsidRDefault="00992911" w:rsidP="00992911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 w:rsidR="00C94511" w:rsidRPr="00992911">
        <w:rPr>
          <w:color w:val="000000"/>
          <w:sz w:val="28"/>
          <w:szCs w:val="28"/>
        </w:rPr>
        <w:t>Пример вывода</w:t>
      </w:r>
      <w:r w:rsidR="00671A29" w:rsidRPr="00992911">
        <w:rPr>
          <w:color w:val="000000"/>
          <w:sz w:val="28"/>
          <w:szCs w:val="28"/>
        </w:rPr>
        <w:t xml:space="preserve"> дополнительной информации</w:t>
      </w:r>
      <w:r>
        <w:rPr>
          <w:color w:val="000000"/>
          <w:sz w:val="28"/>
          <w:szCs w:val="28"/>
        </w:rPr>
        <w:t xml:space="preserve"> на примере </w:t>
      </w:r>
      <w:r w:rsidR="00377FD3">
        <w:rPr>
          <w:color w:val="000000"/>
          <w:sz w:val="28"/>
          <w:szCs w:val="28"/>
        </w:rPr>
        <w:t>из условия задачи для алгоритмов</w:t>
      </w:r>
      <w:r>
        <w:rPr>
          <w:color w:val="000000"/>
          <w:sz w:val="28"/>
          <w:szCs w:val="28"/>
        </w:rPr>
        <w:t>, представлен на рисунк</w:t>
      </w:r>
      <w:r w:rsidR="00377FD3">
        <w:rPr>
          <w:color w:val="000000"/>
          <w:sz w:val="28"/>
          <w:szCs w:val="28"/>
        </w:rPr>
        <w:t>ах</w:t>
      </w:r>
      <w:r>
        <w:rPr>
          <w:color w:val="000000"/>
          <w:sz w:val="28"/>
          <w:szCs w:val="28"/>
        </w:rPr>
        <w:t xml:space="preserve"> </w:t>
      </w:r>
      <w:r w:rsidR="00377FD3">
        <w:rPr>
          <w:color w:val="000000"/>
          <w:sz w:val="28"/>
          <w:szCs w:val="28"/>
        </w:rPr>
        <w:t>1-2 соответственно</w:t>
      </w:r>
      <w:r w:rsidR="00671A29" w:rsidRPr="00992911">
        <w:rPr>
          <w:color w:val="000000"/>
          <w:sz w:val="28"/>
          <w:szCs w:val="28"/>
        </w:rPr>
        <w:t>.</w:t>
      </w:r>
    </w:p>
    <w:p w14:paraId="116EB5B8" w14:textId="123FC334" w:rsidR="00671A29" w:rsidRPr="00992911" w:rsidRDefault="00377FD3" w:rsidP="00671A29">
      <w:pPr>
        <w:keepNext/>
        <w:spacing w:line="360" w:lineRule="auto"/>
        <w:jc w:val="center"/>
        <w:rPr>
          <w:lang w:val="en-US"/>
        </w:rPr>
      </w:pPr>
      <w:r w:rsidRPr="00377FD3"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84B8F3C" wp14:editId="35C2EE61">
            <wp:extent cx="2429214" cy="672558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0B6E" w14:textId="26BE35A6" w:rsidR="001667FD" w:rsidRPr="00377FD3" w:rsidRDefault="00671A29" w:rsidP="00671A29">
      <w:pPr>
        <w:pStyle w:val="af0"/>
        <w:jc w:val="center"/>
        <w:rPr>
          <w:i w:val="0"/>
          <w:iCs w:val="0"/>
          <w:lang w:val="en-US"/>
        </w:rPr>
      </w:pPr>
      <w:r w:rsidRPr="00671A29">
        <w:rPr>
          <w:i w:val="0"/>
          <w:iCs w:val="0"/>
        </w:rPr>
        <w:t xml:space="preserve">Рисунок </w:t>
      </w:r>
      <w:r w:rsidR="00377FD3">
        <w:rPr>
          <w:i w:val="0"/>
          <w:iCs w:val="0"/>
        </w:rPr>
        <w:t>1</w:t>
      </w:r>
      <w:r w:rsidRPr="00671A29">
        <w:rPr>
          <w:i w:val="0"/>
          <w:iCs w:val="0"/>
        </w:rPr>
        <w:t xml:space="preserve"> - Вывод дополнительной информации на примере </w:t>
      </w:r>
      <w:r w:rsidR="00377FD3">
        <w:rPr>
          <w:i w:val="0"/>
          <w:iCs w:val="0"/>
        </w:rPr>
        <w:t>из условия для жадного алгоритма</w:t>
      </w:r>
    </w:p>
    <w:p w14:paraId="5DB946AD" w14:textId="5EAEBB98" w:rsidR="00377FD3" w:rsidRPr="00992911" w:rsidRDefault="003E1F87" w:rsidP="00377FD3">
      <w:pPr>
        <w:keepNext/>
        <w:spacing w:line="360" w:lineRule="auto"/>
        <w:jc w:val="center"/>
        <w:rPr>
          <w:lang w:val="en-US"/>
        </w:rPr>
      </w:pPr>
      <w:r w:rsidRPr="003E1F87"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751C928" wp14:editId="379EB5BC">
            <wp:extent cx="3057952" cy="610637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3E5B" w14:textId="54737DF9" w:rsidR="00377FD3" w:rsidRPr="00377FD3" w:rsidRDefault="00377FD3" w:rsidP="00377FD3">
      <w:pPr>
        <w:pStyle w:val="af0"/>
        <w:jc w:val="center"/>
        <w:rPr>
          <w:i w:val="0"/>
          <w:iCs w:val="0"/>
        </w:rPr>
      </w:pPr>
      <w:r w:rsidRPr="00671A29">
        <w:rPr>
          <w:i w:val="0"/>
          <w:iCs w:val="0"/>
        </w:rPr>
        <w:t>Рисунок</w:t>
      </w:r>
      <w:r w:rsidR="003E1F87" w:rsidRPr="003E1F87">
        <w:rPr>
          <w:i w:val="0"/>
          <w:iCs w:val="0"/>
        </w:rPr>
        <w:t xml:space="preserve"> </w:t>
      </w:r>
      <w:r w:rsidRPr="00377FD3">
        <w:rPr>
          <w:i w:val="0"/>
          <w:iCs w:val="0"/>
        </w:rPr>
        <w:t>2</w:t>
      </w:r>
      <w:r w:rsidRPr="00671A29">
        <w:rPr>
          <w:i w:val="0"/>
          <w:iCs w:val="0"/>
        </w:rPr>
        <w:t xml:space="preserve"> </w:t>
      </w:r>
      <w:r w:rsidR="003E1F87">
        <w:rPr>
          <w:i w:val="0"/>
          <w:iCs w:val="0"/>
        </w:rPr>
        <w:t>–</w:t>
      </w:r>
      <w:r w:rsidRPr="00671A29">
        <w:rPr>
          <w:i w:val="0"/>
          <w:iCs w:val="0"/>
        </w:rPr>
        <w:t xml:space="preserve"> </w:t>
      </w:r>
      <w:r w:rsidR="003E1F87">
        <w:rPr>
          <w:i w:val="0"/>
          <w:iCs w:val="0"/>
        </w:rPr>
        <w:t>Отрывок в</w:t>
      </w:r>
      <w:r w:rsidRPr="00671A29">
        <w:rPr>
          <w:i w:val="0"/>
          <w:iCs w:val="0"/>
        </w:rPr>
        <w:t>ывод</w:t>
      </w:r>
      <w:r w:rsidR="003E1F87">
        <w:rPr>
          <w:i w:val="0"/>
          <w:iCs w:val="0"/>
        </w:rPr>
        <w:t>а</w:t>
      </w:r>
      <w:r w:rsidRPr="00671A29">
        <w:rPr>
          <w:i w:val="0"/>
          <w:iCs w:val="0"/>
        </w:rPr>
        <w:t xml:space="preserve"> дополнительной информации на примере </w:t>
      </w:r>
      <w:r>
        <w:rPr>
          <w:i w:val="0"/>
          <w:iCs w:val="0"/>
        </w:rPr>
        <w:t>из условия для алгоритма</w:t>
      </w:r>
      <w:r w:rsidRPr="00377FD3">
        <w:rPr>
          <w:i w:val="0"/>
          <w:iCs w:val="0"/>
        </w:rPr>
        <w:t xml:space="preserve"> </w:t>
      </w:r>
      <w:r w:rsidRPr="00377FD3">
        <w:rPr>
          <w:lang w:val="en-US"/>
        </w:rPr>
        <w:t>A</w:t>
      </w:r>
      <w:r w:rsidRPr="00377FD3">
        <w:t>*</w:t>
      </w:r>
    </w:p>
    <w:p w14:paraId="640CE4FA" w14:textId="77777777" w:rsidR="00377FD3" w:rsidRDefault="00377FD3">
      <w:pPr>
        <w:suppressAutoHyphens w:val="0"/>
        <w:rPr>
          <w:i/>
          <w:iCs/>
        </w:rPr>
      </w:pPr>
    </w:p>
    <w:p w14:paraId="4F56BD04" w14:textId="5EA7BD10" w:rsidR="000F35A0" w:rsidRPr="00377FD3" w:rsidRDefault="001667FD">
      <w:pPr>
        <w:suppressAutoHyphens w:val="0"/>
        <w:rPr>
          <w:rFonts w:cs="Lohit Devanagari"/>
        </w:rPr>
      </w:pPr>
      <w:r>
        <w:rPr>
          <w:i/>
          <w:iCs/>
        </w:rPr>
        <w:br w:type="page"/>
      </w:r>
    </w:p>
    <w:p w14:paraId="71EDF399" w14:textId="685CE8AA" w:rsidR="004062D5" w:rsidRPr="001E49C4" w:rsidRDefault="00C828EC" w:rsidP="001E49C4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1E49C4">
        <w:rPr>
          <w:b/>
          <w:bCs/>
          <w:color w:val="000000"/>
          <w:sz w:val="28"/>
          <w:szCs w:val="28"/>
        </w:rPr>
        <w:lastRenderedPageBreak/>
        <w:t>Вывод.</w:t>
      </w:r>
    </w:p>
    <w:p w14:paraId="1DD18598" w14:textId="021EDEE5" w:rsidR="00DB0E00" w:rsidRDefault="00451324" w:rsidP="00635BF5">
      <w:pPr>
        <w:suppressAutoHyphens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51324">
        <w:rPr>
          <w:sz w:val="28"/>
          <w:szCs w:val="28"/>
        </w:rPr>
        <w:t>Написана программа, которая решает задачу построения</w:t>
      </w:r>
      <w:r w:rsidR="00635BF5">
        <w:rPr>
          <w:sz w:val="28"/>
          <w:szCs w:val="28"/>
        </w:rPr>
        <w:t xml:space="preserve"> </w:t>
      </w:r>
      <w:r>
        <w:rPr>
          <w:sz w:val="28"/>
          <w:szCs w:val="28"/>
        </w:rPr>
        <w:t>кратчайшего</w:t>
      </w:r>
      <w:r w:rsidRPr="00451324">
        <w:rPr>
          <w:sz w:val="28"/>
          <w:szCs w:val="28"/>
        </w:rPr>
        <w:t xml:space="preserve"> пути в ориентированном графе при помощи жадного алгоритма</w:t>
      </w:r>
      <w:r>
        <w:rPr>
          <w:sz w:val="28"/>
          <w:szCs w:val="28"/>
        </w:rPr>
        <w:t xml:space="preserve"> </w:t>
      </w:r>
      <w:r w:rsidRPr="00451324">
        <w:rPr>
          <w:sz w:val="28"/>
          <w:szCs w:val="28"/>
        </w:rPr>
        <w:t>и</w:t>
      </w:r>
      <w:r>
        <w:rPr>
          <w:sz w:val="28"/>
          <w:szCs w:val="28"/>
        </w:rPr>
        <w:t xml:space="preserve"> алгоритма</w:t>
      </w:r>
      <w:r w:rsidRPr="00451324">
        <w:rPr>
          <w:sz w:val="28"/>
          <w:szCs w:val="28"/>
        </w:rPr>
        <w:t xml:space="preserve"> А*. Также была оценена сложность каждого алгоритма.</w:t>
      </w:r>
      <w:r w:rsidR="00DB0E00">
        <w:rPr>
          <w:sz w:val="28"/>
          <w:szCs w:val="28"/>
        </w:rPr>
        <w:br w:type="page"/>
      </w:r>
    </w:p>
    <w:p w14:paraId="389580DF" w14:textId="09FED0A5" w:rsidR="00E747A3" w:rsidRPr="00491A49" w:rsidRDefault="00556483" w:rsidP="00DB0E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491A49">
        <w:rPr>
          <w:b/>
          <w:bCs/>
          <w:sz w:val="28"/>
          <w:szCs w:val="28"/>
        </w:rPr>
        <w:lastRenderedPageBreak/>
        <w:t>ПРИЛОЖЕНИЕ А</w:t>
      </w:r>
    </w:p>
    <w:p w14:paraId="5A7DAB99" w14:textId="4BD82FA1" w:rsidR="00556483" w:rsidRPr="00491A49" w:rsidRDefault="00556483" w:rsidP="00DB0E00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491A49">
        <w:rPr>
          <w:b/>
          <w:bCs/>
          <w:sz w:val="28"/>
          <w:szCs w:val="28"/>
        </w:rPr>
        <w:t>ИСХОДНЫЙ КОД ПРОГРАММ</w:t>
      </w:r>
    </w:p>
    <w:p w14:paraId="2D3A326B" w14:textId="59F2E77A" w:rsidR="00DB0E00" w:rsidRPr="0056514E" w:rsidRDefault="00DB0E00" w:rsidP="000C70DF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Название</w:t>
      </w:r>
      <w:r w:rsidRPr="0056514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56514E">
        <w:rPr>
          <w:color w:val="000000"/>
          <w:sz w:val="28"/>
          <w:szCs w:val="28"/>
          <w:lang w:val="en-US"/>
        </w:rPr>
        <w:t xml:space="preserve">: </w:t>
      </w:r>
      <w:r w:rsidR="0056514E">
        <w:rPr>
          <w:color w:val="000000"/>
          <w:sz w:val="28"/>
          <w:szCs w:val="28"/>
          <w:lang w:val="en-US"/>
        </w:rPr>
        <w:t>greedy</w:t>
      </w:r>
      <w:r w:rsidRPr="0056514E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py</w:t>
      </w:r>
    </w:p>
    <w:p w14:paraId="3519C8A0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import sys</w:t>
      </w:r>
    </w:p>
    <w:p w14:paraId="393270BA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5F1B634D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DEBUG</w:t>
      </w: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False</w:t>
      </w:r>
    </w:p>
    <w:p w14:paraId="38BD6D52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</w:p>
    <w:p w14:paraId="5617AF4A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</w:p>
    <w:p w14:paraId="65AC952E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def</w:t>
      </w: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reader</w:t>
      </w:r>
      <w:r w:rsidRPr="0056514E">
        <w:rPr>
          <w:rFonts w:ascii="Courier New" w:hAnsi="Courier New" w:cs="Courier New"/>
          <w:color w:val="000000"/>
          <w:sz w:val="22"/>
          <w:szCs w:val="22"/>
        </w:rPr>
        <w:t>():</w:t>
      </w:r>
    </w:p>
    <w:p w14:paraId="28E3E3BF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   """</w:t>
      </w:r>
    </w:p>
    <w:p w14:paraId="49A4EEA7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   Функция считывает стартовую и конечную вершины. После чего считывает ребра из</w:t>
      </w:r>
    </w:p>
    <w:p w14:paraId="57645575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   стандартного потока ввода, пока в него подают.</w:t>
      </w:r>
    </w:p>
    <w:p w14:paraId="3F2F4CB6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   Разбивает ввод и заносить в словарь ребер ребра.</w:t>
      </w:r>
    </w:p>
    <w:p w14:paraId="149EA87A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   После чего происходит сортировка ребер, по их весу.</w:t>
      </w:r>
    </w:p>
    <w:p w14:paraId="25B2194D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56514E">
        <w:rPr>
          <w:rFonts w:ascii="Courier New" w:hAnsi="Courier New" w:cs="Courier New"/>
          <w:color w:val="000000"/>
          <w:sz w:val="22"/>
          <w:szCs w:val="22"/>
        </w:rPr>
        <w:t>: кортеж из 3х элементов: стартовая вершина, конечная вершина, словарь ребер графа</w:t>
      </w:r>
    </w:p>
    <w:p w14:paraId="3C8175AA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"""</w:t>
      </w:r>
    </w:p>
    <w:p w14:paraId="4D8BDAAA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global DEBUG</w:t>
      </w:r>
    </w:p>
    <w:p w14:paraId="095098C8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start, end = input().split()</w:t>
      </w:r>
    </w:p>
    <w:p w14:paraId="7401EF25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edges = dict()</w:t>
      </w:r>
    </w:p>
    <w:p w14:paraId="09404B04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028A9393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for line in sys.stdin:</w:t>
      </w:r>
    </w:p>
    <w:p w14:paraId="194C2DF2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if line == '\n':</w:t>
      </w:r>
    </w:p>
    <w:p w14:paraId="1A8B5198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break</w:t>
      </w:r>
    </w:p>
    <w:p w14:paraId="6DC5F2EE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source, destination, weight = line.split()</w:t>
      </w:r>
    </w:p>
    <w:p w14:paraId="5E0595EF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if source not in edges.keys():</w:t>
      </w:r>
    </w:p>
    <w:p w14:paraId="1755ED3C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edges[source] = list()</w:t>
      </w:r>
    </w:p>
    <w:p w14:paraId="567AD07E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edges[source].append((destination, float(weight)))</w:t>
      </w:r>
    </w:p>
    <w:p w14:paraId="409D465E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6CA160C2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for key in edges.keys():</w:t>
      </w:r>
    </w:p>
    <w:p w14:paraId="0609DFCD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edges[key].sort(key=lambda edge: edge[1])</w:t>
      </w:r>
    </w:p>
    <w:p w14:paraId="43DB6F8C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return start, end, edges</w:t>
      </w:r>
    </w:p>
    <w:p w14:paraId="545330EA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16885FCC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08CFBFF9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def greedyAlgorithm(startVertex, endVertex, edges):</w:t>
      </w:r>
    </w:p>
    <w:p w14:paraId="2504630A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56514E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34583739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   Жадный поиск пути от стартовой вершины к конечной. Используется поиск в глубину.</w:t>
      </w:r>
    </w:p>
    <w:p w14:paraId="374B4F36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r w:rsidRPr="0056514E">
        <w:rPr>
          <w:rFonts w:ascii="Courier New" w:hAnsi="Courier New" w:cs="Courier New"/>
          <w:color w:val="000000"/>
          <w:sz w:val="22"/>
          <w:szCs w:val="22"/>
        </w:rPr>
        <w:t>: стартовая вершина</w:t>
      </w:r>
    </w:p>
    <w:p w14:paraId="5F2AABB9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:param endVertex: конечная</w:t>
      </w:r>
    </w:p>
    <w:p w14:paraId="030AC1A3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:param edges: словарь ребер</w:t>
      </w:r>
    </w:p>
    <w:p w14:paraId="4EB32D22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56514E">
        <w:rPr>
          <w:rFonts w:ascii="Courier New" w:hAnsi="Courier New" w:cs="Courier New"/>
          <w:color w:val="000000"/>
          <w:sz w:val="22"/>
          <w:szCs w:val="22"/>
        </w:rPr>
        <w:t>: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56514E">
        <w:rPr>
          <w:rFonts w:ascii="Courier New" w:hAnsi="Courier New" w:cs="Courier New"/>
          <w:color w:val="000000"/>
          <w:sz w:val="22"/>
          <w:szCs w:val="22"/>
        </w:rPr>
        <w:t>: Возвращает путь от стартовой до конечной вершины.</w:t>
      </w:r>
    </w:p>
    <w:p w14:paraId="4AD73D8E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   """</w:t>
      </w:r>
    </w:p>
    <w:p w14:paraId="3E615703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result</w:t>
      </w: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= ""  # В данной переменной после поиска в глубину будет храниться конечное решение.</w:t>
      </w:r>
    </w:p>
    <w:p w14:paraId="3753F38B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found</w:t>
      </w: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False</w:t>
      </w: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 # Переменная 'флаг', необходима для приостановки поиска в глубину, когда решение было найдено.</w:t>
      </w:r>
    </w:p>
    <w:p w14:paraId="2AB2F317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</w:p>
    <w:p w14:paraId="2E2479CC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def</w:t>
      </w: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modedDFS</w:t>
      </w:r>
      <w:r w:rsidRPr="0056514E">
        <w:rPr>
          <w:rFonts w:ascii="Courier New" w:hAnsi="Courier New" w:cs="Courier New"/>
          <w:color w:val="000000"/>
          <w:sz w:val="22"/>
          <w:szCs w:val="22"/>
        </w:rPr>
        <w:t>(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path</w:t>
      </w:r>
      <w:r w:rsidRPr="0056514E">
        <w:rPr>
          <w:rFonts w:ascii="Courier New" w:hAnsi="Courier New" w:cs="Courier New"/>
          <w:color w:val="000000"/>
          <w:sz w:val="22"/>
          <w:szCs w:val="22"/>
        </w:rPr>
        <w:t>):</w:t>
      </w:r>
    </w:p>
    <w:p w14:paraId="486142AD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       """</w:t>
      </w:r>
    </w:p>
    <w:p w14:paraId="5647D032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       Модифицированный поиск в глубину.</w:t>
      </w:r>
    </w:p>
    <w:p w14:paraId="1C0AF6D7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       Смотрим текущую смежные ребра с текущей вершиной.</w:t>
      </w:r>
    </w:p>
    <w:p w14:paraId="6BAC666D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       Пока они есть удаляем из них минимальное и добавляем к текущему пути</w:t>
      </w:r>
    </w:p>
    <w:p w14:paraId="4FE25902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  <w:r w:rsidRPr="0056514E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    букву вершины куда ведет эторебро.</w:t>
      </w:r>
    </w:p>
    <w:p w14:paraId="397D93D8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path</w:t>
      </w:r>
      <w:r w:rsidRPr="0056514E">
        <w:rPr>
          <w:rFonts w:ascii="Courier New" w:hAnsi="Courier New" w:cs="Courier New"/>
          <w:color w:val="000000"/>
          <w:sz w:val="22"/>
          <w:szCs w:val="22"/>
        </w:rPr>
        <w:t>: путь на текущей интерации рекурсии</w:t>
      </w:r>
    </w:p>
    <w:p w14:paraId="219D9173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:return: ничего не возвращает</w:t>
      </w:r>
    </w:p>
    <w:p w14:paraId="34E1A34C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"""</w:t>
      </w:r>
    </w:p>
    <w:p w14:paraId="4F426F21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nonlocal result, found, endVertex, edges</w:t>
      </w:r>
    </w:p>
    <w:p w14:paraId="42AE1AA2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global</w:t>
      </w: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DEBUG</w:t>
      </w:r>
    </w:p>
    <w:p w14:paraId="2C4083EE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if</w:t>
      </w: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found</w:t>
      </w:r>
      <w:r w:rsidRPr="0056514E">
        <w:rPr>
          <w:rFonts w:ascii="Courier New" w:hAnsi="Courier New" w:cs="Courier New"/>
          <w:color w:val="000000"/>
          <w:sz w:val="22"/>
          <w:szCs w:val="22"/>
        </w:rPr>
        <w:t>:  # выход из рекурси если путь был найден</w:t>
      </w:r>
    </w:p>
    <w:p w14:paraId="42121B73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</w:p>
    <w:p w14:paraId="4BB3EA63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if</w:t>
      </w: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path</w:t>
      </w: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[-1] == 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endVertex</w:t>
      </w:r>
      <w:r w:rsidRPr="0056514E">
        <w:rPr>
          <w:rFonts w:ascii="Courier New" w:hAnsi="Courier New" w:cs="Courier New"/>
          <w:color w:val="000000"/>
          <w:sz w:val="22"/>
          <w:szCs w:val="22"/>
        </w:rPr>
        <w:t>:  # нашли путь от стартовой до конечной вершины</w:t>
      </w:r>
    </w:p>
    <w:p w14:paraId="5033A91D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result</w:t>
      </w: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path</w:t>
      </w: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 # сохраняем его</w:t>
      </w:r>
    </w:p>
    <w:p w14:paraId="68EB8C82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found</w:t>
      </w: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True</w:t>
      </w: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 # поднимаем флаг, ибо нашли путь</w:t>
      </w:r>
    </w:p>
    <w:p w14:paraId="2F7A424D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if DEBUG:</w:t>
      </w:r>
    </w:p>
    <w:p w14:paraId="004E4D1B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print('\n')</w:t>
      </w:r>
    </w:p>
    <w:p w14:paraId="56F0C313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print("Путь был найден:")</w:t>
      </w:r>
    </w:p>
    <w:p w14:paraId="6D788791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print(f"{result}")</w:t>
      </w:r>
    </w:p>
    <w:p w14:paraId="43F5C1D5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return</w:t>
      </w:r>
    </w:p>
    <w:p w14:paraId="4619E178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if edges.get(path[-1]) is None and DEBUG:</w:t>
      </w:r>
    </w:p>
    <w:p w14:paraId="69EB914E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print('\n')</w:t>
      </w:r>
    </w:p>
    <w:p w14:paraId="0D325FF0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print(f"Вершина |{path[-1]}| является листом графа")</w:t>
      </w:r>
    </w:p>
    <w:p w14:paraId="609744AA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while edges.get(path[-1]) and edges[path[-1]] is not None:  # пока есть смежные ребра с текущей вершиной</w:t>
      </w:r>
    </w:p>
    <w:p w14:paraId="26321CBA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newEdge</w:t>
      </w: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edges</w:t>
      </w:r>
      <w:r w:rsidRPr="0056514E">
        <w:rPr>
          <w:rFonts w:ascii="Courier New" w:hAnsi="Courier New" w:cs="Courier New"/>
          <w:color w:val="000000"/>
          <w:sz w:val="22"/>
          <w:szCs w:val="22"/>
        </w:rPr>
        <w:t>[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path</w:t>
      </w:r>
      <w:r w:rsidRPr="0056514E">
        <w:rPr>
          <w:rFonts w:ascii="Courier New" w:hAnsi="Courier New" w:cs="Courier New"/>
          <w:color w:val="000000"/>
          <w:sz w:val="22"/>
          <w:szCs w:val="22"/>
        </w:rPr>
        <w:t>[-1]].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pop</w:t>
      </w:r>
      <w:r w:rsidRPr="0056514E">
        <w:rPr>
          <w:rFonts w:ascii="Courier New" w:hAnsi="Courier New" w:cs="Courier New"/>
          <w:color w:val="000000"/>
          <w:sz w:val="22"/>
          <w:szCs w:val="22"/>
        </w:rPr>
        <w:t>(0)  # берем минимальное из них</w:t>
      </w:r>
    </w:p>
    <w:p w14:paraId="6B84E5C8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if DEBUG and not found:</w:t>
      </w:r>
    </w:p>
    <w:p w14:paraId="64701E2B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print('\n')</w:t>
      </w:r>
    </w:p>
    <w:p w14:paraId="3C4242D8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print(f"Берем ребро |{path[-1]}{newEdge[0]}| с весом |{newEdge[1]}|")</w:t>
      </w:r>
    </w:p>
    <w:p w14:paraId="550B2F89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print("Текущий путь:")</w:t>
      </w:r>
    </w:p>
    <w:p w14:paraId="292B7728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print(path + newEdge[0])</w:t>
      </w:r>
    </w:p>
    <w:p w14:paraId="038711F3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modedDFS</w:t>
      </w:r>
      <w:r w:rsidRPr="0056514E">
        <w:rPr>
          <w:rFonts w:ascii="Courier New" w:hAnsi="Courier New" w:cs="Courier New"/>
          <w:color w:val="000000"/>
          <w:sz w:val="22"/>
          <w:szCs w:val="22"/>
        </w:rPr>
        <w:t>(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path</w:t>
      </w: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+ 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newEdge</w:t>
      </w:r>
      <w:r w:rsidRPr="0056514E">
        <w:rPr>
          <w:rFonts w:ascii="Courier New" w:hAnsi="Courier New" w:cs="Courier New"/>
          <w:color w:val="000000"/>
          <w:sz w:val="22"/>
          <w:szCs w:val="22"/>
        </w:rPr>
        <w:t>[0])  # запускаем поиск добавив к текущему пути вершину куда это ребро ведет.</w:t>
      </w:r>
    </w:p>
    <w:p w14:paraId="6FC857A3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</w:p>
    <w:p w14:paraId="73D7098A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modedDFS</w:t>
      </w:r>
      <w:r w:rsidRPr="0056514E">
        <w:rPr>
          <w:rFonts w:ascii="Courier New" w:hAnsi="Courier New" w:cs="Courier New"/>
          <w:color w:val="000000"/>
          <w:sz w:val="22"/>
          <w:szCs w:val="22"/>
        </w:rPr>
        <w:t>(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r w:rsidRPr="0056514E">
        <w:rPr>
          <w:rFonts w:ascii="Courier New" w:hAnsi="Courier New" w:cs="Courier New"/>
          <w:color w:val="000000"/>
          <w:sz w:val="22"/>
          <w:szCs w:val="22"/>
        </w:rPr>
        <w:t>)  # вызываем поиск в глубину из стартовой вершины</w:t>
      </w:r>
    </w:p>
    <w:p w14:paraId="1B95E0C1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result</w:t>
      </w: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 # возвращаем найденный путь</w:t>
      </w:r>
    </w:p>
    <w:p w14:paraId="5FDC1C0F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</w:p>
    <w:p w14:paraId="1A2D6463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</w:p>
    <w:p w14:paraId="5A70E3E2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def</w:t>
      </w: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main</w:t>
      </w:r>
      <w:r w:rsidRPr="0056514E">
        <w:rPr>
          <w:rFonts w:ascii="Courier New" w:hAnsi="Courier New" w:cs="Courier New"/>
          <w:color w:val="000000"/>
          <w:sz w:val="22"/>
          <w:szCs w:val="22"/>
        </w:rPr>
        <w:t>():</w:t>
      </w:r>
    </w:p>
    <w:p w14:paraId="37E33E9A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data</w:t>
      </w: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reader</w:t>
      </w: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()  # 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C</w:t>
      </w:r>
      <w:r w:rsidRPr="0056514E">
        <w:rPr>
          <w:rFonts w:ascii="Courier New" w:hAnsi="Courier New" w:cs="Courier New"/>
          <w:color w:val="000000"/>
          <w:sz w:val="22"/>
          <w:szCs w:val="22"/>
        </w:rPr>
        <w:t>читываем данные</w:t>
      </w:r>
    </w:p>
    <w:p w14:paraId="23E56A32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  <w:r w:rsidRPr="0056514E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print</w:t>
      </w:r>
      <w:r w:rsidRPr="0056514E">
        <w:rPr>
          <w:rFonts w:ascii="Courier New" w:hAnsi="Courier New" w:cs="Courier New"/>
          <w:color w:val="000000"/>
          <w:sz w:val="22"/>
          <w:szCs w:val="22"/>
        </w:rPr>
        <w:t>(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greedyAlgorithm</w:t>
      </w:r>
      <w:r w:rsidRPr="0056514E">
        <w:rPr>
          <w:rFonts w:ascii="Courier New" w:hAnsi="Courier New" w:cs="Courier New"/>
          <w:color w:val="000000"/>
          <w:sz w:val="22"/>
          <w:szCs w:val="22"/>
        </w:rPr>
        <w:t>(*</w:t>
      </w: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data</w:t>
      </w:r>
      <w:r w:rsidRPr="0056514E">
        <w:rPr>
          <w:rFonts w:ascii="Courier New" w:hAnsi="Courier New" w:cs="Courier New"/>
          <w:color w:val="000000"/>
          <w:sz w:val="22"/>
          <w:szCs w:val="22"/>
        </w:rPr>
        <w:t>))  # Передаем их алгоритму, после чего печатаем ответ.</w:t>
      </w:r>
    </w:p>
    <w:p w14:paraId="3327C83F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</w:p>
    <w:p w14:paraId="1839E8B0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</w:rPr>
      </w:pPr>
    </w:p>
    <w:p w14:paraId="00A06C93" w14:textId="77777777" w:rsidR="0056514E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>if __name__ == "__main__":</w:t>
      </w:r>
    </w:p>
    <w:p w14:paraId="1DFEDFDD" w14:textId="2408D5B0" w:rsidR="00406EB5" w:rsidRP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6514E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main()</w:t>
      </w:r>
    </w:p>
    <w:p w14:paraId="01FA93E3" w14:textId="050821DE" w:rsidR="0056514E" w:rsidRDefault="0056514E" w:rsidP="0056514E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5F95FDD3" w14:textId="419CAA81" w:rsidR="0056514E" w:rsidRPr="0056514E" w:rsidRDefault="0056514E" w:rsidP="0056514E">
      <w:pPr>
        <w:rPr>
          <w:color w:val="000000"/>
          <w:sz w:val="28"/>
          <w:szCs w:val="28"/>
          <w:lang w:val="en-US"/>
        </w:rPr>
      </w:pPr>
      <w:bookmarkStart w:id="0" w:name="_Hlk130981972"/>
      <w:r>
        <w:rPr>
          <w:color w:val="000000"/>
          <w:sz w:val="28"/>
          <w:szCs w:val="28"/>
        </w:rPr>
        <w:t>Название</w:t>
      </w:r>
      <w:r w:rsidRPr="0056514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56514E">
        <w:rPr>
          <w:color w:val="000000"/>
          <w:sz w:val="28"/>
          <w:szCs w:val="28"/>
          <w:lang w:val="en-US"/>
        </w:rPr>
        <w:t xml:space="preserve">: </w:t>
      </w:r>
      <w:r>
        <w:rPr>
          <w:color w:val="000000"/>
          <w:sz w:val="28"/>
          <w:szCs w:val="28"/>
          <w:lang w:val="en-US"/>
        </w:rPr>
        <w:t>binaryHeap</w:t>
      </w:r>
      <w:r w:rsidRPr="0056514E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py</w:t>
      </w:r>
    </w:p>
    <w:bookmarkEnd w:id="0"/>
    <w:p w14:paraId="6043C0FB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class Heap:</w:t>
      </w:r>
    </w:p>
    <w:p w14:paraId="224F4543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__init__(self, arr=None):</w:t>
      </w:r>
    </w:p>
    <w:p w14:paraId="5620DA47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"Инициализация объектс класса"</w:t>
      </w:r>
    </w:p>
    <w:p w14:paraId="4562C5D0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if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arr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is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None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794B853D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arr = []</w:t>
      </w:r>
    </w:p>
    <w:p w14:paraId="61437CB4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self.__heap = []</w:t>
      </w:r>
    </w:p>
    <w:p w14:paraId="7513F5DB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for el in arr:</w:t>
      </w:r>
    </w:p>
    <w:p w14:paraId="19CBC50D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self.insert(el)</w:t>
      </w:r>
    </w:p>
    <w:p w14:paraId="39534C2E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B9E4CFD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@staticmethod</w:t>
      </w:r>
    </w:p>
    <w:p w14:paraId="12FC5C4E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getParent(index):</w:t>
      </w:r>
    </w:p>
    <w:p w14:paraId="766DE05E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"Получение индекса родителя текущей вершины"</w:t>
      </w:r>
    </w:p>
    <w:p w14:paraId="704573A7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return (index - 1) // 2</w:t>
      </w:r>
    </w:p>
    <w:p w14:paraId="3372B119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5200E76B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@staticmethod</w:t>
      </w:r>
    </w:p>
    <w:p w14:paraId="07BADDD3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getLeft(index):</w:t>
      </w:r>
    </w:p>
    <w:p w14:paraId="26DC94FC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"Получение индекса левого ребенка"</w:t>
      </w:r>
    </w:p>
    <w:p w14:paraId="774C5D43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2 *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index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+ 1</w:t>
      </w:r>
    </w:p>
    <w:p w14:paraId="47A2CBC0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</w:p>
    <w:p w14:paraId="4B6F5AB1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@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staticmethod</w:t>
      </w:r>
    </w:p>
    <w:p w14:paraId="09F71F42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def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getRight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(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index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):</w:t>
      </w:r>
    </w:p>
    <w:p w14:paraId="6876CA1E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"Получение индекса правого ребенка"</w:t>
      </w:r>
    </w:p>
    <w:p w14:paraId="3034C202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return 2 * index + 2</w:t>
      </w:r>
    </w:p>
    <w:p w14:paraId="730389C9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69C9D3A9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__siftUp(self, index):</w:t>
      </w:r>
    </w:p>
    <w:p w14:paraId="7EC9ED1B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239A2889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Просеивает вверх узел</w:t>
      </w:r>
    </w:p>
    <w:p w14:paraId="6C11CFD5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index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: индекс вершины которую хотят просеить вверх</w:t>
      </w:r>
    </w:p>
    <w:p w14:paraId="025F03D6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:return: ничего возвращает</w:t>
      </w:r>
    </w:p>
    <w:p w14:paraId="1222DA20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"""</w:t>
      </w:r>
    </w:p>
    <w:p w14:paraId="5E16A5A3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if index &lt; 0 or index &gt;= len(self.__heap):</w:t>
      </w:r>
    </w:p>
    <w:p w14:paraId="25DD4EE9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return</w:t>
      </w:r>
    </w:p>
    <w:p w14:paraId="3628FB50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parent = self.getParent(index)</w:t>
      </w:r>
    </w:p>
    <w:p w14:paraId="5D3E0E84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while index and not self.__heap[parent] &lt; self.__heap[index]:</w:t>
      </w:r>
    </w:p>
    <w:p w14:paraId="30BFD1B8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self.__heap[parent], self.__heap[index] = self.__heap[index], self.__heap[parent]</w:t>
      </w:r>
    </w:p>
    <w:p w14:paraId="49DD4BAC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index, parent = parent, self.getParent(index)</w:t>
      </w:r>
    </w:p>
    <w:p w14:paraId="49ACD86E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06F7D0BA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__siftDown(self, index):</w:t>
      </w:r>
    </w:p>
    <w:p w14:paraId="6C0F1E19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"""</w:t>
      </w:r>
    </w:p>
    <w:p w14:paraId="1B029D92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Просеивает вниз узел</w:t>
      </w:r>
    </w:p>
    <w:p w14:paraId="4E63A083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: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index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: индекс вершины которую хотят просеить вниз</w:t>
      </w:r>
    </w:p>
    <w:p w14:paraId="5F119D73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:return: ничего возвращает</w:t>
      </w:r>
    </w:p>
    <w:p w14:paraId="41D23924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"""</w:t>
      </w:r>
    </w:p>
    <w:p w14:paraId="38E6F74A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if index &lt; 0 or index &gt;= len(self.__heap):</w:t>
      </w:r>
    </w:p>
    <w:p w14:paraId="0FA9AA3A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return</w:t>
      </w:r>
    </w:p>
    <w:p w14:paraId="7AF42C76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minIndex = index</w:t>
      </w:r>
    </w:p>
    <w:p w14:paraId="045AB052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while True:</w:t>
      </w:r>
    </w:p>
    <w:p w14:paraId="262ADA3C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left, right = self.getLeft(index), self.getRight(index)</w:t>
      </w:r>
    </w:p>
    <w:p w14:paraId="5502FC39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if right &lt; len(self.__heap) and self.__heap[right] &lt; self.__heap[minIndex]:</w:t>
      </w:r>
    </w:p>
    <w:p w14:paraId="6E92FB09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minIndex = right</w:t>
      </w:r>
    </w:p>
    <w:p w14:paraId="17B56A6E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if left &lt; len(self.__heap) and self.__heap[left] &lt; self.__heap[minIndex]:</w:t>
      </w:r>
    </w:p>
    <w:p w14:paraId="25C0AFA4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minIndex = left</w:t>
      </w:r>
    </w:p>
    <w:p w14:paraId="6C1EEA76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if minIndex == index:</w:t>
      </w:r>
    </w:p>
    <w:p w14:paraId="7915A06F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return</w:t>
      </w:r>
    </w:p>
    <w:p w14:paraId="4DB8ADFF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else:</w:t>
      </w:r>
    </w:p>
    <w:p w14:paraId="40F7EA3A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self.__heap[index], self.__heap[minIndex] = self.__heap[minIndex], self.__heap[index]</w:t>
      </w:r>
    </w:p>
    <w:p w14:paraId="01E17DB4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index = minIndex</w:t>
      </w:r>
    </w:p>
    <w:p w14:paraId="42A01292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11F53D04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extract_min(self):</w:t>
      </w:r>
    </w:p>
    <w:p w14:paraId="083281FF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14B1C850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Достает минимальеый ставит максимальный на его место и просеивает вниз.</w:t>
      </w:r>
    </w:p>
    <w:p w14:paraId="035E7324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    :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: возвращает минимальный элемент</w:t>
      </w:r>
    </w:p>
    <w:p w14:paraId="5973E9E5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"""</w:t>
      </w:r>
    </w:p>
    <w:p w14:paraId="4EE0CA69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if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not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.__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heap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20C1FE48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</w:p>
    <w:p w14:paraId="4D44C55B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min_element = self.__heap[0]</w:t>
      </w:r>
    </w:p>
    <w:p w14:paraId="62540C8C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self.__heap[0] = self.__heap[-1]</w:t>
      </w:r>
    </w:p>
    <w:p w14:paraId="4D72448E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del self.__heap[-1]</w:t>
      </w:r>
    </w:p>
    <w:p w14:paraId="33BCD26E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self.__siftDown(0)</w:t>
      </w:r>
    </w:p>
    <w:p w14:paraId="6DE18D71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return min_element</w:t>
      </w:r>
    </w:p>
    <w:p w14:paraId="00FC0CD5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608506B1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insert(self, element):</w:t>
      </w:r>
    </w:p>
    <w:p w14:paraId="6A5EA0CC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4B4B9803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Добавляет элемент ставит в конец и просеивает вверх его.</w:t>
      </w:r>
    </w:p>
    <w:p w14:paraId="2E138621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:return: ничего возвращает</w:t>
      </w:r>
    </w:p>
    <w:p w14:paraId="3E0D6E10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"""</w:t>
      </w:r>
    </w:p>
    <w:p w14:paraId="24443FFE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self.__heap.append(element)</w:t>
      </w:r>
    </w:p>
    <w:p w14:paraId="6957C77E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self.__siftUp(len(self.__heap) - 1)</w:t>
      </w:r>
    </w:p>
    <w:p w14:paraId="678D0CE8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2934FBD8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size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(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self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):</w:t>
      </w:r>
    </w:p>
    <w:p w14:paraId="70AE65F5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"""</w:t>
      </w:r>
    </w:p>
    <w:p w14:paraId="6D8A55B2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: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: возвращает размер кучи</w:t>
      </w:r>
    </w:p>
    <w:p w14:paraId="6F068ADE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"""</w:t>
      </w:r>
    </w:p>
    <w:p w14:paraId="690A5491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return len(self.__heap)</w:t>
      </w:r>
    </w:p>
    <w:p w14:paraId="4C5B2A7F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607A3296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def __repr__(self):</w:t>
      </w:r>
    </w:p>
    <w:p w14:paraId="4AF38646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representation = ""</w:t>
      </w:r>
    </w:p>
    <w:p w14:paraId="7B7306D7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for item in self.__heap:</w:t>
      </w:r>
    </w:p>
    <w:p w14:paraId="06DA5707" w14:textId="77777777" w:rsidR="004C6736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representation += '\t' + str(item) + "\n"</w:t>
      </w:r>
    </w:p>
    <w:p w14:paraId="75019F64" w14:textId="014950D5" w:rsidR="0056514E" w:rsidRPr="004C6736" w:rsidRDefault="004C6736" w:rsidP="004C6736">
      <w:pPr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return representation</w:t>
      </w:r>
    </w:p>
    <w:p w14:paraId="200574EC" w14:textId="2E91CA77" w:rsidR="0056514E" w:rsidRPr="0056514E" w:rsidRDefault="0056514E" w:rsidP="0056514E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Название</w:t>
      </w:r>
      <w:r w:rsidRPr="0056514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56514E">
        <w:rPr>
          <w:color w:val="000000"/>
          <w:sz w:val="28"/>
          <w:szCs w:val="28"/>
          <w:lang w:val="en-US"/>
        </w:rPr>
        <w:t xml:space="preserve">: </w:t>
      </w:r>
      <w:r w:rsidR="004C6736">
        <w:rPr>
          <w:color w:val="000000"/>
          <w:sz w:val="28"/>
          <w:szCs w:val="28"/>
          <w:lang w:val="en-US"/>
        </w:rPr>
        <w:t>aStar</w:t>
      </w:r>
      <w:r w:rsidRPr="0056514E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py</w:t>
      </w:r>
    </w:p>
    <w:p w14:paraId="63F06F89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import sys</w:t>
      </w:r>
    </w:p>
    <w:p w14:paraId="19F3D953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from binaryHeap import Heap</w:t>
      </w:r>
    </w:p>
    <w:p w14:paraId="3AE516FA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01AF35CA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DEBUG = False</w:t>
      </w:r>
    </w:p>
    <w:p w14:paraId="39AF2601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0F51C0DF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E60E096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def heuristic(currentVertex, endVertex):</w:t>
      </w:r>
    </w:p>
    <w:p w14:paraId="7594AF75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641C1AF4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Эврестическая функция - близость символов,</w:t>
      </w:r>
    </w:p>
    <w:p w14:paraId="254301CC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обозначающих вершины графа, в таблице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ASCII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.</w:t>
      </w:r>
    </w:p>
    <w:p w14:paraId="16A8ABF4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Считается следующим образом: разница кодов конечной вершины с текущей по модолю.</w:t>
      </w:r>
    </w:p>
    <w:p w14:paraId="5FD975FF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currentVertex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: текущая вершина</w:t>
      </w:r>
    </w:p>
    <w:p w14:paraId="3490A6FB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endVertex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: конечная вершина</w:t>
      </w:r>
    </w:p>
    <w:p w14:paraId="2C62C1E1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: возвращает значение эврестической функции</w:t>
      </w:r>
    </w:p>
    <w:p w14:paraId="63B48E48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"""</w:t>
      </w:r>
    </w:p>
    <w:p w14:paraId="20C34D2E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return abs(ord(endVertex) - ord(currentVertex))</w:t>
      </w:r>
    </w:p>
    <w:p w14:paraId="7F749C33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37993D19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0CC9C991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def aStarAlgorithm(startVertex, endVertex, graph):</w:t>
      </w:r>
    </w:p>
    <w:p w14:paraId="34467F37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0F8B3C06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Функция реализует алгоритм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A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*. Создает словарь расстояний, и словарь корней.</w:t>
      </w:r>
    </w:p>
    <w:p w14:paraId="6B8A59E4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Создает очередь с приоритетом на куче.</w:t>
      </w:r>
    </w:p>
    <w:p w14:paraId="35A76402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Пока куча не пустая, достаем вершину с минимальной ценной из очереди. Если это конечная прекращаем поиск,</w:t>
      </w:r>
    </w:p>
    <w:p w14:paraId="71B47505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если эта вершина лист пропускаем рассмотрение этой вершины,</w:t>
      </w:r>
    </w:p>
    <w:p w14:paraId="32FA27EB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иначе рассматриваем ребра смежные с этой вершиной, берем вершину куда ведет это ребро, считаем вес пути в данную вершину</w:t>
      </w:r>
    </w:p>
    <w:p w14:paraId="41DA39D0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если такую вершину не рассматривали или вес получился более оптимальный  обновляем словари и добавляем в очередь эту вершину.</w:t>
      </w:r>
    </w:p>
    <w:p w14:paraId="6BE8B96D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startVertex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: начальная вершина</w:t>
      </w:r>
    </w:p>
    <w:p w14:paraId="5A1E74C5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endVertex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: конечная вершина</w:t>
      </w:r>
    </w:p>
    <w:p w14:paraId="5D72923D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graph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: словарь ребер графа</w:t>
      </w:r>
    </w:p>
    <w:p w14:paraId="0F6124DA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: словарь корней (ключ - куда пришли, значение - откуда)</w:t>
      </w:r>
    </w:p>
    <w:p w14:paraId="1CCF67E2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"""</w:t>
      </w:r>
    </w:p>
    <w:p w14:paraId="5BD114C7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global DEBUG</w:t>
      </w:r>
    </w:p>
    <w:p w14:paraId="7F1701A9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distances = dict({startVertex: 0})</w:t>
      </w:r>
    </w:p>
    <w:p w14:paraId="30A7BBC3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roots = dict({startVertex: None})</w:t>
      </w:r>
    </w:p>
    <w:p w14:paraId="2DDAFBFC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queue = Heap([(0, startVertex)])</w:t>
      </w:r>
    </w:p>
    <w:p w14:paraId="4501CBB6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while queue.size() != 0:</w:t>
      </w:r>
    </w:p>
    <w:p w14:paraId="70F0E4CC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if DEBUG:</w:t>
      </w:r>
    </w:p>
    <w:p w14:paraId="64866496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print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("Очередь на текущей итеариции имеет вид:")</w:t>
      </w:r>
    </w:p>
    <w:p w14:paraId="12CDBFB6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print(queue)</w:t>
      </w:r>
    </w:p>
    <w:p w14:paraId="7A406E33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current = queue.extract_min()[1]</w:t>
      </w:r>
    </w:p>
    <w:p w14:paraId="14D08681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if current == endVertex:</w:t>
      </w:r>
    </w:p>
    <w:p w14:paraId="1EC4AC9A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if DEBUG:</w:t>
      </w:r>
    </w:p>
    <w:p w14:paraId="7A1E4A16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print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('Дошли до конечной вершины!')</w:t>
      </w:r>
    </w:p>
    <w:p w14:paraId="770D2C65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break</w:t>
      </w:r>
    </w:p>
    <w:p w14:paraId="4F6D0904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if current not in graph:</w:t>
      </w:r>
    </w:p>
    <w:p w14:paraId="24FFAEB4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if DEBUG:</w:t>
      </w:r>
    </w:p>
    <w:p w14:paraId="7FDDF778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print(f"Вершина |{current}| является листом графа")</w:t>
      </w:r>
    </w:p>
    <w:p w14:paraId="016BACC3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continue</w:t>
      </w:r>
    </w:p>
    <w:p w14:paraId="1ACF5330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for nextVertex, weight in graph[current]:</w:t>
      </w:r>
    </w:p>
    <w:p w14:paraId="1EB72192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temp_dist = distances[current] + weight</w:t>
      </w:r>
    </w:p>
    <w:p w14:paraId="728FA7CE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if nextVertex not in distances or temp_dist &lt; distances[nextVertex]:</w:t>
      </w:r>
    </w:p>
    <w:p w14:paraId="0C257027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roots[nextVertex] = current</w:t>
      </w:r>
    </w:p>
    <w:p w14:paraId="134C5007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distances[nextVertex] = temp_dist</w:t>
      </w:r>
    </w:p>
    <w:p w14:paraId="71A6D76F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queue.insert((temp_dist + heuristic(nextVertex, endVertex), nextVertex))</w:t>
      </w:r>
    </w:p>
    <w:p w14:paraId="28A3B4B0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if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DEBUG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:</w:t>
      </w:r>
    </w:p>
    <w:p w14:paraId="2B57850D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    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print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(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f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"Обновляется решение!")</w:t>
      </w:r>
    </w:p>
    <w:p w14:paraId="579817A4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    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print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("\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t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Словарь посещенных вершин:")</w:t>
      </w:r>
    </w:p>
    <w:p w14:paraId="00CFD935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    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print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("\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t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",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roots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40CC6593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    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print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("\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t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Словарь цен пути в вершины:")</w:t>
      </w:r>
    </w:p>
    <w:p w14:paraId="7C618F64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    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print("\t", distances)</w:t>
      </w:r>
    </w:p>
    <w:p w14:paraId="45C6F693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print("\tОчередь имеет вид:")</w:t>
      </w:r>
    </w:p>
    <w:p w14:paraId="7CEE39FE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    print(queue)</w:t>
      </w:r>
    </w:p>
    <w:p w14:paraId="5A33C83F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return roots</w:t>
      </w:r>
    </w:p>
    <w:p w14:paraId="0F960636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0978F99F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010CFE7D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def recoverPath(map, endVertex):</w:t>
      </w:r>
    </w:p>
    <w:p w14:paraId="6A8BBDF3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"""</w:t>
      </w:r>
    </w:p>
    <w:p w14:paraId="0E030A7E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Функция востанавливает путь пройденный А*. Начинает востанавливать с конечной вершины по старт.</w:t>
      </w:r>
    </w:p>
    <w:p w14:paraId="25B64257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map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: словарь путей</w:t>
      </w:r>
    </w:p>
    <w:p w14:paraId="5C1BD0C8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param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endVertex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: конечная вершина</w:t>
      </w:r>
    </w:p>
    <w:p w14:paraId="322565F1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: возвращает путь от стартовой вершины до конечной</w:t>
      </w:r>
    </w:p>
    <w:p w14:paraId="5FC4ADDC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"""</w:t>
      </w:r>
    </w:p>
    <w:p w14:paraId="174EAC90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path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= ''</w:t>
      </w:r>
    </w:p>
    <w:p w14:paraId="403EC968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current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endVertex</w:t>
      </w:r>
    </w:p>
    <w:p w14:paraId="43C1845B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while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current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:  # пока существует вершина из которой пришли</w:t>
      </w:r>
    </w:p>
    <w:p w14:paraId="71FF6E46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path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+=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current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# к пути добавляем текущую</w:t>
      </w:r>
    </w:p>
    <w:p w14:paraId="6F365DC0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current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map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[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current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]  # берем вершину откуда пришли в текущую</w:t>
      </w:r>
    </w:p>
    <w:p w14:paraId="13B7855D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path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[::-1]  # переворачиваем путь</w:t>
      </w:r>
    </w:p>
    <w:p w14:paraId="028408F2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</w:p>
    <w:p w14:paraId="1E57DC52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</w:p>
    <w:p w14:paraId="2BABF64E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def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reader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():</w:t>
      </w:r>
    </w:p>
    <w:p w14:paraId="7F14E7DF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"""</w:t>
      </w:r>
    </w:p>
    <w:p w14:paraId="60105889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Функция считывает стартовую и конечную вершины. После чего считывает ребра из</w:t>
      </w:r>
    </w:p>
    <w:p w14:paraId="6E2169CA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стандартного потока ввода, пока в него подают.</w:t>
      </w:r>
    </w:p>
    <w:p w14:paraId="12E46B6A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Разбивает ввод и заносить в словарь ребер ребра.</w:t>
      </w:r>
    </w:p>
    <w:p w14:paraId="5FF96CE4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: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return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: кортеж из 3х элементов: стартовая вершина, конечная вершина, словарь ребер графа</w:t>
      </w:r>
    </w:p>
    <w:p w14:paraId="7ED3472F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"""</w:t>
      </w:r>
    </w:p>
    <w:p w14:paraId="0A5EC68C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start, end = input().split()</w:t>
      </w:r>
    </w:p>
    <w:p w14:paraId="70F38EB2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edges = dict()</w:t>
      </w:r>
    </w:p>
    <w:p w14:paraId="4AB63873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4BA0824C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for line in sys.stdin:</w:t>
      </w:r>
    </w:p>
    <w:p w14:paraId="67B37460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if line == '\n':</w:t>
      </w:r>
    </w:p>
    <w:p w14:paraId="6A846DC0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break</w:t>
      </w:r>
    </w:p>
    <w:p w14:paraId="757347A6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source, destination, weight = line.split()</w:t>
      </w:r>
    </w:p>
    <w:p w14:paraId="62909088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if source not in edges.keys():</w:t>
      </w:r>
    </w:p>
    <w:p w14:paraId="5F059A87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edges[source] = list()</w:t>
      </w:r>
    </w:p>
    <w:p w14:paraId="7506272C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edges[source].append((destination, float(weight)))</w:t>
      </w:r>
    </w:p>
    <w:p w14:paraId="0819C60A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return start, end, edges</w:t>
      </w:r>
    </w:p>
    <w:p w14:paraId="5FCF1545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266FD547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2B55DD23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if __name__ == "__main__":</w:t>
      </w:r>
    </w:p>
    <w:p w14:paraId="1811411D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data</w:t>
      </w: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reader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()  # считываем данные</w:t>
      </w:r>
    </w:p>
    <w:p w14:paraId="68FBAE41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"""</w:t>
      </w:r>
    </w:p>
    <w:p w14:paraId="1A58E0B6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Предаем данные в алгоритм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A</w:t>
      </w:r>
      <w:r w:rsidRPr="004C6736">
        <w:rPr>
          <w:rFonts w:ascii="Courier New" w:hAnsi="Courier New" w:cs="Courier New"/>
          <w:color w:val="000000"/>
          <w:sz w:val="22"/>
          <w:szCs w:val="22"/>
        </w:rPr>
        <w:t>*,</w:t>
      </w:r>
    </w:p>
    <w:p w14:paraId="5EB16B93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после чего востанавливаем путь проёденный алгоритмом,</w:t>
      </w:r>
    </w:p>
    <w:p w14:paraId="5778CEDA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>печатаем результат</w:t>
      </w:r>
    </w:p>
    <w:p w14:paraId="50A462FA" w14:textId="77777777" w:rsidR="004C6736" w:rsidRPr="004C6736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"""</w:t>
      </w:r>
    </w:p>
    <w:p w14:paraId="2407F02F" w14:textId="4D75EC3B" w:rsidR="0056514E" w:rsidRPr="00C94511" w:rsidRDefault="004C6736" w:rsidP="004C6736">
      <w:pP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4C6736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print(recoverPath(aStarAlgorithm(*data), data[1]))</w:t>
      </w:r>
    </w:p>
    <w:sectPr w:rsidR="0056514E" w:rsidRPr="00C94511" w:rsidSect="009F5F3A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1133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311E3" w14:textId="77777777" w:rsidR="00D92D5F" w:rsidRDefault="00D92D5F">
      <w:r>
        <w:separator/>
      </w:r>
    </w:p>
  </w:endnote>
  <w:endnote w:type="continuationSeparator" w:id="0">
    <w:p w14:paraId="4A10B90C" w14:textId="77777777" w:rsidR="00D92D5F" w:rsidRDefault="00D92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libri"/>
    <w:charset w:val="01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13C78" w14:textId="77777777" w:rsidR="00E747A3" w:rsidRDefault="00E747A3">
    <w:pPr>
      <w:pStyle w:val="af8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  <w:p w14:paraId="7DA9A780" w14:textId="77777777" w:rsidR="00E747A3" w:rsidRDefault="00E747A3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231F8" w14:textId="77777777" w:rsidR="00E747A3" w:rsidRDefault="00E747A3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19EA3" w14:textId="77777777" w:rsidR="00D92D5F" w:rsidRDefault="00D92D5F">
      <w:r>
        <w:separator/>
      </w:r>
    </w:p>
  </w:footnote>
  <w:footnote w:type="continuationSeparator" w:id="0">
    <w:p w14:paraId="77C017C9" w14:textId="77777777" w:rsidR="00D92D5F" w:rsidRDefault="00D92D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587D7" w14:textId="77777777" w:rsidR="00E747A3" w:rsidRDefault="00E747A3">
    <w:pPr>
      <w:pStyle w:val="af9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BC13F" w14:textId="77777777" w:rsidR="00E747A3" w:rsidRDefault="00E747A3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3" w15:restartNumberingAfterBreak="0">
    <w:nsid w:val="0567720D"/>
    <w:multiLevelType w:val="hybridMultilevel"/>
    <w:tmpl w:val="5882D1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CD062E"/>
    <w:multiLevelType w:val="hybridMultilevel"/>
    <w:tmpl w:val="95B25C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F22EF1"/>
    <w:multiLevelType w:val="hybridMultilevel"/>
    <w:tmpl w:val="007CDE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2B30DB"/>
    <w:multiLevelType w:val="hybridMultilevel"/>
    <w:tmpl w:val="E13A2C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B862F9"/>
    <w:multiLevelType w:val="hybridMultilevel"/>
    <w:tmpl w:val="862601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E4758A2"/>
    <w:multiLevelType w:val="hybridMultilevel"/>
    <w:tmpl w:val="FD3EF5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135401A"/>
    <w:multiLevelType w:val="hybridMultilevel"/>
    <w:tmpl w:val="D988C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B705E1"/>
    <w:multiLevelType w:val="hybridMultilevel"/>
    <w:tmpl w:val="6FF445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F7F7A1D"/>
    <w:multiLevelType w:val="multilevel"/>
    <w:tmpl w:val="0F22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064876">
    <w:abstractNumId w:val="0"/>
  </w:num>
  <w:num w:numId="2" w16cid:durableId="238296341">
    <w:abstractNumId w:val="1"/>
  </w:num>
  <w:num w:numId="3" w16cid:durableId="1914662982">
    <w:abstractNumId w:val="2"/>
  </w:num>
  <w:num w:numId="4" w16cid:durableId="185556966">
    <w:abstractNumId w:val="11"/>
  </w:num>
  <w:num w:numId="5" w16cid:durableId="1302660128">
    <w:abstractNumId w:val="4"/>
  </w:num>
  <w:num w:numId="6" w16cid:durableId="1632907406">
    <w:abstractNumId w:val="10"/>
  </w:num>
  <w:num w:numId="7" w16cid:durableId="2125729743">
    <w:abstractNumId w:val="8"/>
  </w:num>
  <w:num w:numId="8" w16cid:durableId="891581087">
    <w:abstractNumId w:val="3"/>
  </w:num>
  <w:num w:numId="9" w16cid:durableId="2069647309">
    <w:abstractNumId w:val="6"/>
  </w:num>
  <w:num w:numId="10" w16cid:durableId="827865656">
    <w:abstractNumId w:val="7"/>
  </w:num>
  <w:num w:numId="11" w16cid:durableId="1593582583">
    <w:abstractNumId w:val="9"/>
  </w:num>
  <w:num w:numId="12" w16cid:durableId="693530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E0"/>
    <w:rsid w:val="0000791C"/>
    <w:rsid w:val="00015647"/>
    <w:rsid w:val="00030430"/>
    <w:rsid w:val="00035813"/>
    <w:rsid w:val="00044C16"/>
    <w:rsid w:val="00084AB5"/>
    <w:rsid w:val="000B23DD"/>
    <w:rsid w:val="000C70DF"/>
    <w:rsid w:val="000F35A0"/>
    <w:rsid w:val="0010771E"/>
    <w:rsid w:val="00131A12"/>
    <w:rsid w:val="00132C06"/>
    <w:rsid w:val="00152025"/>
    <w:rsid w:val="001623B9"/>
    <w:rsid w:val="00163759"/>
    <w:rsid w:val="001667FD"/>
    <w:rsid w:val="00175DA6"/>
    <w:rsid w:val="00177948"/>
    <w:rsid w:val="0019573B"/>
    <w:rsid w:val="001A5A8B"/>
    <w:rsid w:val="001B02D0"/>
    <w:rsid w:val="001B13D7"/>
    <w:rsid w:val="001B14A9"/>
    <w:rsid w:val="001C4A08"/>
    <w:rsid w:val="001C6ACA"/>
    <w:rsid w:val="001E49C4"/>
    <w:rsid w:val="00201E1F"/>
    <w:rsid w:val="00206A3C"/>
    <w:rsid w:val="00206E31"/>
    <w:rsid w:val="00232D35"/>
    <w:rsid w:val="002341BF"/>
    <w:rsid w:val="00262E53"/>
    <w:rsid w:val="00274B06"/>
    <w:rsid w:val="002B4990"/>
    <w:rsid w:val="002C32B1"/>
    <w:rsid w:val="002C4FD3"/>
    <w:rsid w:val="002C662A"/>
    <w:rsid w:val="002D6B96"/>
    <w:rsid w:val="002F35E8"/>
    <w:rsid w:val="00322B60"/>
    <w:rsid w:val="00327333"/>
    <w:rsid w:val="003715E9"/>
    <w:rsid w:val="00377FD3"/>
    <w:rsid w:val="003C08C5"/>
    <w:rsid w:val="003E1F87"/>
    <w:rsid w:val="003E6148"/>
    <w:rsid w:val="004062D5"/>
    <w:rsid w:val="00406EB5"/>
    <w:rsid w:val="004209FA"/>
    <w:rsid w:val="004247D1"/>
    <w:rsid w:val="004262E5"/>
    <w:rsid w:val="004409CA"/>
    <w:rsid w:val="00441350"/>
    <w:rsid w:val="004453A8"/>
    <w:rsid w:val="00451324"/>
    <w:rsid w:val="004543A9"/>
    <w:rsid w:val="004628DB"/>
    <w:rsid w:val="00462EA4"/>
    <w:rsid w:val="00491A49"/>
    <w:rsid w:val="0049756A"/>
    <w:rsid w:val="004A03B3"/>
    <w:rsid w:val="004C4324"/>
    <w:rsid w:val="004C6736"/>
    <w:rsid w:val="004F0B23"/>
    <w:rsid w:val="0050326F"/>
    <w:rsid w:val="00532B5A"/>
    <w:rsid w:val="00555735"/>
    <w:rsid w:val="00556483"/>
    <w:rsid w:val="0056514E"/>
    <w:rsid w:val="0059432E"/>
    <w:rsid w:val="005A2D78"/>
    <w:rsid w:val="005B2BBD"/>
    <w:rsid w:val="005B6017"/>
    <w:rsid w:val="005C1B20"/>
    <w:rsid w:val="005C23B7"/>
    <w:rsid w:val="00622C4B"/>
    <w:rsid w:val="00635BF5"/>
    <w:rsid w:val="00641BC2"/>
    <w:rsid w:val="00654AF9"/>
    <w:rsid w:val="006621FD"/>
    <w:rsid w:val="00671A29"/>
    <w:rsid w:val="00681CF2"/>
    <w:rsid w:val="00683C20"/>
    <w:rsid w:val="00690EE9"/>
    <w:rsid w:val="00691180"/>
    <w:rsid w:val="006958FF"/>
    <w:rsid w:val="006A46F5"/>
    <w:rsid w:val="006B1B58"/>
    <w:rsid w:val="006B326E"/>
    <w:rsid w:val="006B7A73"/>
    <w:rsid w:val="006C4C43"/>
    <w:rsid w:val="006E09C0"/>
    <w:rsid w:val="007148E6"/>
    <w:rsid w:val="007304AA"/>
    <w:rsid w:val="00743E53"/>
    <w:rsid w:val="0075456C"/>
    <w:rsid w:val="00755583"/>
    <w:rsid w:val="00765046"/>
    <w:rsid w:val="007711CD"/>
    <w:rsid w:val="00775894"/>
    <w:rsid w:val="00777C7E"/>
    <w:rsid w:val="00781E6C"/>
    <w:rsid w:val="00785F31"/>
    <w:rsid w:val="00794973"/>
    <w:rsid w:val="007B74F5"/>
    <w:rsid w:val="007D3137"/>
    <w:rsid w:val="007E58CE"/>
    <w:rsid w:val="007F7F4C"/>
    <w:rsid w:val="0081349F"/>
    <w:rsid w:val="00827538"/>
    <w:rsid w:val="00840584"/>
    <w:rsid w:val="008643DC"/>
    <w:rsid w:val="008675D9"/>
    <w:rsid w:val="00882232"/>
    <w:rsid w:val="008843D9"/>
    <w:rsid w:val="008A70EE"/>
    <w:rsid w:val="008B1049"/>
    <w:rsid w:val="008B7317"/>
    <w:rsid w:val="008F22B6"/>
    <w:rsid w:val="008F6F8D"/>
    <w:rsid w:val="00900863"/>
    <w:rsid w:val="00907EE8"/>
    <w:rsid w:val="0092231C"/>
    <w:rsid w:val="0092710B"/>
    <w:rsid w:val="0094093E"/>
    <w:rsid w:val="0096066C"/>
    <w:rsid w:val="00967BE4"/>
    <w:rsid w:val="009769C3"/>
    <w:rsid w:val="00992911"/>
    <w:rsid w:val="009A364E"/>
    <w:rsid w:val="009B1AE3"/>
    <w:rsid w:val="009C2F25"/>
    <w:rsid w:val="009C4B73"/>
    <w:rsid w:val="009C75B9"/>
    <w:rsid w:val="009F5727"/>
    <w:rsid w:val="009F5F3A"/>
    <w:rsid w:val="00A025A9"/>
    <w:rsid w:val="00A04EEC"/>
    <w:rsid w:val="00A2189C"/>
    <w:rsid w:val="00A35891"/>
    <w:rsid w:val="00A4383D"/>
    <w:rsid w:val="00A45B28"/>
    <w:rsid w:val="00A6079A"/>
    <w:rsid w:val="00A62C28"/>
    <w:rsid w:val="00A70B06"/>
    <w:rsid w:val="00AA1077"/>
    <w:rsid w:val="00AC7F53"/>
    <w:rsid w:val="00AF7D7C"/>
    <w:rsid w:val="00B03C7C"/>
    <w:rsid w:val="00B125B7"/>
    <w:rsid w:val="00B34409"/>
    <w:rsid w:val="00B41517"/>
    <w:rsid w:val="00B56D90"/>
    <w:rsid w:val="00B6203D"/>
    <w:rsid w:val="00B63481"/>
    <w:rsid w:val="00B911BB"/>
    <w:rsid w:val="00BA62CD"/>
    <w:rsid w:val="00BE2775"/>
    <w:rsid w:val="00BF5CE0"/>
    <w:rsid w:val="00C06021"/>
    <w:rsid w:val="00C10102"/>
    <w:rsid w:val="00C11F60"/>
    <w:rsid w:val="00C24F98"/>
    <w:rsid w:val="00C61D82"/>
    <w:rsid w:val="00C73489"/>
    <w:rsid w:val="00C828EC"/>
    <w:rsid w:val="00C94511"/>
    <w:rsid w:val="00CB16F7"/>
    <w:rsid w:val="00CB685E"/>
    <w:rsid w:val="00CC51E1"/>
    <w:rsid w:val="00CD2D57"/>
    <w:rsid w:val="00CD6B0A"/>
    <w:rsid w:val="00CF6CA8"/>
    <w:rsid w:val="00D00218"/>
    <w:rsid w:val="00D2650B"/>
    <w:rsid w:val="00D32A33"/>
    <w:rsid w:val="00D33E64"/>
    <w:rsid w:val="00D41CEC"/>
    <w:rsid w:val="00D454E1"/>
    <w:rsid w:val="00D5643E"/>
    <w:rsid w:val="00D575EE"/>
    <w:rsid w:val="00D8653A"/>
    <w:rsid w:val="00D86A36"/>
    <w:rsid w:val="00D92230"/>
    <w:rsid w:val="00D92D5F"/>
    <w:rsid w:val="00D937F1"/>
    <w:rsid w:val="00D974A5"/>
    <w:rsid w:val="00DA26D4"/>
    <w:rsid w:val="00DB0E00"/>
    <w:rsid w:val="00DE220B"/>
    <w:rsid w:val="00E13277"/>
    <w:rsid w:val="00E25B9E"/>
    <w:rsid w:val="00E353EE"/>
    <w:rsid w:val="00E45B0C"/>
    <w:rsid w:val="00E46A14"/>
    <w:rsid w:val="00E72685"/>
    <w:rsid w:val="00E747A3"/>
    <w:rsid w:val="00E83D62"/>
    <w:rsid w:val="00E87080"/>
    <w:rsid w:val="00E906A8"/>
    <w:rsid w:val="00EA0793"/>
    <w:rsid w:val="00EA1470"/>
    <w:rsid w:val="00EA42EA"/>
    <w:rsid w:val="00EB09E1"/>
    <w:rsid w:val="00ED4795"/>
    <w:rsid w:val="00F11232"/>
    <w:rsid w:val="00F121F2"/>
    <w:rsid w:val="00F30AEB"/>
    <w:rsid w:val="00F36269"/>
    <w:rsid w:val="00F532E9"/>
    <w:rsid w:val="00FA382B"/>
    <w:rsid w:val="00FD214D"/>
    <w:rsid w:val="00FE7300"/>
    <w:rsid w:val="00FF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F65ABEC"/>
  <w15:chartTrackingRefBased/>
  <w15:docId w15:val="{570955E6-45F3-4D7B-8782-3DDE8791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D6B96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20">
    <w:name w:val="Основной шрифт абзаца2"/>
  </w:style>
  <w:style w:type="character" w:customStyle="1" w:styleId="10">
    <w:name w:val="Заголовок 1 Знак"/>
    <w:rPr>
      <w:rFonts w:ascii="Times New Roman" w:hAnsi="Times New Roman" w:cs="Times New Roman"/>
      <w:i/>
      <w:sz w:val="24"/>
      <w:szCs w:val="24"/>
    </w:rPr>
  </w:style>
  <w:style w:type="character" w:customStyle="1" w:styleId="21">
    <w:name w:val="Заголовок 2 Знак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ab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1">
    <w:name w:val="Знак Знак4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rPr>
      <w:rFonts w:ascii="Calibri" w:hAnsi="Calibri" w:cs="Calibri"/>
      <w:sz w:val="22"/>
      <w:lang w:val="ru-RU"/>
    </w:rPr>
  </w:style>
  <w:style w:type="character" w:customStyle="1" w:styleId="ac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20"/>
  </w:style>
  <w:style w:type="character" w:customStyle="1" w:styleId="times1404200418041e2char">
    <w:name w:val="times14___0420_0418_041e2__char"/>
    <w:basedOn w:val="20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0"/>
  </w:style>
  <w:style w:type="character" w:customStyle="1" w:styleId="HTML1">
    <w:name w:val="Цитата HTML1"/>
    <w:rPr>
      <w:i/>
      <w:iCs/>
    </w:rPr>
  </w:style>
  <w:style w:type="character" w:customStyle="1" w:styleId="11">
    <w:name w:val="Основной шрифт абзаца1"/>
  </w:style>
  <w:style w:type="character" w:customStyle="1" w:styleId="ad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0"/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2">
    <w:name w:val="Название книги1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3">
    <w:name w:val="Заголовок1"/>
    <w:basedOn w:val="a0"/>
    <w:next w:val="ae"/>
    <w:pPr>
      <w:jc w:val="center"/>
    </w:pPr>
    <w:rPr>
      <w:b/>
      <w:sz w:val="22"/>
    </w:rPr>
  </w:style>
  <w:style w:type="paragraph" w:styleId="ae">
    <w:name w:val="Body Text"/>
    <w:basedOn w:val="a0"/>
    <w:pPr>
      <w:jc w:val="center"/>
    </w:pPr>
    <w:rPr>
      <w:b/>
      <w:sz w:val="28"/>
    </w:r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0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14">
    <w:name w:val="Указатель1"/>
    <w:basedOn w:val="a0"/>
    <w:pPr>
      <w:suppressLineNumbers/>
    </w:pPr>
    <w:rPr>
      <w:rFonts w:cs="Lohit Devanagari"/>
    </w:rPr>
  </w:style>
  <w:style w:type="paragraph" w:styleId="af1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2">
    <w:name w:val="список с точками"/>
    <w:basedOn w:val="a0"/>
    <w:pPr>
      <w:spacing w:line="312" w:lineRule="auto"/>
      <w:ind w:left="360" w:hanging="360"/>
      <w:jc w:val="both"/>
    </w:pPr>
  </w:style>
  <w:style w:type="paragraph" w:customStyle="1" w:styleId="af3">
    <w:name w:val="Для таблиц"/>
    <w:basedOn w:val="a0"/>
  </w:style>
  <w:style w:type="paragraph" w:customStyle="1" w:styleId="a">
    <w:name w:val="Обычный (веб)"/>
    <w:basedOn w:val="a0"/>
    <w:pPr>
      <w:numPr>
        <w:numId w:val="3"/>
      </w:numPr>
      <w:spacing w:before="280" w:after="280"/>
      <w:ind w:left="720" w:firstLine="0"/>
    </w:pPr>
  </w:style>
  <w:style w:type="paragraph" w:styleId="af4">
    <w:name w:val="Subtitle"/>
    <w:basedOn w:val="a0"/>
    <w:next w:val="ae"/>
    <w:qFormat/>
    <w:pPr>
      <w:jc w:val="center"/>
    </w:pPr>
    <w:rPr>
      <w:b/>
      <w:bCs/>
      <w:smallCaps/>
    </w:rPr>
  </w:style>
  <w:style w:type="paragraph" w:customStyle="1" w:styleId="210">
    <w:name w:val="Основной текст с отступом 21"/>
    <w:basedOn w:val="a0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0"/>
    <w:pPr>
      <w:spacing w:before="120"/>
      <w:ind w:left="1701" w:hanging="708"/>
      <w:jc w:val="both"/>
    </w:pPr>
  </w:style>
  <w:style w:type="paragraph" w:customStyle="1" w:styleId="15">
    <w:name w:val="Знак Знак Знак Знак Знак Знак Знак1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5">
    <w:name w:val="По центру"/>
    <w:basedOn w:val="a0"/>
    <w:pPr>
      <w:jc w:val="center"/>
    </w:pPr>
    <w:rPr>
      <w:sz w:val="28"/>
      <w:szCs w:val="20"/>
    </w:rPr>
  </w:style>
  <w:style w:type="paragraph" w:customStyle="1" w:styleId="af6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Верхний и нижний колонтитулы"/>
    <w:basedOn w:val="a0"/>
    <w:pPr>
      <w:suppressLineNumbers/>
      <w:tabs>
        <w:tab w:val="center" w:pos="4819"/>
        <w:tab w:val="right" w:pos="9638"/>
      </w:tabs>
    </w:pPr>
  </w:style>
  <w:style w:type="paragraph" w:styleId="af8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71">
    <w:name w:val="Абзац списка7"/>
    <w:basedOn w:val="a0"/>
    <w:pPr>
      <w:ind w:left="720"/>
      <w:contextualSpacing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styleId="af9">
    <w:name w:val="header"/>
    <w:basedOn w:val="a0"/>
  </w:style>
  <w:style w:type="paragraph" w:customStyle="1" w:styleId="16">
    <w:name w:val="Основной текст1"/>
    <w:pPr>
      <w:widowControl w:val="0"/>
      <w:suppressAutoHyphens/>
      <w:spacing w:line="240" w:lineRule="atLeast"/>
      <w:jc w:val="both"/>
    </w:pPr>
    <w:rPr>
      <w:rFonts w:ascii="Arial" w:eastAsia="Calibri" w:hAnsi="Arial" w:cs="Arial"/>
      <w:color w:val="000000"/>
      <w:sz w:val="24"/>
      <w:lang w:eastAsia="zh-CN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7">
    <w:name w:val="Обычный1"/>
    <w:pPr>
      <w:suppressAutoHyphens/>
      <w:spacing w:after="200" w:line="276" w:lineRule="auto"/>
    </w:pPr>
    <w:rPr>
      <w:rFonts w:eastAsia="Calibri"/>
      <w:color w:val="000000"/>
      <w:sz w:val="16"/>
      <w:lang w:eastAsia="zh-CN"/>
    </w:rPr>
  </w:style>
  <w:style w:type="paragraph" w:customStyle="1" w:styleId="afa">
    <w:name w:val="Стиль"/>
    <w:pPr>
      <w:widowControl w:val="0"/>
      <w:suppressAutoHyphens/>
    </w:pPr>
    <w:rPr>
      <w:spacing w:val="-1"/>
      <w:kern w:val="2"/>
      <w:position w:val="-1"/>
      <w:sz w:val="24"/>
      <w:lang w:val="en-US" w:eastAsia="zh-CN"/>
    </w:rPr>
  </w:style>
  <w:style w:type="paragraph" w:customStyle="1" w:styleId="222">
    <w:name w:val="Основной текст 22"/>
    <w:basedOn w:val="a0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0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8">
    <w:name w:val="Абзац списка1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</w:pPr>
    <w:rPr>
      <w:rFonts w:ascii="Helvetica" w:hAnsi="Helvetica" w:cs="Helvetica"/>
      <w:color w:val="000000"/>
      <w:lang w:eastAsia="zh-CN"/>
    </w:rPr>
  </w:style>
  <w:style w:type="paragraph" w:customStyle="1" w:styleId="Style16">
    <w:name w:val="Style16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78" w:lineRule="exact"/>
      <w:jc w:val="both"/>
    </w:pPr>
    <w:rPr>
      <w:rFonts w:ascii="Arial Unicode MS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0"/>
    <w:pPr>
      <w:spacing w:before="280" w:after="280"/>
    </w:pPr>
  </w:style>
  <w:style w:type="paragraph" w:customStyle="1" w:styleId="19">
    <w:name w:val="Маркированный список1"/>
    <w:basedOn w:val="a0"/>
    <w:pPr>
      <w:ind w:left="360" w:hanging="360"/>
      <w:jc w:val="both"/>
    </w:pPr>
  </w:style>
  <w:style w:type="paragraph" w:styleId="43">
    <w:name w:val="List Bullet 4"/>
    <w:basedOn w:val="a0"/>
    <w:pPr>
      <w:ind w:left="1209" w:hanging="360"/>
      <w:jc w:val="both"/>
    </w:pPr>
    <w:rPr>
      <w:szCs w:val="20"/>
    </w:rPr>
  </w:style>
  <w:style w:type="paragraph" w:styleId="33">
    <w:name w:val="List Bullet 3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pPr>
      <w:spacing w:line="320" w:lineRule="exact"/>
    </w:pPr>
  </w:style>
  <w:style w:type="paragraph" w:customStyle="1" w:styleId="211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pPr>
      <w:widowControl w:val="0"/>
      <w:autoSpaceDE w:val="0"/>
    </w:pPr>
    <w:rPr>
      <w:rFonts w:eastAsia="Calibri"/>
    </w:rPr>
  </w:style>
  <w:style w:type="paragraph" w:customStyle="1" w:styleId="1a">
    <w:name w:val="Текст1"/>
    <w:basedOn w:val="a0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pPr>
      <w:suppressAutoHyphens/>
    </w:pPr>
    <w:rPr>
      <w:lang w:eastAsia="zh-CN"/>
    </w:rPr>
  </w:style>
  <w:style w:type="paragraph" w:customStyle="1" w:styleId="44">
    <w:name w:val="Абзац списка4"/>
    <w:basedOn w:val="a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pPr>
      <w:spacing w:before="280" w:after="280"/>
    </w:pPr>
  </w:style>
  <w:style w:type="paragraph" w:customStyle="1" w:styleId="dash041e0431044b0447043d044b0439">
    <w:name w:val="dash041e_0431_044b_0447_043d_044b_0439"/>
    <w:basedOn w:val="a0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280" w:after="280"/>
    </w:pPr>
  </w:style>
  <w:style w:type="paragraph" w:customStyle="1" w:styleId="1b">
    <w:name w:val="Название объекта1"/>
    <w:basedOn w:val="a0"/>
    <w:next w:val="a0"/>
    <w:pPr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paragraph" w:customStyle="1" w:styleId="1c">
    <w:name w:val="Текст выноски1"/>
    <w:basedOn w:val="a0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paragraph" w:customStyle="1" w:styleId="afb">
    <w:name w:val="Текст абзаца"/>
    <w:basedOn w:val="a0"/>
    <w:pPr>
      <w:ind w:firstLine="709"/>
      <w:jc w:val="both"/>
    </w:pPr>
    <w:rPr>
      <w:lang w:val="en-US"/>
    </w:rPr>
  </w:style>
  <w:style w:type="paragraph" w:customStyle="1" w:styleId="afc">
    <w:name w:val="Содержимое таблицы"/>
    <w:basedOn w:val="a0"/>
    <w:pPr>
      <w:suppressLineNumbers/>
    </w:pPr>
  </w:style>
  <w:style w:type="paragraph" w:customStyle="1" w:styleId="afd">
    <w:name w:val="Заголовок таблицы"/>
    <w:basedOn w:val="afc"/>
    <w:pPr>
      <w:jc w:val="center"/>
    </w:pPr>
    <w:rPr>
      <w:b/>
      <w:bCs/>
    </w:rPr>
  </w:style>
  <w:style w:type="paragraph" w:styleId="afe">
    <w:name w:val="Normal (Web)"/>
    <w:basedOn w:val="a0"/>
    <w:uiPriority w:val="99"/>
    <w:unhideWhenUsed/>
    <w:rsid w:val="00532B5A"/>
    <w:pPr>
      <w:suppressAutoHyphens w:val="0"/>
      <w:spacing w:before="100" w:beforeAutospacing="1" w:after="100" w:afterAutospacing="1"/>
    </w:pPr>
    <w:rPr>
      <w:lang w:val="en-US" w:eastAsia="en-US"/>
    </w:rPr>
  </w:style>
  <w:style w:type="table" w:styleId="aff">
    <w:name w:val="Table Grid"/>
    <w:basedOn w:val="a2"/>
    <w:uiPriority w:val="39"/>
    <w:rsid w:val="00690E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D56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link w:val="HTML"/>
    <w:uiPriority w:val="99"/>
    <w:rsid w:val="00D5643E"/>
    <w:rPr>
      <w:rFonts w:ascii="Courier New" w:hAnsi="Courier New" w:cs="Courier New"/>
    </w:rPr>
  </w:style>
  <w:style w:type="character" w:styleId="aff0">
    <w:name w:val="Unresolved Mention"/>
    <w:uiPriority w:val="99"/>
    <w:semiHidden/>
    <w:unhideWhenUsed/>
    <w:rsid w:val="00FA382B"/>
    <w:rPr>
      <w:color w:val="605E5C"/>
      <w:shd w:val="clear" w:color="auto" w:fill="E1DFDD"/>
    </w:rPr>
  </w:style>
  <w:style w:type="character" w:styleId="aff1">
    <w:name w:val="FollowedHyperlink"/>
    <w:uiPriority w:val="99"/>
    <w:semiHidden/>
    <w:unhideWhenUsed/>
    <w:rsid w:val="00FF04C6"/>
    <w:rPr>
      <w:color w:val="954F72"/>
      <w:u w:val="single"/>
    </w:rPr>
  </w:style>
  <w:style w:type="character" w:customStyle="1" w:styleId="katex-mathml">
    <w:name w:val="katex-mathml"/>
    <w:basedOn w:val="a1"/>
    <w:rsid w:val="00907EE8"/>
  </w:style>
  <w:style w:type="character" w:customStyle="1" w:styleId="mord">
    <w:name w:val="mord"/>
    <w:basedOn w:val="a1"/>
    <w:rsid w:val="00907EE8"/>
  </w:style>
  <w:style w:type="character" w:customStyle="1" w:styleId="mbin">
    <w:name w:val="mbin"/>
    <w:basedOn w:val="a1"/>
    <w:rsid w:val="00907EE8"/>
  </w:style>
  <w:style w:type="character" w:customStyle="1" w:styleId="mrel">
    <w:name w:val="mrel"/>
    <w:basedOn w:val="a1"/>
    <w:rsid w:val="00907EE8"/>
  </w:style>
  <w:style w:type="character" w:customStyle="1" w:styleId="mpunct">
    <w:name w:val="mpunct"/>
    <w:basedOn w:val="a1"/>
    <w:rsid w:val="00907EE8"/>
  </w:style>
  <w:style w:type="paragraph" w:styleId="aff2">
    <w:name w:val="List Paragraph"/>
    <w:basedOn w:val="a0"/>
    <w:uiPriority w:val="34"/>
    <w:qFormat/>
    <w:rsid w:val="00A60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31161-8346-4CBC-A22D-210B4E0EC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16</Pages>
  <Words>2370</Words>
  <Characters>13514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/>
  <LinksUpToDate>false</LinksUpToDate>
  <CharactersWithSpaces>15853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Dmitriy Smirnov</cp:lastModifiedBy>
  <cp:revision>45</cp:revision>
  <cp:lastPrinted>2023-03-01T12:12:00Z</cp:lastPrinted>
  <dcterms:created xsi:type="dcterms:W3CDTF">2023-03-15T07:44:00Z</dcterms:created>
  <dcterms:modified xsi:type="dcterms:W3CDTF">2023-03-29T09:49:00Z</dcterms:modified>
</cp:coreProperties>
</file>